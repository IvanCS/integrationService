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5FB0" w:rsidRPr="00043AB9" w:rsidRDefault="00DE5FB0" w:rsidP="00DE5FB0">
      <w:pPr>
        <w:tabs>
          <w:tab w:val="left" w:pos="4320"/>
        </w:tabs>
        <w:jc w:val="center"/>
        <w:rPr>
          <w:sz w:val="28"/>
          <w:szCs w:val="28"/>
        </w:rPr>
      </w:pPr>
      <w:bookmarkStart w:id="0" w:name="_Toc324342764"/>
      <w:bookmarkStart w:id="1" w:name="_Toc263590359"/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ФЕДЕРАЛЬНОЕ АГЕНТСТВО ПО ОБРАЗОВАНИЮ</w:t>
      </w:r>
    </w:p>
    <w:p w:rsidR="00DE5FB0" w:rsidRPr="00043AB9" w:rsidRDefault="00DE5FB0" w:rsidP="00DE5FB0">
      <w:pPr>
        <w:jc w:val="center"/>
        <w:rPr>
          <w:b/>
          <w:spacing w:val="-20"/>
          <w:sz w:val="28"/>
          <w:szCs w:val="28"/>
        </w:rPr>
      </w:pPr>
      <w:r w:rsidRPr="00043AB9">
        <w:rPr>
          <w:b/>
          <w:spacing w:val="-20"/>
          <w:sz w:val="28"/>
          <w:szCs w:val="28"/>
        </w:rPr>
        <w:t>ГОСУДАРСТВЕННОЕ     ОБРАЗОВАТЕЛЬНОЕ     УЧРЕЖДЕНИЕ    ВЫСШЕГО     ПРОФЕССИОНАЛЬНОГО     ОБРАЗОВАНИЯ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“ВОРОНЕЖСКИЙ ГОСУДАРСТВЕННЫЙ УНИВЕРСИТЕТ”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Факультет компьютерных наук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Кафедра «</w:t>
      </w:r>
      <w:r w:rsidR="003B5422">
        <w:rPr>
          <w:b/>
          <w:sz w:val="28"/>
          <w:szCs w:val="28"/>
        </w:rPr>
        <w:t>Информационные системы</w:t>
      </w:r>
      <w:r w:rsidRPr="00043AB9">
        <w:rPr>
          <w:b/>
          <w:sz w:val="28"/>
          <w:szCs w:val="28"/>
        </w:rPr>
        <w:t>»</w:t>
      </w:r>
    </w:p>
    <w:p w:rsidR="00043AB9" w:rsidRDefault="00043AB9" w:rsidP="00DE5FB0">
      <w:pPr>
        <w:spacing w:before="600" w:after="360"/>
        <w:jc w:val="center"/>
        <w:rPr>
          <w:i/>
          <w:sz w:val="28"/>
          <w:szCs w:val="28"/>
        </w:rPr>
      </w:pPr>
    </w:p>
    <w:p w:rsidR="00DE5FB0" w:rsidRPr="00043AB9" w:rsidRDefault="00347E7B" w:rsidP="00DE5FB0">
      <w:pPr>
        <w:spacing w:before="600" w:after="360"/>
        <w:jc w:val="center"/>
        <w:rPr>
          <w:i/>
          <w:sz w:val="28"/>
          <w:szCs w:val="28"/>
        </w:rPr>
      </w:pPr>
      <w:r w:rsidRPr="00347E7B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 xml:space="preserve">Система интеграции </w:t>
      </w:r>
      <w:r>
        <w:rPr>
          <w:i/>
          <w:sz w:val="28"/>
          <w:szCs w:val="28"/>
          <w:lang w:val="en-US"/>
        </w:rPr>
        <w:t>Web</w:t>
      </w:r>
      <w:r w:rsidRPr="00347E7B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сайтов рекрутмента</w:t>
      </w:r>
      <w:r w:rsidR="00DE5FB0" w:rsidRPr="00043AB9">
        <w:rPr>
          <w:i/>
          <w:sz w:val="28"/>
          <w:szCs w:val="28"/>
        </w:rPr>
        <w:t>&gt;</w:t>
      </w:r>
    </w:p>
    <w:p w:rsidR="00DE5FB0" w:rsidRPr="00043AB9" w:rsidRDefault="00DE5FB0" w:rsidP="00DE5FB0">
      <w:pPr>
        <w:pStyle w:val="23"/>
        <w:suppressAutoHyphens/>
        <w:spacing w:before="120" w:line="240" w:lineRule="auto"/>
        <w:jc w:val="center"/>
      </w:pPr>
      <w:r w:rsidRPr="00043AB9">
        <w:t>071900 (230201)  Информационные системы и технологии</w:t>
      </w:r>
    </w:p>
    <w:p w:rsidR="00DE5FB0" w:rsidRDefault="00DE5FB0" w:rsidP="00DE5FB0">
      <w:pPr>
        <w:pStyle w:val="23"/>
        <w:suppressAutoHyphens/>
        <w:spacing w:before="120" w:line="240" w:lineRule="auto"/>
        <w:jc w:val="center"/>
        <w:rPr>
          <w:i/>
        </w:rPr>
      </w:pPr>
      <w:r w:rsidRPr="00043AB9">
        <w:rPr>
          <w:i/>
        </w:rPr>
        <w:t>&lt;Информационные системы</w:t>
      </w:r>
      <w:r w:rsidR="003B5422">
        <w:rPr>
          <w:i/>
        </w:rPr>
        <w:t xml:space="preserve"> и </w:t>
      </w:r>
      <w:r w:rsidR="008F3DCD">
        <w:rPr>
          <w:i/>
        </w:rPr>
        <w:t>телекоммуникации</w:t>
      </w:r>
      <w:r w:rsidRPr="00043AB9">
        <w:rPr>
          <w:i/>
        </w:rPr>
        <w:t>&gt;</w:t>
      </w: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P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DE5FB0" w:rsidRPr="00043AB9" w:rsidRDefault="00DE5FB0" w:rsidP="00DE5FB0">
      <w:pPr>
        <w:rPr>
          <w:sz w:val="28"/>
          <w:szCs w:val="28"/>
        </w:rPr>
      </w:pPr>
      <w:r w:rsidRPr="00043AB9">
        <w:rPr>
          <w:sz w:val="28"/>
          <w:szCs w:val="28"/>
        </w:rPr>
        <w:t xml:space="preserve">Зав. кафедрой  __________Тюкачев Н.А. к.ф.-м.н., доцент </w:t>
      </w:r>
      <w:r w:rsidRPr="00043AB9">
        <w:rPr>
          <w:i/>
          <w:sz w:val="28"/>
          <w:szCs w:val="28"/>
        </w:rPr>
        <w:t xml:space="preserve"> </w:t>
      </w:r>
      <w:r w:rsidRPr="00043AB9">
        <w:rPr>
          <w:sz w:val="28"/>
          <w:szCs w:val="28"/>
        </w:rPr>
        <w:t>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rPr>
          <w:i/>
          <w:sz w:val="28"/>
          <w:szCs w:val="28"/>
        </w:rPr>
      </w:pPr>
      <w:r w:rsidRPr="00043AB9">
        <w:rPr>
          <w:sz w:val="28"/>
          <w:szCs w:val="28"/>
        </w:rPr>
        <w:t>Студент</w:t>
      </w:r>
      <w:r w:rsidRPr="00043AB9">
        <w:rPr>
          <w:sz w:val="28"/>
          <w:szCs w:val="28"/>
        </w:rPr>
        <w:tab/>
        <w:t xml:space="preserve">            __________Петрушин И.А.   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ind w:right="-62"/>
        <w:rPr>
          <w:i/>
          <w:sz w:val="28"/>
          <w:szCs w:val="28"/>
        </w:rPr>
      </w:pPr>
      <w:r w:rsidRPr="00043AB9">
        <w:rPr>
          <w:sz w:val="28"/>
          <w:szCs w:val="28"/>
        </w:rPr>
        <w:t>Руководитель   __________</w:t>
      </w:r>
      <w:r w:rsidR="00347E7B">
        <w:rPr>
          <w:sz w:val="28"/>
          <w:szCs w:val="28"/>
        </w:rPr>
        <w:t>Сапегин А.А</w:t>
      </w:r>
      <w:r w:rsidRPr="00043AB9">
        <w:rPr>
          <w:sz w:val="28"/>
          <w:szCs w:val="28"/>
        </w:rPr>
        <w:t>.</w:t>
      </w:r>
      <w:r w:rsidR="00347E7B">
        <w:rPr>
          <w:sz w:val="28"/>
          <w:szCs w:val="28"/>
        </w:rPr>
        <w:t xml:space="preserve"> к.т.н., </w:t>
      </w:r>
      <w:r w:rsidR="00347E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47E7B">
        <w:rPr>
          <w:sz w:val="28"/>
          <w:szCs w:val="28"/>
        </w:rPr>
        <w:t>доцент</w:t>
      </w:r>
      <w:r w:rsidRPr="00043AB9">
        <w:rPr>
          <w:sz w:val="28"/>
          <w:szCs w:val="28"/>
        </w:rPr>
        <w:t xml:space="preserve"> __.__.201</w:t>
      </w:r>
      <w:r w:rsidR="00347E7B">
        <w:rPr>
          <w:sz w:val="28"/>
          <w:szCs w:val="28"/>
        </w:rPr>
        <w:t>3</w:t>
      </w:r>
    </w:p>
    <w:p w:rsidR="00DE5FB0" w:rsidRPr="000D2402" w:rsidRDefault="00DE5FB0" w:rsidP="00DE5FB0">
      <w:pPr>
        <w:rPr>
          <w:i/>
          <w:sz w:val="20"/>
          <w:szCs w:val="20"/>
        </w:rPr>
      </w:pPr>
      <w:r w:rsidRPr="000D2402">
        <w:rPr>
          <w:i/>
          <w:sz w:val="20"/>
          <w:szCs w:val="20"/>
        </w:rPr>
        <w:t xml:space="preserve"> </w:t>
      </w: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80995" w:rsidRDefault="00DE5FB0" w:rsidP="00DE5FB0">
      <w:pPr>
        <w:rPr>
          <w:i/>
          <w:sz w:val="28"/>
          <w:szCs w:val="20"/>
        </w:rPr>
      </w:pPr>
    </w:p>
    <w:p w:rsidR="00572019" w:rsidRPr="00F80995" w:rsidRDefault="00DE5FB0" w:rsidP="00DE5FB0">
      <w:pPr>
        <w:jc w:val="center"/>
        <w:rPr>
          <w:b/>
          <w:bCs/>
          <w:sz w:val="28"/>
          <w:szCs w:val="20"/>
        </w:rPr>
      </w:pPr>
      <w:r w:rsidRPr="00F80995">
        <w:rPr>
          <w:sz w:val="28"/>
          <w:szCs w:val="20"/>
        </w:rPr>
        <w:t>Воронеж</w:t>
      </w:r>
      <w:r w:rsidRPr="00F80995">
        <w:rPr>
          <w:b/>
          <w:bCs/>
          <w:sz w:val="28"/>
          <w:szCs w:val="20"/>
        </w:rPr>
        <w:t xml:space="preserve"> </w:t>
      </w:r>
      <w:r w:rsidRPr="00F80995">
        <w:rPr>
          <w:bCs/>
          <w:sz w:val="28"/>
          <w:szCs w:val="20"/>
        </w:rPr>
        <w:t>2012</w:t>
      </w:r>
    </w:p>
    <w:p w:rsidR="00C83B97" w:rsidRDefault="00422C41" w:rsidP="00422C41">
      <w:pPr>
        <w:pStyle w:val="10"/>
        <w:jc w:val="center"/>
      </w:pPr>
      <w:bookmarkStart w:id="2" w:name="_Toc353548530"/>
      <w:bookmarkStart w:id="3" w:name="_Toc353549394"/>
      <w:bookmarkStart w:id="4" w:name="_Toc353550545"/>
      <w:r>
        <w:lastRenderedPageBreak/>
        <w:t>ОГЛАВЛЕНИЕ</w:t>
      </w:r>
      <w:bookmarkEnd w:id="0"/>
      <w:bookmarkEnd w:id="2"/>
      <w:bookmarkEnd w:id="3"/>
      <w:bookmarkEnd w:id="4"/>
    </w:p>
    <w:p w:rsidR="00C73A07" w:rsidRPr="00383EC6" w:rsidRDefault="00C73A07" w:rsidP="00383EC6">
      <w:pPr>
        <w:pStyle w:val="10"/>
      </w:pPr>
    </w:p>
    <w:p w:rsidR="00422C41" w:rsidRDefault="00422C41" w:rsidP="00451ACF">
      <w:pPr>
        <w:pStyle w:val="10"/>
        <w:jc w:val="center"/>
      </w:pPr>
    </w:p>
    <w:sdt>
      <w:sdtPr>
        <w:rPr>
          <w:b w:val="0"/>
          <w:bCs w:val="0"/>
          <w:color w:val="auto"/>
          <w:sz w:val="24"/>
          <w:szCs w:val="24"/>
          <w:lang w:eastAsia="ar-SA"/>
        </w:rPr>
        <w:id w:val="172965556"/>
        <w:docPartObj>
          <w:docPartGallery w:val="Table of Contents"/>
          <w:docPartUnique/>
        </w:docPartObj>
      </w:sdtPr>
      <w:sdtEndPr/>
      <w:sdtContent>
        <w:p w:rsidR="00670BF0" w:rsidRDefault="00670BF0">
          <w:pPr>
            <w:pStyle w:val="afc"/>
          </w:pPr>
          <w:r>
            <w:t>Оглавление</w:t>
          </w:r>
        </w:p>
        <w:p w:rsidR="000818EE" w:rsidRDefault="00670BF0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50545" w:history="1">
            <w:r w:rsidR="000818EE" w:rsidRPr="00154F9C">
              <w:rPr>
                <w:rStyle w:val="a4"/>
                <w:noProof/>
              </w:rPr>
              <w:t>ОГЛАВЛЕНИЕ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_Toc353550545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6" w:history="1">
            <w:r w:rsidR="000818EE" w:rsidRPr="00154F9C">
              <w:rPr>
                <w:rStyle w:val="a4"/>
                <w:noProof/>
              </w:rPr>
              <w:t>ВВЕДЕНИЕ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_Toc353550546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4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7" w:history="1">
            <w:r w:rsidR="000818EE" w:rsidRPr="00154F9C">
              <w:rPr>
                <w:rStyle w:val="a4"/>
                <w:noProof/>
              </w:rPr>
              <w:t>1.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ПОСТАНОВКА ЗАДАЧИ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_Toc353550547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6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8" w:history="1">
            <w:r w:rsidR="000818EE" w:rsidRPr="00154F9C">
              <w:rPr>
                <w:rStyle w:val="a4"/>
                <w:noProof/>
              </w:rPr>
              <w:t>2.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АНАЛИЗ ЗАДАЧИ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_Toc353550548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7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9" w:history="1">
            <w:r w:rsidR="000818EE" w:rsidRPr="00154F9C">
              <w:rPr>
                <w:rStyle w:val="a4"/>
                <w:noProof/>
              </w:rPr>
              <w:t>2.1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Анализ предметной области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_Toc353550549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7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0" w:history="1">
            <w:r w:rsidR="000818EE" w:rsidRPr="00154F9C">
              <w:rPr>
                <w:rStyle w:val="a4"/>
                <w:noProof/>
              </w:rPr>
              <w:t>2.2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ESB как подход к интеграции на уровне данных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_Toc353550550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8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1" w:history="1">
            <w:r w:rsidR="000818EE" w:rsidRPr="00154F9C">
              <w:rPr>
                <w:rStyle w:val="a4"/>
                <w:noProof/>
              </w:rPr>
              <w:t>2.3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Очереди Сообщений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_Toc353550551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9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2" w:history="1">
            <w:r w:rsidR="000818EE" w:rsidRPr="00154F9C">
              <w:rPr>
                <w:rStyle w:val="a4"/>
                <w:noProof/>
              </w:rPr>
              <w:t>2.4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Основные термины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_Toc353550552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10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3" w:history="1">
            <w:r w:rsidR="000818EE" w:rsidRPr="00154F9C">
              <w:rPr>
                <w:rStyle w:val="a4"/>
                <w:noProof/>
              </w:rPr>
              <w:t>Таблица 2.2.</w:t>
            </w:r>
            <w:r w:rsidR="000818EE" w:rsidRPr="00154F9C">
              <w:rPr>
                <w:rStyle w:val="a4"/>
                <w:noProof/>
                <w:lang w:val="en-US"/>
              </w:rPr>
              <w:t>1</w:t>
            </w:r>
            <w:r w:rsidR="000818EE" w:rsidRPr="00154F9C">
              <w:rPr>
                <w:rStyle w:val="a4"/>
                <w:noProof/>
              </w:rPr>
              <w:t xml:space="preserve"> Основные термины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_Toc353550553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11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4" w:history="1">
            <w:r w:rsidR="000818EE" w:rsidRPr="00154F9C">
              <w:rPr>
                <w:rStyle w:val="a4"/>
                <w:noProof/>
              </w:rPr>
              <w:t>2.5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Анализ требований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_Toc353550554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11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5" w:history="1">
            <w:r w:rsidR="000818EE" w:rsidRPr="00154F9C">
              <w:rPr>
                <w:rStyle w:val="a4"/>
                <w:noProof/>
              </w:rPr>
              <w:t>Рисунок 2.3.1 Диаграмма Компонентов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_Toc353550555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11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6" w:history="1">
            <w:r w:rsidR="000818EE" w:rsidRPr="00154F9C">
              <w:rPr>
                <w:rStyle w:val="a4"/>
                <w:noProof/>
              </w:rPr>
              <w:t>2.5.1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Компонент  “</w:t>
            </w:r>
            <w:r w:rsidR="000818EE" w:rsidRPr="00154F9C">
              <w:rPr>
                <w:rStyle w:val="a4"/>
                <w:noProof/>
                <w:shd w:val="clear" w:color="auto" w:fill="FFFFFF"/>
                <w:lang w:val="en-US"/>
              </w:rPr>
              <w:t xml:space="preserve"> WEB</w:t>
            </w:r>
            <w:r w:rsidR="000818EE" w:rsidRPr="00154F9C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0818EE" w:rsidRPr="00154F9C">
              <w:rPr>
                <w:rStyle w:val="a4"/>
                <w:noProof/>
                <w:shd w:val="clear" w:color="auto" w:fill="FFFFFF"/>
                <w:lang w:val="en-US"/>
              </w:rPr>
              <w:t>Client</w:t>
            </w:r>
            <w:r w:rsidR="000818EE" w:rsidRPr="00154F9C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0818EE" w:rsidRPr="00154F9C">
              <w:rPr>
                <w:rStyle w:val="a4"/>
                <w:noProof/>
              </w:rPr>
              <w:t>”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_Toc353550556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12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7" w:history="1">
            <w:r w:rsidR="000818EE" w:rsidRPr="00154F9C">
              <w:rPr>
                <w:rStyle w:val="a4"/>
                <w:noProof/>
              </w:rPr>
              <w:t>2.5.1.1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Диаграммы  вариантов использования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_Toc353550557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12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8" w:history="1">
            <w:r w:rsidR="000818EE" w:rsidRPr="00154F9C">
              <w:rPr>
                <w:rStyle w:val="a4"/>
                <w:noProof/>
              </w:rPr>
              <w:t>Рисунок 2.3.1.1.1 Диаграмма вариантов использования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_Toc353550558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13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9" w:history="1">
            <w:r w:rsidR="000818EE" w:rsidRPr="00154F9C">
              <w:rPr>
                <w:rStyle w:val="a4"/>
                <w:noProof/>
              </w:rPr>
              <w:t>2.5.1.2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Требования к созданию профиля резюме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_Toc353550559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14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0" w:history="1">
            <w:r w:rsidR="000818EE" w:rsidRPr="00154F9C">
              <w:rPr>
                <w:rStyle w:val="a4"/>
                <w:noProof/>
                <w:lang w:val="en-US"/>
              </w:rPr>
              <w:t>2.5.2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Компонент</w:t>
            </w:r>
            <w:r w:rsidR="000818EE" w:rsidRPr="00154F9C">
              <w:rPr>
                <w:rStyle w:val="a4"/>
                <w:noProof/>
                <w:lang w:val="en-US"/>
              </w:rPr>
              <w:t xml:space="preserve">  “</w:t>
            </w:r>
            <w:r w:rsidR="000818EE" w:rsidRPr="00154F9C">
              <w:rPr>
                <w:rStyle w:val="a4"/>
                <w:noProof/>
                <w:shd w:val="clear" w:color="auto" w:fill="FFFFFF"/>
                <w:lang w:val="en-US"/>
              </w:rPr>
              <w:t xml:space="preserve"> Web Service Business-Logic </w:t>
            </w:r>
            <w:r w:rsidR="000818EE" w:rsidRPr="00154F9C">
              <w:rPr>
                <w:rStyle w:val="a4"/>
                <w:noProof/>
                <w:lang w:val="en-US"/>
              </w:rPr>
              <w:t>”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_Toc353550560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15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1" w:history="1">
            <w:r w:rsidR="000818EE" w:rsidRPr="00154F9C">
              <w:rPr>
                <w:rStyle w:val="a4"/>
                <w:noProof/>
              </w:rPr>
              <w:t>2.5.2.1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Диаграмма вариантов использования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_Toc353550561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15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2" w:history="1">
            <w:r w:rsidR="000818EE" w:rsidRPr="00154F9C">
              <w:rPr>
                <w:rStyle w:val="a4"/>
                <w:noProof/>
              </w:rPr>
              <w:t>2.5.3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  <w:lang w:val="en-US"/>
              </w:rPr>
              <w:t>ESB</w:t>
            </w:r>
            <w:r w:rsidR="000818EE" w:rsidRPr="00154F9C">
              <w:rPr>
                <w:rStyle w:val="a4"/>
                <w:noProof/>
              </w:rPr>
              <w:t xml:space="preserve"> </w:t>
            </w:r>
            <w:r w:rsidR="000818EE" w:rsidRPr="00154F9C">
              <w:rPr>
                <w:rStyle w:val="a4"/>
                <w:noProof/>
                <w:lang w:val="en-US"/>
              </w:rPr>
              <w:t>Integrator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_Toc353550562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17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3" w:history="1">
            <w:r w:rsidR="000818EE" w:rsidRPr="00154F9C">
              <w:rPr>
                <w:rStyle w:val="a4"/>
                <w:noProof/>
              </w:rPr>
              <w:t>2.5.3.1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Архитектура  и  общие термины JMS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_Toc353550563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18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4" w:history="1">
            <w:r w:rsidR="000818EE" w:rsidRPr="00154F9C">
              <w:rPr>
                <w:rStyle w:val="a4"/>
                <w:noProof/>
              </w:rPr>
              <w:t>2.5.3.2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Модель взаимодействия точка-точка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_Toc353550564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19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5" w:history="1">
            <w:r w:rsidR="000818EE" w:rsidRPr="00154F9C">
              <w:rPr>
                <w:rStyle w:val="a4"/>
                <w:noProof/>
              </w:rPr>
              <w:t>2.5.3.3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Модель взаимодействия издание-подписка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_Toc353550565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20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6" w:history="1">
            <w:r w:rsidR="000818EE" w:rsidRPr="00154F9C">
              <w:rPr>
                <w:rStyle w:val="a4"/>
                <w:noProof/>
              </w:rPr>
              <w:t>2.5.3.4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 xml:space="preserve">Требования  к </w:t>
            </w:r>
            <w:r w:rsidR="000818EE" w:rsidRPr="00154F9C">
              <w:rPr>
                <w:rStyle w:val="a4"/>
                <w:noProof/>
                <w:lang w:val="en-US"/>
              </w:rPr>
              <w:t>JMS</w:t>
            </w:r>
            <w:r w:rsidR="000818EE" w:rsidRPr="00154F9C">
              <w:rPr>
                <w:rStyle w:val="a4"/>
                <w:noProof/>
              </w:rPr>
              <w:t xml:space="preserve"> провайдеру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_Toc353550566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21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7" w:history="1">
            <w:r w:rsidR="000818EE" w:rsidRPr="00154F9C">
              <w:rPr>
                <w:rStyle w:val="a4"/>
                <w:noProof/>
              </w:rPr>
              <w:t>3.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АППАРАТНЫЕ И ПРОГРАММНЫЕ СРЕДСТВА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_Toc353550567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23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8" w:history="1">
            <w:r w:rsidR="000818EE" w:rsidRPr="00154F9C">
              <w:rPr>
                <w:rStyle w:val="a4"/>
                <w:noProof/>
              </w:rPr>
              <w:t>Таблица 3.</w:t>
            </w:r>
            <w:r w:rsidR="000818EE" w:rsidRPr="00154F9C">
              <w:rPr>
                <w:rStyle w:val="a4"/>
                <w:noProof/>
                <w:lang w:val="en-US"/>
              </w:rPr>
              <w:t>1</w:t>
            </w:r>
            <w:r w:rsidR="000818EE" w:rsidRPr="00154F9C">
              <w:rPr>
                <w:rStyle w:val="a4"/>
                <w:noProof/>
              </w:rPr>
              <w:t xml:space="preserve"> Средства реализации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_Toc353550568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23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9" w:history="1">
            <w:r w:rsidR="000818EE" w:rsidRPr="00154F9C">
              <w:rPr>
                <w:rStyle w:val="a4"/>
                <w:noProof/>
              </w:rPr>
              <w:t>3.1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_Toc353550569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23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0" w:history="1">
            <w:r w:rsidR="000818EE" w:rsidRPr="00154F9C">
              <w:rPr>
                <w:rStyle w:val="a4"/>
                <w:noProof/>
              </w:rPr>
              <w:t>Таблица 3.1.1  Минимальные системные требования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_Toc353550570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24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1" w:history="1">
            <w:r w:rsidR="000818EE" w:rsidRPr="00154F9C">
              <w:rPr>
                <w:rStyle w:val="a4"/>
                <w:noProof/>
              </w:rPr>
              <w:t>3.2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Требования к программным средствам, используемым системой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_Toc353550571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24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2" w:history="1">
            <w:r w:rsidR="000818EE" w:rsidRPr="00154F9C">
              <w:rPr>
                <w:rStyle w:val="a4"/>
                <w:noProof/>
              </w:rPr>
              <w:t>Таблица 3.1.2 Минимальные программные требования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_Toc353550572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24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3" w:history="1">
            <w:r w:rsidR="000818EE" w:rsidRPr="00154F9C">
              <w:rPr>
                <w:rStyle w:val="a4"/>
                <w:noProof/>
              </w:rPr>
              <w:t>4.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РЕАЛИЗАЦИЯ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_Toc353550573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25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4" w:history="1">
            <w:r w:rsidR="000818EE" w:rsidRPr="00154F9C">
              <w:rPr>
                <w:rStyle w:val="a4"/>
                <w:noProof/>
              </w:rPr>
              <w:t>4.1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Компонент  “WEB Client”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_Toc353550574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25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5" w:history="1">
            <w:r w:rsidR="000818EE" w:rsidRPr="00154F9C">
              <w:rPr>
                <w:rStyle w:val="a4"/>
                <w:noProof/>
                <w:shd w:val="clear" w:color="auto" w:fill="FFFFFF"/>
              </w:rPr>
              <w:t>Таблица 4.1.1.1  Элементы конфигурации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_Toc353550575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27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6" w:history="1">
            <w:r w:rsidR="000818EE" w:rsidRPr="00154F9C">
              <w:rPr>
                <w:rStyle w:val="a4"/>
                <w:noProof/>
              </w:rPr>
              <w:t>4.1.1.1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  <w:shd w:val="clear" w:color="auto" w:fill="FFFFFF"/>
              </w:rPr>
              <w:t>Диаграмма классов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_Toc353550576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27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7" w:history="1">
            <w:r w:rsidR="000818EE" w:rsidRPr="00154F9C">
              <w:rPr>
                <w:rStyle w:val="a4"/>
                <w:noProof/>
              </w:rPr>
              <w:t>Рисунок 4.1.2.1 Диаграмма классов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_Toc353550577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27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8" w:history="1">
            <w:r w:rsidR="000818EE" w:rsidRPr="00154F9C">
              <w:rPr>
                <w:rStyle w:val="a4"/>
                <w:noProof/>
              </w:rPr>
              <w:t>Таблица 4.1.2.1 Описание классов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_Toc353550578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28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9" w:history="1">
            <w:r w:rsidR="000818EE" w:rsidRPr="00154F9C">
              <w:rPr>
                <w:rStyle w:val="a4"/>
                <w:noProof/>
              </w:rPr>
              <w:t>ЗАКЛЮЧЕНИЕ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_Toc353550579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28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80" w:history="1">
            <w:r w:rsidR="000818EE" w:rsidRPr="00154F9C">
              <w:rPr>
                <w:rStyle w:val="a4"/>
                <w:noProof/>
              </w:rPr>
              <w:t>СПИСОК ЛИТЕРАТУРЫ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_Toc353550580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28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957639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81" w:history="1">
            <w:r w:rsidR="000818EE" w:rsidRPr="00154F9C">
              <w:rPr>
                <w:rStyle w:val="a4"/>
                <w:noProof/>
              </w:rPr>
              <w:t>ПРИЛОЖЕНИЕ</w:t>
            </w:r>
            <w:r w:rsidR="000818EE" w:rsidRPr="00154F9C">
              <w:rPr>
                <w:rStyle w:val="a4"/>
                <w:noProof/>
                <w:lang w:val="en-US"/>
              </w:rPr>
              <w:t xml:space="preserve"> 1.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_Toc353550581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29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670BF0" w:rsidRDefault="00670BF0">
          <w:r>
            <w:fldChar w:fldCharType="end"/>
          </w:r>
        </w:p>
      </w:sdtContent>
    </w:sdt>
    <w:p w:rsidR="00422C41" w:rsidRDefault="00422C41" w:rsidP="00422C41">
      <w:pPr>
        <w:rPr>
          <w:b/>
          <w:bCs/>
          <w:kern w:val="32"/>
          <w:sz w:val="32"/>
          <w:szCs w:val="32"/>
        </w:rPr>
      </w:pPr>
    </w:p>
    <w:p w:rsidR="00043AB9" w:rsidRDefault="00043AB9" w:rsidP="00422C41"/>
    <w:p w:rsidR="00422C41" w:rsidRDefault="00422C41" w:rsidP="00422C41"/>
    <w:p w:rsidR="00422C41" w:rsidRDefault="00422C41" w:rsidP="00422C41"/>
    <w:p w:rsidR="00422C41" w:rsidRDefault="00422C41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Pr="00080216" w:rsidRDefault="00514F2F" w:rsidP="00422C41">
      <w:r w:rsidRPr="00080216">
        <w:t xml:space="preserve"> </w:t>
      </w:r>
    </w:p>
    <w:p w:rsidR="00F80995" w:rsidRDefault="00F80995" w:rsidP="00422C41"/>
    <w:p w:rsidR="00F80995" w:rsidRDefault="00F80995" w:rsidP="00422C41"/>
    <w:p w:rsidR="00F80995" w:rsidRDefault="00F80995" w:rsidP="00422C41"/>
    <w:p w:rsidR="00F80995" w:rsidRPr="00422C41" w:rsidRDefault="00F80995" w:rsidP="00422C41"/>
    <w:p w:rsidR="00422C41" w:rsidRPr="00080216" w:rsidRDefault="00451ACF" w:rsidP="001F2643">
      <w:pPr>
        <w:pStyle w:val="-"/>
        <w:rPr>
          <w:lang w:val="ru-RU"/>
        </w:rPr>
      </w:pPr>
      <w:bookmarkStart w:id="5" w:name="_Toc324342765"/>
      <w:bookmarkStart w:id="6" w:name="_Toc353548531"/>
      <w:bookmarkStart w:id="7" w:name="_Toc353549395"/>
      <w:bookmarkStart w:id="8" w:name="_Toc353550546"/>
      <w:r w:rsidRPr="00080216">
        <w:rPr>
          <w:lang w:val="ru-RU"/>
        </w:rPr>
        <w:lastRenderedPageBreak/>
        <w:t>ВВЕДЕНИЕ</w:t>
      </w:r>
      <w:bookmarkEnd w:id="5"/>
      <w:bookmarkEnd w:id="6"/>
      <w:bookmarkEnd w:id="7"/>
      <w:bookmarkEnd w:id="8"/>
    </w:p>
    <w:p w:rsidR="003E7EF6" w:rsidRDefault="00646806" w:rsidP="000E729B">
      <w:pPr>
        <w:spacing w:line="360" w:lineRule="auto"/>
        <w:ind w:firstLine="1134"/>
        <w:jc w:val="both"/>
        <w:rPr>
          <w:sz w:val="28"/>
        </w:rPr>
      </w:pPr>
      <w:r w:rsidRPr="00EB6B10">
        <w:rPr>
          <w:sz w:val="28"/>
        </w:rPr>
        <w:t xml:space="preserve">Ни для кого не секрет, что </w:t>
      </w:r>
      <w:r w:rsidR="003E7EF6" w:rsidRPr="00EB6B10">
        <w:rPr>
          <w:sz w:val="28"/>
        </w:rPr>
        <w:t>наше общество и экономика перешагнули стадию постиндустриализма и стал</w:t>
      </w:r>
      <w:r w:rsidR="003B2207">
        <w:rPr>
          <w:sz w:val="28"/>
        </w:rPr>
        <w:t>и</w:t>
      </w:r>
      <w:r w:rsidR="003E7EF6" w:rsidRPr="00EB6B10">
        <w:rPr>
          <w:sz w:val="28"/>
        </w:rPr>
        <w:t xml:space="preserve"> первооткрывателями новой ступени развития – стадии Информационного общества. С каждым днём растёт роль информации, знаний и </w:t>
      </w:r>
      <w:r w:rsidR="00EB6B10">
        <w:rPr>
          <w:sz w:val="28"/>
        </w:rPr>
        <w:t>новых</w:t>
      </w:r>
      <w:r w:rsidR="003E7EF6" w:rsidRPr="00EB6B10">
        <w:rPr>
          <w:sz w:val="28"/>
        </w:rPr>
        <w:t xml:space="preserve"> технологий в жизни каждого современного человека. Рамки глобального информационного пространства расширяются с каждым годом,</w:t>
      </w:r>
      <w:r w:rsidR="00EB6B10" w:rsidRPr="00EB6B10">
        <w:rPr>
          <w:sz w:val="28"/>
        </w:rPr>
        <w:t xml:space="preserve"> </w:t>
      </w:r>
      <w:r w:rsidR="003E7EF6" w:rsidRPr="00EB6B10">
        <w:rPr>
          <w:sz w:val="28"/>
        </w:rPr>
        <w:t>что позволяет людям эффективно взаимодействовать друг с другом</w:t>
      </w:r>
      <w:r w:rsidR="00EB6B10" w:rsidRPr="00EB6B10">
        <w:rPr>
          <w:sz w:val="28"/>
        </w:rPr>
        <w:t>, получать доступ к мировым информационным ресурсам и удовлетворять свои потребности в услугах.</w:t>
      </w:r>
    </w:p>
    <w:p w:rsidR="003B2207" w:rsidRDefault="00EB6B10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 xml:space="preserve">Бурное технологическое развитие открыло миру огромное множество различных видов аппаратных и программных </w:t>
      </w:r>
      <w:r w:rsidR="003B2207">
        <w:rPr>
          <w:sz w:val="28"/>
        </w:rPr>
        <w:t>решений</w:t>
      </w:r>
      <w:r>
        <w:rPr>
          <w:sz w:val="28"/>
        </w:rPr>
        <w:t>, которые в синтезе позволяют не только увеличить скорость обработки информации и сделать человека сверх коммуникабельным, но и оптимизировать з</w:t>
      </w:r>
      <w:r w:rsidR="003B2207">
        <w:rPr>
          <w:sz w:val="28"/>
        </w:rPr>
        <w:t xml:space="preserve">атраты, </w:t>
      </w:r>
      <w:r>
        <w:rPr>
          <w:sz w:val="28"/>
        </w:rPr>
        <w:t>связанные с эксплуатацией</w:t>
      </w:r>
      <w:r w:rsidR="003B2207">
        <w:rPr>
          <w:sz w:val="28"/>
        </w:rPr>
        <w:t xml:space="preserve"> данных технологий.</w:t>
      </w:r>
    </w:p>
    <w:p w:rsidR="00E938FA" w:rsidRDefault="00E938FA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 xml:space="preserve">На этом фоне появляются проблемы интеграции уже существующих продуктов, реализованных с помощью концептуально  разных технологических средств и не имеющих общего, понятного всем протокола взаимодействия. </w:t>
      </w:r>
    </w:p>
    <w:p w:rsidR="00E938FA" w:rsidRDefault="00E938FA" w:rsidP="003B22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Ответной реакцией  на такие удручающие перспективы послужило создание новых методологий </w:t>
      </w:r>
      <w:r w:rsidR="00326A6A">
        <w:rPr>
          <w:sz w:val="28"/>
        </w:rPr>
        <w:t>и</w:t>
      </w:r>
      <w:r>
        <w:rPr>
          <w:sz w:val="28"/>
        </w:rPr>
        <w:t xml:space="preserve"> принципов</w:t>
      </w:r>
      <w:r w:rsidR="00326A6A">
        <w:rPr>
          <w:sz w:val="28"/>
        </w:rPr>
        <w:t>, которые в итоге легли в основу универсальных интеграционных механизмов и стандартов.</w:t>
      </w:r>
    </w:p>
    <w:p w:rsidR="00B6750E" w:rsidRPr="002D53EF" w:rsidRDefault="00957822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>В реальной жизни  цель интеграции сводится к оптимизации каких-либо бизнес-процессов и/или объединение нескольких инфор</w:t>
      </w:r>
      <w:r w:rsidR="00B6750E">
        <w:rPr>
          <w:sz w:val="28"/>
        </w:rPr>
        <w:t>мационных ресурсов в одно целое.</w:t>
      </w:r>
      <w:r w:rsidR="002D53EF">
        <w:rPr>
          <w:sz w:val="28"/>
        </w:rPr>
        <w:t xml:space="preserve"> </w:t>
      </w:r>
      <w:r w:rsidR="00B6750E" w:rsidRPr="00B6750E">
        <w:rPr>
          <w:sz w:val="28"/>
        </w:rPr>
        <w:t xml:space="preserve">Во втором случае, </w:t>
      </w:r>
      <w:r w:rsidR="00B6750E">
        <w:rPr>
          <w:sz w:val="28"/>
        </w:rPr>
        <w:t xml:space="preserve">количество до сих пор нерешённых задач </w:t>
      </w:r>
      <w:r w:rsidR="00B6750E" w:rsidRPr="00B6750E">
        <w:rPr>
          <w:sz w:val="28"/>
        </w:rPr>
        <w:t xml:space="preserve"> </w:t>
      </w:r>
      <w:r w:rsidR="00B6750E">
        <w:rPr>
          <w:sz w:val="28"/>
        </w:rPr>
        <w:t xml:space="preserve">пугает своим масштабом. 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 w:rsidR="00830795" w:rsidRPr="007868F4">
        <w:rPr>
          <w:sz w:val="28"/>
          <w:szCs w:val="28"/>
        </w:rPr>
        <w:t>предложение о трудоустройстве</w:t>
      </w:r>
      <w:r w:rsidRPr="007868F4">
        <w:rPr>
          <w:sz w:val="28"/>
          <w:szCs w:val="28"/>
        </w:rPr>
        <w:t xml:space="preserve"> от какой-либо заинтересованной</w:t>
      </w:r>
      <w:r w:rsidR="00830795" w:rsidRPr="007868F4">
        <w:rPr>
          <w:sz w:val="28"/>
          <w:szCs w:val="28"/>
        </w:rPr>
        <w:t xml:space="preserve"> в нём</w:t>
      </w:r>
      <w:r w:rsidRPr="007868F4">
        <w:rPr>
          <w:sz w:val="28"/>
          <w:szCs w:val="28"/>
        </w:rPr>
        <w:t xml:space="preserve"> компании.  Как правило, эти же ресурсы </w:t>
      </w:r>
      <w:r w:rsidRPr="007868F4">
        <w:rPr>
          <w:sz w:val="28"/>
          <w:szCs w:val="28"/>
        </w:rPr>
        <w:lastRenderedPageBreak/>
        <w:t>предоставляют аналогичную возможность публикации вакансий HR</w:t>
      </w:r>
      <w:r w:rsidR="00830795" w:rsidRPr="007868F4">
        <w:rPr>
          <w:sz w:val="28"/>
          <w:szCs w:val="28"/>
        </w:rPr>
        <w:t>)</w:t>
      </w:r>
      <w:r w:rsidRPr="007868F4">
        <w:rPr>
          <w:sz w:val="28"/>
          <w:szCs w:val="28"/>
        </w:rPr>
        <w:t xml:space="preserve"> отделам  компаний.</w:t>
      </w:r>
      <w:r w:rsidR="00830795" w:rsidRPr="007868F4">
        <w:rPr>
          <w:sz w:val="28"/>
          <w:szCs w:val="28"/>
        </w:rPr>
        <w:t xml:space="preserve"> </w:t>
      </w:r>
      <w:r w:rsidRPr="007868F4">
        <w:rPr>
          <w:sz w:val="28"/>
          <w:szCs w:val="28"/>
        </w:rPr>
        <w:t>Как правило, соискатели\</w:t>
      </w:r>
      <w:r w:rsidR="00830795" w:rsidRPr="007868F4">
        <w:rPr>
          <w:sz w:val="28"/>
          <w:szCs w:val="28"/>
        </w:rPr>
        <w:t>работодатели</w:t>
      </w:r>
      <w:r w:rsidRPr="007868F4">
        <w:rPr>
          <w:sz w:val="28"/>
          <w:szCs w:val="28"/>
        </w:rPr>
        <w:t xml:space="preserve"> публикуют идентичные резюме\вакансии , сразу  на нескольких ресурсах, чтобы увеличить вероятность ответных предложений</w:t>
      </w:r>
      <w:r w:rsidR="00830795" w:rsidRPr="007868F4">
        <w:rPr>
          <w:sz w:val="28"/>
          <w:szCs w:val="28"/>
        </w:rPr>
        <w:t>\соглашений</w:t>
      </w:r>
      <w:r w:rsidRPr="007868F4">
        <w:rPr>
          <w:sz w:val="28"/>
          <w:szCs w:val="28"/>
        </w:rPr>
        <w:t>.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Как было отмечено ранее, </w:t>
      </w:r>
      <w:r w:rsidR="00F204E9">
        <w:rPr>
          <w:sz w:val="28"/>
          <w:szCs w:val="28"/>
        </w:rPr>
        <w:t xml:space="preserve">на сегодняшний день </w:t>
      </w:r>
      <w:r w:rsidRPr="007868F4">
        <w:rPr>
          <w:sz w:val="28"/>
          <w:szCs w:val="28"/>
        </w:rPr>
        <w:t>существует большое количество рекрут-сайтов. Самые популярные</w:t>
      </w:r>
      <w:r w:rsidR="00830795" w:rsidRPr="007868F4">
        <w:rPr>
          <w:sz w:val="28"/>
          <w:szCs w:val="28"/>
        </w:rPr>
        <w:t xml:space="preserve"> из них: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Русские: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9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headhunter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</w:hyperlink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0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job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1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superjob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2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rabota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7868F4">
        <w:rPr>
          <w:rFonts w:ascii="Times New Roman" w:hAnsi="Times New Roman"/>
          <w:sz w:val="28"/>
          <w:szCs w:val="28"/>
        </w:rPr>
        <w:t>Зарубежные</w:t>
      </w:r>
      <w:r w:rsidRPr="007868F4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3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monster.com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4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dice.com</w:t>
        </w:r>
      </w:hyperlink>
      <w:r w:rsidR="00E938FA" w:rsidRPr="007868F4">
        <w:rPr>
          <w:rFonts w:ascii="Times New Roman" w:hAnsi="Times New Roman"/>
          <w:sz w:val="28"/>
          <w:szCs w:val="28"/>
          <w:lang w:val="en-US"/>
        </w:rPr>
        <w:t>;</w:t>
      </w:r>
    </w:p>
    <w:p w:rsidR="00E938FA" w:rsidRPr="007868F4" w:rsidRDefault="00830795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Т</w:t>
      </w:r>
      <w:r w:rsidR="00E938FA" w:rsidRPr="007868F4">
        <w:rPr>
          <w:sz w:val="28"/>
          <w:szCs w:val="28"/>
        </w:rPr>
        <w:t>аким образом, для управления своим резюме\вакансией пользователю необходимо заходить на каждый сайт, где был опубликован профиль и проделывать одну и ту</w:t>
      </w:r>
      <w:r w:rsidRPr="007868F4">
        <w:rPr>
          <w:sz w:val="28"/>
          <w:szCs w:val="28"/>
        </w:rPr>
        <w:t xml:space="preserve"> </w:t>
      </w:r>
      <w:r w:rsidR="00E938FA" w:rsidRPr="007868F4">
        <w:rPr>
          <w:sz w:val="28"/>
          <w:szCs w:val="28"/>
        </w:rPr>
        <w:t xml:space="preserve">же работу, в целях </w:t>
      </w:r>
      <w:r w:rsidRPr="007868F4">
        <w:rPr>
          <w:sz w:val="28"/>
          <w:szCs w:val="28"/>
        </w:rPr>
        <w:t xml:space="preserve">обновления , по каким-либо причинам не актуальной на текущий момент,  информации. </w:t>
      </w:r>
      <w:r w:rsidR="002D53EF">
        <w:rPr>
          <w:sz w:val="28"/>
          <w:szCs w:val="28"/>
        </w:rPr>
        <w:t xml:space="preserve"> </w:t>
      </w:r>
      <w:r w:rsidR="007868F4" w:rsidRPr="007868F4">
        <w:rPr>
          <w:sz w:val="28"/>
          <w:szCs w:val="28"/>
        </w:rPr>
        <w:t>Самые простые примеры таких ситуаций: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Соискатель работы хочет добавить в своё резюме несколько новых навыков и изменить желаемую заработную плату;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Работодателю необходимо изменить требования, предъявляемые к какой-либо должности.</w:t>
      </w:r>
    </w:p>
    <w:p w:rsidR="007868F4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Количество  времени, требуемое для обновления информации, прямо пропорционально количеству ресурсов. </w:t>
      </w:r>
      <w:r w:rsidR="00E938FA" w:rsidRPr="007868F4">
        <w:rPr>
          <w:sz w:val="28"/>
          <w:szCs w:val="28"/>
        </w:rPr>
        <w:t xml:space="preserve">Очевидно, что это далеко не оптимальный с точки зрения </w:t>
      </w:r>
      <w:r w:rsidRPr="007868F4">
        <w:rPr>
          <w:sz w:val="28"/>
          <w:szCs w:val="28"/>
        </w:rPr>
        <w:t>производительности и не удобный</w:t>
      </w:r>
      <w:r w:rsidR="00E938FA" w:rsidRPr="007868F4">
        <w:rPr>
          <w:sz w:val="28"/>
          <w:szCs w:val="28"/>
        </w:rPr>
        <w:t xml:space="preserve">,  из-за 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импорт/экспорт. </w:t>
      </w:r>
      <w:r w:rsidR="00707E4E">
        <w:rPr>
          <w:sz w:val="28"/>
          <w:szCs w:val="28"/>
        </w:rPr>
        <w:t>ы</w:t>
      </w:r>
    </w:p>
    <w:p w:rsidR="00E938FA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В рамках данной курсовой работы будет реализована система</w:t>
      </w:r>
      <w:r w:rsidR="00E938FA" w:rsidRPr="007868F4">
        <w:rPr>
          <w:sz w:val="28"/>
          <w:szCs w:val="28"/>
        </w:rPr>
        <w:t xml:space="preserve"> синхронизации информации между рекрут - сайтами, услугами которых, пользуется пользователь.</w:t>
      </w:r>
    </w:p>
    <w:p w:rsidR="00E938FA" w:rsidRPr="00EB6B10" w:rsidRDefault="00E938FA" w:rsidP="003B2207">
      <w:pPr>
        <w:spacing w:line="360" w:lineRule="auto"/>
        <w:jc w:val="both"/>
        <w:rPr>
          <w:sz w:val="28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9" w:name="_Toc324342547"/>
      <w:bookmarkStart w:id="10" w:name="_Toc324342766"/>
      <w:bookmarkStart w:id="11" w:name="_Toc353548532"/>
      <w:bookmarkStart w:id="12" w:name="_Toc353549396"/>
      <w:bookmarkStart w:id="13" w:name="_Toc353550547"/>
      <w:bookmarkEnd w:id="1"/>
      <w:r w:rsidRPr="00C73A07">
        <w:lastRenderedPageBreak/>
        <w:t>ПОСТАНОВКА ЗАДАЧИ</w:t>
      </w:r>
      <w:bookmarkEnd w:id="9"/>
      <w:bookmarkEnd w:id="10"/>
      <w:bookmarkEnd w:id="11"/>
      <w:bookmarkEnd w:id="12"/>
      <w:bookmarkEnd w:id="13"/>
    </w:p>
    <w:p w:rsidR="00B340E0" w:rsidRDefault="00B340E0" w:rsidP="00707E4E">
      <w:pPr>
        <w:pStyle w:val="17"/>
        <w:tabs>
          <w:tab w:val="left" w:pos="0"/>
        </w:tabs>
        <w:spacing w:line="360" w:lineRule="auto"/>
        <w:ind w:firstLine="1134"/>
        <w:rPr>
          <w:rStyle w:val="af3"/>
          <w:b w:val="0"/>
        </w:rPr>
      </w:pPr>
      <w:r>
        <w:rPr>
          <w:rStyle w:val="af3"/>
          <w:b w:val="0"/>
        </w:rPr>
        <w:t>Требуется разработать систему, которая позволит</w:t>
      </w:r>
    </w:p>
    <w:p w:rsidR="00B340E0" w:rsidRDefault="00B340E0" w:rsidP="00B340E0">
      <w:pPr>
        <w:pStyle w:val="17"/>
        <w:tabs>
          <w:tab w:val="left" w:pos="0"/>
          <w:tab w:val="left" w:pos="1080"/>
        </w:tabs>
        <w:spacing w:line="360" w:lineRule="auto"/>
        <w:ind w:firstLine="0"/>
        <w:rPr>
          <w:rStyle w:val="af3"/>
          <w:b w:val="0"/>
        </w:rPr>
      </w:pPr>
      <w:r>
        <w:rPr>
          <w:rStyle w:val="af3"/>
          <w:b w:val="0"/>
        </w:rPr>
        <w:t xml:space="preserve">пользователю: </w:t>
      </w:r>
    </w:p>
    <w:p w:rsidR="00B60F24" w:rsidRDefault="00B60F24" w:rsidP="006744E7">
      <w:pPr>
        <w:pStyle w:val="17"/>
        <w:numPr>
          <w:ilvl w:val="0"/>
          <w:numId w:val="7"/>
        </w:numPr>
        <w:tabs>
          <w:tab w:val="left" w:pos="0"/>
          <w:tab w:val="left" w:pos="1080"/>
        </w:tabs>
        <w:spacing w:line="360" w:lineRule="auto"/>
        <w:ind w:left="1560"/>
        <w:rPr>
          <w:rStyle w:val="af3"/>
          <w:b w:val="0"/>
        </w:rPr>
      </w:pPr>
      <w:r>
        <w:rPr>
          <w:rStyle w:val="af3"/>
          <w:b w:val="0"/>
        </w:rPr>
        <w:t>Регистрироваться в системе под видом соискателя работы.</w:t>
      </w:r>
    </w:p>
    <w:p w:rsidR="00B60F24" w:rsidRDefault="00B60F24" w:rsidP="006744E7">
      <w:pPr>
        <w:pStyle w:val="17"/>
        <w:numPr>
          <w:ilvl w:val="0"/>
          <w:numId w:val="7"/>
        </w:numPr>
        <w:tabs>
          <w:tab w:val="left" w:pos="0"/>
          <w:tab w:val="left" w:pos="1080"/>
        </w:tabs>
        <w:spacing w:line="360" w:lineRule="auto"/>
        <w:ind w:left="1560"/>
        <w:rPr>
          <w:rStyle w:val="af3"/>
          <w:b w:val="0"/>
        </w:rPr>
      </w:pPr>
      <w:r>
        <w:rPr>
          <w:rStyle w:val="af3"/>
          <w:b w:val="0"/>
        </w:rPr>
        <w:t>Создавать</w:t>
      </w:r>
      <w:r w:rsidR="00F204E9">
        <w:rPr>
          <w:rStyle w:val="af3"/>
          <w:b w:val="0"/>
        </w:rPr>
        <w:t xml:space="preserve"> профиль своего</w:t>
      </w:r>
      <w:r>
        <w:rPr>
          <w:rStyle w:val="af3"/>
          <w:b w:val="0"/>
        </w:rPr>
        <w:t xml:space="preserve"> резюме. </w:t>
      </w:r>
    </w:p>
    <w:p w:rsidR="00B340E0" w:rsidRDefault="00B60F24" w:rsidP="006744E7">
      <w:pPr>
        <w:pStyle w:val="17"/>
        <w:numPr>
          <w:ilvl w:val="0"/>
          <w:numId w:val="7"/>
        </w:numPr>
        <w:tabs>
          <w:tab w:val="left" w:pos="0"/>
          <w:tab w:val="left" w:pos="1080"/>
        </w:tabs>
        <w:spacing w:line="360" w:lineRule="auto"/>
        <w:ind w:left="1560"/>
        <w:rPr>
          <w:rStyle w:val="af3"/>
          <w:b w:val="0"/>
        </w:rPr>
      </w:pPr>
      <w:r>
        <w:rPr>
          <w:rStyle w:val="af3"/>
          <w:b w:val="0"/>
        </w:rPr>
        <w:t>У</w:t>
      </w:r>
      <w:r w:rsidR="00B340E0">
        <w:rPr>
          <w:rStyle w:val="af3"/>
          <w:b w:val="0"/>
        </w:rPr>
        <w:t>правлять</w:t>
      </w:r>
      <w:r w:rsidR="00FA1EA6">
        <w:rPr>
          <w:rStyle w:val="af3"/>
          <w:b w:val="0"/>
        </w:rPr>
        <w:t xml:space="preserve"> </w:t>
      </w:r>
      <w:r w:rsidR="00B340E0">
        <w:rPr>
          <w:rStyle w:val="af3"/>
          <w:b w:val="0"/>
        </w:rPr>
        <w:t xml:space="preserve"> </w:t>
      </w:r>
      <w:r w:rsidR="00FA1EA6">
        <w:rPr>
          <w:rStyle w:val="af3"/>
          <w:b w:val="0"/>
        </w:rPr>
        <w:t>профилем (публикация</w:t>
      </w:r>
      <w:r w:rsidR="00FA1EA6" w:rsidRPr="00FA1EA6">
        <w:rPr>
          <w:rStyle w:val="af3"/>
          <w:b w:val="0"/>
        </w:rPr>
        <w:t xml:space="preserve"> </w:t>
      </w:r>
      <w:r w:rsidR="00FA1EA6">
        <w:rPr>
          <w:rStyle w:val="af3"/>
          <w:b w:val="0"/>
        </w:rPr>
        <w:t xml:space="preserve">на нескольких ресурсах, обновление, удаление) </w:t>
      </w:r>
      <w:r w:rsidR="00B340E0">
        <w:rPr>
          <w:rStyle w:val="af3"/>
          <w:b w:val="0"/>
        </w:rPr>
        <w:t>посредством единого</w:t>
      </w:r>
      <w:r>
        <w:rPr>
          <w:rStyle w:val="af3"/>
          <w:b w:val="0"/>
        </w:rPr>
        <w:t xml:space="preserve"> пользовательского </w:t>
      </w:r>
      <w:r w:rsidR="009D2588">
        <w:rPr>
          <w:rStyle w:val="af3"/>
          <w:b w:val="0"/>
          <w:lang w:val="en-US"/>
        </w:rPr>
        <w:t>web</w:t>
      </w:r>
      <w:r w:rsidR="009D2588" w:rsidRPr="009D2588">
        <w:rPr>
          <w:rStyle w:val="af3"/>
          <w:b w:val="0"/>
        </w:rPr>
        <w:t>-</w:t>
      </w:r>
      <w:r w:rsidR="00B340E0">
        <w:rPr>
          <w:rStyle w:val="af3"/>
          <w:b w:val="0"/>
        </w:rPr>
        <w:t>интерфейса.</w:t>
      </w:r>
    </w:p>
    <w:p w:rsidR="000B0794" w:rsidRPr="007A3826" w:rsidRDefault="00B60F24" w:rsidP="006744E7">
      <w:pPr>
        <w:pStyle w:val="17"/>
        <w:numPr>
          <w:ilvl w:val="0"/>
          <w:numId w:val="7"/>
        </w:numPr>
        <w:tabs>
          <w:tab w:val="left" w:pos="0"/>
          <w:tab w:val="left" w:pos="1080"/>
        </w:tabs>
        <w:spacing w:line="360" w:lineRule="auto"/>
        <w:ind w:left="1560"/>
        <w:rPr>
          <w:rStyle w:val="af3"/>
          <w:b w:val="0"/>
        </w:rPr>
      </w:pPr>
      <w:r w:rsidRPr="007A3826">
        <w:rPr>
          <w:rStyle w:val="af3"/>
          <w:b w:val="0"/>
        </w:rPr>
        <w:t>Обеспечивать</w:t>
      </w:r>
      <w:r w:rsidR="00F204E9" w:rsidRPr="007A3826">
        <w:rPr>
          <w:rStyle w:val="af3"/>
          <w:b w:val="0"/>
        </w:rPr>
        <w:t xml:space="preserve"> </w:t>
      </w:r>
      <w:r w:rsidRPr="007A3826">
        <w:rPr>
          <w:rStyle w:val="af3"/>
          <w:b w:val="0"/>
        </w:rPr>
        <w:t xml:space="preserve"> </w:t>
      </w:r>
      <w:r w:rsidR="00FA1EA6" w:rsidRPr="007A3826">
        <w:rPr>
          <w:rStyle w:val="af3"/>
          <w:b w:val="0"/>
        </w:rPr>
        <w:t>надежный</w:t>
      </w:r>
      <w:r w:rsidR="00FA1EA6">
        <w:rPr>
          <w:rStyle w:val="af3"/>
          <w:b w:val="0"/>
        </w:rPr>
        <w:t xml:space="preserve">, отказоустойчивый </w:t>
      </w:r>
      <w:r w:rsidR="00F204E9" w:rsidRPr="007A3826">
        <w:rPr>
          <w:rStyle w:val="af3"/>
          <w:b w:val="0"/>
        </w:rPr>
        <w:t xml:space="preserve"> механизм </w:t>
      </w:r>
      <w:r w:rsidRPr="007A3826">
        <w:rPr>
          <w:rStyle w:val="af3"/>
          <w:b w:val="0"/>
        </w:rPr>
        <w:t xml:space="preserve"> синхронизаци</w:t>
      </w:r>
      <w:r w:rsidR="00F204E9" w:rsidRPr="007A3826">
        <w:rPr>
          <w:rStyle w:val="af3"/>
          <w:b w:val="0"/>
        </w:rPr>
        <w:t>и</w:t>
      </w:r>
      <w:r w:rsidRPr="007A3826">
        <w:rPr>
          <w:rStyle w:val="af3"/>
          <w:b w:val="0"/>
        </w:rPr>
        <w:t xml:space="preserve"> </w:t>
      </w:r>
      <w:r w:rsidR="00F204E9" w:rsidRPr="007A3826">
        <w:rPr>
          <w:rStyle w:val="af3"/>
          <w:b w:val="0"/>
        </w:rPr>
        <w:t>информации</w:t>
      </w:r>
      <w:r w:rsidR="00FA1EA6">
        <w:rPr>
          <w:rStyle w:val="af3"/>
          <w:b w:val="0"/>
        </w:rPr>
        <w:t xml:space="preserve"> между системой и </w:t>
      </w:r>
      <w:r w:rsidR="00FA1EA6">
        <w:rPr>
          <w:rStyle w:val="af3"/>
          <w:b w:val="0"/>
          <w:lang w:val="en-US"/>
        </w:rPr>
        <w:t>web</w:t>
      </w:r>
      <w:r w:rsidR="00FA1EA6" w:rsidRPr="00FA1EA6">
        <w:rPr>
          <w:rStyle w:val="af3"/>
          <w:b w:val="0"/>
        </w:rPr>
        <w:t>-</w:t>
      </w:r>
      <w:r w:rsidR="00FA1EA6">
        <w:rPr>
          <w:rStyle w:val="af3"/>
          <w:b w:val="0"/>
        </w:rPr>
        <w:t>ресурсами</w:t>
      </w:r>
      <w:r w:rsidR="007A3826" w:rsidRPr="007A3826">
        <w:rPr>
          <w:rStyle w:val="af3"/>
          <w:b w:val="0"/>
        </w:rPr>
        <w:t>.</w:t>
      </w:r>
    </w:p>
    <w:p w:rsidR="000B0794" w:rsidRPr="00B340E0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DE4569" w:rsidRDefault="00DE4569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14" w:name="_Toc324342548"/>
      <w:bookmarkStart w:id="15" w:name="_Toc324342767"/>
      <w:bookmarkStart w:id="16" w:name="_Toc353548533"/>
      <w:bookmarkStart w:id="17" w:name="_Toc353549397"/>
      <w:bookmarkStart w:id="18" w:name="_Toc353550548"/>
      <w:r w:rsidRPr="00C73A07">
        <w:lastRenderedPageBreak/>
        <w:t>АНАЛИЗ ЗАДАЧИ</w:t>
      </w:r>
      <w:bookmarkEnd w:id="14"/>
      <w:bookmarkEnd w:id="15"/>
      <w:bookmarkEnd w:id="16"/>
      <w:bookmarkEnd w:id="17"/>
      <w:bookmarkEnd w:id="18"/>
    </w:p>
    <w:p w:rsidR="000B0794" w:rsidRPr="000B0794" w:rsidRDefault="000B0794" w:rsidP="000B0794"/>
    <w:p w:rsidR="00C73A07" w:rsidRPr="001F2643" w:rsidRDefault="00514F2F" w:rsidP="00A639A8">
      <w:pPr>
        <w:pStyle w:val="11"/>
      </w:pPr>
      <w:bookmarkStart w:id="19" w:name="_Toc324342077"/>
      <w:bookmarkStart w:id="20" w:name="_Toc324342549"/>
      <w:bookmarkStart w:id="21" w:name="_Toc324342768"/>
      <w:bookmarkStart w:id="22" w:name="_Toc353548534"/>
      <w:r>
        <w:t xml:space="preserve">  </w:t>
      </w:r>
      <w:bookmarkStart w:id="23" w:name="_Toc353549398"/>
      <w:bookmarkStart w:id="24" w:name="_Toc353550549"/>
      <w:r w:rsidR="00C73A07" w:rsidRPr="001F2643">
        <w:t>Анализ предметной области</w:t>
      </w:r>
      <w:bookmarkEnd w:id="19"/>
      <w:bookmarkEnd w:id="20"/>
      <w:bookmarkEnd w:id="21"/>
      <w:bookmarkEnd w:id="22"/>
      <w:bookmarkEnd w:id="23"/>
      <w:bookmarkEnd w:id="24"/>
    </w:p>
    <w:p w:rsidR="00DE4569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Прежде чем строить интеграционное решение, необходимо четко понять, какой подход будет наиболее эффективен  для решения стоящей перед лицом задачи.</w:t>
      </w:r>
      <w:r w:rsidRPr="00344C0D">
        <w:rPr>
          <w:sz w:val="28"/>
          <w:szCs w:val="28"/>
          <w:lang w:eastAsia="en-US"/>
        </w:rPr>
        <w:t xml:space="preserve"> </w:t>
      </w:r>
    </w:p>
    <w:p w:rsidR="00483BDF" w:rsidRPr="00483BDF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Существует три подх</w:t>
      </w:r>
      <w:r w:rsidR="00DE4569">
        <w:rPr>
          <w:sz w:val="28"/>
          <w:szCs w:val="28"/>
          <w:shd w:val="clear" w:color="auto" w:fill="FFFFFF"/>
          <w:lang w:eastAsia="en-US"/>
        </w:rPr>
        <w:t xml:space="preserve">ода к интеграции информационных </w:t>
      </w:r>
      <w:r w:rsidRPr="00344C0D">
        <w:rPr>
          <w:sz w:val="28"/>
          <w:szCs w:val="28"/>
          <w:shd w:val="clear" w:color="auto" w:fill="FFFFFF"/>
          <w:lang w:eastAsia="en-US"/>
        </w:rPr>
        <w:t>систем: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данных.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работают независимо друг от друга, каждое использует свой набор данных. В случае необходимости осуществляется обмен данными между приложениями. При этом, если обмен данными осуществляется путем вызова сервисов или отправки/получения сообщений.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бизнес-процессов.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выставляют сервисы, являющиеся интерфейсами к бизнес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логике данных приложений. Взаимодействие между приложениями реализовано в рамках бизнес-процесса, на отдельных шагах которого осуществляется вызов того или иного сервиса. Реализуется данный подход с помощью сервисной шины предприятия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ESB</w:t>
      </w:r>
      <w:r w:rsidRPr="00C44930">
        <w:rPr>
          <w:rFonts w:ascii="Times New Roman" w:hAnsi="Times New Roman"/>
          <w:sz w:val="28"/>
          <w:szCs w:val="28"/>
        </w:rPr>
        <w:t>), которая занимается виртуализацией сервисов, предоставляемых приложениями, и решений класса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Process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Management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System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BPMS</w:t>
      </w:r>
      <w:r w:rsidRPr="00C44930">
        <w:rPr>
          <w:rFonts w:ascii="Times New Roman" w:hAnsi="Times New Roman"/>
          <w:i/>
          <w:iCs/>
          <w:sz w:val="28"/>
          <w:szCs w:val="28"/>
        </w:rPr>
        <w:t>)</w:t>
      </w:r>
      <w:r w:rsidRPr="00C44930">
        <w:rPr>
          <w:rFonts w:ascii="Times New Roman" w:hAnsi="Times New Roman"/>
          <w:sz w:val="28"/>
          <w:szCs w:val="28"/>
        </w:rPr>
        <w:t>, как правило основанных на языках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BPEL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или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BPMN</w:t>
      </w:r>
      <w:r w:rsidRPr="00C44930">
        <w:rPr>
          <w:rFonts w:ascii="Times New Roman" w:hAnsi="Times New Roman"/>
          <w:sz w:val="28"/>
          <w:szCs w:val="28"/>
        </w:rPr>
        <w:t>, которые реализуют логику процесса.</w:t>
      </w:r>
    </w:p>
    <w:p w:rsidR="00483BDF" w:rsidRPr="00344C0D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344C0D">
        <w:rPr>
          <w:rFonts w:ascii="Times New Roman" w:hAnsi="Times New Roman"/>
          <w:bCs/>
          <w:sz w:val="28"/>
          <w:szCs w:val="28"/>
        </w:rPr>
        <w:t>Интеграция на уровне композитных приложений.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Бизнес-логика отдельного приложения строится путем вызова сервисов, предоставляемых как данным приложением, так и другими системами. Таким образом, на </w:t>
      </w:r>
      <w:r w:rsidRPr="00344C0D">
        <w:rPr>
          <w:rFonts w:ascii="Times New Roman" w:hAnsi="Times New Roman"/>
          <w:sz w:val="28"/>
          <w:szCs w:val="28"/>
        </w:rPr>
        <w:lastRenderedPageBreak/>
        <w:t>одном шаге бизнес-процесса могут взаимодействовать несколько сервисов, в то время как при интеграции на уровне бизнес-процессов на одном шаге процесса вызывается один сервис. Реализация композитных приложений осуществляется с помощью использования технологий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Java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Integration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JBI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JSR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208)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или </w:t>
      </w:r>
      <w:r w:rsidRPr="00344C0D">
        <w:rPr>
          <w:rFonts w:ascii="Times New Roman" w:hAnsi="Times New Roman"/>
          <w:sz w:val="28"/>
          <w:szCs w:val="28"/>
          <w:lang w:val="en-US"/>
        </w:rPr>
        <w:t>Service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Component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Architecture</w:t>
      </w:r>
      <w:r w:rsidRPr="00344C0D">
        <w:rPr>
          <w:rFonts w:ascii="Times New Roman" w:hAnsi="Times New Roman"/>
          <w:sz w:val="28"/>
          <w:szCs w:val="28"/>
        </w:rPr>
        <w:t xml:space="preserve"> (</w:t>
      </w:r>
      <w:r w:rsidRPr="00344C0D">
        <w:rPr>
          <w:rFonts w:ascii="Times New Roman" w:hAnsi="Times New Roman"/>
          <w:sz w:val="28"/>
          <w:szCs w:val="28"/>
          <w:lang w:val="en-US"/>
        </w:rPr>
        <w:t>SCA</w:t>
      </w:r>
      <w:r w:rsidRPr="00344C0D">
        <w:rPr>
          <w:rFonts w:ascii="Times New Roman" w:hAnsi="Times New Roman"/>
          <w:sz w:val="28"/>
          <w:szCs w:val="28"/>
        </w:rPr>
        <w:t xml:space="preserve">). </w:t>
      </w:r>
    </w:p>
    <w:p w:rsidR="00483BDF" w:rsidRPr="006A2B7E" w:rsidRDefault="00483BDF" w:rsidP="00DE4569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Отсюда можно сделать вывод, что наиболее целесообразным медом интеграции, в рамках поставленной задачи, является подход, описанный в первом пункте.</w:t>
      </w:r>
    </w:p>
    <w:p w:rsidR="00483BDF" w:rsidRDefault="00483BDF" w:rsidP="00483BDF">
      <w:pPr>
        <w:spacing w:line="360" w:lineRule="auto"/>
        <w:ind w:left="735"/>
        <w:outlineLvl w:val="1"/>
        <w:rPr>
          <w:b/>
          <w:sz w:val="28"/>
          <w:szCs w:val="28"/>
        </w:rPr>
      </w:pPr>
    </w:p>
    <w:p w:rsidR="00B268EF" w:rsidRPr="00080216" w:rsidRDefault="00514F2F" w:rsidP="00A639A8">
      <w:pPr>
        <w:pStyle w:val="11"/>
        <w:rPr>
          <w:szCs w:val="28"/>
          <w:lang w:val="ru-RU"/>
        </w:rPr>
      </w:pPr>
      <w:bookmarkStart w:id="25" w:name="_Toc353548535"/>
      <w:r w:rsidRPr="00514F2F">
        <w:rPr>
          <w:lang w:val="ru-RU"/>
        </w:rPr>
        <w:t xml:space="preserve">  </w:t>
      </w:r>
      <w:bookmarkStart w:id="26" w:name="_Toc353549399"/>
      <w:bookmarkStart w:id="27" w:name="_Toc353550550"/>
      <w:r w:rsidR="00EA3C02" w:rsidRPr="001F2643">
        <w:t>ESB</w:t>
      </w:r>
      <w:r w:rsidR="00EA3C02" w:rsidRPr="00080216">
        <w:rPr>
          <w:lang w:val="ru-RU"/>
        </w:rPr>
        <w:t xml:space="preserve"> как подход </w:t>
      </w:r>
      <w:r w:rsidR="0064631B" w:rsidRPr="00080216">
        <w:rPr>
          <w:lang w:val="ru-RU"/>
        </w:rPr>
        <w:t xml:space="preserve">к </w:t>
      </w:r>
      <w:r w:rsidR="00EA3C02" w:rsidRPr="00080216">
        <w:rPr>
          <w:lang w:val="ru-RU"/>
        </w:rPr>
        <w:t>интеграции на уровне данных</w:t>
      </w:r>
      <w:bookmarkEnd w:id="25"/>
      <w:bookmarkEnd w:id="26"/>
      <w:bookmarkEnd w:id="27"/>
    </w:p>
    <w:p w:rsidR="00B268EF" w:rsidRPr="00D81771" w:rsidRDefault="00C44930" w:rsidP="00DE4569">
      <w:pPr>
        <w:spacing w:line="360" w:lineRule="auto"/>
        <w:ind w:firstLine="1134"/>
        <w:jc w:val="both"/>
        <w:rPr>
          <w:sz w:val="28"/>
          <w:szCs w:val="28"/>
        </w:rPr>
      </w:pPr>
      <w:r w:rsidRPr="00C44930">
        <w:rPr>
          <w:sz w:val="28"/>
          <w:szCs w:val="28"/>
        </w:rPr>
        <w:t>Самым оптимальным вариантом интеграции на уровне дынных является использовани</w:t>
      </w:r>
      <w:r>
        <w:rPr>
          <w:sz w:val="28"/>
          <w:szCs w:val="28"/>
        </w:rPr>
        <w:t>е</w:t>
      </w:r>
      <w:r w:rsidRPr="00C44930">
        <w:rPr>
          <w:sz w:val="28"/>
          <w:szCs w:val="28"/>
        </w:rPr>
        <w:t xml:space="preserve"> сервисн</w:t>
      </w:r>
      <w:r>
        <w:rPr>
          <w:sz w:val="28"/>
          <w:szCs w:val="28"/>
        </w:rPr>
        <w:t>ой</w:t>
      </w:r>
      <w:r w:rsidRPr="00C44930">
        <w:rPr>
          <w:sz w:val="28"/>
          <w:szCs w:val="28"/>
        </w:rPr>
        <w:t xml:space="preserve"> шин</w:t>
      </w:r>
      <w:r>
        <w:rPr>
          <w:sz w:val="28"/>
          <w:szCs w:val="28"/>
        </w:rPr>
        <w:t>ы</w:t>
      </w:r>
      <w:r w:rsidRPr="00C44930">
        <w:rPr>
          <w:sz w:val="28"/>
          <w:szCs w:val="28"/>
        </w:rPr>
        <w:t xml:space="preserve"> предприятия </w:t>
      </w:r>
      <w:r w:rsidRPr="00D81771">
        <w:rPr>
          <w:sz w:val="28"/>
          <w:szCs w:val="28"/>
        </w:rPr>
        <w:t>-</w:t>
      </w:r>
      <w:r w:rsidRPr="00D81771">
        <w:rPr>
          <w:sz w:val="28"/>
          <w:szCs w:val="28"/>
          <w:lang w:val="en-US"/>
        </w:rPr>
        <w:t> </w:t>
      </w:r>
      <w:r w:rsidRPr="00D81771">
        <w:rPr>
          <w:iCs/>
          <w:sz w:val="28"/>
          <w:szCs w:val="28"/>
          <w:lang w:val="en-US"/>
        </w:rPr>
        <w:t>Enterprise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Service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Bus</w:t>
      </w:r>
      <w:r w:rsidRPr="00D81771">
        <w:rPr>
          <w:iCs/>
          <w:sz w:val="28"/>
          <w:szCs w:val="28"/>
        </w:rPr>
        <w:t xml:space="preserve"> (</w:t>
      </w:r>
      <w:r w:rsidRPr="00D81771">
        <w:rPr>
          <w:iCs/>
          <w:sz w:val="28"/>
          <w:szCs w:val="28"/>
          <w:lang w:val="en-US"/>
        </w:rPr>
        <w:t>ESB</w:t>
      </w:r>
      <w:r w:rsidRPr="00D81771">
        <w:rPr>
          <w:iCs/>
          <w:sz w:val="28"/>
          <w:szCs w:val="28"/>
        </w:rPr>
        <w:t>)</w:t>
      </w:r>
      <w:r w:rsidRPr="00D81771">
        <w:rPr>
          <w:sz w:val="28"/>
          <w:szCs w:val="28"/>
        </w:rPr>
        <w:t>.</w:t>
      </w:r>
    </w:p>
    <w:p w:rsidR="00C44930" w:rsidRPr="00D81771" w:rsidRDefault="00B268EF" w:rsidP="00DE4569">
      <w:pPr>
        <w:spacing w:line="360" w:lineRule="auto"/>
        <w:ind w:firstLine="1134"/>
        <w:jc w:val="both"/>
        <w:rPr>
          <w:sz w:val="36"/>
          <w:szCs w:val="28"/>
        </w:rPr>
      </w:pPr>
      <w:r w:rsidRPr="00D81771">
        <w:rPr>
          <w:color w:val="000000"/>
          <w:sz w:val="28"/>
          <w:szCs w:val="22"/>
          <w:shd w:val="clear" w:color="auto" w:fill="FFFFFF"/>
        </w:rPr>
        <w:t>Основной принцип сервисной шины — концентрация обмена сообщениями между различными системами через единую точку, в которой, при необходимости, обеспечивается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транзакционный контроль</w:t>
      </w:r>
      <w:r w:rsidRPr="00D81771">
        <w:rPr>
          <w:color w:val="000000"/>
          <w:sz w:val="28"/>
          <w:szCs w:val="22"/>
          <w:shd w:val="clear" w:color="auto" w:fill="FFFFFF"/>
        </w:rPr>
        <w:t>,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преобразование данных</w:t>
      </w:r>
      <w:r w:rsidRPr="00D81771">
        <w:rPr>
          <w:color w:val="000000"/>
          <w:sz w:val="28"/>
          <w:szCs w:val="22"/>
          <w:shd w:val="clear" w:color="auto" w:fill="FFFFFF"/>
        </w:rPr>
        <w:t>, сохранность сообщений. Все настройки обработки и передачи сообщений предполагаются также сконцентрированными в единой точке, и формируются в терминах служб, таким образом, при замене какой-либо информационной системы, подключённой к шине, нет необходимости в перенастройке остальных систем.</w:t>
      </w:r>
      <w:r w:rsidR="00C44930" w:rsidRPr="00D81771">
        <w:rPr>
          <w:sz w:val="36"/>
          <w:szCs w:val="28"/>
        </w:rPr>
        <w:t xml:space="preserve"> </w:t>
      </w:r>
    </w:p>
    <w:p w:rsidR="00EA3C02" w:rsidRDefault="00EA3C02" w:rsidP="00DE4569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Важной особенностью сервисной шины является поддержка двух режимов передачи информации: синхронного и асинхронного.</w:t>
      </w:r>
    </w:p>
    <w:p w:rsidR="00BD6E7E" w:rsidRPr="00CE79D6" w:rsidRDefault="00EA3C02" w:rsidP="00D81771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sz w:val="28"/>
          <w:szCs w:val="28"/>
        </w:rPr>
        <w:t xml:space="preserve">В рамках поставленной задачи важно наличие именно второй характеристики, так её принцип обеспечивает надёжную передачу данных между </w:t>
      </w:r>
      <w:r w:rsidR="00BD6E7E">
        <w:rPr>
          <w:sz w:val="28"/>
          <w:szCs w:val="28"/>
        </w:rPr>
        <w:t xml:space="preserve">приложениями, за </w:t>
      </w:r>
      <w:r w:rsidR="00483BDF">
        <w:rPr>
          <w:sz w:val="28"/>
          <w:szCs w:val="28"/>
        </w:rPr>
        <w:t>счёт возможности  использования се</w:t>
      </w:r>
      <w:r w:rsidR="00483BDF" w:rsidRPr="00483BDF">
        <w:rPr>
          <w:sz w:val="28"/>
          <w:szCs w:val="28"/>
        </w:rPr>
        <w:t xml:space="preserve">рвисной шиной в качестве транспортного механизма технологии </w:t>
      </w:r>
      <w:r w:rsidR="00483BDF" w:rsidRPr="00483BDF">
        <w:rPr>
          <w:sz w:val="28"/>
          <w:szCs w:val="28"/>
        </w:rPr>
        <w:lastRenderedPageBreak/>
        <w:t>очередей сообщений (</w:t>
      </w:r>
      <w:r w:rsidR="00483BDF" w:rsidRPr="00483BDF">
        <w:rPr>
          <w:sz w:val="28"/>
          <w:szCs w:val="28"/>
          <w:lang w:val="en-US"/>
        </w:rPr>
        <w:t>Message</w:t>
      </w:r>
      <w:r w:rsidR="00483BDF" w:rsidRPr="00483BDF">
        <w:rPr>
          <w:sz w:val="28"/>
          <w:szCs w:val="28"/>
        </w:rPr>
        <w:t xml:space="preserve"> </w:t>
      </w:r>
      <w:r w:rsidR="00483BDF" w:rsidRPr="00483BDF">
        <w:rPr>
          <w:sz w:val="28"/>
          <w:szCs w:val="28"/>
          <w:lang w:val="en-US"/>
        </w:rPr>
        <w:t>Queue</w:t>
      </w:r>
      <w:r w:rsidR="0064631B">
        <w:rPr>
          <w:sz w:val="28"/>
          <w:szCs w:val="28"/>
        </w:rPr>
        <w:t>).  Таким образом</w:t>
      </w:r>
      <w:r w:rsidR="00483BDF" w:rsidRPr="00483BDF">
        <w:rPr>
          <w:sz w:val="28"/>
          <w:szCs w:val="28"/>
        </w:rPr>
        <w:t xml:space="preserve">, одно приложение посредством </w:t>
      </w:r>
      <w:r w:rsidR="00483BDF" w:rsidRPr="00483BDF">
        <w:rPr>
          <w:sz w:val="28"/>
          <w:szCs w:val="28"/>
          <w:lang w:val="en-US"/>
        </w:rPr>
        <w:t>ESB</w:t>
      </w:r>
      <w:r w:rsidR="00483BDF" w:rsidRPr="00483BDF">
        <w:rPr>
          <w:sz w:val="28"/>
          <w:szCs w:val="28"/>
        </w:rPr>
        <w:t xml:space="preserve"> может передать </w:t>
      </w:r>
      <w:r w:rsidR="00BD6E7E" w:rsidRPr="00483BDF">
        <w:rPr>
          <w:color w:val="000000"/>
          <w:sz w:val="28"/>
          <w:szCs w:val="28"/>
        </w:rPr>
        <w:t>данные другому приложению без необходимости вызова процедуры получателя и определенно без ожидания результата. Отправитель не обязан знать, как найти получателя. Он может просто направить данные в ESB и быть уверенным, что они будут переданы.</w:t>
      </w:r>
    </w:p>
    <w:p w:rsidR="00BD6E7E" w:rsidRDefault="00BD6E7E" w:rsidP="00C44930">
      <w:pPr>
        <w:spacing w:line="360" w:lineRule="auto"/>
        <w:rPr>
          <w:sz w:val="28"/>
          <w:szCs w:val="28"/>
        </w:rPr>
      </w:pPr>
    </w:p>
    <w:p w:rsidR="00C44930" w:rsidRPr="001F2643" w:rsidRDefault="00514F2F" w:rsidP="00A639A8">
      <w:pPr>
        <w:pStyle w:val="11"/>
      </w:pPr>
      <w:r w:rsidRPr="00080216">
        <w:rPr>
          <w:lang w:val="ru-RU"/>
        </w:rPr>
        <w:t xml:space="preserve"> </w:t>
      </w:r>
      <w:r w:rsidR="001F2643" w:rsidRPr="00080216">
        <w:rPr>
          <w:lang w:val="ru-RU"/>
        </w:rPr>
        <w:t xml:space="preserve"> </w:t>
      </w:r>
      <w:bookmarkStart w:id="28" w:name="_Toc353549400"/>
      <w:bookmarkStart w:id="29" w:name="_Toc353550551"/>
      <w:r w:rsidR="00483BDF" w:rsidRPr="001F2643">
        <w:t>Очереди Сообщений</w:t>
      </w:r>
      <w:bookmarkEnd w:id="28"/>
      <w:bookmarkEnd w:id="29"/>
    </w:p>
    <w:p w:rsidR="00483BDF" w:rsidRPr="00D81771" w:rsidRDefault="00483BDF" w:rsidP="001A4EA3">
      <w:pPr>
        <w:spacing w:line="360" w:lineRule="auto"/>
        <w:ind w:firstLine="1134"/>
        <w:jc w:val="both"/>
        <w:rPr>
          <w:sz w:val="28"/>
          <w:szCs w:val="28"/>
        </w:rPr>
      </w:pPr>
      <w:r w:rsidRPr="00D81771">
        <w:rPr>
          <w:sz w:val="28"/>
          <w:szCs w:val="28"/>
        </w:rPr>
        <w:t xml:space="preserve">Помимо возможности асинхронной передачи данных </w:t>
      </w:r>
      <w:r w:rsidR="0064631B">
        <w:rPr>
          <w:sz w:val="28"/>
          <w:szCs w:val="28"/>
        </w:rPr>
        <w:t xml:space="preserve">технология </w:t>
      </w:r>
      <w:r w:rsidRPr="00D81771">
        <w:rPr>
          <w:sz w:val="28"/>
          <w:szCs w:val="28"/>
          <w:lang w:val="en-US"/>
        </w:rPr>
        <w:t>MQ</w:t>
      </w:r>
      <w:r w:rsidRPr="00D81771">
        <w:rPr>
          <w:sz w:val="28"/>
          <w:szCs w:val="28"/>
        </w:rPr>
        <w:t xml:space="preserve"> облада</w:t>
      </w:r>
      <w:r w:rsidR="0064631B">
        <w:rPr>
          <w:sz w:val="28"/>
          <w:szCs w:val="28"/>
        </w:rPr>
        <w:t>ет</w:t>
      </w:r>
      <w:r w:rsidRPr="00D81771">
        <w:rPr>
          <w:sz w:val="28"/>
          <w:szCs w:val="28"/>
        </w:rPr>
        <w:t xml:space="preserve"> следующими </w:t>
      </w:r>
      <w:r w:rsidR="0064631B">
        <w:rPr>
          <w:sz w:val="28"/>
          <w:szCs w:val="28"/>
        </w:rPr>
        <w:t>важными</w:t>
      </w:r>
      <w:r w:rsidRPr="00D81771">
        <w:rPr>
          <w:sz w:val="28"/>
          <w:szCs w:val="28"/>
        </w:rPr>
        <w:t xml:space="preserve"> свойствами: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Слабое связывание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создают неявные интерфейсы обмена данными, которые позволяют процессам быть независимыми друг от друга т.е вы просто определяете формат сообщений отправляемых от одного процесса другому.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Избыточность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позволяют избежать случаев неэкономного использования ресурсов процесса(например памяти) в результате хранения необработанной (лишней информации) информации.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Масштабируемость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распределить процессы обработки информации. Таким образом, они позволяют легко наращивать скорость, с которой сообщения добавляются в очередь и обрабатываются.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Эластичность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и возможность выдерживать пиковые нагрузки — очереди сообщений могут выполнять роль своего рода буфера для накопления данных в случае пиковой нагрузки, смягчая тем самым нагрузку на систему обработки информации и не допуская ее отказа.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lastRenderedPageBreak/>
        <w:t>Отказоустойчивость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отделить процессы друг от друга, так что если процесс, который обрабатывает сообщения из очереди падает, то сообщения могут быть добавлены в очередь на обработку позднее, когда система восстановится.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Гарантированная доставка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использование очереди сообщений гарантирует, что сообщение будет доставлено и обработано в любом случае (пока есть хотя бы один обработчик).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Гарантированный порядок доставки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большая часть систем очередей сообщений способны обеспечить гарантии того, что данные будут обрабатываться в определённом порядке (чаще всего в том порядке в котором они поступили).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Буферизация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позволяет отправлять и получать сообщения при этом работая с максимальной эффективностью, предлагая буферный слой — процесс записи в очередь может происходить настолько быстро, насколько быстро это в состоянии выполнить очередь сообщений, а не обработчик сообщения.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Понимание потоков данных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выявлять узкие места в потоках данных приложения, легко можно определить какая из очередей забивается, какая простаивает и определить что необходимо делать — добавлять новых обработчиков сообщений или оптимизировать текущую архитектуру.</w:t>
      </w:r>
    </w:p>
    <w:p w:rsidR="00483BDF" w:rsidRPr="00483BDF" w:rsidRDefault="00483BDF" w:rsidP="00C44930"/>
    <w:p w:rsidR="00F37266" w:rsidRPr="005F4721" w:rsidRDefault="00F37266" w:rsidP="00F37266">
      <w:pPr>
        <w:spacing w:line="360" w:lineRule="auto"/>
        <w:outlineLvl w:val="1"/>
        <w:rPr>
          <w:b/>
          <w:sz w:val="28"/>
          <w:szCs w:val="28"/>
        </w:rPr>
      </w:pPr>
    </w:p>
    <w:p w:rsidR="00C73A07" w:rsidRPr="00514F2F" w:rsidRDefault="00514F2F" w:rsidP="00A639A8">
      <w:pPr>
        <w:pStyle w:val="11"/>
      </w:pPr>
      <w:bookmarkStart w:id="30" w:name="_Toc324342078"/>
      <w:bookmarkStart w:id="31" w:name="_Toc324342550"/>
      <w:bookmarkStart w:id="32" w:name="_Toc324342769"/>
      <w:bookmarkStart w:id="33" w:name="_Toc353548536"/>
      <w:r w:rsidRPr="00080216">
        <w:rPr>
          <w:lang w:val="ru-RU"/>
        </w:rPr>
        <w:t xml:space="preserve">  </w:t>
      </w:r>
      <w:bookmarkStart w:id="34" w:name="_Toc353549401"/>
      <w:bookmarkStart w:id="35" w:name="_Toc353550552"/>
      <w:r w:rsidR="00C73A07" w:rsidRPr="00514F2F">
        <w:t>Основные термины</w:t>
      </w:r>
      <w:bookmarkEnd w:id="30"/>
      <w:bookmarkEnd w:id="31"/>
      <w:bookmarkEnd w:id="32"/>
      <w:bookmarkEnd w:id="33"/>
      <w:bookmarkEnd w:id="34"/>
      <w:bookmarkEnd w:id="35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6030"/>
      </w:tblGrid>
      <w:tr w:rsidR="000B0794" w:rsidRPr="003979ED" w:rsidTr="00127FDE">
        <w:tc>
          <w:tcPr>
            <w:tcW w:w="2898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Термин</w:t>
            </w:r>
          </w:p>
        </w:tc>
        <w:tc>
          <w:tcPr>
            <w:tcW w:w="6030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Описание</w:t>
            </w:r>
          </w:p>
        </w:tc>
      </w:tr>
      <w:tr w:rsidR="000B0794" w:rsidRPr="003979ED" w:rsidTr="00127FDE">
        <w:trPr>
          <w:trHeight w:val="1113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</w:rPr>
            </w:pPr>
          </w:p>
        </w:tc>
        <w:tc>
          <w:tcPr>
            <w:tcW w:w="6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rPr>
                <w:rStyle w:val="af3"/>
                <w:rFonts w:eastAsia="Calibri"/>
              </w:rPr>
            </w:pPr>
          </w:p>
        </w:tc>
      </w:tr>
    </w:tbl>
    <w:p w:rsidR="009E3ABB" w:rsidRDefault="009E3ABB" w:rsidP="009E3ABB">
      <w:pPr>
        <w:pStyle w:val="aff0"/>
      </w:pPr>
    </w:p>
    <w:p w:rsidR="009E3ABB" w:rsidRPr="009E3ABB" w:rsidRDefault="009E3ABB" w:rsidP="009E3ABB">
      <w:pPr>
        <w:pStyle w:val="aff0"/>
      </w:pPr>
      <w:bookmarkStart w:id="36" w:name="_Toc353548537"/>
      <w:bookmarkStart w:id="37" w:name="_Toc353549402"/>
      <w:bookmarkStart w:id="38" w:name="_Toc353550553"/>
      <w:r>
        <w:t xml:space="preserve">Таблица </w:t>
      </w:r>
      <w:r w:rsidRPr="009E3ABB">
        <w:t>2.2.</w:t>
      </w:r>
      <w:r>
        <w:rPr>
          <w:lang w:val="en-US"/>
        </w:rPr>
        <w:t>1</w:t>
      </w:r>
      <w:r>
        <w:t xml:space="preserve"> Основные термины</w:t>
      </w:r>
      <w:bookmarkEnd w:id="36"/>
      <w:bookmarkEnd w:id="37"/>
      <w:bookmarkEnd w:id="38"/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C73A07" w:rsidRPr="00514F2F" w:rsidRDefault="00514F2F" w:rsidP="00A639A8">
      <w:pPr>
        <w:pStyle w:val="11"/>
      </w:pPr>
      <w:bookmarkStart w:id="39" w:name="_Toc324342079"/>
      <w:bookmarkStart w:id="40" w:name="_Toc324342551"/>
      <w:bookmarkStart w:id="41" w:name="_Toc324342770"/>
      <w:bookmarkStart w:id="42" w:name="_Toc353548538"/>
      <w:r>
        <w:t xml:space="preserve">  </w:t>
      </w:r>
      <w:bookmarkStart w:id="43" w:name="_Toc353549403"/>
      <w:bookmarkStart w:id="44" w:name="_Toc353550554"/>
      <w:r w:rsidR="00C73A07" w:rsidRPr="00514F2F">
        <w:t>Анализ требований</w:t>
      </w:r>
      <w:bookmarkEnd w:id="39"/>
      <w:bookmarkEnd w:id="40"/>
      <w:bookmarkEnd w:id="41"/>
      <w:bookmarkEnd w:id="42"/>
      <w:bookmarkEnd w:id="43"/>
      <w:bookmarkEnd w:id="44"/>
    </w:p>
    <w:p w:rsidR="00F737A4" w:rsidRPr="00546153" w:rsidRDefault="00F737A4" w:rsidP="00C72E32">
      <w:pPr>
        <w:spacing w:line="360" w:lineRule="auto"/>
        <w:ind w:firstLine="1134"/>
        <w:jc w:val="both"/>
        <w:rPr>
          <w:rStyle w:val="af3"/>
          <w:b w:val="0"/>
          <w:sz w:val="28"/>
          <w:szCs w:val="28"/>
        </w:rPr>
      </w:pPr>
      <w:r w:rsidRPr="001607A0">
        <w:rPr>
          <w:rStyle w:val="af3"/>
          <w:b w:val="0"/>
          <w:sz w:val="28"/>
          <w:szCs w:val="28"/>
        </w:rPr>
        <w:t>Для реализации всей необходимой   функциональности (п</w:t>
      </w:r>
      <w:r w:rsidR="009D2588">
        <w:rPr>
          <w:rStyle w:val="af3"/>
          <w:b w:val="0"/>
          <w:sz w:val="28"/>
          <w:szCs w:val="28"/>
        </w:rPr>
        <w:t xml:space="preserve">ункт </w:t>
      </w:r>
      <w:r w:rsidR="00D94958" w:rsidRPr="00D94958">
        <w:rPr>
          <w:rStyle w:val="af3"/>
          <w:b w:val="0"/>
          <w:sz w:val="28"/>
          <w:szCs w:val="28"/>
        </w:rPr>
        <w:t>“</w:t>
      </w:r>
      <w:r w:rsidR="009D2588">
        <w:rPr>
          <w:rStyle w:val="af3"/>
          <w:b w:val="0"/>
          <w:sz w:val="28"/>
          <w:szCs w:val="28"/>
        </w:rPr>
        <w:t>Постановка задачи</w:t>
      </w:r>
      <w:r w:rsidR="00D94958" w:rsidRPr="00D94958">
        <w:rPr>
          <w:rStyle w:val="af3"/>
          <w:b w:val="0"/>
          <w:sz w:val="28"/>
          <w:szCs w:val="28"/>
        </w:rPr>
        <w:t>”</w:t>
      </w:r>
      <w:r w:rsidR="009D2588">
        <w:rPr>
          <w:rStyle w:val="af3"/>
          <w:b w:val="0"/>
          <w:sz w:val="28"/>
          <w:szCs w:val="28"/>
        </w:rPr>
        <w:t xml:space="preserve">)  данная система должна состоять из </w:t>
      </w:r>
      <w:r w:rsidR="00546153">
        <w:rPr>
          <w:rStyle w:val="af3"/>
          <w:b w:val="0"/>
          <w:sz w:val="28"/>
          <w:szCs w:val="28"/>
        </w:rPr>
        <w:t xml:space="preserve">трёх </w:t>
      </w:r>
      <w:r w:rsidR="00617668">
        <w:rPr>
          <w:rStyle w:val="af3"/>
          <w:b w:val="0"/>
          <w:sz w:val="28"/>
          <w:szCs w:val="28"/>
        </w:rPr>
        <w:t>основных компонент</w:t>
      </w:r>
      <w:r w:rsidR="00D94958">
        <w:rPr>
          <w:rStyle w:val="af3"/>
          <w:b w:val="0"/>
          <w:sz w:val="28"/>
          <w:szCs w:val="28"/>
        </w:rPr>
        <w:t>ов</w:t>
      </w:r>
      <w:r w:rsidR="00546153">
        <w:rPr>
          <w:rStyle w:val="af3"/>
          <w:b w:val="0"/>
          <w:sz w:val="28"/>
          <w:szCs w:val="28"/>
        </w:rPr>
        <w:t xml:space="preserve"> </w:t>
      </w:r>
      <w:r w:rsidR="009D2588">
        <w:rPr>
          <w:rStyle w:val="af3"/>
          <w:b w:val="0"/>
          <w:sz w:val="28"/>
          <w:szCs w:val="28"/>
        </w:rPr>
        <w:t>(</w:t>
      </w:r>
      <w:r w:rsidR="00546153">
        <w:t>Рисунок 2.3.1</w:t>
      </w:r>
      <w:r w:rsidR="009D2588">
        <w:rPr>
          <w:rStyle w:val="af3"/>
          <w:b w:val="0"/>
          <w:sz w:val="28"/>
          <w:szCs w:val="28"/>
        </w:rPr>
        <w:t>)</w:t>
      </w:r>
      <w:r w:rsidR="00546153" w:rsidRPr="00546153">
        <w:rPr>
          <w:rStyle w:val="af3"/>
          <w:b w:val="0"/>
          <w:sz w:val="28"/>
          <w:szCs w:val="28"/>
        </w:rPr>
        <w:t>:</w:t>
      </w:r>
    </w:p>
    <w:p w:rsidR="00F2294A" w:rsidRDefault="00546153" w:rsidP="00546153">
      <w:pPr>
        <w:keepNext/>
        <w:spacing w:line="360" w:lineRule="auto"/>
        <w:ind w:firstLine="1080"/>
      </w:pPr>
      <w:r>
        <w:rPr>
          <w:noProof/>
          <w:lang w:val="en-US" w:eastAsia="en-US"/>
        </w:rPr>
        <w:drawing>
          <wp:inline distT="0" distB="0" distL="0" distR="0">
            <wp:extent cx="5071886" cy="2553195"/>
            <wp:effectExtent l="19050" t="0" r="0" b="0"/>
            <wp:docPr id="1" name="Рисунок 0" descr="Componen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View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465" cy="255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A4" w:rsidRDefault="00F2294A" w:rsidP="00F2294A">
      <w:pPr>
        <w:pStyle w:val="aff0"/>
        <w:rPr>
          <w:rStyle w:val="af3"/>
          <w:b w:val="0"/>
          <w:sz w:val="28"/>
          <w:szCs w:val="28"/>
        </w:rPr>
      </w:pPr>
      <w:bookmarkStart w:id="45" w:name="_Toc353548539"/>
      <w:bookmarkStart w:id="46" w:name="_Toc353549404"/>
      <w:bookmarkStart w:id="47" w:name="_Toc353550555"/>
      <w:r>
        <w:t>Рисунок 2.3.1 Диаграмма Компонентов</w:t>
      </w:r>
      <w:bookmarkEnd w:id="45"/>
      <w:bookmarkEnd w:id="46"/>
      <w:bookmarkEnd w:id="47"/>
    </w:p>
    <w:p w:rsidR="00F737A4" w:rsidRPr="00F737A4" w:rsidRDefault="00F737A4" w:rsidP="00F737A4">
      <w:pPr>
        <w:spacing w:line="360" w:lineRule="auto"/>
        <w:ind w:firstLine="1080"/>
        <w:jc w:val="both"/>
        <w:rPr>
          <w:bCs/>
          <w:sz w:val="28"/>
          <w:szCs w:val="28"/>
        </w:rPr>
      </w:pPr>
    </w:p>
    <w:p w:rsidR="00562E01" w:rsidRPr="004C009A" w:rsidRDefault="009D2588" w:rsidP="006744E7">
      <w:pPr>
        <w:pStyle w:val="17"/>
        <w:numPr>
          <w:ilvl w:val="0"/>
          <w:numId w:val="10"/>
        </w:numPr>
        <w:spacing w:line="360" w:lineRule="auto"/>
        <w:ind w:left="1418" w:hanging="284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WEB</w:t>
      </w:r>
      <w:r w:rsidRPr="009D258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C</w:t>
      </w:r>
      <w:r w:rsidR="00546153">
        <w:rPr>
          <w:color w:val="000000"/>
          <w:shd w:val="clear" w:color="auto" w:fill="FFFFFF"/>
          <w:lang w:val="en-US"/>
        </w:rPr>
        <w:t>ient</w:t>
      </w:r>
      <w:r w:rsidRPr="009D258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 компонент, который должен предоставлять пользователю прикладной</w:t>
      </w:r>
      <w:r w:rsidR="00562E01">
        <w:rPr>
          <w:color w:val="000000"/>
          <w:shd w:val="clear" w:color="auto" w:fill="FFFFFF"/>
        </w:rPr>
        <w:t xml:space="preserve"> </w:t>
      </w:r>
      <w:r w:rsidR="00562E01">
        <w:rPr>
          <w:color w:val="000000"/>
          <w:shd w:val="clear" w:color="auto" w:fill="FFFFFF"/>
          <w:lang w:val="en-US"/>
        </w:rPr>
        <w:t>web</w:t>
      </w:r>
      <w:r w:rsidR="00562E01" w:rsidRPr="00562E01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интерфейс для взаимодейств</w:t>
      </w:r>
      <w:r w:rsidR="00562E01">
        <w:rPr>
          <w:color w:val="000000"/>
          <w:shd w:val="clear" w:color="auto" w:fill="FFFFFF"/>
        </w:rPr>
        <w:t>ия с системой.</w:t>
      </w:r>
    </w:p>
    <w:p w:rsidR="00546153" w:rsidRPr="004C009A" w:rsidRDefault="00562E01" w:rsidP="006744E7">
      <w:pPr>
        <w:pStyle w:val="17"/>
        <w:numPr>
          <w:ilvl w:val="0"/>
          <w:numId w:val="10"/>
        </w:numPr>
        <w:spacing w:line="360" w:lineRule="auto"/>
        <w:ind w:left="1418" w:hanging="284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W</w:t>
      </w:r>
      <w:r w:rsidR="00546153">
        <w:rPr>
          <w:color w:val="000000"/>
          <w:shd w:val="clear" w:color="auto" w:fill="FFFFFF"/>
          <w:lang w:val="en-US"/>
        </w:rPr>
        <w:t>eb</w:t>
      </w:r>
      <w:r w:rsidR="00546153" w:rsidRPr="00546153">
        <w:rPr>
          <w:color w:val="000000"/>
          <w:shd w:val="clear" w:color="auto" w:fill="FFFFFF"/>
        </w:rPr>
        <w:t xml:space="preserve"> </w:t>
      </w:r>
      <w:r w:rsidR="00546153">
        <w:rPr>
          <w:color w:val="000000"/>
          <w:shd w:val="clear" w:color="auto" w:fill="FFFFFF"/>
          <w:lang w:val="en-US"/>
        </w:rPr>
        <w:t>Service</w:t>
      </w:r>
      <w:r w:rsidR="00546153" w:rsidRPr="00546153">
        <w:rPr>
          <w:color w:val="000000"/>
          <w:shd w:val="clear" w:color="auto" w:fill="FFFFFF"/>
        </w:rPr>
        <w:t xml:space="preserve"> </w:t>
      </w:r>
      <w:r w:rsidR="00546153">
        <w:rPr>
          <w:color w:val="000000"/>
          <w:shd w:val="clear" w:color="auto" w:fill="FFFFFF"/>
          <w:lang w:val="en-US"/>
        </w:rPr>
        <w:t>Business</w:t>
      </w:r>
      <w:r w:rsidR="00546153" w:rsidRPr="00546153">
        <w:rPr>
          <w:color w:val="000000"/>
          <w:shd w:val="clear" w:color="auto" w:fill="FFFFFF"/>
        </w:rPr>
        <w:t>-</w:t>
      </w:r>
      <w:r w:rsidR="00546153">
        <w:rPr>
          <w:color w:val="000000"/>
          <w:shd w:val="clear" w:color="auto" w:fill="FFFFFF"/>
          <w:lang w:val="en-US"/>
        </w:rPr>
        <w:t>Logic</w:t>
      </w:r>
      <w:r w:rsidR="00546153" w:rsidRPr="0054615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</w:t>
      </w:r>
      <w:r w:rsidR="005C3D1E">
        <w:rPr>
          <w:color w:val="000000"/>
          <w:shd w:val="clear" w:color="auto" w:fill="FFFFFF"/>
        </w:rPr>
        <w:t xml:space="preserve"> </w:t>
      </w:r>
      <w:r w:rsidR="004C1356">
        <w:rPr>
          <w:color w:val="000000"/>
          <w:shd w:val="clear" w:color="auto" w:fill="FFFFFF"/>
        </w:rPr>
        <w:t>компонент бизнес</w:t>
      </w:r>
      <w:r w:rsidR="00546153">
        <w:rPr>
          <w:color w:val="000000"/>
          <w:shd w:val="clear" w:color="auto" w:fill="FFFFFF"/>
          <w:lang w:val="en-US"/>
        </w:rPr>
        <w:t>c</w:t>
      </w:r>
      <w:r w:rsidR="0064631B">
        <w:rPr>
          <w:color w:val="000000"/>
          <w:shd w:val="clear" w:color="auto" w:fill="FFFFFF"/>
        </w:rPr>
        <w:t>-логик</w:t>
      </w:r>
      <w:r w:rsidR="004C1356">
        <w:rPr>
          <w:color w:val="000000"/>
          <w:shd w:val="clear" w:color="auto" w:fill="FFFFFF"/>
        </w:rPr>
        <w:t>и</w:t>
      </w:r>
      <w:r w:rsidR="0064631B">
        <w:rPr>
          <w:color w:val="000000"/>
          <w:shd w:val="clear" w:color="auto" w:fill="FFFFFF"/>
        </w:rPr>
        <w:t xml:space="preserve"> </w:t>
      </w:r>
      <w:r w:rsidR="004C1356">
        <w:rPr>
          <w:color w:val="000000"/>
          <w:shd w:val="clear" w:color="auto" w:fill="FFFFFF"/>
        </w:rPr>
        <w:t>системы</w:t>
      </w:r>
      <w:r w:rsidR="005C3D1E">
        <w:rPr>
          <w:color w:val="000000"/>
          <w:shd w:val="clear" w:color="auto" w:fill="FFFFFF"/>
        </w:rPr>
        <w:t>,</w:t>
      </w:r>
      <w:r w:rsidR="004C1356">
        <w:rPr>
          <w:color w:val="000000"/>
          <w:shd w:val="clear" w:color="auto" w:fill="FFFFFF"/>
        </w:rPr>
        <w:t xml:space="preserve"> предназначен</w:t>
      </w:r>
      <w:r w:rsidR="00546153">
        <w:rPr>
          <w:color w:val="000000"/>
          <w:shd w:val="clear" w:color="auto" w:fill="FFFFFF"/>
        </w:rPr>
        <w:t>ный</w:t>
      </w:r>
      <w:r w:rsidR="004C1356">
        <w:rPr>
          <w:color w:val="000000"/>
          <w:shd w:val="clear" w:color="auto" w:fill="FFFFFF"/>
        </w:rPr>
        <w:t xml:space="preserve"> для предоставления основных функций </w:t>
      </w:r>
      <w:r w:rsidR="00546153">
        <w:rPr>
          <w:color w:val="000000"/>
          <w:shd w:val="clear" w:color="auto" w:fill="FFFFFF"/>
        </w:rPr>
        <w:t>системы клиентскому</w:t>
      </w:r>
      <w:r w:rsidR="004C1356">
        <w:rPr>
          <w:color w:val="000000"/>
          <w:shd w:val="clear" w:color="auto" w:fill="FFFFFF"/>
        </w:rPr>
        <w:t xml:space="preserve"> </w:t>
      </w:r>
      <w:r w:rsidR="004C1356" w:rsidRPr="004C1356">
        <w:rPr>
          <w:shd w:val="clear" w:color="auto" w:fill="FFFFFF"/>
        </w:rPr>
        <w:t>слою</w:t>
      </w:r>
      <w:r w:rsidR="00546153">
        <w:rPr>
          <w:shd w:val="clear" w:color="auto" w:fill="FFFFFF"/>
        </w:rPr>
        <w:t>.</w:t>
      </w:r>
      <w:r w:rsidRPr="00562E01">
        <w:rPr>
          <w:color w:val="000000"/>
          <w:shd w:val="clear" w:color="auto" w:fill="FFFFFF"/>
        </w:rPr>
        <w:t xml:space="preserve"> </w:t>
      </w:r>
    </w:p>
    <w:p w:rsidR="00546153" w:rsidRDefault="00546153" w:rsidP="006744E7">
      <w:pPr>
        <w:pStyle w:val="17"/>
        <w:numPr>
          <w:ilvl w:val="0"/>
          <w:numId w:val="10"/>
        </w:numPr>
        <w:spacing w:line="360" w:lineRule="auto"/>
        <w:ind w:left="1418" w:hanging="284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ESB</w:t>
      </w:r>
      <w:r w:rsidRPr="0054615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Integrator</w:t>
      </w:r>
      <w:r w:rsidRPr="00562E01">
        <w:rPr>
          <w:color w:val="000000"/>
          <w:shd w:val="clear" w:color="auto" w:fill="FFFFFF"/>
        </w:rPr>
        <w:t xml:space="preserve"> –</w:t>
      </w:r>
      <w:r>
        <w:rPr>
          <w:color w:val="000000"/>
          <w:shd w:val="clear" w:color="auto" w:fill="FFFFFF"/>
        </w:rPr>
        <w:t xml:space="preserve"> компонент реализующий интеграцию системы с удалёнными </w:t>
      </w:r>
      <w:r>
        <w:rPr>
          <w:color w:val="000000"/>
          <w:shd w:val="clear" w:color="auto" w:fill="FFFFFF"/>
          <w:lang w:val="en-US"/>
        </w:rPr>
        <w:t>web</w:t>
      </w:r>
      <w:r w:rsidRPr="00403390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 xml:space="preserve">ресурсами. </w:t>
      </w:r>
    </w:p>
    <w:p w:rsidR="00C72E32" w:rsidRPr="00C72E32" w:rsidRDefault="00C72E32" w:rsidP="00C72E32">
      <w:pPr>
        <w:pStyle w:val="17"/>
        <w:spacing w:line="360" w:lineRule="auto"/>
        <w:ind w:left="1418" w:firstLine="0"/>
        <w:rPr>
          <w:color w:val="000000"/>
          <w:shd w:val="clear" w:color="auto" w:fill="FFFFFF"/>
        </w:rPr>
      </w:pPr>
    </w:p>
    <w:p w:rsidR="007A2CDA" w:rsidRDefault="003941A6" w:rsidP="00C72E32">
      <w:pPr>
        <w:spacing w:line="360" w:lineRule="auto"/>
        <w:ind w:firstLine="1134"/>
        <w:jc w:val="both"/>
        <w:rPr>
          <w:color w:val="000000"/>
          <w:sz w:val="28"/>
          <w:shd w:val="clear" w:color="auto" w:fill="FFFFFF"/>
        </w:rPr>
      </w:pPr>
      <w:r w:rsidRPr="00D7756D">
        <w:rPr>
          <w:color w:val="000000"/>
          <w:sz w:val="28"/>
          <w:shd w:val="clear" w:color="auto" w:fill="FFFFFF"/>
        </w:rPr>
        <w:lastRenderedPageBreak/>
        <w:t xml:space="preserve">Для реализации данной системы целесообразно использовать </w:t>
      </w:r>
      <w:r w:rsidR="00D7756D" w:rsidRPr="00D7756D">
        <w:rPr>
          <w:color w:val="000000"/>
          <w:sz w:val="28"/>
          <w:shd w:val="clear" w:color="auto" w:fill="FFFFFF"/>
        </w:rPr>
        <w:t>стек</w:t>
      </w:r>
      <w:r w:rsidRPr="00D7756D">
        <w:rPr>
          <w:color w:val="000000"/>
          <w:sz w:val="28"/>
          <w:shd w:val="clear" w:color="auto" w:fill="FFFFFF"/>
        </w:rPr>
        <w:t xml:space="preserve"> </w:t>
      </w:r>
      <w:r w:rsidRPr="00D7756D">
        <w:rPr>
          <w:color w:val="000000"/>
          <w:sz w:val="28"/>
          <w:shd w:val="clear" w:color="auto" w:fill="FFFFFF"/>
          <w:lang w:val="en-US"/>
        </w:rPr>
        <w:t>Java</w:t>
      </w:r>
      <w:r w:rsidRPr="00D7756D">
        <w:rPr>
          <w:color w:val="000000"/>
          <w:sz w:val="28"/>
          <w:shd w:val="clear" w:color="auto" w:fill="FFFFFF"/>
        </w:rPr>
        <w:t xml:space="preserve"> - технологий, так как они позволяют строить крос</w:t>
      </w:r>
      <w:r w:rsidR="00737A88">
        <w:rPr>
          <w:color w:val="000000"/>
          <w:sz w:val="28"/>
          <w:shd w:val="clear" w:color="auto" w:fill="FFFFFF"/>
        </w:rPr>
        <w:t>с</w:t>
      </w:r>
      <w:r w:rsidRPr="00D7756D">
        <w:rPr>
          <w:color w:val="000000"/>
          <w:sz w:val="28"/>
          <w:shd w:val="clear" w:color="auto" w:fill="FFFFFF"/>
        </w:rPr>
        <w:t>платформенные  и масштабируемые решения.</w:t>
      </w:r>
      <w:r w:rsidR="00D7756D">
        <w:rPr>
          <w:color w:val="000000"/>
          <w:sz w:val="28"/>
          <w:shd w:val="clear" w:color="auto" w:fill="FFFFFF"/>
        </w:rPr>
        <w:t xml:space="preserve"> Кроме того, на сегодняшний день существует довольно широкий спектр фрэймворков </w:t>
      </w:r>
      <w:r w:rsidR="007B0365">
        <w:rPr>
          <w:color w:val="000000"/>
          <w:sz w:val="28"/>
          <w:shd w:val="clear" w:color="auto" w:fill="FFFFFF"/>
        </w:rPr>
        <w:t>для быстрого и удобного построения программных решений, основанных на этой платформе.</w:t>
      </w:r>
    </w:p>
    <w:p w:rsidR="00781ADA" w:rsidRPr="00781ADA" w:rsidRDefault="00781ADA" w:rsidP="00781ADA">
      <w:pPr>
        <w:spacing w:line="360" w:lineRule="auto"/>
        <w:jc w:val="both"/>
        <w:rPr>
          <w:color w:val="000000"/>
          <w:sz w:val="32"/>
          <w:szCs w:val="28"/>
          <w:shd w:val="clear" w:color="auto" w:fill="FFFFFF"/>
          <w:lang w:eastAsia="ru-RU"/>
        </w:rPr>
      </w:pPr>
    </w:p>
    <w:p w:rsidR="004E3C12" w:rsidRPr="00ED666B" w:rsidRDefault="004E3C12" w:rsidP="00A639A8">
      <w:pPr>
        <w:pStyle w:val="2"/>
      </w:pPr>
      <w:bookmarkStart w:id="48" w:name="_Toc353548540"/>
      <w:bookmarkStart w:id="49" w:name="_Toc353549405"/>
      <w:bookmarkStart w:id="50" w:name="_Toc353550556"/>
      <w:r w:rsidRPr="008668C1">
        <w:t xml:space="preserve">Компонент  </w:t>
      </w:r>
      <w:r w:rsidRPr="004E3C12">
        <w:t>“</w:t>
      </w:r>
      <w:r w:rsidRPr="004E3C12">
        <w:rPr>
          <w:color w:val="000000"/>
          <w:shd w:val="clear" w:color="auto" w:fill="FFFFFF"/>
          <w:lang w:val="en-US"/>
        </w:rPr>
        <w:t xml:space="preserve"> WEB</w:t>
      </w:r>
      <w:r w:rsidRPr="004E3C12">
        <w:rPr>
          <w:color w:val="000000"/>
          <w:shd w:val="clear" w:color="auto" w:fill="FFFFFF"/>
        </w:rPr>
        <w:t xml:space="preserve"> </w:t>
      </w:r>
      <w:r w:rsidRPr="004E3C12">
        <w:rPr>
          <w:color w:val="000000"/>
          <w:shd w:val="clear" w:color="auto" w:fill="FFFFFF"/>
          <w:lang w:val="en-US"/>
        </w:rPr>
        <w:t>C</w:t>
      </w:r>
      <w:r w:rsidR="00670BF0">
        <w:rPr>
          <w:color w:val="000000"/>
          <w:shd w:val="clear" w:color="auto" w:fill="FFFFFF"/>
          <w:lang w:val="en-US"/>
        </w:rPr>
        <w:t>l</w:t>
      </w:r>
      <w:r w:rsidRPr="004E3C12">
        <w:rPr>
          <w:color w:val="000000"/>
          <w:shd w:val="clear" w:color="auto" w:fill="FFFFFF"/>
          <w:lang w:val="en-US"/>
        </w:rPr>
        <w:t>ient</w:t>
      </w:r>
      <w:r w:rsidRPr="004E3C12">
        <w:rPr>
          <w:color w:val="000000"/>
          <w:shd w:val="clear" w:color="auto" w:fill="FFFFFF"/>
        </w:rPr>
        <w:t xml:space="preserve"> </w:t>
      </w:r>
      <w:r w:rsidRPr="004E3C12">
        <w:t>”</w:t>
      </w:r>
      <w:bookmarkEnd w:id="48"/>
      <w:bookmarkEnd w:id="49"/>
      <w:bookmarkEnd w:id="50"/>
    </w:p>
    <w:p w:rsidR="00017636" w:rsidRDefault="00017636" w:rsidP="00670BF0">
      <w:pPr>
        <w:pStyle w:val="aff6"/>
      </w:pPr>
      <w:bookmarkStart w:id="51" w:name="_Toc353548541"/>
      <w:bookmarkStart w:id="52" w:name="_Toc353549406"/>
      <w:r>
        <w:t>Данный компонент должен представлять из себя отдельное в</w:t>
      </w:r>
      <w:r w:rsidR="00C72E32">
        <w:t>е</w:t>
      </w:r>
      <w:r>
        <w:t>б-приложение</w:t>
      </w:r>
      <w:r w:rsidR="00741A23">
        <w:t xml:space="preserve"> (сайт)</w:t>
      </w:r>
      <w:r>
        <w:t xml:space="preserve">, размещённое в сети  Интернет </w:t>
      </w:r>
      <w:r w:rsidR="00741A23">
        <w:t xml:space="preserve">по уникальному адресу </w:t>
      </w:r>
      <w:r>
        <w:t>и  доступное пользователю посредством браузера.</w:t>
      </w:r>
      <w:bookmarkEnd w:id="51"/>
      <w:bookmarkEnd w:id="52"/>
      <w:r>
        <w:t xml:space="preserve"> </w:t>
      </w:r>
    </w:p>
    <w:p w:rsidR="00017636" w:rsidRDefault="00017636" w:rsidP="00ED666B">
      <w:pPr>
        <w:spacing w:line="360" w:lineRule="auto"/>
        <w:ind w:left="1080"/>
        <w:outlineLvl w:val="1"/>
        <w:rPr>
          <w:sz w:val="28"/>
          <w:szCs w:val="28"/>
        </w:rPr>
      </w:pPr>
    </w:p>
    <w:p w:rsidR="00F737A4" w:rsidRPr="00514F2F" w:rsidRDefault="00F737A4" w:rsidP="00A639A8">
      <w:pPr>
        <w:pStyle w:val="a"/>
      </w:pPr>
      <w:bookmarkStart w:id="53" w:name="_Toc353548542"/>
      <w:bookmarkStart w:id="54" w:name="_Toc353549407"/>
      <w:bookmarkStart w:id="55" w:name="_Toc353550557"/>
      <w:r w:rsidRPr="00514F2F">
        <w:t>Диаграмм</w:t>
      </w:r>
      <w:r w:rsidR="00017636" w:rsidRPr="00514F2F">
        <w:t xml:space="preserve">ы </w:t>
      </w:r>
      <w:r w:rsidRPr="00514F2F">
        <w:t xml:space="preserve"> вариантов использования</w:t>
      </w:r>
      <w:bookmarkEnd w:id="53"/>
      <w:bookmarkEnd w:id="54"/>
      <w:bookmarkEnd w:id="55"/>
    </w:p>
    <w:p w:rsidR="00170BF5" w:rsidRDefault="00170BF5" w:rsidP="00AB0ED0">
      <w:pPr>
        <w:pStyle w:val="aff6"/>
      </w:pPr>
      <w:bookmarkStart w:id="56" w:name="_Toc353548543"/>
      <w:bookmarkStart w:id="57" w:name="_Toc353549408"/>
      <w:r>
        <w:t>Посетителю сайта  должна  предоставляться возможность авторизоваться в системе</w:t>
      </w:r>
      <w:r w:rsidRPr="00CD3614">
        <w:t xml:space="preserve"> </w:t>
      </w:r>
      <w:r>
        <w:t>(</w:t>
      </w:r>
      <w:r>
        <w:rPr>
          <w:lang w:val="en-US"/>
        </w:rPr>
        <w:t>Login</w:t>
      </w:r>
      <w:r>
        <w:t>)</w:t>
      </w:r>
      <w:r w:rsidRPr="00741A23">
        <w:t xml:space="preserve"> </w:t>
      </w:r>
      <w:r>
        <w:t>посредством логина и пароля. В случае отсутствия учётной записи, гость должен иметь возможность  зарегистрироваться в системе (</w:t>
      </w:r>
      <w:r>
        <w:rPr>
          <w:lang w:val="en-US"/>
        </w:rPr>
        <w:t>Register</w:t>
      </w:r>
      <w:r>
        <w:t>)</w:t>
      </w:r>
      <w:r w:rsidRPr="00822DD8">
        <w:t xml:space="preserve"> (</w:t>
      </w:r>
      <w:r>
        <w:t>Рисунок 1</w:t>
      </w:r>
      <w:r w:rsidRPr="00822DD8">
        <w:t>)</w:t>
      </w:r>
      <w:r>
        <w:t>.</w:t>
      </w:r>
      <w:bookmarkEnd w:id="56"/>
      <w:bookmarkEnd w:id="57"/>
    </w:p>
    <w:p w:rsidR="00170BF5" w:rsidRPr="00741A23" w:rsidRDefault="00170BF5" w:rsidP="00170BF5">
      <w:pPr>
        <w:spacing w:line="360" w:lineRule="auto"/>
        <w:ind w:left="1440"/>
        <w:outlineLvl w:val="1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00600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Gues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F5" w:rsidRDefault="00170BF5" w:rsidP="00170BF5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170BF5" w:rsidRPr="00CD3614" w:rsidRDefault="00170BF5" w:rsidP="00170BF5">
      <w:pPr>
        <w:spacing w:line="360" w:lineRule="auto"/>
        <w:outlineLvl w:val="1"/>
        <w:rPr>
          <w:noProof/>
          <w:sz w:val="28"/>
          <w:szCs w:val="28"/>
          <w:lang w:eastAsia="ru-RU"/>
        </w:rPr>
      </w:pPr>
    </w:p>
    <w:p w:rsidR="00170BF5" w:rsidRPr="00CD3614" w:rsidRDefault="00170BF5" w:rsidP="00170BF5">
      <w:pPr>
        <w:pStyle w:val="aff0"/>
      </w:pPr>
      <w:bookmarkStart w:id="58" w:name="_Toc353548544"/>
      <w:bookmarkStart w:id="59" w:name="_Toc353549409"/>
      <w:bookmarkStart w:id="60" w:name="_Toc353550558"/>
      <w:r>
        <w:lastRenderedPageBreak/>
        <w:t>Рисунок 2.3.1.1.1 Диаграмма вариантов использования</w:t>
      </w:r>
      <w:bookmarkEnd w:id="58"/>
      <w:bookmarkEnd w:id="59"/>
      <w:bookmarkEnd w:id="60"/>
    </w:p>
    <w:p w:rsidR="00170BF5" w:rsidRPr="00CD3614" w:rsidRDefault="00170BF5" w:rsidP="00170BF5"/>
    <w:p w:rsidR="00170BF5" w:rsidRPr="00363074" w:rsidRDefault="00170BF5" w:rsidP="00C72E32">
      <w:pPr>
        <w:spacing w:line="360" w:lineRule="auto"/>
        <w:ind w:firstLine="1134"/>
        <w:jc w:val="both"/>
        <w:rPr>
          <w:sz w:val="28"/>
          <w:szCs w:val="28"/>
        </w:rPr>
      </w:pPr>
      <w:r w:rsidRPr="00CD3614">
        <w:tab/>
      </w:r>
      <w:r w:rsidRPr="00363074">
        <w:rPr>
          <w:sz w:val="28"/>
          <w:szCs w:val="28"/>
        </w:rPr>
        <w:t xml:space="preserve">Авторизованному </w:t>
      </w:r>
      <w:r>
        <w:rPr>
          <w:sz w:val="28"/>
          <w:szCs w:val="28"/>
        </w:rPr>
        <w:t>в</w:t>
      </w:r>
      <w:r w:rsidRPr="00363074">
        <w:rPr>
          <w:sz w:val="28"/>
          <w:szCs w:val="28"/>
        </w:rPr>
        <w:t xml:space="preserve"> системе пользователю  (</w:t>
      </w:r>
      <w:r w:rsidRPr="00363074">
        <w:rPr>
          <w:sz w:val="28"/>
          <w:szCs w:val="28"/>
          <w:lang w:val="en-US"/>
        </w:rPr>
        <w:t>System</w:t>
      </w:r>
      <w:r w:rsidRPr="00363074">
        <w:rPr>
          <w:sz w:val="28"/>
          <w:szCs w:val="28"/>
        </w:rPr>
        <w:t xml:space="preserve"> </w:t>
      </w:r>
      <w:r w:rsidRPr="00363074">
        <w:rPr>
          <w:sz w:val="28"/>
          <w:szCs w:val="28"/>
          <w:lang w:val="en-US"/>
        </w:rPr>
        <w:t>User</w:t>
      </w:r>
      <w:r w:rsidRPr="00363074">
        <w:rPr>
          <w:sz w:val="28"/>
          <w:szCs w:val="28"/>
        </w:rPr>
        <w:t>) должны предоставляться следующие возможности</w:t>
      </w:r>
      <w:r>
        <w:rPr>
          <w:sz w:val="28"/>
          <w:szCs w:val="28"/>
        </w:rPr>
        <w:t xml:space="preserve"> (Рисунок 1)</w:t>
      </w:r>
      <w:r w:rsidRPr="00363074">
        <w:rPr>
          <w:sz w:val="28"/>
          <w:szCs w:val="28"/>
        </w:rPr>
        <w:t>:</w:t>
      </w:r>
    </w:p>
    <w:p w:rsidR="00170BF5" w:rsidRPr="00363074" w:rsidRDefault="00170BF5" w:rsidP="006744E7">
      <w:pPr>
        <w:pStyle w:val="af4"/>
        <w:numPr>
          <w:ilvl w:val="0"/>
          <w:numId w:val="1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363074">
        <w:rPr>
          <w:rFonts w:ascii="Times New Roman" w:hAnsi="Times New Roman"/>
          <w:sz w:val="28"/>
          <w:szCs w:val="28"/>
        </w:rPr>
        <w:t>Управление списком аккаунтов: просмотр/привязка  (</w:t>
      </w:r>
      <w:r w:rsidRPr="00363074">
        <w:rPr>
          <w:rFonts w:ascii="Times New Roman" w:hAnsi="Times New Roman"/>
          <w:sz w:val="28"/>
          <w:szCs w:val="28"/>
          <w:lang w:val="en-US"/>
        </w:rPr>
        <w:t>View</w:t>
      </w:r>
      <w:r w:rsidRPr="00363074">
        <w:rPr>
          <w:rFonts w:ascii="Times New Roman" w:hAnsi="Times New Roman"/>
          <w:sz w:val="28"/>
          <w:szCs w:val="28"/>
        </w:rPr>
        <w:t xml:space="preserve"> </w:t>
      </w:r>
      <w:r w:rsidRPr="00363074">
        <w:rPr>
          <w:rFonts w:ascii="Times New Roman" w:hAnsi="Times New Roman"/>
          <w:sz w:val="28"/>
          <w:szCs w:val="28"/>
          <w:lang w:val="en-US"/>
        </w:rPr>
        <w:t>list</w:t>
      </w:r>
      <w:r w:rsidRPr="00363074">
        <w:rPr>
          <w:rFonts w:ascii="Times New Roman" w:hAnsi="Times New Roman"/>
          <w:sz w:val="28"/>
          <w:szCs w:val="28"/>
        </w:rPr>
        <w:t xml:space="preserve"> </w:t>
      </w:r>
      <w:r w:rsidRPr="00363074">
        <w:rPr>
          <w:rFonts w:ascii="Times New Roman" w:hAnsi="Times New Roman"/>
          <w:sz w:val="28"/>
          <w:szCs w:val="28"/>
          <w:lang w:val="en-US"/>
        </w:rPr>
        <w:t>Accounts</w:t>
      </w:r>
      <w:r w:rsidRPr="00363074">
        <w:rPr>
          <w:rFonts w:ascii="Times New Roman" w:hAnsi="Times New Roman"/>
          <w:sz w:val="28"/>
          <w:szCs w:val="28"/>
        </w:rPr>
        <w:t xml:space="preserve">/ </w:t>
      </w:r>
      <w:r w:rsidRPr="00363074">
        <w:rPr>
          <w:rFonts w:ascii="Times New Roman" w:hAnsi="Times New Roman"/>
          <w:sz w:val="28"/>
          <w:szCs w:val="28"/>
          <w:lang w:val="en-US"/>
        </w:rPr>
        <w:t>Assign</w:t>
      </w:r>
      <w:r w:rsidRPr="00363074">
        <w:rPr>
          <w:rFonts w:ascii="Times New Roman" w:hAnsi="Times New Roman"/>
          <w:sz w:val="28"/>
          <w:szCs w:val="28"/>
        </w:rPr>
        <w:t xml:space="preserve">) уже существующих учётных данных (логин и пароль), необходимых для доступа к рекрут-веб-сайтам. </w:t>
      </w:r>
      <w:r>
        <w:rPr>
          <w:rFonts w:ascii="Times New Roman" w:hAnsi="Times New Roman"/>
          <w:sz w:val="28"/>
          <w:szCs w:val="28"/>
        </w:rPr>
        <w:t>В случае необходимости</w:t>
      </w:r>
      <w:r w:rsidRPr="00363074">
        <w:rPr>
          <w:rFonts w:ascii="Times New Roman" w:hAnsi="Times New Roman"/>
          <w:sz w:val="28"/>
          <w:szCs w:val="28"/>
        </w:rPr>
        <w:t>, у пользователя должна быть возможность отменить привязку выбранного аккаунта (</w:t>
      </w:r>
      <w:r w:rsidRPr="00363074">
        <w:rPr>
          <w:rFonts w:ascii="Times New Roman" w:hAnsi="Times New Roman"/>
          <w:sz w:val="28"/>
          <w:szCs w:val="28"/>
          <w:lang w:val="en-US"/>
        </w:rPr>
        <w:t>Unassign</w:t>
      </w:r>
      <w:r w:rsidRPr="00363074">
        <w:rPr>
          <w:rFonts w:ascii="Times New Roman" w:hAnsi="Times New Roman"/>
          <w:sz w:val="28"/>
          <w:szCs w:val="28"/>
        </w:rPr>
        <w:t xml:space="preserve">). </w:t>
      </w:r>
    </w:p>
    <w:p w:rsidR="00170BF5" w:rsidRPr="00363074" w:rsidRDefault="00170BF5" w:rsidP="006744E7">
      <w:pPr>
        <w:pStyle w:val="af4"/>
        <w:numPr>
          <w:ilvl w:val="0"/>
          <w:numId w:val="1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363074">
        <w:rPr>
          <w:rFonts w:ascii="Times New Roman" w:hAnsi="Times New Roman"/>
          <w:sz w:val="28"/>
          <w:szCs w:val="28"/>
        </w:rPr>
        <w:t>Управление профилем своего резюме: создание / просмотр/ редактирование/ запрос на публикацию (</w:t>
      </w:r>
      <w:r w:rsidRPr="00363074">
        <w:rPr>
          <w:rFonts w:ascii="Times New Roman" w:hAnsi="Times New Roman"/>
          <w:sz w:val="28"/>
          <w:szCs w:val="28"/>
          <w:lang w:val="en-US"/>
        </w:rPr>
        <w:t>Create</w:t>
      </w:r>
      <w:r w:rsidRPr="00363074">
        <w:rPr>
          <w:rFonts w:ascii="Times New Roman" w:hAnsi="Times New Roman"/>
          <w:sz w:val="28"/>
          <w:szCs w:val="28"/>
        </w:rPr>
        <w:t>/</w:t>
      </w:r>
      <w:r w:rsidRPr="00363074">
        <w:rPr>
          <w:rFonts w:ascii="Times New Roman" w:hAnsi="Times New Roman"/>
          <w:sz w:val="28"/>
          <w:szCs w:val="28"/>
          <w:lang w:val="en-US"/>
        </w:rPr>
        <w:t>View</w:t>
      </w:r>
      <w:r w:rsidRPr="00363074">
        <w:rPr>
          <w:rFonts w:ascii="Times New Roman" w:hAnsi="Times New Roman"/>
          <w:sz w:val="28"/>
          <w:szCs w:val="28"/>
        </w:rPr>
        <w:t>/</w:t>
      </w:r>
      <w:r w:rsidRPr="00363074">
        <w:rPr>
          <w:rFonts w:ascii="Times New Roman" w:hAnsi="Times New Roman"/>
          <w:sz w:val="28"/>
          <w:szCs w:val="28"/>
          <w:lang w:val="en-US"/>
        </w:rPr>
        <w:t>Edit</w:t>
      </w:r>
      <w:r w:rsidRPr="00363074">
        <w:rPr>
          <w:rFonts w:ascii="Times New Roman" w:hAnsi="Times New Roman"/>
          <w:sz w:val="28"/>
          <w:szCs w:val="28"/>
        </w:rPr>
        <w:t>/</w:t>
      </w:r>
      <w:r w:rsidRPr="00363074">
        <w:rPr>
          <w:rFonts w:ascii="Times New Roman" w:hAnsi="Times New Roman"/>
          <w:sz w:val="28"/>
          <w:szCs w:val="28"/>
          <w:lang w:val="en-US"/>
        </w:rPr>
        <w:t>Publish</w:t>
      </w:r>
      <w:r w:rsidRPr="00363074">
        <w:rPr>
          <w:rFonts w:ascii="Times New Roman" w:hAnsi="Times New Roman"/>
          <w:sz w:val="28"/>
          <w:szCs w:val="28"/>
        </w:rPr>
        <w:t>) с предварительным указанием веб-ресурсов  (исходя из информации об привязанных аккаунтах) (</w:t>
      </w:r>
      <w:r w:rsidRPr="00363074">
        <w:rPr>
          <w:rFonts w:ascii="Times New Roman" w:hAnsi="Times New Roman"/>
          <w:sz w:val="28"/>
          <w:szCs w:val="28"/>
          <w:lang w:val="en-US"/>
        </w:rPr>
        <w:t>Specify</w:t>
      </w:r>
      <w:r w:rsidRPr="00363074">
        <w:rPr>
          <w:rFonts w:ascii="Times New Roman" w:hAnsi="Times New Roman"/>
          <w:sz w:val="28"/>
          <w:szCs w:val="28"/>
        </w:rPr>
        <w:t xml:space="preserve"> </w:t>
      </w:r>
      <w:r w:rsidRPr="00363074">
        <w:rPr>
          <w:rFonts w:ascii="Times New Roman" w:hAnsi="Times New Roman"/>
          <w:sz w:val="28"/>
          <w:szCs w:val="28"/>
          <w:lang w:val="en-US"/>
        </w:rPr>
        <w:t>Destination</w:t>
      </w:r>
      <w:r w:rsidRPr="00363074">
        <w:rPr>
          <w:rFonts w:ascii="Times New Roman" w:hAnsi="Times New Roman"/>
          <w:sz w:val="28"/>
          <w:szCs w:val="28"/>
        </w:rPr>
        <w:t xml:space="preserve"> </w:t>
      </w:r>
      <w:r w:rsidRPr="00363074">
        <w:rPr>
          <w:rFonts w:ascii="Times New Roman" w:hAnsi="Times New Roman"/>
          <w:sz w:val="28"/>
          <w:szCs w:val="28"/>
          <w:lang w:val="en-US"/>
        </w:rPr>
        <w:t>Accounts</w:t>
      </w:r>
      <w:r w:rsidRPr="00363074">
        <w:rPr>
          <w:rFonts w:ascii="Times New Roman" w:hAnsi="Times New Roman"/>
          <w:sz w:val="28"/>
          <w:szCs w:val="28"/>
        </w:rPr>
        <w:t>), на которых необходимо её осуществить.</w:t>
      </w:r>
    </w:p>
    <w:p w:rsidR="00170BF5" w:rsidRDefault="00170BF5" w:rsidP="006744E7">
      <w:pPr>
        <w:pStyle w:val="af4"/>
        <w:numPr>
          <w:ilvl w:val="0"/>
          <w:numId w:val="1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363074">
        <w:rPr>
          <w:rFonts w:ascii="Times New Roman" w:hAnsi="Times New Roman"/>
          <w:sz w:val="28"/>
          <w:szCs w:val="28"/>
        </w:rPr>
        <w:t>Выход из системы</w:t>
      </w:r>
      <w:r w:rsidRPr="003630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63074">
        <w:rPr>
          <w:rFonts w:ascii="Times New Roman" w:hAnsi="Times New Roman"/>
          <w:sz w:val="28"/>
          <w:szCs w:val="28"/>
        </w:rPr>
        <w:t>(</w:t>
      </w:r>
      <w:r w:rsidRPr="00363074">
        <w:rPr>
          <w:rFonts w:ascii="Times New Roman" w:hAnsi="Times New Roman"/>
          <w:sz w:val="28"/>
          <w:szCs w:val="28"/>
          <w:lang w:val="en-US"/>
        </w:rPr>
        <w:t>Logout</w:t>
      </w:r>
      <w:r w:rsidRPr="00363074">
        <w:rPr>
          <w:rFonts w:ascii="Times New Roman" w:hAnsi="Times New Roman"/>
          <w:sz w:val="28"/>
          <w:szCs w:val="28"/>
        </w:rPr>
        <w:t>).</w:t>
      </w:r>
    </w:p>
    <w:p w:rsidR="00170BF5" w:rsidRDefault="00170BF5" w:rsidP="00170BF5">
      <w:pPr>
        <w:pStyle w:val="af4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70BF5" w:rsidRPr="00363074" w:rsidRDefault="00170BF5" w:rsidP="00170BF5">
      <w:pPr>
        <w:pStyle w:val="af4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03358" cy="5443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Us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544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F5" w:rsidRDefault="00170BF5" w:rsidP="00170BF5"/>
    <w:p w:rsidR="00170BF5" w:rsidRDefault="00170BF5" w:rsidP="00170BF5"/>
    <w:p w:rsidR="00170BF5" w:rsidRPr="00835735" w:rsidRDefault="00170BF5" w:rsidP="00835735">
      <w:pPr>
        <w:pStyle w:val="a"/>
      </w:pPr>
      <w:bookmarkStart w:id="61" w:name="_Toc353548545"/>
      <w:bookmarkStart w:id="62" w:name="_Toc353549410"/>
      <w:bookmarkStart w:id="63" w:name="_Toc353550559"/>
      <w:r w:rsidRPr="00835735">
        <w:t>Требования к созданию профиля резюме</w:t>
      </w:r>
      <w:bookmarkEnd w:id="61"/>
      <w:bookmarkEnd w:id="62"/>
      <w:bookmarkEnd w:id="63"/>
    </w:p>
    <w:p w:rsidR="00136C37" w:rsidRPr="00C05C75" w:rsidRDefault="00170BF5" w:rsidP="00BD7AF2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>На начальном этапе внедрения системы, необходимо предоставить пользователю возможность публикации</w:t>
      </w:r>
      <w:r w:rsidR="0042068B" w:rsidRPr="00C05C75">
        <w:rPr>
          <w:sz w:val="28"/>
        </w:rPr>
        <w:t>/синхронизации</w:t>
      </w:r>
      <w:r w:rsidRPr="00C05C75">
        <w:rPr>
          <w:sz w:val="28"/>
        </w:rPr>
        <w:t xml:space="preserve"> своего резюме по крайней мере  на двух самых популярных рекрут-сайтах: </w:t>
      </w:r>
      <w:r w:rsidR="00136C37" w:rsidRPr="00C05C75">
        <w:rPr>
          <w:sz w:val="28"/>
          <w:lang w:val="en-US"/>
        </w:rPr>
        <w:t>hh</w:t>
      </w:r>
      <w:r w:rsidR="00136C37" w:rsidRPr="00C05C75">
        <w:rPr>
          <w:sz w:val="28"/>
        </w:rPr>
        <w:t>.</w:t>
      </w:r>
      <w:r w:rsidR="00136C37" w:rsidRPr="00C05C75">
        <w:rPr>
          <w:sz w:val="28"/>
          <w:lang w:val="en-US"/>
        </w:rPr>
        <w:t>ru</w:t>
      </w:r>
      <w:r w:rsidR="00136C37" w:rsidRPr="00C05C75">
        <w:rPr>
          <w:sz w:val="28"/>
        </w:rPr>
        <w:t xml:space="preserve"> и </w:t>
      </w:r>
      <w:r w:rsidR="00136C37" w:rsidRPr="00C05C75">
        <w:rPr>
          <w:sz w:val="28"/>
          <w:lang w:val="en-US"/>
        </w:rPr>
        <w:t>master</w:t>
      </w:r>
      <w:r w:rsidR="00136C37" w:rsidRPr="00C05C75">
        <w:rPr>
          <w:sz w:val="28"/>
        </w:rPr>
        <w:t>.</w:t>
      </w:r>
      <w:r w:rsidR="00136C37" w:rsidRPr="00C05C75">
        <w:rPr>
          <w:sz w:val="28"/>
          <w:lang w:val="en-US"/>
        </w:rPr>
        <w:t>com</w:t>
      </w:r>
      <w:r w:rsidR="00136C37" w:rsidRPr="00C05C75">
        <w:rPr>
          <w:sz w:val="28"/>
        </w:rPr>
        <w:t>.</w:t>
      </w:r>
    </w:p>
    <w:p w:rsidR="00170BF5" w:rsidRPr="00BD7AF2" w:rsidRDefault="00136C37" w:rsidP="00BD7AF2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 xml:space="preserve">Что касается </w:t>
      </w:r>
      <w:r w:rsidR="0051460B" w:rsidRPr="00C05C75">
        <w:rPr>
          <w:sz w:val="28"/>
        </w:rPr>
        <w:t xml:space="preserve">создания </w:t>
      </w:r>
      <w:r w:rsidRPr="00C05C75">
        <w:rPr>
          <w:sz w:val="28"/>
        </w:rPr>
        <w:t xml:space="preserve">резюме, то тут </w:t>
      </w:r>
      <w:r w:rsidR="0042068B" w:rsidRPr="00C05C75">
        <w:rPr>
          <w:sz w:val="28"/>
        </w:rPr>
        <w:t>пользовательский интерфейс должен предоставлять все необходимые возможности для</w:t>
      </w:r>
      <w:r w:rsidR="0090049D" w:rsidRPr="00C05C75">
        <w:rPr>
          <w:sz w:val="28"/>
        </w:rPr>
        <w:t xml:space="preserve"> внесения</w:t>
      </w:r>
      <w:r w:rsidR="0042068B" w:rsidRPr="00C05C75">
        <w:rPr>
          <w:sz w:val="28"/>
        </w:rPr>
        <w:t xml:space="preserve"> </w:t>
      </w:r>
      <w:r w:rsidR="0090049D" w:rsidRPr="00C05C75">
        <w:rPr>
          <w:sz w:val="28"/>
        </w:rPr>
        <w:t>информации</w:t>
      </w:r>
      <w:r w:rsidR="0042068B" w:rsidRPr="00C05C75">
        <w:rPr>
          <w:sz w:val="28"/>
        </w:rPr>
        <w:t>,</w:t>
      </w:r>
      <w:r w:rsidR="0090049D" w:rsidRPr="00C05C75">
        <w:rPr>
          <w:sz w:val="28"/>
        </w:rPr>
        <w:t xml:space="preserve"> которая впоследствии </w:t>
      </w:r>
      <w:r w:rsidR="0042068B" w:rsidRPr="00C05C75">
        <w:rPr>
          <w:sz w:val="28"/>
        </w:rPr>
        <w:t xml:space="preserve">  </w:t>
      </w:r>
      <w:r w:rsidR="0090049D" w:rsidRPr="00C05C75">
        <w:rPr>
          <w:sz w:val="28"/>
        </w:rPr>
        <w:t>будет преобразована в соответствии</w:t>
      </w:r>
      <w:r w:rsidR="0051460B" w:rsidRPr="00C05C75">
        <w:rPr>
          <w:sz w:val="28"/>
        </w:rPr>
        <w:t xml:space="preserve"> с </w:t>
      </w:r>
      <w:r w:rsidR="0090049D" w:rsidRPr="00C05C75">
        <w:rPr>
          <w:sz w:val="28"/>
        </w:rPr>
        <w:t xml:space="preserve"> форматом представления</w:t>
      </w:r>
      <w:r w:rsidR="0051460B" w:rsidRPr="00C05C75">
        <w:rPr>
          <w:sz w:val="28"/>
        </w:rPr>
        <w:t xml:space="preserve"> её</w:t>
      </w:r>
      <w:r w:rsidR="0090049D" w:rsidRPr="00C05C75">
        <w:rPr>
          <w:sz w:val="28"/>
        </w:rPr>
        <w:t xml:space="preserve"> на других рекрут-ресурсах.</w:t>
      </w:r>
    </w:p>
    <w:p w:rsidR="00170BF5" w:rsidRPr="00DE6195" w:rsidRDefault="00170BF5" w:rsidP="00CD3614"/>
    <w:p w:rsidR="00A73D24" w:rsidRPr="00A57FDC" w:rsidRDefault="00C73A07" w:rsidP="00A639A8">
      <w:pPr>
        <w:pStyle w:val="2"/>
        <w:rPr>
          <w:sz w:val="32"/>
          <w:szCs w:val="28"/>
          <w:lang w:val="en-US"/>
        </w:rPr>
      </w:pPr>
      <w:bookmarkStart w:id="64" w:name="_Toc324342081"/>
      <w:bookmarkStart w:id="65" w:name="_Toc324342553"/>
      <w:bookmarkStart w:id="66" w:name="_Toc324342772"/>
      <w:bookmarkStart w:id="67" w:name="_Toc353548546"/>
      <w:bookmarkStart w:id="68" w:name="_Toc353549411"/>
      <w:bookmarkStart w:id="69" w:name="_Toc353550560"/>
      <w:r w:rsidRPr="008668C1">
        <w:rPr>
          <w:szCs w:val="28"/>
        </w:rPr>
        <w:t>Компонент</w:t>
      </w:r>
      <w:r w:rsidRPr="00D94841">
        <w:rPr>
          <w:szCs w:val="28"/>
          <w:lang w:val="en-US"/>
        </w:rPr>
        <w:t xml:space="preserve">  </w:t>
      </w:r>
      <w:r w:rsidRPr="00D94841">
        <w:rPr>
          <w:sz w:val="32"/>
          <w:szCs w:val="28"/>
          <w:lang w:val="en-US"/>
        </w:rPr>
        <w:t>“</w:t>
      </w:r>
      <w:r w:rsidR="004E3C12" w:rsidRPr="00D94841">
        <w:rPr>
          <w:sz w:val="32"/>
          <w:szCs w:val="28"/>
          <w:shd w:val="clear" w:color="auto" w:fill="FFFFFF"/>
          <w:lang w:val="en-US"/>
        </w:rPr>
        <w:t xml:space="preserve"> </w:t>
      </w:r>
      <w:r w:rsidR="00D94841" w:rsidRPr="00D94841">
        <w:rPr>
          <w:shd w:val="clear" w:color="auto" w:fill="FFFFFF"/>
          <w:lang w:val="en-US"/>
        </w:rPr>
        <w:t xml:space="preserve">Web Service Business-Logic </w:t>
      </w:r>
      <w:r w:rsidRPr="00D94841">
        <w:rPr>
          <w:sz w:val="32"/>
          <w:szCs w:val="28"/>
          <w:lang w:val="en-US"/>
        </w:rPr>
        <w:t>”</w:t>
      </w:r>
      <w:bookmarkEnd w:id="64"/>
      <w:bookmarkEnd w:id="65"/>
      <w:bookmarkEnd w:id="66"/>
      <w:bookmarkEnd w:id="67"/>
      <w:bookmarkEnd w:id="68"/>
      <w:bookmarkEnd w:id="69"/>
    </w:p>
    <w:p w:rsidR="00F6538C" w:rsidRPr="00C05C75" w:rsidRDefault="00A57FDC" w:rsidP="00BD7AF2">
      <w:pPr>
        <w:spacing w:line="360" w:lineRule="auto"/>
        <w:ind w:firstLine="1134"/>
        <w:jc w:val="both"/>
        <w:rPr>
          <w:sz w:val="28"/>
          <w:szCs w:val="28"/>
        </w:rPr>
      </w:pPr>
      <w:r w:rsidRPr="00C05C75">
        <w:rPr>
          <w:sz w:val="28"/>
          <w:szCs w:val="28"/>
        </w:rPr>
        <w:t xml:space="preserve">В целях построения гибко расширяемой  архитектуры системы, компоненты презентационного уровня и уровня бизнес-логики системы, должны быть максимально независимы друг от друга (Риунок диаграмма компонентов). </w:t>
      </w:r>
      <w:r w:rsidR="00F6538C" w:rsidRPr="00C05C75">
        <w:rPr>
          <w:sz w:val="28"/>
          <w:szCs w:val="28"/>
        </w:rPr>
        <w:t>Данное</w:t>
      </w:r>
      <w:r w:rsidRPr="00C05C75">
        <w:rPr>
          <w:sz w:val="28"/>
          <w:szCs w:val="28"/>
        </w:rPr>
        <w:t xml:space="preserve"> </w:t>
      </w:r>
      <w:r w:rsidR="00F6538C" w:rsidRPr="00C05C75">
        <w:rPr>
          <w:sz w:val="28"/>
          <w:szCs w:val="28"/>
        </w:rPr>
        <w:t>требование</w:t>
      </w:r>
      <w:r w:rsidRPr="00C05C75">
        <w:rPr>
          <w:sz w:val="28"/>
          <w:szCs w:val="28"/>
        </w:rPr>
        <w:t xml:space="preserve">, в рамках </w:t>
      </w:r>
      <w:r w:rsidR="00F6538C" w:rsidRPr="00C05C75">
        <w:rPr>
          <w:sz w:val="28"/>
          <w:szCs w:val="28"/>
        </w:rPr>
        <w:t>сервис-ориентированной архитектуры (</w:t>
      </w:r>
      <w:r w:rsidR="00F6538C" w:rsidRPr="00C05C75">
        <w:rPr>
          <w:sz w:val="28"/>
          <w:szCs w:val="28"/>
          <w:lang w:val="en-US"/>
        </w:rPr>
        <w:t>SOA</w:t>
      </w:r>
      <w:r w:rsidR="00F6538C" w:rsidRPr="00C05C75">
        <w:rPr>
          <w:sz w:val="28"/>
          <w:szCs w:val="28"/>
        </w:rPr>
        <w:t xml:space="preserve"> – </w:t>
      </w:r>
      <w:r w:rsidR="00F6538C" w:rsidRPr="00C05C75">
        <w:rPr>
          <w:sz w:val="28"/>
          <w:szCs w:val="28"/>
          <w:lang w:val="en-US"/>
        </w:rPr>
        <w:t>Service</w:t>
      </w:r>
      <w:r w:rsidR="00F6538C" w:rsidRPr="00C05C75">
        <w:rPr>
          <w:sz w:val="28"/>
          <w:szCs w:val="28"/>
        </w:rPr>
        <w:t xml:space="preserve"> </w:t>
      </w:r>
      <w:r w:rsidR="00F6538C" w:rsidRPr="00C05C75">
        <w:rPr>
          <w:sz w:val="28"/>
          <w:szCs w:val="28"/>
          <w:lang w:val="en-US"/>
        </w:rPr>
        <w:t>Oriented</w:t>
      </w:r>
      <w:r w:rsidR="00F6538C" w:rsidRPr="00C05C75">
        <w:rPr>
          <w:sz w:val="28"/>
          <w:szCs w:val="28"/>
        </w:rPr>
        <w:t xml:space="preserve"> </w:t>
      </w:r>
      <w:r w:rsidR="00F6538C" w:rsidRPr="00C05C75">
        <w:rPr>
          <w:sz w:val="28"/>
          <w:szCs w:val="28"/>
          <w:lang w:val="en-US"/>
        </w:rPr>
        <w:t>Architecture</w:t>
      </w:r>
      <w:r w:rsidR="00F6538C" w:rsidRPr="00C05C75">
        <w:rPr>
          <w:sz w:val="28"/>
          <w:szCs w:val="28"/>
        </w:rPr>
        <w:t>)</w:t>
      </w:r>
      <w:r w:rsidRPr="00C05C75">
        <w:rPr>
          <w:sz w:val="28"/>
          <w:szCs w:val="28"/>
        </w:rPr>
        <w:t>, может быть реализован</w:t>
      </w:r>
      <w:r w:rsidR="00F6538C" w:rsidRPr="00C05C75">
        <w:rPr>
          <w:sz w:val="28"/>
          <w:szCs w:val="28"/>
        </w:rPr>
        <w:t xml:space="preserve">о на основе технологии веб-сервисов. </w:t>
      </w:r>
    </w:p>
    <w:p w:rsidR="00F6538C" w:rsidRPr="00F6538C" w:rsidRDefault="00F6538C" w:rsidP="00BD7AF2">
      <w:pPr>
        <w:suppressAutoHyphens w:val="0"/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F6538C">
        <w:rPr>
          <w:color w:val="000000"/>
          <w:sz w:val="28"/>
          <w:szCs w:val="28"/>
          <w:shd w:val="clear" w:color="auto" w:fill="FFFFFF"/>
          <w:lang w:eastAsia="en-US"/>
        </w:rPr>
        <w:t>На сегодняшний день наибольшее распространение получили следующие протоколы реализации веб-сервисов:</w:t>
      </w:r>
    </w:p>
    <w:p w:rsidR="00F6538C" w:rsidRPr="00F6538C" w:rsidRDefault="00F6538C" w:rsidP="006744E7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SOAP </w:t>
      </w:r>
      <w:r w:rsidRPr="00F6538C">
        <w:rPr>
          <w:color w:val="000000"/>
          <w:sz w:val="28"/>
          <w:szCs w:val="28"/>
          <w:lang w:val="en-US" w:eastAsia="en-US"/>
        </w:rPr>
        <w:t xml:space="preserve">(Simple Object Access Protocol) </w:t>
      </w:r>
      <w:r w:rsidR="00425E42" w:rsidRPr="00C05C75">
        <w:rPr>
          <w:color w:val="000000"/>
          <w:sz w:val="28"/>
          <w:szCs w:val="28"/>
          <w:lang w:val="en-US" w:eastAsia="en-US"/>
        </w:rPr>
        <w:t xml:space="preserve"> - WSDL, UDDI;</w:t>
      </w:r>
    </w:p>
    <w:p w:rsidR="00F6538C" w:rsidRPr="00F6538C" w:rsidRDefault="00F6538C" w:rsidP="006744E7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REST </w:t>
      </w:r>
      <w:r w:rsidRPr="00F6538C">
        <w:rPr>
          <w:color w:val="000000"/>
          <w:sz w:val="28"/>
          <w:szCs w:val="28"/>
          <w:lang w:val="en-US" w:eastAsia="en-US"/>
        </w:rPr>
        <w:t>(Representational State Transfer)</w:t>
      </w:r>
      <w:r w:rsidR="00425E42" w:rsidRPr="00C05C75">
        <w:rPr>
          <w:color w:val="000000"/>
          <w:sz w:val="28"/>
          <w:szCs w:val="28"/>
          <w:lang w:val="en-US" w:eastAsia="en-US"/>
        </w:rPr>
        <w:t>;</w:t>
      </w:r>
    </w:p>
    <w:p w:rsidR="00BD7AF2" w:rsidRPr="00BD7AF2" w:rsidRDefault="00F6538C" w:rsidP="006744E7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XML-RPC</w:t>
      </w:r>
      <w:r w:rsidRPr="00C05C75">
        <w:rPr>
          <w:color w:val="000000"/>
          <w:sz w:val="28"/>
          <w:szCs w:val="28"/>
          <w:lang w:val="en-US" w:eastAsia="en-US"/>
        </w:rPr>
        <w:t> </w:t>
      </w:r>
      <w:r w:rsidRPr="00F6538C">
        <w:rPr>
          <w:color w:val="000000"/>
          <w:sz w:val="28"/>
          <w:szCs w:val="28"/>
          <w:lang w:val="en-US" w:eastAsia="en-US"/>
        </w:rPr>
        <w:t>(XML Remote Procedure Call)</w:t>
      </w:r>
      <w:r w:rsidR="00425E42" w:rsidRPr="00C05C75">
        <w:rPr>
          <w:color w:val="000000"/>
          <w:sz w:val="28"/>
          <w:szCs w:val="28"/>
          <w:lang w:val="en-US" w:eastAsia="en-US"/>
        </w:rPr>
        <w:t>.</w:t>
      </w:r>
    </w:p>
    <w:p w:rsidR="00F6538C" w:rsidRPr="00080216" w:rsidRDefault="00692996" w:rsidP="00BD7AF2">
      <w:pPr>
        <w:shd w:val="clear" w:color="auto" w:fill="FFFFFF"/>
        <w:suppressAutoHyphens w:val="0"/>
        <w:spacing w:line="360" w:lineRule="auto"/>
        <w:ind w:firstLine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080216">
        <w:rPr>
          <w:color w:val="000000"/>
          <w:sz w:val="28"/>
          <w:szCs w:val="28"/>
        </w:rPr>
        <w:br/>
      </w:r>
      <w:r w:rsidRPr="00BD7AF2">
        <w:rPr>
          <w:color w:val="000000"/>
          <w:sz w:val="28"/>
          <w:szCs w:val="28"/>
          <w:shd w:val="clear" w:color="auto" w:fill="FFFFFF"/>
        </w:rPr>
        <w:t xml:space="preserve">В рамках поставленной задачи, целесообразно использовать первый протокол, так как SOAP более применим в сложных архитектурах, где взаимодействие с объектами выходит за рамки теории CRUD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BD7AF2">
        <w:rPr>
          <w:color w:val="000000"/>
          <w:sz w:val="28"/>
          <w:szCs w:val="28"/>
          <w:shd w:val="clear" w:color="auto" w:fill="FFFFFF"/>
        </w:rPr>
        <w:t>(Cre</w:t>
      </w:r>
      <w:r w:rsidR="00425E42" w:rsidRPr="00BD7AF2">
        <w:rPr>
          <w:color w:val="000000"/>
          <w:sz w:val="28"/>
          <w:szCs w:val="28"/>
          <w:shd w:val="clear" w:color="auto" w:fill="FFFFFF"/>
        </w:rPr>
        <w:t xml:space="preserve">ate </w:t>
      </w:r>
      <w:r w:rsidRPr="00BD7AF2">
        <w:rPr>
          <w:color w:val="000000"/>
          <w:sz w:val="28"/>
          <w:szCs w:val="28"/>
          <w:shd w:val="clear" w:color="auto" w:fill="FFFFFF"/>
        </w:rPr>
        <w:t>Read Update Delete)</w:t>
      </w:r>
      <w:r w:rsidR="00425E42" w:rsidRPr="00BD7AF2">
        <w:rPr>
          <w:color w:val="000000"/>
          <w:sz w:val="28"/>
          <w:szCs w:val="28"/>
          <w:shd w:val="clear" w:color="auto" w:fill="FFFFFF"/>
        </w:rPr>
        <w:t xml:space="preserve">,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и требуется обеспечение надёжности и безопасности  передачи</w:t>
      </w:r>
      <w:r w:rsidRPr="00BD7AF2">
        <w:rPr>
          <w:color w:val="000000"/>
          <w:sz w:val="28"/>
          <w:szCs w:val="28"/>
          <w:shd w:val="clear" w:color="auto" w:fill="FFFFFF"/>
        </w:rPr>
        <w:t xml:space="preserve"> дан</w:t>
      </w:r>
      <w:r w:rsidR="00425E42" w:rsidRPr="00BD7AF2">
        <w:rPr>
          <w:color w:val="000000"/>
          <w:sz w:val="28"/>
          <w:szCs w:val="28"/>
          <w:shd w:val="clear" w:color="auto" w:fill="FFFFFF"/>
        </w:rPr>
        <w:t>н</w:t>
      </w:r>
      <w:r w:rsidRPr="00BD7AF2">
        <w:rPr>
          <w:color w:val="000000"/>
          <w:sz w:val="28"/>
          <w:szCs w:val="28"/>
          <w:shd w:val="clear" w:color="auto" w:fill="FFFFFF"/>
        </w:rPr>
        <w:t>ых.</w:t>
      </w:r>
    </w:p>
    <w:p w:rsidR="00692996" w:rsidRPr="00C05C75" w:rsidRDefault="00692996" w:rsidP="00C05C75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425E42" w:rsidRPr="00C05C75" w:rsidRDefault="00425E42" w:rsidP="00BD7AF2">
      <w:pPr>
        <w:spacing w:line="360" w:lineRule="auto"/>
        <w:ind w:firstLine="1134"/>
        <w:jc w:val="both"/>
        <w:rPr>
          <w:color w:val="000000"/>
          <w:sz w:val="28"/>
          <w:szCs w:val="28"/>
          <w:shd w:val="clear" w:color="auto" w:fill="FFFFFF"/>
        </w:rPr>
      </w:pPr>
      <w:r w:rsidRPr="00C05C75">
        <w:rPr>
          <w:color w:val="000000"/>
          <w:sz w:val="28"/>
          <w:szCs w:val="28"/>
          <w:shd w:val="clear" w:color="auto" w:fill="FFFFFF"/>
        </w:rPr>
        <w:t xml:space="preserve">Таким образом компонент клиент должен иметь возможность </w:t>
      </w:r>
      <w:r w:rsidR="00594E9F" w:rsidRPr="00C05C75">
        <w:rPr>
          <w:color w:val="000000"/>
          <w:sz w:val="28"/>
          <w:szCs w:val="28"/>
          <w:shd w:val="clear" w:color="auto" w:fill="FFFFFF"/>
        </w:rPr>
        <w:t xml:space="preserve">обращаться в бизнес-функциям системы посредством </w:t>
      </w:r>
      <w:r w:rsidRPr="00C05C75">
        <w:rPr>
          <w:color w:val="000000"/>
          <w:sz w:val="28"/>
          <w:szCs w:val="28"/>
          <w:shd w:val="clear" w:color="auto" w:fill="FFFFFF"/>
          <w:lang w:val="en-US"/>
        </w:rPr>
        <w:t>WSDL</w:t>
      </w:r>
      <w:r w:rsidRPr="00C05C75">
        <w:rPr>
          <w:color w:val="000000"/>
          <w:sz w:val="28"/>
          <w:szCs w:val="28"/>
          <w:shd w:val="clear" w:color="auto" w:fill="FFFFFF"/>
        </w:rPr>
        <w:t xml:space="preserve"> файл</w:t>
      </w:r>
      <w:r w:rsidR="00594E9F" w:rsidRPr="00C05C75">
        <w:rPr>
          <w:color w:val="000000"/>
          <w:sz w:val="28"/>
          <w:szCs w:val="28"/>
          <w:shd w:val="clear" w:color="auto" w:fill="FFFFFF"/>
        </w:rPr>
        <w:t>а</w:t>
      </w:r>
      <w:r w:rsidRPr="00C05C75">
        <w:rPr>
          <w:color w:val="000000"/>
          <w:sz w:val="28"/>
          <w:szCs w:val="28"/>
          <w:shd w:val="clear" w:color="auto" w:fill="FFFFFF"/>
        </w:rPr>
        <w:t>,</w:t>
      </w:r>
      <w:r w:rsidR="00BD7AF2">
        <w:rPr>
          <w:color w:val="000000"/>
          <w:sz w:val="28"/>
          <w:szCs w:val="28"/>
          <w:shd w:val="clear" w:color="auto" w:fill="FFFFFF"/>
        </w:rPr>
        <w:t xml:space="preserve"> </w:t>
      </w:r>
      <w:r w:rsidRPr="00C05C75">
        <w:rPr>
          <w:color w:val="000000"/>
          <w:sz w:val="28"/>
          <w:szCs w:val="28"/>
          <w:shd w:val="clear" w:color="auto" w:fill="FFFFFF"/>
        </w:rPr>
        <w:t>опубликованн</w:t>
      </w:r>
      <w:r w:rsidR="00594E9F" w:rsidRPr="00C05C75">
        <w:rPr>
          <w:color w:val="000000"/>
          <w:sz w:val="28"/>
          <w:szCs w:val="28"/>
          <w:shd w:val="clear" w:color="auto" w:fill="FFFFFF"/>
        </w:rPr>
        <w:t>ого сервисом.</w:t>
      </w:r>
    </w:p>
    <w:p w:rsidR="00692996" w:rsidRPr="00692996" w:rsidRDefault="00692996" w:rsidP="00A57FDC"/>
    <w:p w:rsidR="00F6538C" w:rsidRPr="00692996" w:rsidRDefault="00F6538C" w:rsidP="00A57FDC">
      <w:r w:rsidRPr="00692996">
        <w:tab/>
      </w:r>
    </w:p>
    <w:p w:rsidR="00A57FDC" w:rsidRPr="00A639A8" w:rsidRDefault="00A57FDC" w:rsidP="00A639A8">
      <w:pPr>
        <w:pStyle w:val="a"/>
        <w:rPr>
          <w:szCs w:val="28"/>
        </w:rPr>
      </w:pPr>
      <w:bookmarkStart w:id="70" w:name="_Toc353548547"/>
      <w:bookmarkStart w:id="71" w:name="_Toc353549412"/>
      <w:bookmarkStart w:id="72" w:name="_Toc353550561"/>
      <w:r w:rsidRPr="00A639A8">
        <w:rPr>
          <w:szCs w:val="28"/>
        </w:rPr>
        <w:t>Диаграмма вариантов использования</w:t>
      </w:r>
      <w:bookmarkEnd w:id="70"/>
      <w:bookmarkEnd w:id="71"/>
      <w:bookmarkEnd w:id="72"/>
    </w:p>
    <w:p w:rsidR="00E535B5" w:rsidRPr="00E80664" w:rsidRDefault="00C05C75" w:rsidP="00F43E03">
      <w:pPr>
        <w:spacing w:line="360" w:lineRule="auto"/>
        <w:ind w:firstLine="1134"/>
        <w:rPr>
          <w:sz w:val="28"/>
          <w:szCs w:val="28"/>
        </w:rPr>
      </w:pPr>
      <w:r w:rsidRPr="00E80664">
        <w:rPr>
          <w:sz w:val="28"/>
          <w:szCs w:val="28"/>
        </w:rPr>
        <w:t>Как видно из рисунка 1,</w:t>
      </w:r>
      <w:r w:rsidR="00E535B5" w:rsidRPr="00E80664">
        <w:rPr>
          <w:sz w:val="28"/>
          <w:szCs w:val="28"/>
        </w:rPr>
        <w:t xml:space="preserve"> веб-сервис должен предоставлять своему клиенту следующие возможности:</w:t>
      </w:r>
      <w:r w:rsidRPr="00E80664">
        <w:rPr>
          <w:sz w:val="28"/>
          <w:szCs w:val="28"/>
        </w:rPr>
        <w:t xml:space="preserve"> </w:t>
      </w:r>
    </w:p>
    <w:p w:rsidR="00C05C75" w:rsidRPr="00E80664" w:rsidRDefault="00E535B5" w:rsidP="006744E7">
      <w:pPr>
        <w:pStyle w:val="af4"/>
        <w:numPr>
          <w:ilvl w:val="0"/>
          <w:numId w:val="14"/>
        </w:numPr>
        <w:spacing w:line="360" w:lineRule="auto"/>
        <w:ind w:left="1134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>Аутентификация</w:t>
      </w:r>
      <w:r w:rsidR="00C05C75" w:rsidRPr="00E80664">
        <w:rPr>
          <w:rFonts w:ascii="Times New Roman" w:hAnsi="Times New Roman"/>
          <w:sz w:val="28"/>
          <w:szCs w:val="28"/>
        </w:rPr>
        <w:t xml:space="preserve"> пользователя системы, посредством личной информации.</w:t>
      </w:r>
    </w:p>
    <w:p w:rsidR="00C05C75" w:rsidRPr="00E80664" w:rsidRDefault="00C05C75" w:rsidP="006744E7">
      <w:pPr>
        <w:pStyle w:val="af4"/>
        <w:numPr>
          <w:ilvl w:val="0"/>
          <w:numId w:val="13"/>
        </w:numPr>
        <w:spacing w:line="360" w:lineRule="auto"/>
        <w:ind w:left="1134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lastRenderedPageBreak/>
        <w:t>Регистрация в системе нового пользователя;</w:t>
      </w:r>
    </w:p>
    <w:p w:rsidR="00C05C75" w:rsidRPr="00E80664" w:rsidRDefault="00C05C75" w:rsidP="006744E7">
      <w:pPr>
        <w:pStyle w:val="af4"/>
        <w:numPr>
          <w:ilvl w:val="0"/>
          <w:numId w:val="13"/>
        </w:numPr>
        <w:spacing w:line="360" w:lineRule="auto"/>
        <w:ind w:left="1134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 xml:space="preserve">Управление аккаутами ректур-сайтов: </w:t>
      </w:r>
    </w:p>
    <w:p w:rsidR="00E535B5" w:rsidRPr="00E80664" w:rsidRDefault="00291EE2" w:rsidP="006744E7">
      <w:pPr>
        <w:pStyle w:val="af4"/>
        <w:numPr>
          <w:ilvl w:val="0"/>
          <w:numId w:val="15"/>
        </w:numPr>
        <w:spacing w:line="360" w:lineRule="auto"/>
        <w:ind w:left="1701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>Административные функции ( создание, редактирование, удаление, поиск по идентификатору, получение всей сущностей) (</w:t>
      </w:r>
      <w:r w:rsidRPr="00E80664">
        <w:rPr>
          <w:rFonts w:ascii="Times New Roman" w:hAnsi="Times New Roman"/>
          <w:sz w:val="28"/>
          <w:szCs w:val="28"/>
          <w:lang w:val="en-US"/>
        </w:rPr>
        <w:t>Administrate</w:t>
      </w:r>
      <w:r w:rsidRPr="00E80664">
        <w:rPr>
          <w:rFonts w:ascii="Times New Roman" w:hAnsi="Times New Roman"/>
          <w:sz w:val="28"/>
          <w:szCs w:val="28"/>
        </w:rPr>
        <w:t xml:space="preserve">: </w:t>
      </w:r>
      <w:r w:rsidRPr="00E80664">
        <w:rPr>
          <w:rFonts w:ascii="Times New Roman" w:hAnsi="Times New Roman"/>
          <w:sz w:val="28"/>
          <w:szCs w:val="28"/>
          <w:lang w:val="en-US"/>
        </w:rPr>
        <w:t>Create</w:t>
      </w:r>
      <w:r w:rsidRPr="00E80664">
        <w:rPr>
          <w:rFonts w:ascii="Times New Roman" w:hAnsi="Times New Roman"/>
          <w:sz w:val="28"/>
          <w:szCs w:val="28"/>
        </w:rPr>
        <w:t xml:space="preserve">, </w:t>
      </w:r>
      <w:r w:rsidRPr="00E80664">
        <w:rPr>
          <w:rFonts w:ascii="Times New Roman" w:hAnsi="Times New Roman"/>
          <w:sz w:val="28"/>
          <w:szCs w:val="28"/>
          <w:lang w:val="en-US"/>
        </w:rPr>
        <w:t>Edit</w:t>
      </w:r>
      <w:r w:rsidRPr="00E80664">
        <w:rPr>
          <w:rFonts w:ascii="Times New Roman" w:hAnsi="Times New Roman"/>
          <w:sz w:val="28"/>
          <w:szCs w:val="28"/>
        </w:rPr>
        <w:t xml:space="preserve">, </w:t>
      </w:r>
      <w:r w:rsidRPr="00E80664">
        <w:rPr>
          <w:rFonts w:ascii="Times New Roman" w:hAnsi="Times New Roman"/>
          <w:sz w:val="28"/>
          <w:szCs w:val="28"/>
          <w:lang w:val="en-US"/>
        </w:rPr>
        <w:t>Delete</w:t>
      </w:r>
      <w:r w:rsidRPr="00E80664">
        <w:rPr>
          <w:rFonts w:ascii="Times New Roman" w:hAnsi="Times New Roman"/>
          <w:sz w:val="28"/>
          <w:szCs w:val="28"/>
        </w:rPr>
        <w:t>,</w:t>
      </w:r>
      <w:r w:rsidRPr="00E80664">
        <w:rPr>
          <w:rFonts w:ascii="Times New Roman" w:hAnsi="Times New Roman"/>
          <w:sz w:val="28"/>
          <w:szCs w:val="28"/>
          <w:lang w:val="en-US"/>
        </w:rPr>
        <w:t>Find</w:t>
      </w:r>
      <w:r w:rsidRPr="00E80664">
        <w:rPr>
          <w:rFonts w:ascii="Times New Roman" w:hAnsi="Times New Roman"/>
          <w:sz w:val="28"/>
          <w:szCs w:val="28"/>
        </w:rPr>
        <w:t xml:space="preserve"> -&gt; </w:t>
      </w:r>
      <w:r w:rsidRPr="00E80664">
        <w:rPr>
          <w:rFonts w:ascii="Times New Roman" w:hAnsi="Times New Roman"/>
          <w:sz w:val="28"/>
          <w:szCs w:val="28"/>
          <w:lang w:val="en-US"/>
        </w:rPr>
        <w:t>specify</w:t>
      </w:r>
      <w:r w:rsidRPr="00E80664">
        <w:rPr>
          <w:rFonts w:ascii="Times New Roman" w:hAnsi="Times New Roman"/>
          <w:sz w:val="28"/>
          <w:szCs w:val="28"/>
        </w:rPr>
        <w:t xml:space="preserve"> </w:t>
      </w:r>
      <w:r w:rsidRPr="00E80664">
        <w:rPr>
          <w:rFonts w:ascii="Times New Roman" w:hAnsi="Times New Roman"/>
          <w:sz w:val="28"/>
          <w:szCs w:val="28"/>
          <w:lang w:val="en-US"/>
        </w:rPr>
        <w:t>ID</w:t>
      </w:r>
      <w:r w:rsidRPr="00E80664">
        <w:rPr>
          <w:rFonts w:ascii="Times New Roman" w:hAnsi="Times New Roman"/>
          <w:sz w:val="28"/>
          <w:szCs w:val="28"/>
        </w:rPr>
        <w:t xml:space="preserve">, </w:t>
      </w:r>
      <w:r w:rsidRPr="00E80664">
        <w:rPr>
          <w:rFonts w:ascii="Times New Roman" w:hAnsi="Times New Roman"/>
          <w:sz w:val="28"/>
          <w:szCs w:val="28"/>
          <w:lang w:val="en-US"/>
        </w:rPr>
        <w:t>get</w:t>
      </w:r>
      <w:r w:rsidRPr="00E80664">
        <w:rPr>
          <w:rFonts w:ascii="Times New Roman" w:hAnsi="Times New Roman"/>
          <w:sz w:val="28"/>
          <w:szCs w:val="28"/>
        </w:rPr>
        <w:t xml:space="preserve"> </w:t>
      </w:r>
      <w:r w:rsidRPr="00E80664">
        <w:rPr>
          <w:rFonts w:ascii="Times New Roman" w:hAnsi="Times New Roman"/>
          <w:sz w:val="28"/>
          <w:szCs w:val="28"/>
          <w:lang w:val="en-US"/>
        </w:rPr>
        <w:t>List</w:t>
      </w:r>
      <w:r w:rsidR="00E535B5" w:rsidRPr="00E80664">
        <w:rPr>
          <w:rFonts w:ascii="Times New Roman" w:hAnsi="Times New Roman"/>
          <w:sz w:val="28"/>
          <w:szCs w:val="28"/>
        </w:rPr>
        <w:t>) ;</w:t>
      </w:r>
    </w:p>
    <w:p w:rsidR="00291EE2" w:rsidRPr="00E80664" w:rsidRDefault="00291EE2" w:rsidP="006744E7">
      <w:pPr>
        <w:pStyle w:val="af4"/>
        <w:numPr>
          <w:ilvl w:val="0"/>
          <w:numId w:val="15"/>
        </w:numPr>
        <w:spacing w:line="360" w:lineRule="auto"/>
        <w:ind w:left="1701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 xml:space="preserve"> проверка аккаунта на доступность (</w:t>
      </w:r>
      <w:r w:rsidRPr="00E80664">
        <w:rPr>
          <w:rFonts w:ascii="Times New Roman" w:hAnsi="Times New Roman"/>
          <w:sz w:val="28"/>
          <w:szCs w:val="28"/>
          <w:lang w:val="en-US"/>
        </w:rPr>
        <w:t>Check</w:t>
      </w:r>
      <w:r w:rsidRPr="00E80664">
        <w:rPr>
          <w:rFonts w:ascii="Times New Roman" w:hAnsi="Times New Roman"/>
          <w:sz w:val="28"/>
          <w:szCs w:val="28"/>
        </w:rPr>
        <w:t xml:space="preserve"> </w:t>
      </w:r>
      <w:r w:rsidRPr="00E80664">
        <w:rPr>
          <w:rFonts w:ascii="Times New Roman" w:hAnsi="Times New Roman"/>
          <w:sz w:val="28"/>
          <w:szCs w:val="28"/>
          <w:lang w:val="en-US"/>
        </w:rPr>
        <w:t>availability</w:t>
      </w:r>
      <w:r w:rsidRPr="00E80664">
        <w:rPr>
          <w:rFonts w:ascii="Times New Roman" w:hAnsi="Times New Roman"/>
          <w:sz w:val="28"/>
          <w:szCs w:val="28"/>
        </w:rPr>
        <w:t>).</w:t>
      </w:r>
    </w:p>
    <w:p w:rsidR="00291EE2" w:rsidRPr="00E80664" w:rsidRDefault="00291EE2" w:rsidP="006744E7">
      <w:pPr>
        <w:pStyle w:val="af4"/>
        <w:numPr>
          <w:ilvl w:val="0"/>
          <w:numId w:val="13"/>
        </w:numPr>
        <w:spacing w:line="360" w:lineRule="auto"/>
        <w:ind w:left="1134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>Управление профилем резюме:</w:t>
      </w:r>
    </w:p>
    <w:p w:rsidR="00E535B5" w:rsidRPr="00E80664" w:rsidRDefault="00E535B5" w:rsidP="006744E7">
      <w:pPr>
        <w:pStyle w:val="af4"/>
        <w:numPr>
          <w:ilvl w:val="0"/>
          <w:numId w:val="16"/>
        </w:numPr>
        <w:spacing w:line="360" w:lineRule="auto"/>
        <w:ind w:left="1701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 xml:space="preserve">Административные функции </w:t>
      </w:r>
    </w:p>
    <w:p w:rsidR="00291EE2" w:rsidRPr="00E80664" w:rsidRDefault="00E535B5" w:rsidP="006744E7">
      <w:pPr>
        <w:pStyle w:val="af4"/>
        <w:numPr>
          <w:ilvl w:val="0"/>
          <w:numId w:val="16"/>
        </w:numPr>
        <w:spacing w:line="360" w:lineRule="auto"/>
        <w:ind w:left="1701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 xml:space="preserve"> В</w:t>
      </w:r>
      <w:r w:rsidR="00291EE2" w:rsidRPr="00E80664">
        <w:rPr>
          <w:rFonts w:ascii="Times New Roman" w:hAnsi="Times New Roman"/>
          <w:sz w:val="28"/>
          <w:szCs w:val="28"/>
        </w:rPr>
        <w:t>озможность вызвать запрос синхронизации текущего профиля (</w:t>
      </w:r>
      <w:r w:rsidR="00291EE2" w:rsidRPr="00E80664">
        <w:rPr>
          <w:rFonts w:ascii="Times New Roman" w:hAnsi="Times New Roman"/>
          <w:sz w:val="28"/>
          <w:szCs w:val="28"/>
          <w:lang w:val="en-US"/>
        </w:rPr>
        <w:t>synchronize</w:t>
      </w:r>
      <w:r w:rsidR="00291EE2" w:rsidRPr="00E80664">
        <w:rPr>
          <w:rFonts w:ascii="Times New Roman" w:hAnsi="Times New Roman"/>
          <w:sz w:val="28"/>
          <w:szCs w:val="28"/>
        </w:rPr>
        <w:t>) с активными аккаунтами.</w:t>
      </w:r>
    </w:p>
    <w:p w:rsidR="00291EE2" w:rsidRPr="00E80664" w:rsidRDefault="00291EE2" w:rsidP="00F43E03">
      <w:pPr>
        <w:pStyle w:val="af4"/>
        <w:spacing w:line="360" w:lineRule="auto"/>
        <w:ind w:left="1134" w:firstLine="284"/>
        <w:rPr>
          <w:rFonts w:ascii="Times New Roman" w:hAnsi="Times New Roman"/>
          <w:sz w:val="28"/>
          <w:szCs w:val="28"/>
        </w:rPr>
      </w:pPr>
    </w:p>
    <w:p w:rsidR="00291EE2" w:rsidRPr="00E80664" w:rsidRDefault="00F54091" w:rsidP="006744E7">
      <w:pPr>
        <w:pStyle w:val="af4"/>
        <w:numPr>
          <w:ilvl w:val="0"/>
          <w:numId w:val="13"/>
        </w:numPr>
        <w:spacing w:line="360" w:lineRule="auto"/>
        <w:ind w:left="1134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>Управление пользователями системы:</w:t>
      </w:r>
    </w:p>
    <w:p w:rsidR="00E535B5" w:rsidRPr="00E80664" w:rsidRDefault="00E535B5" w:rsidP="006744E7">
      <w:pPr>
        <w:pStyle w:val="af4"/>
        <w:numPr>
          <w:ilvl w:val="0"/>
          <w:numId w:val="17"/>
        </w:numPr>
        <w:spacing w:line="360" w:lineRule="auto"/>
        <w:ind w:left="1701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>Административные функции ;</w:t>
      </w:r>
    </w:p>
    <w:p w:rsidR="00F54091" w:rsidRPr="00E80664" w:rsidRDefault="00E535B5" w:rsidP="006744E7">
      <w:pPr>
        <w:pStyle w:val="af4"/>
        <w:numPr>
          <w:ilvl w:val="0"/>
          <w:numId w:val="17"/>
        </w:numPr>
        <w:spacing w:line="360" w:lineRule="auto"/>
        <w:ind w:left="1701" w:firstLine="284"/>
        <w:rPr>
          <w:rFonts w:ascii="Times New Roman" w:hAnsi="Times New Roman"/>
          <w:sz w:val="28"/>
          <w:szCs w:val="28"/>
        </w:rPr>
      </w:pPr>
      <w:r w:rsidRPr="00E80664">
        <w:rPr>
          <w:rFonts w:ascii="Times New Roman" w:hAnsi="Times New Roman"/>
          <w:sz w:val="28"/>
          <w:szCs w:val="28"/>
        </w:rPr>
        <w:t>В</w:t>
      </w:r>
      <w:r w:rsidR="00F54091" w:rsidRPr="00E80664">
        <w:rPr>
          <w:rFonts w:ascii="Times New Roman" w:hAnsi="Times New Roman"/>
          <w:sz w:val="28"/>
          <w:szCs w:val="28"/>
        </w:rPr>
        <w:t xml:space="preserve">озможность </w:t>
      </w:r>
      <w:r w:rsidR="00E80664" w:rsidRPr="00E80664">
        <w:rPr>
          <w:rFonts w:ascii="Times New Roman" w:hAnsi="Times New Roman"/>
          <w:sz w:val="28"/>
          <w:szCs w:val="28"/>
        </w:rPr>
        <w:t>заблокировать/</w:t>
      </w:r>
      <w:r w:rsidR="00B30276" w:rsidRPr="00E80664">
        <w:rPr>
          <w:rFonts w:ascii="Times New Roman" w:hAnsi="Times New Roman"/>
          <w:sz w:val="28"/>
          <w:szCs w:val="28"/>
        </w:rPr>
        <w:t>разблокировать учётную запись пользователя (</w:t>
      </w:r>
      <w:r w:rsidR="00B30276" w:rsidRPr="00E80664">
        <w:rPr>
          <w:rFonts w:ascii="Times New Roman" w:hAnsi="Times New Roman"/>
          <w:sz w:val="28"/>
          <w:szCs w:val="28"/>
          <w:lang w:val="en-US"/>
        </w:rPr>
        <w:t>Lock</w:t>
      </w:r>
      <w:r w:rsidR="00B30276" w:rsidRPr="00E80664">
        <w:rPr>
          <w:rFonts w:ascii="Times New Roman" w:hAnsi="Times New Roman"/>
          <w:sz w:val="28"/>
          <w:szCs w:val="28"/>
        </w:rPr>
        <w:t>/</w:t>
      </w:r>
      <w:r w:rsidR="00B30276" w:rsidRPr="00E80664">
        <w:rPr>
          <w:rFonts w:ascii="Times New Roman" w:hAnsi="Times New Roman"/>
          <w:sz w:val="28"/>
          <w:szCs w:val="28"/>
          <w:lang w:val="en-US"/>
        </w:rPr>
        <w:t>Unlock</w:t>
      </w:r>
      <w:r w:rsidR="00B30276" w:rsidRPr="00E80664">
        <w:rPr>
          <w:rFonts w:ascii="Times New Roman" w:hAnsi="Times New Roman"/>
          <w:sz w:val="28"/>
          <w:szCs w:val="28"/>
        </w:rPr>
        <w:t xml:space="preserve"> </w:t>
      </w:r>
      <w:r w:rsidR="00B30276" w:rsidRPr="00E80664">
        <w:rPr>
          <w:rFonts w:ascii="Times New Roman" w:hAnsi="Times New Roman"/>
          <w:sz w:val="28"/>
          <w:szCs w:val="28"/>
          <w:lang w:val="en-US"/>
        </w:rPr>
        <w:t>user</w:t>
      </w:r>
      <w:r w:rsidR="00B30276" w:rsidRPr="00E80664">
        <w:rPr>
          <w:rFonts w:ascii="Times New Roman" w:hAnsi="Times New Roman"/>
          <w:sz w:val="28"/>
          <w:szCs w:val="28"/>
        </w:rPr>
        <w:t>)</w:t>
      </w:r>
    </w:p>
    <w:p w:rsidR="00A57FDC" w:rsidRPr="00A57FDC" w:rsidRDefault="00A57FDC" w:rsidP="00E80664">
      <w:pPr>
        <w:pStyle w:val="af4"/>
        <w:spacing w:line="360" w:lineRule="auto"/>
        <w:ind w:left="0"/>
        <w:outlineLvl w:val="1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05754" cy="5320145"/>
            <wp:effectExtent l="19050" t="0" r="929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WS Clien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857" cy="532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DC" w:rsidRPr="00A657C6" w:rsidRDefault="00A57FDC" w:rsidP="00C57C6D">
      <w:pPr>
        <w:spacing w:line="360" w:lineRule="auto"/>
        <w:outlineLvl w:val="1"/>
        <w:rPr>
          <w:b/>
          <w:sz w:val="32"/>
          <w:szCs w:val="28"/>
        </w:rPr>
      </w:pPr>
    </w:p>
    <w:p w:rsidR="00142838" w:rsidRPr="003022C6" w:rsidRDefault="00835735" w:rsidP="00A639A8">
      <w:pPr>
        <w:pStyle w:val="2"/>
        <w:rPr>
          <w:sz w:val="32"/>
        </w:rPr>
      </w:pPr>
      <w:bookmarkStart w:id="73" w:name="_Toc353548548"/>
      <w:r>
        <w:t xml:space="preserve"> </w:t>
      </w:r>
      <w:bookmarkStart w:id="74" w:name="_Toc353549413"/>
      <w:bookmarkStart w:id="75" w:name="_Toc353550562"/>
      <w:r w:rsidR="00142838">
        <w:rPr>
          <w:lang w:val="en-US"/>
        </w:rPr>
        <w:t>ESB</w:t>
      </w:r>
      <w:r w:rsidR="00142838" w:rsidRPr="00A657C6">
        <w:t xml:space="preserve"> </w:t>
      </w:r>
      <w:r w:rsidR="00142838">
        <w:rPr>
          <w:lang w:val="en-US"/>
        </w:rPr>
        <w:t>Integrator</w:t>
      </w:r>
      <w:bookmarkEnd w:id="73"/>
      <w:bookmarkEnd w:id="74"/>
      <w:bookmarkEnd w:id="75"/>
    </w:p>
    <w:p w:rsidR="00D73072" w:rsidRPr="002849F3" w:rsidRDefault="003022C6" w:rsidP="00C57C6D">
      <w:pPr>
        <w:spacing w:line="360" w:lineRule="auto"/>
        <w:ind w:firstLine="1134"/>
        <w:jc w:val="both"/>
        <w:rPr>
          <w:sz w:val="28"/>
          <w:szCs w:val="28"/>
        </w:rPr>
      </w:pPr>
      <w:r w:rsidRPr="00F015BB">
        <w:rPr>
          <w:sz w:val="28"/>
          <w:szCs w:val="28"/>
        </w:rPr>
        <w:t xml:space="preserve">Взаимодействие веб-сервиса и данного компонента должно осуществляться посредством </w:t>
      </w:r>
      <w:r w:rsidR="00F015B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Java Message Service</w:t>
      </w:r>
      <w:r w:rsidR="00D73072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F015BB" w:rsidRPr="00F015BB">
        <w:rPr>
          <w:sz w:val="28"/>
          <w:szCs w:val="28"/>
        </w:rPr>
        <w:t xml:space="preserve"> (</w:t>
      </w:r>
      <w:r w:rsidR="00F015BB" w:rsidRPr="00F015BB">
        <w:rPr>
          <w:sz w:val="28"/>
          <w:szCs w:val="28"/>
          <w:lang w:val="en-US"/>
        </w:rPr>
        <w:t>JMS</w:t>
      </w:r>
      <w:r w:rsidR="00F015BB" w:rsidRPr="00F015BB">
        <w:rPr>
          <w:sz w:val="28"/>
          <w:szCs w:val="28"/>
        </w:rPr>
        <w:t>)</w:t>
      </w:r>
      <w:r w:rsidRPr="00F015BB">
        <w:rPr>
          <w:sz w:val="28"/>
          <w:szCs w:val="28"/>
        </w:rPr>
        <w:t>.</w:t>
      </w:r>
    </w:p>
    <w:p w:rsidR="00F015BB" w:rsidRPr="00F015BB" w:rsidRDefault="002849F3" w:rsidP="00C57C6D">
      <w:pPr>
        <w:spacing w:line="360" w:lineRule="auto"/>
        <w:ind w:firstLine="1134"/>
        <w:jc w:val="both"/>
        <w:rPr>
          <w:sz w:val="28"/>
          <w:szCs w:val="28"/>
        </w:rPr>
      </w:pPr>
      <w:r w:rsidRPr="00F015BB">
        <w:rPr>
          <w:sz w:val="28"/>
          <w:szCs w:val="28"/>
          <w:lang w:val="en-US"/>
        </w:rPr>
        <w:t>JMS</w:t>
      </w:r>
      <w:r w:rsidRPr="00F015BB">
        <w:rPr>
          <w:sz w:val="28"/>
          <w:szCs w:val="28"/>
        </w:rPr>
        <w:t xml:space="preserve"> -</w:t>
      </w:r>
      <w:r w:rsidR="00FB79F2">
        <w:rPr>
          <w:sz w:val="28"/>
          <w:szCs w:val="28"/>
        </w:rPr>
        <w:t xml:space="preserve"> это спецификация </w:t>
      </w:r>
      <w:r w:rsidR="00FB79F2">
        <w:rPr>
          <w:sz w:val="28"/>
          <w:szCs w:val="28"/>
          <w:lang w:val="en-US"/>
        </w:rPr>
        <w:t>J</w:t>
      </w:r>
      <w:r w:rsidR="00FB79F2" w:rsidRPr="00FB79F2">
        <w:rPr>
          <w:sz w:val="28"/>
          <w:szCs w:val="28"/>
        </w:rPr>
        <w:t>2</w:t>
      </w:r>
      <w:r w:rsidR="00FB79F2">
        <w:rPr>
          <w:sz w:val="28"/>
          <w:szCs w:val="28"/>
          <w:lang w:val="en-US"/>
        </w:rPr>
        <w:t>EE</w:t>
      </w:r>
      <w:r w:rsidR="00FB79F2">
        <w:rPr>
          <w:sz w:val="28"/>
          <w:szCs w:val="28"/>
        </w:rPr>
        <w:t xml:space="preserve"> </w:t>
      </w:r>
      <w:r w:rsidR="00FB79F2" w:rsidRPr="00FB79F2">
        <w:rPr>
          <w:sz w:val="28"/>
          <w:szCs w:val="28"/>
        </w:rPr>
        <w:t xml:space="preserve"> </w:t>
      </w:r>
      <w:r w:rsidR="00FB79F2">
        <w:rPr>
          <w:sz w:val="28"/>
          <w:szCs w:val="28"/>
        </w:rPr>
        <w:t>технологии</w:t>
      </w:r>
      <w:r w:rsidR="00FB79F2" w:rsidRPr="00FB79F2">
        <w:rPr>
          <w:sz w:val="28"/>
          <w:szCs w:val="28"/>
        </w:rPr>
        <w:t xml:space="preserve">, </w:t>
      </w:r>
      <w:r w:rsidR="00FB79F2">
        <w:rPr>
          <w:sz w:val="28"/>
          <w:szCs w:val="28"/>
        </w:rPr>
        <w:t xml:space="preserve">определяющая </w:t>
      </w:r>
      <w:r w:rsidR="00F015BB">
        <w:rPr>
          <w:sz w:val="28"/>
          <w:szCs w:val="28"/>
        </w:rPr>
        <w:t xml:space="preserve">набор </w:t>
      </w:r>
      <w:r w:rsidR="00F015BB" w:rsidRPr="00F015BB">
        <w:rPr>
          <w:sz w:val="28"/>
          <w:szCs w:val="28"/>
        </w:rPr>
        <w:t>интерфейс</w:t>
      </w:r>
      <w:r w:rsidR="00F015BB">
        <w:rPr>
          <w:sz w:val="28"/>
          <w:szCs w:val="28"/>
        </w:rPr>
        <w:t>ов</w:t>
      </w:r>
      <w:r w:rsidR="00F015BB" w:rsidRPr="00F015BB">
        <w:rPr>
          <w:sz w:val="28"/>
          <w:szCs w:val="28"/>
        </w:rPr>
        <w:t xml:space="preserve"> к системам, ориентированн</w:t>
      </w:r>
      <w:r w:rsidR="00F015BB">
        <w:rPr>
          <w:sz w:val="28"/>
          <w:szCs w:val="28"/>
        </w:rPr>
        <w:t>ых</w:t>
      </w:r>
      <w:r w:rsidR="00F015BB" w:rsidRPr="00F015BB">
        <w:rPr>
          <w:sz w:val="28"/>
          <w:szCs w:val="28"/>
        </w:rPr>
        <w:t xml:space="preserve"> на работу через сообщения</w:t>
      </w:r>
      <w:r w:rsidR="00FB79F2">
        <w:rPr>
          <w:sz w:val="28"/>
          <w:szCs w:val="28"/>
        </w:rPr>
        <w:t xml:space="preserve"> (</w:t>
      </w:r>
      <w:r w:rsidR="00FB79F2" w:rsidRPr="00F015BB">
        <w:rPr>
          <w:sz w:val="28"/>
          <w:szCs w:val="28"/>
          <w:lang w:val="en-US"/>
        </w:rPr>
        <w:t>message</w:t>
      </w:r>
      <w:r w:rsidR="00FB79F2" w:rsidRPr="00F015BB">
        <w:rPr>
          <w:sz w:val="28"/>
          <w:szCs w:val="28"/>
        </w:rPr>
        <w:t>-</w:t>
      </w:r>
      <w:r w:rsidR="00FB79F2" w:rsidRPr="00F015BB">
        <w:rPr>
          <w:sz w:val="28"/>
          <w:szCs w:val="28"/>
          <w:lang w:val="en-US"/>
        </w:rPr>
        <w:t>oriented</w:t>
      </w:r>
      <w:r w:rsidR="00FB79F2" w:rsidRPr="00F015BB">
        <w:rPr>
          <w:sz w:val="28"/>
          <w:szCs w:val="28"/>
        </w:rPr>
        <w:t xml:space="preserve"> </w:t>
      </w:r>
      <w:r w:rsidR="00FB79F2" w:rsidRPr="00F015BB">
        <w:rPr>
          <w:sz w:val="28"/>
          <w:szCs w:val="28"/>
          <w:lang w:val="en-US"/>
        </w:rPr>
        <w:t>application</w:t>
      </w:r>
      <w:r w:rsidR="00FB79F2" w:rsidRPr="00F015BB">
        <w:rPr>
          <w:sz w:val="28"/>
          <w:szCs w:val="28"/>
        </w:rPr>
        <w:t xml:space="preserve"> </w:t>
      </w:r>
      <w:r w:rsidR="00FB79F2" w:rsidRPr="00F015BB">
        <w:rPr>
          <w:sz w:val="28"/>
          <w:szCs w:val="28"/>
          <w:lang w:val="en-US"/>
        </w:rPr>
        <w:t>programming</w:t>
      </w:r>
      <w:r w:rsidR="00FB79F2" w:rsidRPr="00F015BB">
        <w:rPr>
          <w:sz w:val="28"/>
          <w:szCs w:val="28"/>
        </w:rPr>
        <w:t>)</w:t>
      </w:r>
      <w:r w:rsidR="00F015BB" w:rsidRPr="00F015BB">
        <w:rPr>
          <w:sz w:val="28"/>
          <w:szCs w:val="28"/>
        </w:rPr>
        <w:t xml:space="preserve">.  Таким образом, программа, написанная с </w:t>
      </w:r>
      <w:r w:rsidR="00F015BB" w:rsidRPr="004111C4">
        <w:rPr>
          <w:sz w:val="28"/>
          <w:szCs w:val="28"/>
        </w:rPr>
        <w:t xml:space="preserve">использованием </w:t>
      </w:r>
      <w:r w:rsidR="00F015BB" w:rsidRPr="004111C4">
        <w:rPr>
          <w:sz w:val="28"/>
          <w:szCs w:val="28"/>
          <w:lang w:val="en-US"/>
        </w:rPr>
        <w:t>JMS</w:t>
      </w:r>
      <w:r w:rsidR="00F015BB" w:rsidRPr="004111C4">
        <w:rPr>
          <w:sz w:val="28"/>
          <w:szCs w:val="28"/>
        </w:rPr>
        <w:t>, будет корректно работать с любой системой сообщений, поддерживающей эту спецификацию (или имеющую соответствующие интерфейсы).</w:t>
      </w:r>
    </w:p>
    <w:p w:rsidR="001C7C8F" w:rsidRDefault="001C7C8F" w:rsidP="00F015BB">
      <w:pPr>
        <w:jc w:val="both"/>
        <w:rPr>
          <w:sz w:val="28"/>
          <w:szCs w:val="28"/>
        </w:rPr>
      </w:pPr>
    </w:p>
    <w:p w:rsidR="001C7C8F" w:rsidRDefault="001C7C8F" w:rsidP="00F015BB">
      <w:pPr>
        <w:jc w:val="both"/>
        <w:rPr>
          <w:sz w:val="28"/>
          <w:szCs w:val="28"/>
        </w:rPr>
      </w:pPr>
    </w:p>
    <w:p w:rsidR="00DC241C" w:rsidRPr="004111C4" w:rsidRDefault="00DC241C" w:rsidP="00A639A8">
      <w:pPr>
        <w:pStyle w:val="a"/>
      </w:pPr>
      <w:bookmarkStart w:id="76" w:name="_Toc353548549"/>
      <w:bookmarkStart w:id="77" w:name="_Toc353549414"/>
      <w:bookmarkStart w:id="78" w:name="_Toc353550563"/>
      <w:r w:rsidRPr="00A639A8">
        <w:t>Архитектура</w:t>
      </w:r>
      <w:r w:rsidRPr="004111C4">
        <w:t xml:space="preserve"> </w:t>
      </w:r>
      <w:r w:rsidR="002849F3" w:rsidRPr="004111C4">
        <w:t xml:space="preserve"> и  общие термины </w:t>
      </w:r>
      <w:r w:rsidRPr="004111C4">
        <w:t>JMS</w:t>
      </w:r>
      <w:bookmarkEnd w:id="76"/>
      <w:bookmarkEnd w:id="77"/>
      <w:bookmarkEnd w:id="78"/>
      <w:r w:rsidR="002849F3" w:rsidRPr="00C57C6D">
        <w:t xml:space="preserve"> </w:t>
      </w:r>
      <w:r w:rsidR="002849F3" w:rsidRPr="004111C4">
        <w:t xml:space="preserve"> </w:t>
      </w:r>
    </w:p>
    <w:p w:rsidR="00DC241C" w:rsidRPr="004111C4" w:rsidRDefault="00DC241C" w:rsidP="00C57C6D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Архитектура JMS выглядит следующим образом (Рис. 1.):</w:t>
      </w:r>
    </w:p>
    <w:p w:rsidR="00DC241C" w:rsidRPr="004111C4" w:rsidRDefault="00DC241C" w:rsidP="004111C4">
      <w:pPr>
        <w:spacing w:line="360" w:lineRule="auto"/>
        <w:jc w:val="both"/>
        <w:rPr>
          <w:sz w:val="28"/>
          <w:szCs w:val="28"/>
        </w:rPr>
      </w:pPr>
    </w:p>
    <w:p w:rsidR="00DC241C" w:rsidRPr="004111C4" w:rsidRDefault="00DC241C" w:rsidP="004111C4">
      <w:pPr>
        <w:spacing w:line="360" w:lineRule="auto"/>
        <w:jc w:val="both"/>
        <w:rPr>
          <w:sz w:val="28"/>
          <w:szCs w:val="28"/>
        </w:rPr>
      </w:pPr>
    </w:p>
    <w:p w:rsidR="00DC241C" w:rsidRPr="004111C4" w:rsidRDefault="00DC241C" w:rsidP="004111C4">
      <w:pPr>
        <w:spacing w:line="360" w:lineRule="auto"/>
        <w:jc w:val="both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256066" cy="2321490"/>
            <wp:effectExtent l="19050" t="0" r="0" b="0"/>
            <wp:docPr id="8" name="Рисунок 7" descr="jms-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architecture.g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322" cy="23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1C" w:rsidRPr="004111C4" w:rsidRDefault="00DC241C" w:rsidP="004111C4">
      <w:pPr>
        <w:spacing w:line="360" w:lineRule="auto"/>
        <w:jc w:val="both"/>
        <w:rPr>
          <w:sz w:val="28"/>
          <w:szCs w:val="28"/>
        </w:rPr>
      </w:pPr>
    </w:p>
    <w:p w:rsidR="00DC241C" w:rsidRPr="004111C4" w:rsidRDefault="00DC241C" w:rsidP="004111C4">
      <w:pPr>
        <w:spacing w:line="360" w:lineRule="auto"/>
        <w:jc w:val="both"/>
        <w:rPr>
          <w:sz w:val="28"/>
          <w:szCs w:val="28"/>
        </w:rPr>
      </w:pPr>
    </w:p>
    <w:p w:rsidR="007D2804" w:rsidRPr="004111C4" w:rsidRDefault="007D2804" w:rsidP="004111C4">
      <w:pPr>
        <w:spacing w:line="360" w:lineRule="auto"/>
        <w:jc w:val="both"/>
        <w:rPr>
          <w:sz w:val="28"/>
          <w:szCs w:val="28"/>
        </w:rPr>
      </w:pPr>
    </w:p>
    <w:p w:rsidR="007D2804" w:rsidRPr="004111C4" w:rsidRDefault="002849F3" w:rsidP="006744E7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JMS client - </w:t>
      </w:r>
      <w:r w:rsidR="007D2804" w:rsidRPr="004111C4">
        <w:rPr>
          <w:rFonts w:ascii="Times New Roman" w:hAnsi="Times New Roman"/>
          <w:sz w:val="28"/>
          <w:szCs w:val="28"/>
        </w:rPr>
        <w:t>Прикладные пр</w:t>
      </w:r>
      <w:r w:rsidRPr="004111C4">
        <w:rPr>
          <w:rFonts w:ascii="Times New Roman" w:hAnsi="Times New Roman"/>
          <w:sz w:val="28"/>
          <w:szCs w:val="28"/>
        </w:rPr>
        <w:t>ограммы Java, использующие JMS;</w:t>
      </w:r>
    </w:p>
    <w:p w:rsidR="002849F3" w:rsidRPr="004111C4" w:rsidRDefault="002849F3" w:rsidP="006744E7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JMS-провайдером (JMS provider) - </w:t>
      </w:r>
      <w:r w:rsidR="007D2804" w:rsidRPr="004111C4">
        <w:rPr>
          <w:rFonts w:ascii="Times New Roman" w:hAnsi="Times New Roman"/>
          <w:sz w:val="28"/>
          <w:szCs w:val="28"/>
        </w:rPr>
        <w:t xml:space="preserve">Система обработки сообщений, управляющая маршрутизацией и доставкой сообщений, </w:t>
      </w:r>
    </w:p>
    <w:p w:rsidR="007D2804" w:rsidRPr="004111C4" w:rsidRDefault="007D2804" w:rsidP="006744E7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Приложение JMS (JMS application) – это прикладная систем</w:t>
      </w:r>
      <w:r w:rsidR="002849F3" w:rsidRPr="004111C4">
        <w:rPr>
          <w:rFonts w:ascii="Times New Roman" w:hAnsi="Times New Roman"/>
          <w:sz w:val="28"/>
          <w:szCs w:val="28"/>
        </w:rPr>
        <w:t xml:space="preserve">а, состоящая из нескольких JMS </w:t>
      </w:r>
      <w:r w:rsidRPr="004111C4">
        <w:rPr>
          <w:rFonts w:ascii="Times New Roman" w:hAnsi="Times New Roman"/>
          <w:sz w:val="28"/>
          <w:szCs w:val="28"/>
        </w:rPr>
        <w:t>клиентов, и, как правило, одного JMS-провайдера. JMS</w:t>
      </w:r>
      <w:r w:rsidR="002849F3" w:rsidRPr="004111C4">
        <w:rPr>
          <w:rFonts w:ascii="Times New Roman" w:hAnsi="Times New Roman"/>
          <w:sz w:val="28"/>
          <w:szCs w:val="28"/>
        </w:rPr>
        <w:t xml:space="preserve">-клиент, посылающий сообщение, </w:t>
      </w:r>
      <w:r w:rsidRPr="004111C4">
        <w:rPr>
          <w:rFonts w:ascii="Times New Roman" w:hAnsi="Times New Roman"/>
          <w:sz w:val="28"/>
          <w:szCs w:val="28"/>
        </w:rPr>
        <w:t>называется поставщиком (producer). JMS-клиент, принимающий сообщение, называется потребителем (consumer). Один и тот же JMS клиент может быть одновременно и поставщиком и потребителем в разных актах взаимодействия;</w:t>
      </w:r>
    </w:p>
    <w:p w:rsidR="007D2804" w:rsidRPr="004111C4" w:rsidRDefault="007D2804" w:rsidP="006744E7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lastRenderedPageBreak/>
        <w:t>Сообщения (Messages) – это объекты, передающиеся и принимающиеся компонентами (клиентами JMS);</w:t>
      </w:r>
    </w:p>
    <w:p w:rsidR="007D2804" w:rsidRPr="004111C4" w:rsidRDefault="007D2804" w:rsidP="006744E7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Средства администрирования (Administrative tools) – средства управления ресурсами, использующимися клиентами.</w:t>
      </w:r>
    </w:p>
    <w:p w:rsidR="002849F3" w:rsidRPr="00080216" w:rsidRDefault="002849F3" w:rsidP="00C57C6D">
      <w:pPr>
        <w:spacing w:line="360" w:lineRule="auto"/>
        <w:ind w:left="1134" w:firstLine="284"/>
        <w:jc w:val="both"/>
        <w:rPr>
          <w:sz w:val="28"/>
          <w:szCs w:val="28"/>
        </w:rPr>
      </w:pPr>
    </w:p>
    <w:p w:rsidR="002849F3" w:rsidRPr="004111C4" w:rsidRDefault="007D2804" w:rsidP="00C57C6D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JMS предоставляет два подхода к передаче сообщений</w:t>
      </w:r>
      <w:r w:rsidR="002849F3" w:rsidRPr="004111C4">
        <w:rPr>
          <w:sz w:val="28"/>
          <w:szCs w:val="28"/>
        </w:rPr>
        <w:t>:</w:t>
      </w:r>
    </w:p>
    <w:p w:rsidR="007D2804" w:rsidRPr="004111C4" w:rsidRDefault="002849F3" w:rsidP="006744E7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r w:rsidRPr="004111C4">
        <w:rPr>
          <w:rFonts w:ascii="Times New Roman" w:hAnsi="Times New Roman"/>
          <w:sz w:val="28"/>
          <w:szCs w:val="28"/>
        </w:rPr>
        <w:t>издание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подписка</w:t>
      </w:r>
      <w:r w:rsidRPr="004111C4">
        <w:rPr>
          <w:rFonts w:ascii="Times New Roman" w:hAnsi="Times New Roman"/>
          <w:sz w:val="28"/>
          <w:szCs w:val="28"/>
          <w:lang w:val="en-US"/>
        </w:rPr>
        <w:t xml:space="preserve">» </w:t>
      </w:r>
      <w:r w:rsidR="00C57C6D">
        <w:rPr>
          <w:rFonts w:ascii="Times New Roman" w:hAnsi="Times New Roman"/>
          <w:sz w:val="28"/>
          <w:szCs w:val="28"/>
          <w:lang w:val="en-US"/>
        </w:rPr>
        <w:t>(publish an subscribe);</w:t>
      </w:r>
    </w:p>
    <w:p w:rsidR="002849F3" w:rsidRPr="004111C4" w:rsidRDefault="007D2804" w:rsidP="006744E7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r w:rsidRPr="004111C4">
        <w:rPr>
          <w:rFonts w:ascii="Times New Roman" w:hAnsi="Times New Roman"/>
          <w:sz w:val="28"/>
          <w:szCs w:val="28"/>
        </w:rPr>
        <w:t>точка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точка</w:t>
      </w:r>
      <w:r w:rsidRPr="004111C4">
        <w:rPr>
          <w:rFonts w:ascii="Times New Roman" w:hAnsi="Times New Roman"/>
          <w:sz w:val="28"/>
          <w:szCs w:val="28"/>
          <w:lang w:val="en-US"/>
        </w:rPr>
        <w:t xml:space="preserve">» (point to point) </w:t>
      </w:r>
      <w:r w:rsidR="00C57C6D">
        <w:rPr>
          <w:rFonts w:ascii="Times New Roman" w:hAnsi="Times New Roman"/>
          <w:sz w:val="28"/>
          <w:szCs w:val="28"/>
          <w:lang w:val="en-US"/>
        </w:rPr>
        <w:t>.</w:t>
      </w:r>
    </w:p>
    <w:p w:rsidR="007D2804" w:rsidRDefault="007D2804" w:rsidP="00C57C6D">
      <w:pPr>
        <w:jc w:val="both"/>
        <w:rPr>
          <w:sz w:val="28"/>
          <w:szCs w:val="28"/>
        </w:rPr>
      </w:pPr>
      <w:r w:rsidRPr="007D2804">
        <w:rPr>
          <w:sz w:val="28"/>
          <w:szCs w:val="28"/>
        </w:rPr>
        <w:t>Спецификация JMS называет эти два подхода зонами сообщений (</w:t>
      </w:r>
      <w:r w:rsidR="00C57C6D">
        <w:rPr>
          <w:sz w:val="28"/>
          <w:szCs w:val="28"/>
          <w:lang w:val="en-US"/>
        </w:rPr>
        <w:t>M</w:t>
      </w:r>
      <w:r w:rsidRPr="007D2804">
        <w:rPr>
          <w:sz w:val="28"/>
          <w:szCs w:val="28"/>
        </w:rPr>
        <w:t xml:space="preserve">essaging </w:t>
      </w:r>
      <w:r w:rsidR="00C57C6D">
        <w:rPr>
          <w:sz w:val="28"/>
          <w:szCs w:val="28"/>
          <w:lang w:val="en-US"/>
        </w:rPr>
        <w:t>D</w:t>
      </w:r>
      <w:r w:rsidRPr="007D2804">
        <w:rPr>
          <w:sz w:val="28"/>
          <w:szCs w:val="28"/>
        </w:rPr>
        <w:t>omains).</w:t>
      </w:r>
    </w:p>
    <w:p w:rsidR="007D2804" w:rsidRPr="00C57C6D" w:rsidRDefault="007D2804" w:rsidP="00DC241C">
      <w:pPr>
        <w:jc w:val="both"/>
        <w:rPr>
          <w:sz w:val="28"/>
          <w:szCs w:val="28"/>
        </w:rPr>
      </w:pPr>
    </w:p>
    <w:p w:rsidR="007D2804" w:rsidRPr="004111C4" w:rsidRDefault="007D2804" w:rsidP="00835735">
      <w:pPr>
        <w:pStyle w:val="a"/>
      </w:pPr>
      <w:bookmarkStart w:id="79" w:name="_Toc353548550"/>
      <w:bookmarkStart w:id="80" w:name="_Toc353549415"/>
      <w:bookmarkStart w:id="81" w:name="_Toc353550564"/>
      <w:r w:rsidRPr="004111C4">
        <w:t>Модель взаимодействия точка-точка</w:t>
      </w:r>
      <w:bookmarkEnd w:id="79"/>
      <w:bookmarkEnd w:id="80"/>
      <w:bookmarkEnd w:id="81"/>
    </w:p>
    <w:p w:rsidR="007D2804" w:rsidRPr="004111C4" w:rsidRDefault="007D2804" w:rsidP="00C57C6D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Модель передачи сообщений «точка-точка» предоставляет возможность клиентам JMS посылать и принимать сообщения (как синхронно, так и асинхронно) через виртуальные каналы, называемые очередями (queues). Модель передачи сообщений «точка-точка» осно</w:t>
      </w:r>
      <w:r w:rsidR="002849F3" w:rsidRPr="004111C4">
        <w:rPr>
          <w:sz w:val="28"/>
          <w:szCs w:val="28"/>
        </w:rPr>
        <w:t xml:space="preserve">вывается на методе опроса, при </w:t>
      </w:r>
      <w:r w:rsidRPr="004111C4">
        <w:rPr>
          <w:sz w:val="28"/>
          <w:szCs w:val="28"/>
        </w:rPr>
        <w:t xml:space="preserve">котором сообщения явно запрашиваются (считываются) клиентом из очереди. Несмотря на то, что чтение из очереди могут осуществлять несколько клиентов, каждое сообщение будет прочитано только единожды - провайдер JMS это гарантирует. </w:t>
      </w:r>
      <w:r w:rsidR="002849F3"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84060" cy="1959429"/>
            <wp:effectExtent l="19050" t="0" r="0" b="0"/>
            <wp:docPr id="22" name="Рисунок 19" descr="jms-ptp-messaging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tp-messaging-mode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705" cy="19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04" w:rsidRPr="004111C4" w:rsidRDefault="007D2804" w:rsidP="00835735">
      <w:pPr>
        <w:pStyle w:val="a"/>
      </w:pPr>
      <w:bookmarkStart w:id="82" w:name="_Toc353548551"/>
      <w:bookmarkStart w:id="83" w:name="_Toc353549416"/>
      <w:bookmarkStart w:id="84" w:name="_Toc353550565"/>
      <w:r w:rsidRPr="004111C4">
        <w:lastRenderedPageBreak/>
        <w:t>Модель взаимодействия издание-подписка</w:t>
      </w:r>
      <w:bookmarkEnd w:id="82"/>
      <w:bookmarkEnd w:id="83"/>
      <w:bookmarkEnd w:id="84"/>
    </w:p>
    <w:p w:rsidR="007D2804" w:rsidRPr="00240FFF" w:rsidRDefault="007D2804" w:rsidP="00240FFF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При использовании модели взаимодействия «издание-подписка» один клиент (поставщик) может посылать сообщения многим клиентам (потребителям) через виртуальный канал, называемый темой (topic). Потребители могут выбрать подписку (subscribe) на любую тему. Все сообщения, направляемые в тему, передаются всем потребителям данной темы. Каждый потребитель принимает копию каждого сообщения. Модель передачи сообщений издание-подписка, по существу, представляет собой модель, сервера, инициирующего соединение и «проталкивающего» информацию на клиента. В JMS эта концепция реализуется с помощью специальных «слушателей» (</w:t>
      </w:r>
      <w:r w:rsidR="004111C4"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 xml:space="preserve">), регистрируемых в системе. При возникновении нового события </w:t>
      </w:r>
      <w:r w:rsidR="004111C4"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>, закрепленный за данной темой, возбуждается. Следует отметить, что при использовании модели «издание-подписка» клиенты JMS могут устанавливать долговременные подписки, позволяющие потребителям отсоединиться и позже снова подключиться и получать сообщения, поступившие во время отключения связи</w:t>
      </w:r>
      <w:r w:rsidR="00240FFF" w:rsidRPr="00240FFF">
        <w:rPr>
          <w:sz w:val="28"/>
          <w:szCs w:val="28"/>
        </w:rPr>
        <w:t>.</w:t>
      </w:r>
    </w:p>
    <w:p w:rsidR="00240FFF" w:rsidRPr="00240FFF" w:rsidRDefault="00240FFF" w:rsidP="00240FFF">
      <w:pPr>
        <w:spacing w:line="360" w:lineRule="auto"/>
        <w:ind w:firstLine="1134"/>
        <w:jc w:val="both"/>
        <w:rPr>
          <w:sz w:val="28"/>
          <w:szCs w:val="28"/>
        </w:rPr>
      </w:pPr>
    </w:p>
    <w:p w:rsidR="007D2804" w:rsidRPr="004111C4" w:rsidRDefault="002849F3" w:rsidP="004111C4">
      <w:pPr>
        <w:spacing w:line="360" w:lineRule="auto"/>
        <w:jc w:val="both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693153" cy="2113807"/>
            <wp:effectExtent l="19050" t="0" r="0" b="0"/>
            <wp:docPr id="23" name="Рисунок 20" descr="jms-publishSubscri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ublishSubscribe.gi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627" cy="2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77" w:rsidRPr="004111C4" w:rsidRDefault="00A80A77" w:rsidP="004111C4">
      <w:pPr>
        <w:spacing w:line="360" w:lineRule="auto"/>
        <w:jc w:val="both"/>
        <w:rPr>
          <w:sz w:val="28"/>
          <w:szCs w:val="28"/>
        </w:rPr>
      </w:pPr>
    </w:p>
    <w:p w:rsidR="00DC241C" w:rsidRPr="004111C4" w:rsidRDefault="00DC241C" w:rsidP="004111C4">
      <w:pPr>
        <w:shd w:val="clear" w:color="auto" w:fill="FFFFFF"/>
        <w:suppressAutoHyphens w:val="0"/>
        <w:spacing w:before="100" w:beforeAutospacing="1" w:after="24" w:line="360" w:lineRule="auto"/>
        <w:jc w:val="both"/>
        <w:rPr>
          <w:color w:val="000000"/>
          <w:sz w:val="28"/>
          <w:szCs w:val="28"/>
          <w:lang w:val="en-US"/>
        </w:rPr>
      </w:pPr>
    </w:p>
    <w:p w:rsidR="004816A8" w:rsidRPr="004111C4" w:rsidRDefault="004816A8" w:rsidP="00835735">
      <w:pPr>
        <w:pStyle w:val="a"/>
      </w:pPr>
      <w:bookmarkStart w:id="85" w:name="_Toc353548552"/>
      <w:bookmarkStart w:id="86" w:name="_Toc353549417"/>
      <w:bookmarkStart w:id="87" w:name="_Toc353550566"/>
      <w:r w:rsidRPr="004111C4">
        <w:lastRenderedPageBreak/>
        <w:t xml:space="preserve">Требования  к </w:t>
      </w:r>
      <w:r w:rsidR="00A80A77" w:rsidRPr="004111C4">
        <w:rPr>
          <w:lang w:val="en-US"/>
        </w:rPr>
        <w:t>JMS</w:t>
      </w:r>
      <w:r w:rsidR="00A80A77" w:rsidRPr="004111C4">
        <w:t xml:space="preserve"> </w:t>
      </w:r>
      <w:r w:rsidRPr="004111C4">
        <w:t>провайдеру</w:t>
      </w:r>
      <w:bookmarkEnd w:id="85"/>
      <w:bookmarkEnd w:id="86"/>
      <w:bookmarkEnd w:id="87"/>
    </w:p>
    <w:p w:rsidR="00A80A77" w:rsidRPr="004111C4" w:rsidRDefault="00A80A77" w:rsidP="00080216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 xml:space="preserve">Поскольку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является лишь оболочкой или интерфейсом, описывающим доступные для приложения методы, для работы приложения понадобится определенная реализация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, называемая провайдером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</w:t>
      </w:r>
      <w:r w:rsidRPr="004111C4">
        <w:rPr>
          <w:sz w:val="28"/>
          <w:szCs w:val="28"/>
          <w:lang w:val="en-US"/>
        </w:rPr>
        <w:t>API</w:t>
      </w:r>
      <w:r w:rsidRPr="004111C4">
        <w:rPr>
          <w:sz w:val="28"/>
          <w:szCs w:val="28"/>
        </w:rPr>
        <w:t>.</w:t>
      </w:r>
      <w:r w:rsidR="004111C4" w:rsidRPr="004111C4">
        <w:rPr>
          <w:sz w:val="28"/>
          <w:szCs w:val="28"/>
        </w:rPr>
        <w:t xml:space="preserve"> </w:t>
      </w:r>
    </w:p>
    <w:p w:rsidR="00A80A77" w:rsidRPr="004111C4" w:rsidRDefault="00A80A77" w:rsidP="00240FFF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В рамках данной курсовой работы целесообразно использовать  провайдер, который относится к списку  открытых решений:</w:t>
      </w:r>
    </w:p>
    <w:p w:rsidR="00A80A77" w:rsidRPr="004111C4" w:rsidRDefault="00A80A77" w:rsidP="006744E7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</w:rPr>
        <w:t>ActiveMQ (Apache)</w:t>
      </w:r>
    </w:p>
    <w:p w:rsidR="00A80A77" w:rsidRPr="004111C4" w:rsidRDefault="00A80A77" w:rsidP="006744E7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  <w:lang w:val="en-US"/>
        </w:rPr>
        <w:t>Fuse MQ (Red Hat)</w:t>
      </w:r>
    </w:p>
    <w:p w:rsidR="00A80A77" w:rsidRPr="004111C4" w:rsidRDefault="00A80A77" w:rsidP="006744E7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  <w:lang w:val="en-US"/>
        </w:rPr>
      </w:pPr>
      <w:r w:rsidRPr="004111C4">
        <w:rPr>
          <w:color w:val="000000"/>
          <w:sz w:val="28"/>
          <w:szCs w:val="28"/>
          <w:lang w:val="en-US"/>
        </w:rPr>
        <w:t>OpenJMS</w:t>
      </w:r>
      <w:r w:rsidRPr="004111C4">
        <w:rPr>
          <w:rStyle w:val="apple-converted-space"/>
          <w:color w:val="000000"/>
          <w:sz w:val="28"/>
          <w:szCs w:val="28"/>
          <w:lang w:val="en-US"/>
        </w:rPr>
        <w:t> (</w:t>
      </w:r>
      <w:r w:rsidRPr="004111C4">
        <w:rPr>
          <w:color w:val="000000"/>
          <w:sz w:val="28"/>
          <w:szCs w:val="28"/>
          <w:lang w:val="en-US"/>
        </w:rPr>
        <w:t xml:space="preserve"> The OpenJMS Group)</w:t>
      </w:r>
    </w:p>
    <w:p w:rsidR="00A80A77" w:rsidRPr="004111C4" w:rsidRDefault="00A80A77" w:rsidP="006744E7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</w:rPr>
        <w:t>JBoss Messaging</w:t>
      </w:r>
      <w:r w:rsidRPr="004111C4">
        <w:rPr>
          <w:rStyle w:val="apple-converted-space"/>
          <w:color w:val="000000"/>
          <w:sz w:val="28"/>
          <w:szCs w:val="28"/>
        </w:rPr>
        <w:t> </w:t>
      </w:r>
      <w:r w:rsidRPr="004111C4">
        <w:rPr>
          <w:color w:val="000000"/>
          <w:sz w:val="28"/>
          <w:szCs w:val="28"/>
        </w:rPr>
        <w:t>(</w:t>
      </w:r>
      <w:r w:rsidRPr="004111C4">
        <w:rPr>
          <w:rStyle w:val="apple-converted-space"/>
          <w:color w:val="000000"/>
          <w:sz w:val="28"/>
          <w:szCs w:val="28"/>
        </w:rPr>
        <w:t> </w:t>
      </w:r>
      <w:r w:rsidRPr="004111C4">
        <w:rPr>
          <w:color w:val="000000"/>
          <w:sz w:val="28"/>
          <w:szCs w:val="28"/>
        </w:rPr>
        <w:t>JBoss)</w:t>
      </w:r>
    </w:p>
    <w:p w:rsidR="00A80A77" w:rsidRPr="004111C4" w:rsidRDefault="00A80A77" w:rsidP="006744E7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</w:rPr>
        <w:t>JORAM</w:t>
      </w:r>
      <w:r w:rsidRPr="004111C4">
        <w:rPr>
          <w:rStyle w:val="apple-converted-space"/>
          <w:color w:val="000000"/>
          <w:sz w:val="28"/>
          <w:szCs w:val="28"/>
        </w:rPr>
        <w:t> </w:t>
      </w:r>
      <w:r w:rsidRPr="004111C4">
        <w:rPr>
          <w:color w:val="000000"/>
          <w:sz w:val="28"/>
          <w:szCs w:val="28"/>
          <w:lang w:val="en-US"/>
        </w:rPr>
        <w:t>(</w:t>
      </w:r>
      <w:r w:rsidRPr="004111C4">
        <w:rPr>
          <w:color w:val="000000"/>
          <w:sz w:val="28"/>
          <w:szCs w:val="28"/>
        </w:rPr>
        <w:t>OW2</w:t>
      </w:r>
      <w:r w:rsidRPr="004111C4">
        <w:rPr>
          <w:color w:val="000000"/>
          <w:sz w:val="28"/>
          <w:szCs w:val="28"/>
          <w:lang w:val="en-US"/>
        </w:rPr>
        <w:t>)</w:t>
      </w:r>
    </w:p>
    <w:p w:rsidR="00A80A77" w:rsidRPr="004111C4" w:rsidRDefault="00A80A77" w:rsidP="004111C4">
      <w:pPr>
        <w:spacing w:line="360" w:lineRule="auto"/>
        <w:jc w:val="both"/>
        <w:rPr>
          <w:sz w:val="28"/>
          <w:szCs w:val="28"/>
        </w:rPr>
      </w:pPr>
    </w:p>
    <w:p w:rsidR="00A80A77" w:rsidRPr="004111C4" w:rsidRDefault="00A80A77" w:rsidP="00240FFF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Что касается функциональных и технических требований</w:t>
      </w:r>
      <w:r w:rsidR="00000C5B" w:rsidRPr="004111C4">
        <w:rPr>
          <w:sz w:val="28"/>
          <w:szCs w:val="28"/>
        </w:rPr>
        <w:t>,</w:t>
      </w:r>
      <w:r w:rsidRPr="004111C4">
        <w:rPr>
          <w:sz w:val="28"/>
          <w:szCs w:val="28"/>
        </w:rPr>
        <w:t xml:space="preserve"> важно чтобы провайдер предоставлял следующие возможности:</w:t>
      </w:r>
    </w:p>
    <w:p w:rsidR="00000C5B" w:rsidRPr="004111C4" w:rsidRDefault="004816A8" w:rsidP="006744E7">
      <w:pPr>
        <w:pStyle w:val="af4"/>
        <w:numPr>
          <w:ilvl w:val="0"/>
          <w:numId w:val="22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Конфигур</w:t>
      </w:r>
      <w:r w:rsidR="00000C5B" w:rsidRPr="004111C4">
        <w:rPr>
          <w:rFonts w:ascii="Times New Roman" w:hAnsi="Times New Roman"/>
          <w:sz w:val="28"/>
          <w:szCs w:val="28"/>
        </w:rPr>
        <w:t>ирование</w:t>
      </w:r>
      <w:r w:rsidRPr="004111C4">
        <w:rPr>
          <w:rFonts w:ascii="Times New Roman" w:hAnsi="Times New Roman"/>
          <w:sz w:val="28"/>
          <w:szCs w:val="28"/>
        </w:rPr>
        <w:t>, администрирование очередей сообщений</w:t>
      </w:r>
      <w:r w:rsidR="00000C5B" w:rsidRPr="004111C4">
        <w:rPr>
          <w:rFonts w:ascii="Times New Roman" w:hAnsi="Times New Roman"/>
          <w:sz w:val="28"/>
          <w:szCs w:val="28"/>
        </w:rPr>
        <w:t xml:space="preserve"> посредством консоли управления (желательно с графической оболочкой)</w:t>
      </w:r>
      <w:r w:rsidRPr="004111C4">
        <w:rPr>
          <w:rFonts w:ascii="Times New Roman" w:hAnsi="Times New Roman"/>
          <w:sz w:val="28"/>
          <w:szCs w:val="28"/>
        </w:rPr>
        <w:t>.</w:t>
      </w:r>
    </w:p>
    <w:p w:rsidR="00000C5B" w:rsidRPr="004111C4" w:rsidRDefault="00000C5B" w:rsidP="006744E7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Постоение оркестрации</w:t>
      </w:r>
      <w:r w:rsidR="00B46A81" w:rsidRPr="00B46A81">
        <w:rPr>
          <w:rFonts w:ascii="Times New Roman" w:hAnsi="Times New Roman"/>
          <w:sz w:val="28"/>
          <w:szCs w:val="28"/>
        </w:rPr>
        <w:t xml:space="preserve"> </w:t>
      </w:r>
      <w:r w:rsidRPr="004111C4">
        <w:rPr>
          <w:rFonts w:ascii="Times New Roman" w:hAnsi="Times New Roman"/>
          <w:sz w:val="28"/>
          <w:szCs w:val="28"/>
        </w:rPr>
        <w:t xml:space="preserve"> и трансформации потока данных, под управлением брокера сообщений. </w:t>
      </w:r>
    </w:p>
    <w:p w:rsidR="00000C5B" w:rsidRPr="00080216" w:rsidRDefault="00000C5B" w:rsidP="006744E7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Предоставление  специализированных инструментов для мониторинга характеристик производительности </w:t>
      </w:r>
      <w:r w:rsidRPr="004111C4">
        <w:rPr>
          <w:rFonts w:ascii="Times New Roman" w:hAnsi="Times New Roman"/>
          <w:sz w:val="28"/>
          <w:szCs w:val="28"/>
          <w:lang w:val="en-US"/>
        </w:rPr>
        <w:t>JMS</w:t>
      </w:r>
      <w:r w:rsidRPr="004111C4">
        <w:rPr>
          <w:rFonts w:ascii="Times New Roman" w:hAnsi="Times New Roman"/>
          <w:sz w:val="28"/>
          <w:szCs w:val="28"/>
        </w:rPr>
        <w:t>-системы.</w:t>
      </w:r>
    </w:p>
    <w:p w:rsidR="00080216" w:rsidRPr="004111C4" w:rsidRDefault="00080216" w:rsidP="00080216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Распределение нагрузки и отказоустойчивость.</w:t>
      </w:r>
    </w:p>
    <w:p w:rsidR="00080216" w:rsidRPr="004111C4" w:rsidRDefault="00080216" w:rsidP="00080216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Система сообщений и уведомлений об ошибках и подсказки.</w:t>
      </w:r>
    </w:p>
    <w:p w:rsidR="00080216" w:rsidRPr="004111C4" w:rsidRDefault="00080216" w:rsidP="00080216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Независимость от протокола связи</w:t>
      </w:r>
      <w:r w:rsidRPr="004111C4">
        <w:rPr>
          <w:rFonts w:ascii="Times New Roman" w:hAnsi="Times New Roman"/>
          <w:sz w:val="28"/>
          <w:szCs w:val="28"/>
        </w:rPr>
        <w:t>.</w:t>
      </w:r>
    </w:p>
    <w:p w:rsidR="00080216" w:rsidRPr="004111C4" w:rsidRDefault="00080216" w:rsidP="00080216">
      <w:pPr>
        <w:pStyle w:val="af4"/>
        <w:shd w:val="clear" w:color="auto" w:fill="FFFFFF"/>
        <w:spacing w:before="100" w:beforeAutospacing="1" w:after="24" w:line="360" w:lineRule="auto"/>
        <w:ind w:left="141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158CD" w:rsidRPr="004111C4" w:rsidRDefault="00E158CD" w:rsidP="004111C4">
      <w:pPr>
        <w:shd w:val="clear" w:color="auto" w:fill="FFFFFF"/>
        <w:spacing w:before="100" w:beforeAutospacing="1" w:after="24" w:line="360" w:lineRule="auto"/>
        <w:jc w:val="both"/>
        <w:rPr>
          <w:color w:val="000000"/>
          <w:sz w:val="28"/>
          <w:szCs w:val="28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Pr="00080216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A4214" w:rsidRPr="00000C5B" w:rsidRDefault="00DA4214" w:rsidP="00DA4214">
      <w:pPr>
        <w:pStyle w:val="af4"/>
        <w:shd w:val="clear" w:color="auto" w:fill="FFFFFF"/>
        <w:spacing w:before="100" w:beforeAutospacing="1" w:after="24" w:line="359" w:lineRule="atLeast"/>
        <w:ind w:left="709"/>
        <w:rPr>
          <w:rFonts w:ascii="Arial" w:hAnsi="Arial" w:cs="Arial"/>
          <w:color w:val="000000"/>
        </w:rPr>
      </w:pPr>
    </w:p>
    <w:p w:rsidR="0053047C" w:rsidRDefault="00C73A07" w:rsidP="00A639A8">
      <w:pPr>
        <w:pStyle w:val="1"/>
        <w:rPr>
          <w:rStyle w:val="af3"/>
          <w:b/>
          <w:bCs/>
        </w:rPr>
      </w:pPr>
      <w:bookmarkStart w:id="88" w:name="_Toc324342559"/>
      <w:bookmarkStart w:id="89" w:name="_Toc324342778"/>
      <w:bookmarkStart w:id="90" w:name="_Toc353548553"/>
      <w:bookmarkStart w:id="91" w:name="_Toc353549418"/>
      <w:bookmarkStart w:id="92" w:name="_Toc353550567"/>
      <w:r w:rsidRPr="00383EC6">
        <w:rPr>
          <w:rStyle w:val="af3"/>
          <w:b/>
          <w:bCs/>
        </w:rPr>
        <w:t>АППАРАТНЫЕ И ПРОГРАММНЫЕ СРЕДСТВА</w:t>
      </w:r>
      <w:bookmarkEnd w:id="88"/>
      <w:bookmarkEnd w:id="89"/>
      <w:bookmarkEnd w:id="90"/>
      <w:bookmarkEnd w:id="91"/>
      <w:bookmarkEnd w:id="92"/>
    </w:p>
    <w:p w:rsidR="00DC7398" w:rsidRPr="001607A0" w:rsidRDefault="00DC7398" w:rsidP="000818EE">
      <w:pPr>
        <w:pStyle w:val="aff6"/>
      </w:pPr>
      <w:bookmarkStart w:id="93" w:name="_Toc353548554"/>
      <w:bookmarkStart w:id="94" w:name="_Toc353549419"/>
      <w:r w:rsidRPr="001607A0">
        <w:t xml:space="preserve"> В качестве средств реализации были выбраны следующие программные продукты и технологии:</w:t>
      </w:r>
      <w:bookmarkEnd w:id="93"/>
      <w:bookmarkEnd w:id="94"/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19"/>
        <w:gridCol w:w="4169"/>
      </w:tblGrid>
      <w:tr w:rsidR="00DC7398" w:rsidRPr="003979ED" w:rsidTr="00127FDE">
        <w:tc>
          <w:tcPr>
            <w:tcW w:w="421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Технология</w:t>
            </w:r>
          </w:p>
        </w:tc>
        <w:tc>
          <w:tcPr>
            <w:tcW w:w="416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 w:firstLine="108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</w:tr>
      <w:tr w:rsidR="00DC7398" w:rsidRPr="003979ED" w:rsidTr="00127FDE">
        <w:trPr>
          <w:trHeight w:val="481"/>
        </w:trPr>
        <w:tc>
          <w:tcPr>
            <w:tcW w:w="4219" w:type="dxa"/>
            <w:shd w:val="clear" w:color="auto" w:fill="F2F2F2"/>
          </w:tcPr>
          <w:p w:rsidR="00DC7398" w:rsidRPr="002611E5" w:rsidRDefault="002611E5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Fuse IDE</w:t>
            </w:r>
          </w:p>
        </w:tc>
        <w:tc>
          <w:tcPr>
            <w:tcW w:w="4169" w:type="dxa"/>
            <w:shd w:val="clear" w:color="auto" w:fill="auto"/>
          </w:tcPr>
          <w:p w:rsidR="00DC7398" w:rsidRPr="002611E5" w:rsidRDefault="002611E5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Среда разработки</w:t>
            </w:r>
            <w:r w:rsidR="00DC7398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ESB </w:t>
            </w:r>
            <w:r>
              <w:rPr>
                <w:rFonts w:ascii="Times New Roman" w:hAnsi="Times New Roman"/>
                <w:sz w:val="28"/>
                <w:szCs w:val="28"/>
              </w:rPr>
              <w:t>решения</w:t>
            </w:r>
          </w:p>
        </w:tc>
      </w:tr>
      <w:tr w:rsidR="00DC7398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C7398" w:rsidRPr="00DE2D8F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JUnit 4.0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Технология  тестирования</w:t>
            </w:r>
          </w:p>
        </w:tc>
      </w:tr>
      <w:tr w:rsidR="00DE2D8F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E2D8F" w:rsidRPr="00DE2D8F" w:rsidRDefault="002611E5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Maven 2.0</w:t>
            </w:r>
          </w:p>
        </w:tc>
        <w:tc>
          <w:tcPr>
            <w:tcW w:w="4169" w:type="dxa"/>
            <w:shd w:val="clear" w:color="auto" w:fill="auto"/>
          </w:tcPr>
          <w:p w:rsidR="00DE2D8F" w:rsidRPr="00DE2D8F" w:rsidRDefault="00DE2D8F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для сборки</w:t>
            </w:r>
          </w:p>
        </w:tc>
      </w:tr>
      <w:tr w:rsidR="00DC7398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Система контроля версий</w:t>
            </w:r>
          </w:p>
        </w:tc>
      </w:tr>
      <w:tr w:rsidR="00DC7398" w:rsidRPr="003979ED" w:rsidTr="00127FDE">
        <w:trPr>
          <w:trHeight w:val="416"/>
        </w:trPr>
        <w:tc>
          <w:tcPr>
            <w:tcW w:w="4219" w:type="dxa"/>
            <w:shd w:val="clear" w:color="auto" w:fill="auto"/>
          </w:tcPr>
          <w:p w:rsidR="00DC7398" w:rsidRPr="003979ED" w:rsidRDefault="00DC7398" w:rsidP="003979ED">
            <w:pPr>
              <w:pStyle w:val="af4"/>
              <w:tabs>
                <w:tab w:val="left" w:pos="3073"/>
                <w:tab w:val="right" w:pos="4569"/>
              </w:tabs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GitHub.com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Хостинг – сервис для</w:t>
            </w:r>
            <w:r w:rsidR="0047306A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306A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165FD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VS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</w:p>
        </w:tc>
      </w:tr>
    </w:tbl>
    <w:p w:rsidR="00F80995" w:rsidRDefault="00F80995" w:rsidP="00F80995">
      <w:pPr>
        <w:pStyle w:val="aff0"/>
      </w:pPr>
      <w:bookmarkStart w:id="95" w:name="_Toc316559410"/>
    </w:p>
    <w:p w:rsidR="00127FDE" w:rsidRDefault="0047306A" w:rsidP="00F80995">
      <w:pPr>
        <w:pStyle w:val="aff0"/>
      </w:pPr>
      <w:bookmarkStart w:id="96" w:name="_Toc353548555"/>
      <w:bookmarkStart w:id="97" w:name="_Toc353549420"/>
      <w:bookmarkStart w:id="98" w:name="_Toc353550568"/>
      <w:r>
        <w:t xml:space="preserve">Таблица </w:t>
      </w:r>
      <w:r w:rsidRPr="0047306A">
        <w:t>3.</w:t>
      </w:r>
      <w:r>
        <w:rPr>
          <w:lang w:val="en-US"/>
        </w:rPr>
        <w:t>1</w:t>
      </w:r>
      <w:r>
        <w:t xml:space="preserve"> Средства реализации</w:t>
      </w:r>
      <w:bookmarkEnd w:id="96"/>
      <w:bookmarkEnd w:id="97"/>
      <w:bookmarkEnd w:id="98"/>
    </w:p>
    <w:p w:rsidR="00127FDE" w:rsidRPr="0052458D" w:rsidRDefault="00127FDE" w:rsidP="0052458D"/>
    <w:p w:rsidR="00736EEC" w:rsidRPr="00080216" w:rsidRDefault="001B2930" w:rsidP="00A639A8">
      <w:pPr>
        <w:pStyle w:val="11"/>
        <w:rPr>
          <w:lang w:val="ru-RU"/>
        </w:rPr>
      </w:pPr>
      <w:r w:rsidRPr="00080216">
        <w:rPr>
          <w:lang w:val="ru-RU"/>
        </w:rPr>
        <w:t xml:space="preserve">  </w:t>
      </w:r>
      <w:bookmarkStart w:id="99" w:name="_Toc353548556"/>
      <w:bookmarkStart w:id="100" w:name="_Toc353549421"/>
      <w:bookmarkStart w:id="101" w:name="_Toc353550569"/>
      <w:r w:rsidR="00736EEC" w:rsidRPr="00080216">
        <w:rPr>
          <w:lang w:val="ru-RU"/>
        </w:rPr>
        <w:t>Требования к составу и параметрам технических средств</w:t>
      </w:r>
      <w:bookmarkEnd w:id="95"/>
      <w:bookmarkEnd w:id="99"/>
      <w:bookmarkEnd w:id="100"/>
      <w:bookmarkEnd w:id="101"/>
    </w:p>
    <w:p w:rsidR="001B2930" w:rsidRPr="001B2930" w:rsidRDefault="001B2930" w:rsidP="001B29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94"/>
        <w:gridCol w:w="3011"/>
        <w:gridCol w:w="3040"/>
      </w:tblGrid>
      <w:tr w:rsidR="001B2930" w:rsidRPr="003979ED" w:rsidTr="003979ED">
        <w:tc>
          <w:tcPr>
            <w:tcW w:w="303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304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Оперативная память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128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Свободное пространство на ЖД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300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533 МГц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keepNext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</w:tbl>
    <w:p w:rsidR="00736EEC" w:rsidRDefault="00E104CD" w:rsidP="00E104CD">
      <w:pPr>
        <w:pStyle w:val="aff0"/>
      </w:pPr>
      <w:bookmarkStart w:id="102" w:name="_Toc353548557"/>
      <w:bookmarkStart w:id="103" w:name="_Toc353549422"/>
      <w:bookmarkStart w:id="104" w:name="_Toc353550570"/>
      <w:r>
        <w:t>Таблица 3.1.1</w:t>
      </w:r>
      <w:r w:rsidRPr="0024259F">
        <w:t xml:space="preserve">  Минимальные системные требования</w:t>
      </w:r>
      <w:bookmarkEnd w:id="102"/>
      <w:bookmarkEnd w:id="103"/>
      <w:bookmarkEnd w:id="104"/>
    </w:p>
    <w:p w:rsidR="00E104CD" w:rsidRPr="00E104CD" w:rsidRDefault="00E104CD" w:rsidP="00E104CD"/>
    <w:p w:rsidR="00736EEC" w:rsidRPr="00080216" w:rsidRDefault="00736EEC" w:rsidP="00A639A8">
      <w:pPr>
        <w:pStyle w:val="11"/>
        <w:rPr>
          <w:lang w:val="ru-RU"/>
        </w:rPr>
      </w:pPr>
      <w:r w:rsidRPr="00080216">
        <w:rPr>
          <w:lang w:val="ru-RU"/>
        </w:rPr>
        <w:t xml:space="preserve"> </w:t>
      </w:r>
      <w:bookmarkStart w:id="105" w:name="_Toc316559226"/>
      <w:bookmarkStart w:id="106" w:name="_Toc316559411"/>
      <w:bookmarkStart w:id="107" w:name="_Toc353548558"/>
      <w:bookmarkStart w:id="108" w:name="_Toc353549423"/>
      <w:bookmarkStart w:id="109" w:name="_Toc353550571"/>
      <w:r w:rsidRPr="00080216">
        <w:rPr>
          <w:lang w:val="ru-RU"/>
        </w:rPr>
        <w:t>Требования к программным средствам, используемым системой</w:t>
      </w:r>
      <w:bookmarkEnd w:id="105"/>
      <w:bookmarkEnd w:id="106"/>
      <w:bookmarkEnd w:id="107"/>
      <w:bookmarkEnd w:id="108"/>
      <w:bookmarkEnd w:id="109"/>
    </w:p>
    <w:p w:rsidR="00736EEC" w:rsidRPr="001607A0" w:rsidRDefault="00736EEC" w:rsidP="001B2930">
      <w:pPr>
        <w:pStyle w:val="af4"/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Virtual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Machine</w:t>
      </w:r>
      <w:r w:rsidRPr="001607A0">
        <w:rPr>
          <w:rFonts w:ascii="Times New Roman" w:hAnsi="Times New Roman"/>
          <w:sz w:val="28"/>
          <w:szCs w:val="28"/>
        </w:rPr>
        <w:t xml:space="preserve"> + Операционная система: 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lastRenderedPageBreak/>
        <w:t>Microsoft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Windows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Linux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B293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Mac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OS</w:t>
      </w:r>
      <w:r w:rsidR="00A351EF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1607A0" w:rsidRDefault="00736EEC" w:rsidP="00736EEC">
      <w:pPr>
        <w:pStyle w:val="af4"/>
        <w:spacing w:line="360" w:lineRule="auto"/>
        <w:ind w:left="420"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Инструменты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необходимые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для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разработки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36EEC" w:rsidRPr="001607A0" w:rsidRDefault="00736EEC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Eclipse IDE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263A46" w:rsidRDefault="00736EEC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Plugin Development Kit.</w:t>
      </w:r>
    </w:p>
    <w:p w:rsidR="00263A46" w:rsidRPr="00263A46" w:rsidRDefault="00263A46" w:rsidP="00263A46">
      <w:pPr>
        <w:pStyle w:val="af4"/>
        <w:spacing w:line="360" w:lineRule="auto"/>
        <w:ind w:left="222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2"/>
        <w:gridCol w:w="2026"/>
        <w:gridCol w:w="3047"/>
      </w:tblGrid>
      <w:tr w:rsidR="00E104CD" w:rsidRPr="003979ED" w:rsidTr="003979ED">
        <w:tc>
          <w:tcPr>
            <w:tcW w:w="4048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2026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E104CD" w:rsidRPr="003979ED" w:rsidTr="003979ED">
        <w:trPr>
          <w:trHeight w:val="997"/>
        </w:trPr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JDK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JRE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</w:t>
            </w:r>
            <w:r w:rsidR="001B2930" w:rsidRPr="003979ED">
              <w:rPr>
                <w:rFonts w:ascii="Times New Roman" w:hAnsi="Times New Roman"/>
                <w:sz w:val="28"/>
                <w:szCs w:val="28"/>
              </w:rPr>
              <w:t>6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1.7.0 и выше</w:t>
            </w:r>
          </w:p>
        </w:tc>
      </w:tr>
      <w:tr w:rsidR="001B2930" w:rsidRPr="003979ED" w:rsidTr="003979ED">
        <w:tc>
          <w:tcPr>
            <w:tcW w:w="4048" w:type="dxa"/>
            <w:shd w:val="clear" w:color="auto" w:fill="F2F2F2"/>
          </w:tcPr>
          <w:p w:rsidR="00736EEC" w:rsidRPr="003979ED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API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1.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026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15.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и выше</w:t>
            </w:r>
          </w:p>
        </w:tc>
      </w:tr>
      <w:tr w:rsidR="001B2930" w:rsidRPr="003979ED" w:rsidTr="003979ED"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3.7 и выше</w:t>
            </w:r>
          </w:p>
        </w:tc>
      </w:tr>
    </w:tbl>
    <w:p w:rsidR="00F80995" w:rsidRDefault="00F80995" w:rsidP="00E104CD">
      <w:pPr>
        <w:pStyle w:val="aff0"/>
      </w:pPr>
    </w:p>
    <w:p w:rsidR="00E104CD" w:rsidRDefault="00E104CD" w:rsidP="00E104CD">
      <w:pPr>
        <w:pStyle w:val="aff0"/>
      </w:pPr>
      <w:bookmarkStart w:id="110" w:name="_Toc353548559"/>
      <w:bookmarkStart w:id="111" w:name="_Toc353549424"/>
      <w:bookmarkStart w:id="112" w:name="_Toc353550572"/>
      <w:r>
        <w:t>Таблица 3.1.</w:t>
      </w:r>
      <w:r w:rsidR="00263A46">
        <w:t>2</w:t>
      </w:r>
      <w:r w:rsidRPr="0024259F">
        <w:t xml:space="preserve"> Минимальные </w:t>
      </w:r>
      <w:r>
        <w:t>программные</w:t>
      </w:r>
      <w:r w:rsidRPr="0024259F">
        <w:t xml:space="preserve"> требования</w:t>
      </w:r>
      <w:bookmarkEnd w:id="110"/>
      <w:bookmarkEnd w:id="111"/>
      <w:bookmarkEnd w:id="112"/>
    </w:p>
    <w:p w:rsidR="00736EEC" w:rsidRPr="001607A0" w:rsidRDefault="00736EEC" w:rsidP="00736EEC">
      <w:pPr>
        <w:spacing w:line="360" w:lineRule="auto"/>
        <w:ind w:firstLine="1080"/>
        <w:jc w:val="both"/>
        <w:outlineLvl w:val="0"/>
        <w:rPr>
          <w:b/>
          <w:sz w:val="28"/>
          <w:szCs w:val="28"/>
          <w:lang w:val="en-US"/>
        </w:rPr>
      </w:pPr>
    </w:p>
    <w:p w:rsidR="00263A46" w:rsidRDefault="00263A46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F80995" w:rsidRDefault="00F80995" w:rsidP="00DC7398"/>
    <w:p w:rsidR="00F80995" w:rsidRPr="00DC7398" w:rsidRDefault="00F80995" w:rsidP="00DC7398"/>
    <w:p w:rsidR="0053047C" w:rsidRPr="00835735" w:rsidRDefault="00C73A07" w:rsidP="00A639A8">
      <w:pPr>
        <w:pStyle w:val="1"/>
        <w:rPr>
          <w:rStyle w:val="af3"/>
          <w:b/>
          <w:bCs/>
        </w:rPr>
      </w:pPr>
      <w:bookmarkStart w:id="113" w:name="_Toc324342560"/>
      <w:bookmarkStart w:id="114" w:name="_Toc324342779"/>
      <w:bookmarkStart w:id="115" w:name="_Toc353548560"/>
      <w:bookmarkStart w:id="116" w:name="_Toc353549425"/>
      <w:bookmarkStart w:id="117" w:name="_Toc353550573"/>
      <w:r w:rsidRPr="00835735">
        <w:rPr>
          <w:rStyle w:val="af3"/>
          <w:b/>
          <w:bCs/>
        </w:rPr>
        <w:lastRenderedPageBreak/>
        <w:t>РЕАЛИЗАЦИЯ</w:t>
      </w:r>
      <w:bookmarkEnd w:id="113"/>
      <w:bookmarkEnd w:id="114"/>
      <w:bookmarkEnd w:id="115"/>
      <w:bookmarkEnd w:id="116"/>
      <w:bookmarkEnd w:id="117"/>
    </w:p>
    <w:p w:rsidR="008668C1" w:rsidRPr="00017636" w:rsidRDefault="00D14F93" w:rsidP="00A639A8">
      <w:pPr>
        <w:pStyle w:val="11"/>
      </w:pPr>
      <w:r>
        <w:t xml:space="preserve"> </w:t>
      </w:r>
      <w:bookmarkStart w:id="118" w:name="_Toc324342087"/>
      <w:bookmarkStart w:id="119" w:name="_Toc324342561"/>
      <w:bookmarkStart w:id="120" w:name="_Toc324342780"/>
      <w:bookmarkStart w:id="121" w:name="_Toc353548561"/>
      <w:bookmarkStart w:id="122" w:name="_Toc353549426"/>
      <w:bookmarkStart w:id="123" w:name="_Toc353550574"/>
      <w:r w:rsidR="008668C1">
        <w:t xml:space="preserve">Компонент </w:t>
      </w:r>
      <w:r w:rsidR="008668C1" w:rsidRPr="00C73A07">
        <w:t xml:space="preserve"> “</w:t>
      </w:r>
      <w:r w:rsidR="00F71C44">
        <w:t>WEB Client</w:t>
      </w:r>
      <w:r w:rsidR="008668C1" w:rsidRPr="00C73A07">
        <w:t>”</w:t>
      </w:r>
      <w:bookmarkEnd w:id="118"/>
      <w:bookmarkEnd w:id="119"/>
      <w:bookmarkEnd w:id="120"/>
      <w:bookmarkEnd w:id="121"/>
      <w:bookmarkEnd w:id="122"/>
      <w:bookmarkEnd w:id="123"/>
    </w:p>
    <w:p w:rsidR="00017636" w:rsidRPr="009A2074" w:rsidRDefault="00017636" w:rsidP="009A2074">
      <w:pPr>
        <w:pStyle w:val="aff6"/>
      </w:pPr>
      <w:bookmarkStart w:id="124" w:name="_Toc353548562"/>
      <w:bookmarkStart w:id="125" w:name="_Toc353549427"/>
      <w:r w:rsidRPr="009A2074">
        <w:t>В Java существует несколько технологий для разработки пользовательского web-интерфейса :</w:t>
      </w:r>
      <w:bookmarkEnd w:id="124"/>
      <w:bookmarkEnd w:id="125"/>
    </w:p>
    <w:p w:rsidR="00017636" w:rsidRPr="00D76427" w:rsidRDefault="00017636" w:rsidP="00D76427">
      <w:pPr>
        <w:pStyle w:val="aff6"/>
        <w:numPr>
          <w:ilvl w:val="0"/>
          <w:numId w:val="24"/>
        </w:numPr>
      </w:pPr>
      <w:bookmarkStart w:id="126" w:name="_Toc353548563"/>
      <w:bookmarkStart w:id="127" w:name="_Toc353549428"/>
      <w:r w:rsidRPr="00D76427">
        <w:t>JavaServer Page</w:t>
      </w:r>
      <w:r w:rsidR="00D76427" w:rsidRPr="00D76427">
        <w:t xml:space="preserve"> (JSP) - </w:t>
      </w:r>
      <w:r w:rsidRPr="00D76427">
        <w:rPr>
          <w:rStyle w:val="apple-converted-space"/>
        </w:rPr>
        <w:t> </w:t>
      </w:r>
      <w:r w:rsidRPr="00D76427">
        <w:t>это технология Jav</w:t>
      </w:r>
      <w:r w:rsidR="00D76427" w:rsidRPr="00D76427">
        <w:t>a</w:t>
      </w:r>
      <w:r w:rsidRPr="00D76427">
        <w:rPr>
          <w:rStyle w:val="apple-converted-space"/>
        </w:rPr>
        <w:t> </w:t>
      </w:r>
      <w:r w:rsidRPr="00D76427">
        <w:t xml:space="preserve">2 Platform, Enterprise Edition (J2EE) для создания приложений, генерирующих динамическое web-содержимое - HTML, DHTML, XHTML и XML. </w:t>
      </w:r>
      <w:bookmarkEnd w:id="126"/>
      <w:bookmarkEnd w:id="127"/>
    </w:p>
    <w:p w:rsidR="00D76427" w:rsidRDefault="00D76427" w:rsidP="00D76427">
      <w:pPr>
        <w:pStyle w:val="aff6"/>
        <w:numPr>
          <w:ilvl w:val="0"/>
          <w:numId w:val="23"/>
        </w:numPr>
      </w:pPr>
      <w:bookmarkStart w:id="128" w:name="_Toc353548564"/>
      <w:bookmarkStart w:id="129" w:name="_Toc353549429"/>
      <w:r w:rsidRPr="009A2074">
        <w:t>JavaServer Faces</w:t>
      </w:r>
      <w:r w:rsidRPr="009A2074">
        <w:t xml:space="preserve"> </w:t>
      </w:r>
      <w:r w:rsidR="00017636" w:rsidRPr="009A2074">
        <w:t>(</w:t>
      </w:r>
      <w:r w:rsidRPr="009A2074">
        <w:t>JSF</w:t>
      </w:r>
      <w:r w:rsidR="00017636" w:rsidRPr="009A2074">
        <w:t xml:space="preserve">) – технология построения интерфейса в концепции MVC ( Model-View-Controller).  </w:t>
      </w:r>
    </w:p>
    <w:p w:rsidR="00D76427" w:rsidRPr="004E2C59" w:rsidRDefault="00D76427" w:rsidP="00D76427">
      <w:pPr>
        <w:pStyle w:val="aff6"/>
      </w:pPr>
    </w:p>
    <w:p w:rsidR="004E2C59" w:rsidRPr="00D76427" w:rsidRDefault="004E2C59" w:rsidP="004E2C59">
      <w:pPr>
        <w:pStyle w:val="aff6"/>
        <w:rPr>
          <w:lang w:eastAsia="en-US"/>
        </w:rPr>
      </w:pPr>
      <w:r>
        <w:rPr>
          <w:lang w:eastAsia="en-US"/>
        </w:rPr>
        <w:t xml:space="preserve">Для решения поставленной задачи решено было использовать технологию </w:t>
      </w:r>
      <w:r>
        <w:rPr>
          <w:lang w:val="en-US" w:eastAsia="en-US"/>
        </w:rPr>
        <w:t>JSF</w:t>
      </w:r>
      <w:r w:rsidRPr="00D76427">
        <w:rPr>
          <w:lang w:eastAsia="en-US"/>
        </w:rPr>
        <w:t xml:space="preserve">, </w:t>
      </w:r>
      <w:r>
        <w:rPr>
          <w:lang w:eastAsia="en-US"/>
        </w:rPr>
        <w:t xml:space="preserve">так как она использует подход </w:t>
      </w:r>
      <w:r>
        <w:rPr>
          <w:lang w:val="en-US" w:eastAsia="en-US"/>
        </w:rPr>
        <w:t>MVC</w:t>
      </w:r>
      <w:r>
        <w:rPr>
          <w:lang w:eastAsia="en-US"/>
        </w:rPr>
        <w:t xml:space="preserve"> к  построению архитектуры приложения</w:t>
      </w:r>
      <w:r w:rsidRPr="00D76427">
        <w:rPr>
          <w:lang w:eastAsia="en-US"/>
        </w:rPr>
        <w:t xml:space="preserve"> </w:t>
      </w:r>
      <w:r>
        <w:rPr>
          <w:lang w:eastAsia="en-US"/>
        </w:rPr>
        <w:t>и предоставляет эффективный компонентный подход к разработке.</w:t>
      </w:r>
    </w:p>
    <w:p w:rsidR="004E2C59" w:rsidRDefault="004E2C59" w:rsidP="00D76427">
      <w:pPr>
        <w:pStyle w:val="aff6"/>
      </w:pPr>
    </w:p>
    <w:p w:rsidR="00017636" w:rsidRPr="009A2074" w:rsidRDefault="00017636" w:rsidP="00D76427">
      <w:pPr>
        <w:pStyle w:val="aff6"/>
      </w:pPr>
      <w:r w:rsidRPr="009A2074">
        <w:t xml:space="preserve">В приложениях такого рода контроллер отвечает за прием данных от пользователя и выдачу соответствующего представления, представление формирует для браузера HTML страницу, а модель содержит данные, полученные из веб-форм и ту информацию, которую необходимо вывести на экран. Этот подход позволяет оградить уровень представления данных от бизнес-логики. Фреймворков, поддерживающих MVC, имеется достаточно, но JSF — стандарт для приложений Java EE, и в этом его преимущество. Во-первых, технология активно развивается Oracle, а во-вторых, для нее на данный момент создано множество библиотек, позволяющих использовать нестандартные UI компоненты, основанные на jQuery. </w:t>
      </w:r>
      <w:bookmarkEnd w:id="128"/>
      <w:bookmarkEnd w:id="129"/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lang w:eastAsia="en-US"/>
        </w:rPr>
        <w:t>Если рассуждать формализованными терминами языка, то: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b/>
          <w:bCs/>
          <w:i/>
          <w:iCs/>
          <w:lang w:eastAsia="en-US"/>
        </w:rPr>
        <w:lastRenderedPageBreak/>
        <w:t>Представление</w:t>
      </w:r>
      <w:r w:rsidRPr="009A2074">
        <w:rPr>
          <w:lang w:val="en-US" w:eastAsia="en-US"/>
        </w:rPr>
        <w:t> </w:t>
      </w:r>
      <w:r w:rsidRPr="009A2074">
        <w:rPr>
          <w:lang w:eastAsia="en-US"/>
        </w:rPr>
        <w:t>— это файл</w:t>
      </w:r>
      <w:r w:rsidRPr="009A2074">
        <w:rPr>
          <w:b/>
          <w:bCs/>
          <w:lang w:val="en-US" w:eastAsia="en-US"/>
        </w:rPr>
        <w:t> </w:t>
      </w:r>
      <w:r w:rsidRPr="009A2074">
        <w:rPr>
          <w:b/>
          <w:bCs/>
          <w:lang w:eastAsia="en-US"/>
        </w:rPr>
        <w:t>*.</w:t>
      </w:r>
      <w:r w:rsidRPr="009A2074">
        <w:rPr>
          <w:b/>
          <w:bCs/>
          <w:lang w:val="en-US" w:eastAsia="en-US"/>
        </w:rPr>
        <w:t>JSF</w:t>
      </w:r>
      <w:r w:rsidRPr="009A2074">
        <w:rPr>
          <w:lang w:val="en-US" w:eastAsia="en-US"/>
        </w:rPr>
        <w:t> </w:t>
      </w:r>
      <w:r w:rsidRPr="009A2074">
        <w:rPr>
          <w:lang w:eastAsia="en-US"/>
        </w:rPr>
        <w:t>или</w:t>
      </w:r>
      <w:r w:rsidRPr="009A2074">
        <w:rPr>
          <w:lang w:val="en-US" w:eastAsia="en-US"/>
        </w:rPr>
        <w:t> </w:t>
      </w:r>
      <w:r w:rsidRPr="009A2074">
        <w:rPr>
          <w:b/>
          <w:bCs/>
          <w:lang w:eastAsia="en-US"/>
        </w:rPr>
        <w:t>*.</w:t>
      </w:r>
      <w:r w:rsidRPr="009A2074">
        <w:rPr>
          <w:b/>
          <w:bCs/>
          <w:lang w:val="en-US" w:eastAsia="en-US"/>
        </w:rPr>
        <w:t>XHTML</w:t>
      </w:r>
      <w:r w:rsidRPr="009A2074">
        <w:rPr>
          <w:lang w:eastAsia="en-US"/>
        </w:rPr>
        <w:t>, отвечающий за вывод данных в браузер и содержащий ссылки на конкретные данные в модели.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b/>
          <w:bCs/>
          <w:i/>
          <w:iCs/>
          <w:lang w:eastAsia="en-US"/>
        </w:rPr>
        <w:t>Модель</w:t>
      </w:r>
      <w:r w:rsidRPr="009A2074">
        <w:rPr>
          <w:lang w:val="en-US" w:eastAsia="en-US"/>
        </w:rPr>
        <w:t> </w:t>
      </w:r>
      <w:r w:rsidRPr="009A2074">
        <w:rPr>
          <w:lang w:eastAsia="en-US"/>
        </w:rPr>
        <w:t xml:space="preserve">— </w:t>
      </w:r>
      <w:r w:rsidRPr="009A2074">
        <w:rPr>
          <w:lang w:val="en-US" w:eastAsia="en-US"/>
        </w:rPr>
        <w:t>JavaBean</w:t>
      </w:r>
      <w:r w:rsidRPr="009A2074">
        <w:rPr>
          <w:lang w:eastAsia="en-US"/>
        </w:rPr>
        <w:t>, хранящий ту или иную информацию в приватных полях и предоставляющий для них геттеры/сеттеры наряду с методами обработки такой информации.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b/>
          <w:bCs/>
          <w:i/>
          <w:iCs/>
          <w:lang w:eastAsia="en-US"/>
        </w:rPr>
        <w:t>Контроллер</w:t>
      </w:r>
      <w:r w:rsidRPr="009A2074">
        <w:rPr>
          <w:lang w:val="en-US" w:eastAsia="en-US"/>
        </w:rPr>
        <w:t> </w:t>
      </w:r>
      <w:r w:rsidRPr="009A2074">
        <w:rPr>
          <w:lang w:eastAsia="en-US"/>
        </w:rPr>
        <w:t xml:space="preserve">— это и есть внутренний механизм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>, позволяющий провести линковку первого со вторым.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lang w:eastAsia="en-US"/>
        </w:rPr>
        <w:t xml:space="preserve">Страницы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, формирующиеся из </w:t>
      </w:r>
      <w:r w:rsidRPr="009A2074">
        <w:rPr>
          <w:lang w:val="en-US" w:eastAsia="en-US"/>
        </w:rPr>
        <w:t>XML</w:t>
      </w:r>
      <w:r w:rsidRPr="009A2074">
        <w:rPr>
          <w:lang w:eastAsia="en-US"/>
        </w:rPr>
        <w:t xml:space="preserve"> тэгов. Каждый тэг представляет конкретный </w:t>
      </w:r>
      <w:r w:rsidRPr="009A2074">
        <w:rPr>
          <w:lang w:val="en-US" w:eastAsia="en-US"/>
        </w:rPr>
        <w:t>UI</w:t>
      </w:r>
      <w:r w:rsidRPr="009A2074">
        <w:rPr>
          <w:lang w:eastAsia="en-US"/>
        </w:rPr>
        <w:t xml:space="preserve">-компонент. Веб-разработчику не нужно вдаваться в написание </w:t>
      </w:r>
      <w:r w:rsidRPr="009A2074">
        <w:rPr>
          <w:lang w:val="en-US" w:eastAsia="en-US"/>
        </w:rPr>
        <w:t>HTML</w:t>
      </w:r>
      <w:r w:rsidRPr="009A2074">
        <w:rPr>
          <w:lang w:eastAsia="en-US"/>
        </w:rPr>
        <w:t xml:space="preserve"> разметки или вставок на </w:t>
      </w:r>
      <w:r w:rsidRPr="009A2074">
        <w:rPr>
          <w:lang w:val="en-US" w:eastAsia="en-US"/>
        </w:rPr>
        <w:t>JavaScript</w:t>
      </w:r>
      <w:r w:rsidRPr="009A2074">
        <w:rPr>
          <w:lang w:eastAsia="en-US"/>
        </w:rPr>
        <w:t xml:space="preserve">, так как они полностью генерируются компонентными тэгами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. Так как каждый компонент по-сути независим и содержит определенное поведение (то есть «знает», как получить свои данные и отрисовать себя в браузере),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 предоставляет подход к программированию </w:t>
      </w:r>
      <w:r w:rsidRPr="009A2074">
        <w:rPr>
          <w:lang w:val="en-US" w:eastAsia="en-US"/>
        </w:rPr>
        <w:t>UI</w:t>
      </w:r>
      <w:r w:rsidRPr="009A2074">
        <w:rPr>
          <w:lang w:eastAsia="en-US"/>
        </w:rPr>
        <w:t xml:space="preserve">, очень похожий на принцип оперирования </w:t>
      </w:r>
      <w:r w:rsidRPr="009A2074">
        <w:rPr>
          <w:lang w:val="en-US" w:eastAsia="en-US"/>
        </w:rPr>
        <w:t>POJO</w:t>
      </w:r>
      <w:r w:rsidRPr="009A2074">
        <w:rPr>
          <w:lang w:eastAsia="en-US"/>
        </w:rPr>
        <w:t>.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lang w:eastAsia="en-US"/>
        </w:rPr>
        <w:t xml:space="preserve">Динамические данные на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 страницах моделируются с помощью </w:t>
      </w:r>
      <w:r w:rsidRPr="009A2074">
        <w:rPr>
          <w:lang w:val="en-US" w:eastAsia="en-US"/>
        </w:rPr>
        <w:t>POJOs</w:t>
      </w:r>
      <w:r w:rsidRPr="009A2074">
        <w:rPr>
          <w:lang w:eastAsia="en-US"/>
        </w:rPr>
        <w:t>, называемых управляемыми компонентами (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 </w:t>
      </w:r>
      <w:r w:rsidRPr="009A2074">
        <w:rPr>
          <w:lang w:val="en-US" w:eastAsia="en-US"/>
        </w:rPr>
        <w:t>Manged</w:t>
      </w:r>
      <w:r w:rsidRPr="009A2074">
        <w:rPr>
          <w:lang w:eastAsia="en-US"/>
        </w:rPr>
        <w:t xml:space="preserve"> </w:t>
      </w:r>
      <w:r w:rsidRPr="009A2074">
        <w:rPr>
          <w:lang w:val="en-US" w:eastAsia="en-US"/>
        </w:rPr>
        <w:t>Beans</w:t>
      </w:r>
      <w:r w:rsidRPr="009A2074">
        <w:rPr>
          <w:lang w:eastAsia="en-US"/>
        </w:rPr>
        <w:t xml:space="preserve">). Его жизненный цикл управляется контейнером. </w:t>
      </w:r>
    </w:p>
    <w:p w:rsidR="00017636" w:rsidRPr="009A2074" w:rsidRDefault="001421A0" w:rsidP="009A2074">
      <w:pPr>
        <w:pStyle w:val="aff6"/>
        <w:rPr>
          <w:lang w:eastAsia="en-US"/>
        </w:rPr>
      </w:pPr>
      <w:r>
        <w:rPr>
          <w:lang w:eastAsia="en-US"/>
        </w:rPr>
        <w:t>Для быстрой разработки пользовательского интерфейса было решено использовать</w:t>
      </w:r>
      <w:r w:rsidR="00017636" w:rsidRPr="009A2074">
        <w:rPr>
          <w:lang w:eastAsia="en-US"/>
        </w:rPr>
        <w:t xml:space="preserve"> библиотек</w:t>
      </w:r>
      <w:r>
        <w:rPr>
          <w:lang w:eastAsia="en-US"/>
        </w:rPr>
        <w:t>у</w:t>
      </w:r>
      <w:r w:rsidR="00017636" w:rsidRPr="009A2074">
        <w:rPr>
          <w:lang w:eastAsia="en-US"/>
        </w:rPr>
        <w:t xml:space="preserve"> </w:t>
      </w:r>
      <w:r>
        <w:rPr>
          <w:lang w:eastAsia="en-US"/>
        </w:rPr>
        <w:t xml:space="preserve">готовых графических </w:t>
      </w:r>
      <w:r w:rsidR="00017636" w:rsidRPr="009A2074">
        <w:rPr>
          <w:lang w:eastAsia="en-US"/>
        </w:rPr>
        <w:t>компонентов, значительно расширяю</w:t>
      </w:r>
      <w:r>
        <w:rPr>
          <w:lang w:eastAsia="en-US"/>
        </w:rPr>
        <w:t>щие функциональность фреймворка, а именно:</w:t>
      </w:r>
      <w:r w:rsidR="00017636" w:rsidRPr="009A2074">
        <w:rPr>
          <w:lang w:eastAsia="en-US"/>
        </w:rPr>
        <w:t xml:space="preserve"> </w:t>
      </w:r>
      <w:r w:rsidR="00017636" w:rsidRPr="009A2074">
        <w:rPr>
          <w:b/>
          <w:bCs/>
          <w:lang w:val="en-US" w:eastAsia="en-US"/>
        </w:rPr>
        <w:t>PrimeFaces</w:t>
      </w:r>
      <w:r>
        <w:rPr>
          <w:lang w:eastAsia="en-US"/>
        </w:rPr>
        <w:t>.</w:t>
      </w:r>
    </w:p>
    <w:p w:rsidR="007E159F" w:rsidRDefault="00902D21" w:rsidP="00501848">
      <w:pPr>
        <w:spacing w:line="360" w:lineRule="auto"/>
        <w:ind w:left="108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</w:t>
      </w:r>
      <w:r w:rsidR="00B41AEF">
        <w:rPr>
          <w:b/>
          <w:sz w:val="28"/>
          <w:szCs w:val="28"/>
        </w:rPr>
        <w:t>Пример шаблона</w:t>
      </w:r>
    </w:p>
    <w:p w:rsidR="00B41AEF" w:rsidRPr="001421A0" w:rsidRDefault="00902D21" w:rsidP="00501848">
      <w:pPr>
        <w:spacing w:line="360" w:lineRule="auto"/>
        <w:ind w:left="108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</w:t>
      </w:r>
      <w:bookmarkStart w:id="130" w:name="_GoBack"/>
      <w:bookmarkEnd w:id="130"/>
      <w:r w:rsidR="00B41AEF">
        <w:rPr>
          <w:b/>
          <w:sz w:val="28"/>
          <w:szCs w:val="28"/>
        </w:rPr>
        <w:t>Пример формы.</w:t>
      </w:r>
    </w:p>
    <w:p w:rsidR="00D14F93" w:rsidRPr="00502818" w:rsidRDefault="00D14F93" w:rsidP="00835735">
      <w:pPr>
        <w:pStyle w:val="a"/>
      </w:pPr>
      <w:bookmarkStart w:id="131" w:name="_Toc324342089"/>
      <w:bookmarkStart w:id="132" w:name="_Toc324342563"/>
      <w:bookmarkStart w:id="133" w:name="_Toc324342782"/>
      <w:bookmarkStart w:id="134" w:name="_Toc353548569"/>
      <w:bookmarkStart w:id="135" w:name="_Toc353549434"/>
      <w:bookmarkStart w:id="136" w:name="_Toc353550576"/>
      <w:r w:rsidRPr="001607A0">
        <w:rPr>
          <w:shd w:val="clear" w:color="auto" w:fill="FFFFFF"/>
        </w:rPr>
        <w:t>Диаграмма классов</w:t>
      </w:r>
      <w:bookmarkEnd w:id="131"/>
      <w:bookmarkEnd w:id="132"/>
      <w:bookmarkEnd w:id="133"/>
      <w:bookmarkEnd w:id="134"/>
      <w:bookmarkEnd w:id="135"/>
      <w:bookmarkEnd w:id="136"/>
    </w:p>
    <w:p w:rsidR="00502818" w:rsidRPr="001607A0" w:rsidRDefault="00502818" w:rsidP="00502818">
      <w:pPr>
        <w:pStyle w:val="17"/>
        <w:spacing w:line="360" w:lineRule="auto"/>
        <w:ind w:left="90" w:firstLine="99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При реализации архитектуры модуля , были использованы следующие паттерны проектирования: </w:t>
      </w:r>
    </w:p>
    <w:p w:rsidR="00502818" w:rsidRPr="001607A0" w:rsidRDefault="00502818" w:rsidP="006744E7">
      <w:pPr>
        <w:pStyle w:val="17"/>
        <w:numPr>
          <w:ilvl w:val="0"/>
          <w:numId w:val="3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Singleton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1607A0" w:rsidRDefault="00502818" w:rsidP="006744E7">
      <w:pPr>
        <w:pStyle w:val="17"/>
        <w:numPr>
          <w:ilvl w:val="0"/>
          <w:numId w:val="3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lastRenderedPageBreak/>
        <w:t>Abstract Factory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502818" w:rsidRDefault="00502818" w:rsidP="006744E7">
      <w:pPr>
        <w:pStyle w:val="17"/>
        <w:numPr>
          <w:ilvl w:val="0"/>
          <w:numId w:val="3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Façade</w:t>
      </w:r>
      <w:r w:rsidR="00FF4150">
        <w:rPr>
          <w:color w:val="000000"/>
          <w:shd w:val="clear" w:color="auto" w:fill="FFFFFF"/>
          <w:lang w:val="en-US"/>
        </w:rPr>
        <w:t>.</w:t>
      </w:r>
    </w:p>
    <w:p w:rsidR="00502818" w:rsidRPr="001607A0" w:rsidRDefault="00502818" w:rsidP="00502818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D605D6" w:rsidRPr="00574B20" w:rsidRDefault="00D605D6" w:rsidP="00D605D6">
      <w:pPr>
        <w:pStyle w:val="aff0"/>
      </w:pPr>
      <w:bookmarkStart w:id="137" w:name="_Toc353548570"/>
      <w:bookmarkStart w:id="138" w:name="_Toc353549435"/>
      <w:bookmarkStart w:id="139" w:name="_Toc353550577"/>
      <w:r>
        <w:t>Рисунок 4.1.2.1 Диаграмма классов</w:t>
      </w:r>
      <w:bookmarkEnd w:id="137"/>
      <w:bookmarkEnd w:id="138"/>
      <w:bookmarkEnd w:id="139"/>
    </w:p>
    <w:p w:rsidR="00502818" w:rsidRDefault="00502818" w:rsidP="00502818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Default="002866D0" w:rsidP="00502818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4"/>
        <w:gridCol w:w="5781"/>
      </w:tblGrid>
      <w:tr w:rsidR="00502818" w:rsidRPr="003979ED" w:rsidTr="00F71C44">
        <w:tc>
          <w:tcPr>
            <w:tcW w:w="3264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Класс</w:t>
            </w:r>
          </w:p>
        </w:tc>
        <w:tc>
          <w:tcPr>
            <w:tcW w:w="5781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2818" w:rsidRPr="003979ED" w:rsidTr="00F71C44">
        <w:trPr>
          <w:trHeight w:val="481"/>
        </w:trPr>
        <w:tc>
          <w:tcPr>
            <w:tcW w:w="3264" w:type="dxa"/>
            <w:shd w:val="clear" w:color="auto" w:fill="F2F2F2"/>
          </w:tcPr>
          <w:p w:rsidR="00502818" w:rsidRPr="003979ED" w:rsidRDefault="0050281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781" w:type="dxa"/>
            <w:shd w:val="clear" w:color="auto" w:fill="auto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95483" w:rsidRDefault="00395483" w:rsidP="00D605D6">
      <w:pPr>
        <w:pStyle w:val="aff0"/>
      </w:pPr>
    </w:p>
    <w:p w:rsidR="00D605D6" w:rsidRPr="00574B20" w:rsidRDefault="00D605D6" w:rsidP="00395483">
      <w:pPr>
        <w:pStyle w:val="aff0"/>
      </w:pPr>
      <w:bookmarkStart w:id="140" w:name="_Toc353548571"/>
      <w:bookmarkStart w:id="141" w:name="_Toc353549436"/>
      <w:bookmarkStart w:id="142" w:name="_Toc353550578"/>
      <w:r>
        <w:t>Таблица 4.1.2.1 Описание классов</w:t>
      </w:r>
      <w:bookmarkEnd w:id="140"/>
      <w:bookmarkEnd w:id="141"/>
      <w:bookmarkEnd w:id="142"/>
    </w:p>
    <w:p w:rsidR="00502818" w:rsidRDefault="00502818" w:rsidP="00502818">
      <w:pPr>
        <w:pStyle w:val="17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174717" w:rsidRPr="004F25FC" w:rsidRDefault="00174717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  <w:lang w:val="en-US"/>
        </w:rPr>
      </w:pPr>
    </w:p>
    <w:p w:rsidR="00A90C7F" w:rsidRPr="004F25FC" w:rsidRDefault="00D14F93" w:rsidP="006744E7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</w:t>
      </w:r>
      <w:r w:rsidR="004F25FC">
        <w:rPr>
          <w:b/>
          <w:color w:val="000000"/>
          <w:shd w:val="clear" w:color="auto" w:fill="FFFFFF"/>
          <w:lang w:val="en-US"/>
        </w:rPr>
        <w:t>WS Business-logic</w:t>
      </w:r>
      <w:r>
        <w:rPr>
          <w:b/>
          <w:color w:val="000000"/>
          <w:shd w:val="clear" w:color="auto" w:fill="FFFFFF"/>
          <w:lang w:val="en-US"/>
        </w:rPr>
        <w:t>”</w:t>
      </w:r>
    </w:p>
    <w:p w:rsidR="004F25FC" w:rsidRPr="00DF67DD" w:rsidRDefault="004F25FC" w:rsidP="004F25FC">
      <w:pPr>
        <w:pStyle w:val="17"/>
        <w:spacing w:line="360" w:lineRule="auto"/>
        <w:ind w:left="720" w:firstLine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  <w:lang w:val="en-US"/>
        </w:rPr>
        <w:t>3</w:t>
      </w:r>
      <w:r>
        <w:rPr>
          <w:b/>
          <w:color w:val="000000"/>
          <w:shd w:val="clear" w:color="auto" w:fill="FFFFFF"/>
        </w:rPr>
        <w:t>.2.1</w:t>
      </w:r>
      <w:r w:rsidRPr="00B8583C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</w:rPr>
        <w:t>Диаграмма классов</w:t>
      </w:r>
    </w:p>
    <w:p w:rsidR="004F25FC" w:rsidRPr="004F25FC" w:rsidRDefault="004F25FC" w:rsidP="004F25FC">
      <w:pPr>
        <w:pStyle w:val="17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4F25FC" w:rsidRPr="004F25FC" w:rsidRDefault="004F25FC" w:rsidP="006744E7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  <w:lang w:val="en-US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“ESB Integrator”</w:t>
      </w:r>
    </w:p>
    <w:p w:rsidR="004F25FC" w:rsidRDefault="004F25FC" w:rsidP="004F25FC">
      <w:pPr>
        <w:pStyle w:val="17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8668C1" w:rsidRDefault="008668C1" w:rsidP="00D14F93">
      <w:pPr>
        <w:spacing w:line="360" w:lineRule="auto"/>
        <w:ind w:left="735"/>
        <w:rPr>
          <w:rStyle w:val="af3"/>
          <w:sz w:val="32"/>
          <w:szCs w:val="32"/>
        </w:rPr>
      </w:pPr>
    </w:p>
    <w:p w:rsidR="00F93389" w:rsidRDefault="00F93389" w:rsidP="00D14F93">
      <w:pPr>
        <w:spacing w:line="360" w:lineRule="auto"/>
        <w:ind w:left="735"/>
        <w:rPr>
          <w:rStyle w:val="af3"/>
          <w:sz w:val="32"/>
          <w:szCs w:val="32"/>
        </w:rPr>
      </w:pPr>
    </w:p>
    <w:p w:rsidR="009535D6" w:rsidRPr="00C73A07" w:rsidRDefault="009535D6" w:rsidP="007604AF">
      <w:pPr>
        <w:spacing w:line="360" w:lineRule="auto"/>
        <w:rPr>
          <w:rStyle w:val="af3"/>
          <w:sz w:val="32"/>
          <w:szCs w:val="32"/>
        </w:rPr>
      </w:pPr>
    </w:p>
    <w:p w:rsidR="0053047C" w:rsidRDefault="00C73A07" w:rsidP="00C83B97">
      <w:pPr>
        <w:pStyle w:val="10"/>
        <w:jc w:val="center"/>
        <w:rPr>
          <w:rStyle w:val="af3"/>
          <w:b/>
          <w:szCs w:val="28"/>
        </w:rPr>
      </w:pPr>
      <w:bookmarkStart w:id="143" w:name="_Toc324342784"/>
      <w:bookmarkStart w:id="144" w:name="_Toc353548572"/>
      <w:bookmarkStart w:id="145" w:name="_Toc353549437"/>
      <w:bookmarkStart w:id="146" w:name="_Toc353550579"/>
      <w:r w:rsidRPr="00C83B97">
        <w:rPr>
          <w:rStyle w:val="af3"/>
          <w:b/>
          <w:szCs w:val="28"/>
        </w:rPr>
        <w:t>ЗАКЛЮЧЕНИЕ</w:t>
      </w:r>
      <w:bookmarkEnd w:id="143"/>
      <w:bookmarkEnd w:id="144"/>
      <w:bookmarkEnd w:id="145"/>
      <w:bookmarkEnd w:id="146"/>
    </w:p>
    <w:p w:rsidR="00391959" w:rsidRPr="00391959" w:rsidRDefault="00391959" w:rsidP="00391959"/>
    <w:p w:rsidR="009535D6" w:rsidRPr="009535D6" w:rsidRDefault="009535D6" w:rsidP="009535D6"/>
    <w:p w:rsidR="0053047C" w:rsidRDefault="00C73A07" w:rsidP="001A4C8F">
      <w:pPr>
        <w:pStyle w:val="10"/>
        <w:ind w:firstLine="1080"/>
        <w:jc w:val="center"/>
        <w:rPr>
          <w:rStyle w:val="af3"/>
          <w:b/>
          <w:szCs w:val="28"/>
        </w:rPr>
      </w:pPr>
      <w:bookmarkStart w:id="147" w:name="_Toc324342785"/>
      <w:bookmarkStart w:id="148" w:name="_Toc353548573"/>
      <w:bookmarkStart w:id="149" w:name="_Toc353549438"/>
      <w:bookmarkStart w:id="150" w:name="_Toc353550580"/>
      <w:r w:rsidRPr="00C83B97">
        <w:rPr>
          <w:rStyle w:val="af3"/>
          <w:b/>
          <w:szCs w:val="28"/>
        </w:rPr>
        <w:lastRenderedPageBreak/>
        <w:t>СПИСОК ЛИТЕРАТУРЫ</w:t>
      </w:r>
      <w:bookmarkEnd w:id="147"/>
      <w:bookmarkEnd w:id="148"/>
      <w:bookmarkEnd w:id="149"/>
      <w:bookmarkEnd w:id="150"/>
    </w:p>
    <w:p w:rsidR="001B2930" w:rsidRDefault="001B2930" w:rsidP="001A4C8F">
      <w:pPr>
        <w:ind w:firstLine="1080"/>
        <w:jc w:val="both"/>
      </w:pPr>
    </w:p>
    <w:p w:rsidR="001B2930" w:rsidRPr="00E25FA7" w:rsidRDefault="001B2930" w:rsidP="001B2930">
      <w:pPr>
        <w:rPr>
          <w:lang w:val="en-US"/>
        </w:rPr>
      </w:pPr>
    </w:p>
    <w:p w:rsidR="00D76427" w:rsidRPr="00D76427" w:rsidRDefault="00D76427" w:rsidP="00D76427">
      <w:pPr>
        <w:pStyle w:val="aff6"/>
        <w:rPr>
          <w:lang w:val="en-US"/>
        </w:rPr>
      </w:pPr>
      <w:hyperlink r:id="rId22" w:history="1">
        <w:r w:rsidRPr="009A2074">
          <w:rPr>
            <w:rStyle w:val="a4"/>
            <w:lang w:val="en-US"/>
          </w:rPr>
          <w:t>http</w:t>
        </w:r>
        <w:r w:rsidRPr="00D76427">
          <w:rPr>
            <w:rStyle w:val="a4"/>
            <w:lang w:val="en-US"/>
          </w:rPr>
          <w:t>://</w:t>
        </w:r>
        <w:r w:rsidRPr="009A2074">
          <w:rPr>
            <w:rStyle w:val="a4"/>
            <w:lang w:val="en-US"/>
          </w:rPr>
          <w:t>khpi</w:t>
        </w:r>
        <w:r w:rsidRPr="00D76427">
          <w:rPr>
            <w:rStyle w:val="a4"/>
            <w:lang w:val="en-US"/>
          </w:rPr>
          <w:t>-</w:t>
        </w:r>
        <w:r w:rsidRPr="009A2074">
          <w:rPr>
            <w:rStyle w:val="a4"/>
            <w:lang w:val="en-US"/>
          </w:rPr>
          <w:t>iip</w:t>
        </w:r>
        <w:r w:rsidRPr="00D76427">
          <w:rPr>
            <w:rStyle w:val="a4"/>
            <w:lang w:val="en-US"/>
          </w:rPr>
          <w:t>.</w:t>
        </w:r>
        <w:r w:rsidRPr="009A2074">
          <w:rPr>
            <w:rStyle w:val="a4"/>
            <w:lang w:val="en-US"/>
          </w:rPr>
          <w:t>mipk</w:t>
        </w:r>
        <w:r w:rsidRPr="00D76427">
          <w:rPr>
            <w:rStyle w:val="a4"/>
            <w:lang w:val="en-US"/>
          </w:rPr>
          <w:t>.</w:t>
        </w:r>
        <w:r w:rsidRPr="009A2074">
          <w:rPr>
            <w:rStyle w:val="a4"/>
            <w:lang w:val="en-US"/>
          </w:rPr>
          <w:t>kharkiv</w:t>
        </w:r>
        <w:r w:rsidRPr="00D76427">
          <w:rPr>
            <w:rStyle w:val="a4"/>
            <w:lang w:val="en-US"/>
          </w:rPr>
          <w:t>.</w:t>
        </w:r>
        <w:r w:rsidRPr="009A2074">
          <w:rPr>
            <w:rStyle w:val="a4"/>
            <w:lang w:val="en-US"/>
          </w:rPr>
          <w:t>edu</w:t>
        </w:r>
        <w:r w:rsidRPr="00D76427">
          <w:rPr>
            <w:rStyle w:val="a4"/>
            <w:lang w:val="en-US"/>
          </w:rPr>
          <w:t>/</w:t>
        </w:r>
        <w:r w:rsidRPr="009A2074">
          <w:rPr>
            <w:rStyle w:val="a4"/>
            <w:lang w:val="en-US"/>
          </w:rPr>
          <w:t>library</w:t>
        </w:r>
        <w:r w:rsidRPr="00D76427">
          <w:rPr>
            <w:rStyle w:val="a4"/>
            <w:lang w:val="en-US"/>
          </w:rPr>
          <w:t>/</w:t>
        </w:r>
        <w:r w:rsidRPr="009A2074">
          <w:rPr>
            <w:rStyle w:val="a4"/>
            <w:lang w:val="en-US"/>
          </w:rPr>
          <w:t>extent</w:t>
        </w:r>
        <w:r w:rsidRPr="00D76427">
          <w:rPr>
            <w:rStyle w:val="a4"/>
            <w:lang w:val="en-US"/>
          </w:rPr>
          <w:t>/</w:t>
        </w:r>
        <w:r w:rsidRPr="009A2074">
          <w:rPr>
            <w:rStyle w:val="a4"/>
            <w:lang w:val="en-US"/>
          </w:rPr>
          <w:t>prog</w:t>
        </w:r>
        <w:r w:rsidRPr="00D76427">
          <w:rPr>
            <w:rStyle w:val="a4"/>
            <w:lang w:val="en-US"/>
          </w:rPr>
          <w:t>/</w:t>
        </w:r>
        <w:r w:rsidRPr="009A2074">
          <w:rPr>
            <w:rStyle w:val="a4"/>
            <w:lang w:val="en-US"/>
          </w:rPr>
          <w:t>jsf</w:t>
        </w:r>
        <w:r w:rsidRPr="00D76427">
          <w:rPr>
            <w:rStyle w:val="a4"/>
            <w:lang w:val="en-US"/>
          </w:rPr>
          <w:t>/</w:t>
        </w:r>
        <w:r w:rsidRPr="009A2074">
          <w:rPr>
            <w:rStyle w:val="a4"/>
            <w:lang w:val="en-US"/>
          </w:rPr>
          <w:t>jsf</w:t>
        </w:r>
        <w:r w:rsidRPr="00D76427">
          <w:rPr>
            <w:rStyle w:val="a4"/>
            <w:lang w:val="en-US"/>
          </w:rPr>
          <w:t>.</w:t>
        </w:r>
        <w:r w:rsidRPr="009A2074">
          <w:rPr>
            <w:rStyle w:val="a4"/>
            <w:lang w:val="en-US"/>
          </w:rPr>
          <w:t>html</w:t>
        </w:r>
      </w:hyperlink>
    </w:p>
    <w:p w:rsidR="00D76427" w:rsidRPr="00D76427" w:rsidRDefault="00D76427" w:rsidP="00D76427">
      <w:pPr>
        <w:pStyle w:val="aff6"/>
        <w:rPr>
          <w:lang w:val="en-US"/>
        </w:rPr>
      </w:pPr>
      <w:hyperlink r:id="rId23" w:history="1">
        <w:r w:rsidRPr="009A2074">
          <w:rPr>
            <w:rStyle w:val="a4"/>
            <w:lang w:val="en-US"/>
          </w:rPr>
          <w:t>http</w:t>
        </w:r>
        <w:r w:rsidRPr="00D76427">
          <w:rPr>
            <w:rStyle w:val="a4"/>
            <w:lang w:val="en-US"/>
          </w:rPr>
          <w:t>://</w:t>
        </w:r>
        <w:r w:rsidRPr="009A2074">
          <w:rPr>
            <w:rStyle w:val="a4"/>
            <w:lang w:val="en-US"/>
          </w:rPr>
          <w:t>sait</w:t>
        </w:r>
        <w:r w:rsidRPr="00D76427">
          <w:rPr>
            <w:rStyle w:val="a4"/>
            <w:lang w:val="en-US"/>
          </w:rPr>
          <w:t>-</w:t>
        </w:r>
        <w:r w:rsidRPr="009A2074">
          <w:rPr>
            <w:rStyle w:val="a4"/>
            <w:lang w:val="en-US"/>
          </w:rPr>
          <w:t>com</w:t>
        </w:r>
        <w:r w:rsidRPr="00D76427">
          <w:rPr>
            <w:rStyle w:val="a4"/>
            <w:lang w:val="en-US"/>
          </w:rPr>
          <w:t>.</w:t>
        </w:r>
        <w:r w:rsidRPr="009A2074">
          <w:rPr>
            <w:rStyle w:val="a4"/>
            <w:lang w:val="en-US"/>
          </w:rPr>
          <w:t>com</w:t>
        </w:r>
        <w:r w:rsidRPr="00D76427">
          <w:rPr>
            <w:rStyle w:val="a4"/>
            <w:lang w:val="en-US"/>
          </w:rPr>
          <w:t>/</w:t>
        </w:r>
        <w:r w:rsidRPr="009A2074">
          <w:rPr>
            <w:rStyle w:val="a4"/>
            <w:lang w:val="en-US"/>
          </w:rPr>
          <w:t>articles</w:t>
        </w:r>
        <w:r w:rsidRPr="00D76427">
          <w:rPr>
            <w:rStyle w:val="a4"/>
            <w:lang w:val="en-US"/>
          </w:rPr>
          <w:t>/</w:t>
        </w:r>
        <w:r w:rsidRPr="009A2074">
          <w:rPr>
            <w:rStyle w:val="a4"/>
            <w:lang w:val="en-US"/>
          </w:rPr>
          <w:t>javaee</w:t>
        </w:r>
        <w:r w:rsidRPr="00D76427">
          <w:rPr>
            <w:rStyle w:val="a4"/>
            <w:lang w:val="en-US"/>
          </w:rPr>
          <w:t>/3525-</w:t>
        </w:r>
        <w:r w:rsidRPr="009A2074">
          <w:rPr>
            <w:rStyle w:val="a4"/>
            <w:lang w:val="en-US"/>
          </w:rPr>
          <w:t>obzor</w:t>
        </w:r>
        <w:r w:rsidRPr="00D76427">
          <w:rPr>
            <w:rStyle w:val="a4"/>
            <w:lang w:val="en-US"/>
          </w:rPr>
          <w:t>-</w:t>
        </w:r>
        <w:r w:rsidRPr="009A2074">
          <w:rPr>
            <w:rStyle w:val="a4"/>
            <w:lang w:val="en-US"/>
          </w:rPr>
          <w:t>texnologii</w:t>
        </w:r>
        <w:r w:rsidRPr="00D76427">
          <w:rPr>
            <w:rStyle w:val="a4"/>
            <w:lang w:val="en-US"/>
          </w:rPr>
          <w:t>-</w:t>
        </w:r>
        <w:r w:rsidRPr="009A2074">
          <w:rPr>
            <w:rStyle w:val="a4"/>
            <w:lang w:val="en-US"/>
          </w:rPr>
          <w:t>jsf</w:t>
        </w:r>
        <w:r w:rsidRPr="00D76427">
          <w:rPr>
            <w:rStyle w:val="a4"/>
            <w:lang w:val="en-US"/>
          </w:rPr>
          <w:t>.</w:t>
        </w:r>
        <w:r w:rsidRPr="009A2074">
          <w:rPr>
            <w:rStyle w:val="a4"/>
            <w:lang w:val="en-US"/>
          </w:rPr>
          <w:t>html</w:t>
        </w:r>
      </w:hyperlink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53047C" w:rsidRDefault="00C73A07" w:rsidP="00C83B97">
      <w:pPr>
        <w:pStyle w:val="10"/>
        <w:jc w:val="center"/>
        <w:rPr>
          <w:rStyle w:val="af3"/>
          <w:b/>
          <w:szCs w:val="28"/>
          <w:lang w:val="en-US"/>
        </w:rPr>
      </w:pPr>
      <w:bookmarkStart w:id="151" w:name="_Toc324342786"/>
      <w:bookmarkStart w:id="152" w:name="_Toc353548574"/>
      <w:bookmarkStart w:id="153" w:name="_Toc353549439"/>
      <w:bookmarkStart w:id="154" w:name="_Toc353550581"/>
      <w:r w:rsidRPr="00C83B97">
        <w:rPr>
          <w:rStyle w:val="af3"/>
          <w:b/>
          <w:szCs w:val="28"/>
        </w:rPr>
        <w:t>ПРИЛОЖЕНИ</w:t>
      </w:r>
      <w:bookmarkEnd w:id="151"/>
      <w:r w:rsidR="00F80995">
        <w:rPr>
          <w:rStyle w:val="af3"/>
          <w:b/>
          <w:szCs w:val="28"/>
        </w:rPr>
        <w:t>Е</w:t>
      </w:r>
      <w:r w:rsidR="00F80995" w:rsidRPr="009C5388">
        <w:rPr>
          <w:rStyle w:val="af3"/>
          <w:b/>
          <w:szCs w:val="28"/>
          <w:lang w:val="en-US"/>
        </w:rPr>
        <w:t xml:space="preserve"> 1.</w:t>
      </w:r>
      <w:bookmarkEnd w:id="152"/>
      <w:bookmarkEnd w:id="153"/>
      <w:bookmarkEnd w:id="154"/>
      <w:r w:rsidR="00F80995" w:rsidRPr="009C5388">
        <w:rPr>
          <w:rStyle w:val="af3"/>
          <w:b/>
          <w:szCs w:val="28"/>
          <w:lang w:val="en-US"/>
        </w:rPr>
        <w:t xml:space="preserve"> </w:t>
      </w:r>
    </w:p>
    <w:p w:rsidR="00F71C44" w:rsidRPr="00F71C44" w:rsidRDefault="00F71C44" w:rsidP="00F71C44">
      <w:pPr>
        <w:rPr>
          <w:lang w:val="en-US"/>
        </w:rPr>
      </w:pPr>
    </w:p>
    <w:p w:rsidR="00F71C44" w:rsidRPr="00F71C44" w:rsidRDefault="00F71C44" w:rsidP="00F71C44">
      <w:pPr>
        <w:rPr>
          <w:lang w:val="en-US"/>
        </w:rPr>
      </w:pPr>
    </w:p>
    <w:p w:rsidR="00F80995" w:rsidRPr="009C5388" w:rsidRDefault="00F80995" w:rsidP="00F80995">
      <w:pPr>
        <w:rPr>
          <w:sz w:val="28"/>
          <w:szCs w:val="28"/>
          <w:lang w:val="en-US"/>
        </w:rPr>
      </w:pPr>
    </w:p>
    <w:p w:rsidR="00861CCD" w:rsidRPr="00F80995" w:rsidRDefault="00861CCD" w:rsidP="00D75876">
      <w:pPr>
        <w:spacing w:line="360" w:lineRule="auto"/>
        <w:jc w:val="both"/>
        <w:rPr>
          <w:sz w:val="28"/>
          <w:szCs w:val="28"/>
        </w:rPr>
      </w:pPr>
    </w:p>
    <w:sectPr w:rsidR="00861CCD" w:rsidRPr="00F80995" w:rsidSect="00127FDE">
      <w:footerReference w:type="even" r:id="rId24"/>
      <w:footerReference w:type="default" r:id="rId25"/>
      <w:footnotePr>
        <w:pos w:val="beneathText"/>
      </w:footnotePr>
      <w:type w:val="continuous"/>
      <w:pgSz w:w="11905" w:h="16837"/>
      <w:pgMar w:top="1134" w:right="1375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639" w:rsidRDefault="00957639">
      <w:r>
        <w:separator/>
      </w:r>
    </w:p>
    <w:p w:rsidR="00957639" w:rsidRDefault="00957639"/>
  </w:endnote>
  <w:endnote w:type="continuationSeparator" w:id="0">
    <w:p w:rsidR="00957639" w:rsidRDefault="00957639">
      <w:r>
        <w:continuationSeparator/>
      </w:r>
    </w:p>
    <w:p w:rsidR="00957639" w:rsidRDefault="009576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074" w:rsidRDefault="009A2074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A2074" w:rsidRDefault="009A2074"/>
  <w:p w:rsidR="009A2074" w:rsidRDefault="009A207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074" w:rsidRDefault="009A2074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02D21">
      <w:rPr>
        <w:rStyle w:val="a5"/>
        <w:noProof/>
      </w:rPr>
      <w:t>26</w:t>
    </w:r>
    <w:r>
      <w:rPr>
        <w:rStyle w:val="a5"/>
      </w:rPr>
      <w:fldChar w:fldCharType="end"/>
    </w:r>
  </w:p>
  <w:p w:rsidR="009A2074" w:rsidRDefault="009A2074"/>
  <w:p w:rsidR="009A2074" w:rsidRDefault="009A207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639" w:rsidRDefault="00957639">
      <w:r>
        <w:separator/>
      </w:r>
    </w:p>
    <w:p w:rsidR="00957639" w:rsidRDefault="00957639"/>
  </w:footnote>
  <w:footnote w:type="continuationSeparator" w:id="0">
    <w:p w:rsidR="00957639" w:rsidRDefault="00957639">
      <w:r>
        <w:continuationSeparator/>
      </w:r>
    </w:p>
    <w:p w:rsidR="00957639" w:rsidRDefault="0095763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name w:val="WW8Num19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</w:lvl>
  </w:abstractNum>
  <w:abstractNum w:abstractNumId="17">
    <w:nsid w:val="00000013"/>
    <w:multiLevelType w:val="multi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multi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9"/>
    <w:multiLevelType w:val="multilevel"/>
    <w:tmpl w:val="00000019"/>
    <w:name w:val="WW8Num4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</w:lvl>
  </w:abstractNum>
  <w:abstractNum w:abstractNumId="23">
    <w:nsid w:val="0000001A"/>
    <w:multiLevelType w:val="single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C7C04"/>
    <w:multiLevelType w:val="hybridMultilevel"/>
    <w:tmpl w:val="D20A75DA"/>
    <w:lvl w:ilvl="0" w:tplc="0409000F">
      <w:start w:val="1"/>
      <w:numFmt w:val="decimal"/>
      <w:lvlText w:val="%1."/>
      <w:lvlJc w:val="left"/>
      <w:pPr>
        <w:ind w:left="1808" w:hanging="360"/>
      </w:p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5">
    <w:nsid w:val="036029F8"/>
    <w:multiLevelType w:val="hybridMultilevel"/>
    <w:tmpl w:val="B8AC5488"/>
    <w:name w:val="WW8Num110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08956104"/>
    <w:multiLevelType w:val="hybridMultilevel"/>
    <w:tmpl w:val="3F365F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A132A87"/>
    <w:multiLevelType w:val="hybridMultilevel"/>
    <w:tmpl w:val="77DA80A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117C048E"/>
    <w:multiLevelType w:val="hybridMultilevel"/>
    <w:tmpl w:val="E8B87A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14AA60C0"/>
    <w:multiLevelType w:val="hybridMultilevel"/>
    <w:tmpl w:val="C80AE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15616538"/>
    <w:multiLevelType w:val="hybridMultilevel"/>
    <w:tmpl w:val="DA5E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58B214C"/>
    <w:multiLevelType w:val="hybridMultilevel"/>
    <w:tmpl w:val="48CC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114354D"/>
    <w:multiLevelType w:val="hybridMultilevel"/>
    <w:tmpl w:val="ED82204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>
    <w:nsid w:val="2B08115F"/>
    <w:multiLevelType w:val="multilevel"/>
    <w:tmpl w:val="13A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CCB1CA9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1C52249"/>
    <w:multiLevelType w:val="hybridMultilevel"/>
    <w:tmpl w:val="EA7655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358C67EC"/>
    <w:multiLevelType w:val="hybridMultilevel"/>
    <w:tmpl w:val="33EC533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3DAD4CE2"/>
    <w:multiLevelType w:val="hybridMultilevel"/>
    <w:tmpl w:val="5D6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E3A7F70"/>
    <w:multiLevelType w:val="hybridMultilevel"/>
    <w:tmpl w:val="A5869F2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9">
    <w:nsid w:val="422121EC"/>
    <w:multiLevelType w:val="hybridMultilevel"/>
    <w:tmpl w:val="F986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3013B10"/>
    <w:multiLevelType w:val="hybridMultilevel"/>
    <w:tmpl w:val="6C70797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1">
    <w:nsid w:val="4F8C6E57"/>
    <w:multiLevelType w:val="multilevel"/>
    <w:tmpl w:val="1C44E5A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11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a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>
    <w:nsid w:val="50CB3044"/>
    <w:multiLevelType w:val="multilevel"/>
    <w:tmpl w:val="B8B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51B97067"/>
    <w:multiLevelType w:val="multilevel"/>
    <w:tmpl w:val="F14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6E84CE1"/>
    <w:multiLevelType w:val="hybridMultilevel"/>
    <w:tmpl w:val="2332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EBB7FC9"/>
    <w:multiLevelType w:val="hybridMultilevel"/>
    <w:tmpl w:val="38B4B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>
    <w:nsid w:val="615B3CAF"/>
    <w:multiLevelType w:val="hybridMultilevel"/>
    <w:tmpl w:val="8ADE0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A4F7BEB"/>
    <w:multiLevelType w:val="hybridMultilevel"/>
    <w:tmpl w:val="802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7"/>
  </w:num>
  <w:num w:numId="3">
    <w:abstractNumId w:val="46"/>
  </w:num>
  <w:num w:numId="4">
    <w:abstractNumId w:val="41"/>
  </w:num>
  <w:num w:numId="5">
    <w:abstractNumId w:val="44"/>
  </w:num>
  <w:num w:numId="6">
    <w:abstractNumId w:val="48"/>
  </w:num>
  <w:num w:numId="7">
    <w:abstractNumId w:val="24"/>
  </w:num>
  <w:num w:numId="8">
    <w:abstractNumId w:val="34"/>
  </w:num>
  <w:num w:numId="9">
    <w:abstractNumId w:val="33"/>
  </w:num>
  <w:num w:numId="10">
    <w:abstractNumId w:val="28"/>
  </w:num>
  <w:num w:numId="11">
    <w:abstractNumId w:val="45"/>
  </w:num>
  <w:num w:numId="12">
    <w:abstractNumId w:val="43"/>
  </w:num>
  <w:num w:numId="13">
    <w:abstractNumId w:val="39"/>
  </w:num>
  <w:num w:numId="14">
    <w:abstractNumId w:val="30"/>
  </w:num>
  <w:num w:numId="15">
    <w:abstractNumId w:val="26"/>
  </w:num>
  <w:num w:numId="16">
    <w:abstractNumId w:val="29"/>
  </w:num>
  <w:num w:numId="17">
    <w:abstractNumId w:val="35"/>
  </w:num>
  <w:num w:numId="18">
    <w:abstractNumId w:val="42"/>
  </w:num>
  <w:num w:numId="19">
    <w:abstractNumId w:val="47"/>
  </w:num>
  <w:num w:numId="20">
    <w:abstractNumId w:val="40"/>
  </w:num>
  <w:num w:numId="21">
    <w:abstractNumId w:val="31"/>
  </w:num>
  <w:num w:numId="22">
    <w:abstractNumId w:val="37"/>
  </w:num>
  <w:num w:numId="23">
    <w:abstractNumId w:val="36"/>
  </w:num>
  <w:num w:numId="24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5C39"/>
    <w:rsid w:val="00000416"/>
    <w:rsid w:val="00000C5B"/>
    <w:rsid w:val="00002210"/>
    <w:rsid w:val="00006A7F"/>
    <w:rsid w:val="000117FE"/>
    <w:rsid w:val="00014F96"/>
    <w:rsid w:val="00016B12"/>
    <w:rsid w:val="00017636"/>
    <w:rsid w:val="00026EB6"/>
    <w:rsid w:val="00027FEE"/>
    <w:rsid w:val="00033A17"/>
    <w:rsid w:val="000355C9"/>
    <w:rsid w:val="00035E0B"/>
    <w:rsid w:val="0003602D"/>
    <w:rsid w:val="00042A6E"/>
    <w:rsid w:val="00043707"/>
    <w:rsid w:val="00043AB9"/>
    <w:rsid w:val="000659C1"/>
    <w:rsid w:val="00070676"/>
    <w:rsid w:val="00073449"/>
    <w:rsid w:val="00080216"/>
    <w:rsid w:val="000818EE"/>
    <w:rsid w:val="00085F8B"/>
    <w:rsid w:val="00092189"/>
    <w:rsid w:val="00095C14"/>
    <w:rsid w:val="000A52C6"/>
    <w:rsid w:val="000B0794"/>
    <w:rsid w:val="000B1B53"/>
    <w:rsid w:val="000B5715"/>
    <w:rsid w:val="000C2F9A"/>
    <w:rsid w:val="000C471E"/>
    <w:rsid w:val="000D5754"/>
    <w:rsid w:val="000D7B3B"/>
    <w:rsid w:val="000E0E4F"/>
    <w:rsid w:val="000E1734"/>
    <w:rsid w:val="000E47AC"/>
    <w:rsid w:val="000E61C9"/>
    <w:rsid w:val="000E729B"/>
    <w:rsid w:val="000F0C03"/>
    <w:rsid w:val="000F42C8"/>
    <w:rsid w:val="000F4F9D"/>
    <w:rsid w:val="000F6677"/>
    <w:rsid w:val="000F695D"/>
    <w:rsid w:val="00101D9F"/>
    <w:rsid w:val="00106EB4"/>
    <w:rsid w:val="00113F75"/>
    <w:rsid w:val="00122AB2"/>
    <w:rsid w:val="00127FDE"/>
    <w:rsid w:val="00136C37"/>
    <w:rsid w:val="001421A0"/>
    <w:rsid w:val="0014221E"/>
    <w:rsid w:val="00142838"/>
    <w:rsid w:val="00142A09"/>
    <w:rsid w:val="00163545"/>
    <w:rsid w:val="001660FF"/>
    <w:rsid w:val="00170BF5"/>
    <w:rsid w:val="00174717"/>
    <w:rsid w:val="00190913"/>
    <w:rsid w:val="001A4A66"/>
    <w:rsid w:val="001A4C8F"/>
    <w:rsid w:val="001A4EA3"/>
    <w:rsid w:val="001A52C9"/>
    <w:rsid w:val="001A5A89"/>
    <w:rsid w:val="001A6ECA"/>
    <w:rsid w:val="001B2930"/>
    <w:rsid w:val="001B3B6A"/>
    <w:rsid w:val="001C7C8F"/>
    <w:rsid w:val="001D3ACC"/>
    <w:rsid w:val="001D5657"/>
    <w:rsid w:val="001D626E"/>
    <w:rsid w:val="001E1D1C"/>
    <w:rsid w:val="001E384A"/>
    <w:rsid w:val="001E450D"/>
    <w:rsid w:val="001F2643"/>
    <w:rsid w:val="001F44EC"/>
    <w:rsid w:val="001F76B5"/>
    <w:rsid w:val="0020337A"/>
    <w:rsid w:val="002051D8"/>
    <w:rsid w:val="00205C39"/>
    <w:rsid w:val="00212788"/>
    <w:rsid w:val="00227EC3"/>
    <w:rsid w:val="00232F55"/>
    <w:rsid w:val="0024079F"/>
    <w:rsid w:val="00240FFF"/>
    <w:rsid w:val="00241596"/>
    <w:rsid w:val="0024390D"/>
    <w:rsid w:val="0024706C"/>
    <w:rsid w:val="00256FFB"/>
    <w:rsid w:val="002578E2"/>
    <w:rsid w:val="002611E5"/>
    <w:rsid w:val="00262DF0"/>
    <w:rsid w:val="00263A46"/>
    <w:rsid w:val="0026429C"/>
    <w:rsid w:val="00264C99"/>
    <w:rsid w:val="002849F3"/>
    <w:rsid w:val="002866D0"/>
    <w:rsid w:val="00291EE2"/>
    <w:rsid w:val="00292FDA"/>
    <w:rsid w:val="002961CC"/>
    <w:rsid w:val="002A2968"/>
    <w:rsid w:val="002A2E0B"/>
    <w:rsid w:val="002B0F69"/>
    <w:rsid w:val="002B3ECD"/>
    <w:rsid w:val="002B5D9A"/>
    <w:rsid w:val="002B62F9"/>
    <w:rsid w:val="002C6881"/>
    <w:rsid w:val="002D53EF"/>
    <w:rsid w:val="002E0413"/>
    <w:rsid w:val="002E7014"/>
    <w:rsid w:val="002E7191"/>
    <w:rsid w:val="002F0DCE"/>
    <w:rsid w:val="002F1626"/>
    <w:rsid w:val="002F1744"/>
    <w:rsid w:val="002F2414"/>
    <w:rsid w:val="00301CF1"/>
    <w:rsid w:val="003022C6"/>
    <w:rsid w:val="00303034"/>
    <w:rsid w:val="00315144"/>
    <w:rsid w:val="003247EA"/>
    <w:rsid w:val="00326A6A"/>
    <w:rsid w:val="00344C0D"/>
    <w:rsid w:val="00347E7B"/>
    <w:rsid w:val="0035118B"/>
    <w:rsid w:val="0035228E"/>
    <w:rsid w:val="00362761"/>
    <w:rsid w:val="00363074"/>
    <w:rsid w:val="00383EC6"/>
    <w:rsid w:val="00383F70"/>
    <w:rsid w:val="00391959"/>
    <w:rsid w:val="003923A4"/>
    <w:rsid w:val="003941A6"/>
    <w:rsid w:val="00395483"/>
    <w:rsid w:val="00395DAB"/>
    <w:rsid w:val="003979ED"/>
    <w:rsid w:val="003A7DF9"/>
    <w:rsid w:val="003B0E6B"/>
    <w:rsid w:val="003B2207"/>
    <w:rsid w:val="003B2807"/>
    <w:rsid w:val="003B4B1A"/>
    <w:rsid w:val="003B5422"/>
    <w:rsid w:val="003B7D15"/>
    <w:rsid w:val="003C2A03"/>
    <w:rsid w:val="003C3236"/>
    <w:rsid w:val="003C4A5B"/>
    <w:rsid w:val="003C4BF3"/>
    <w:rsid w:val="003D08E5"/>
    <w:rsid w:val="003D6063"/>
    <w:rsid w:val="003E7EF6"/>
    <w:rsid w:val="003F3B06"/>
    <w:rsid w:val="00403390"/>
    <w:rsid w:val="00405092"/>
    <w:rsid w:val="004057B5"/>
    <w:rsid w:val="00410D1F"/>
    <w:rsid w:val="004111C4"/>
    <w:rsid w:val="004170DB"/>
    <w:rsid w:val="00420352"/>
    <w:rsid w:val="0042068B"/>
    <w:rsid w:val="00422C41"/>
    <w:rsid w:val="00425E42"/>
    <w:rsid w:val="00427A9E"/>
    <w:rsid w:val="004350D5"/>
    <w:rsid w:val="00437FBB"/>
    <w:rsid w:val="004423B8"/>
    <w:rsid w:val="00451ACF"/>
    <w:rsid w:val="0045384D"/>
    <w:rsid w:val="00453FFB"/>
    <w:rsid w:val="0045700F"/>
    <w:rsid w:val="004576F6"/>
    <w:rsid w:val="00457994"/>
    <w:rsid w:val="00464846"/>
    <w:rsid w:val="00465A71"/>
    <w:rsid w:val="00467A37"/>
    <w:rsid w:val="00471311"/>
    <w:rsid w:val="0047306A"/>
    <w:rsid w:val="00480505"/>
    <w:rsid w:val="004816A8"/>
    <w:rsid w:val="00483BDF"/>
    <w:rsid w:val="004841C8"/>
    <w:rsid w:val="004A0499"/>
    <w:rsid w:val="004A63ED"/>
    <w:rsid w:val="004B685F"/>
    <w:rsid w:val="004C009A"/>
    <w:rsid w:val="004C1356"/>
    <w:rsid w:val="004C76AD"/>
    <w:rsid w:val="004D2666"/>
    <w:rsid w:val="004E2C59"/>
    <w:rsid w:val="004E3C12"/>
    <w:rsid w:val="004E57B7"/>
    <w:rsid w:val="004F25FC"/>
    <w:rsid w:val="00501848"/>
    <w:rsid w:val="00502818"/>
    <w:rsid w:val="00505187"/>
    <w:rsid w:val="00505442"/>
    <w:rsid w:val="005065E6"/>
    <w:rsid w:val="0050797F"/>
    <w:rsid w:val="0051460B"/>
    <w:rsid w:val="00514F2F"/>
    <w:rsid w:val="0052458D"/>
    <w:rsid w:val="00524D0B"/>
    <w:rsid w:val="0052574A"/>
    <w:rsid w:val="0053047C"/>
    <w:rsid w:val="00531887"/>
    <w:rsid w:val="00532454"/>
    <w:rsid w:val="00546153"/>
    <w:rsid w:val="00553003"/>
    <w:rsid w:val="00556AAC"/>
    <w:rsid w:val="00557685"/>
    <w:rsid w:val="005607F0"/>
    <w:rsid w:val="00560DAC"/>
    <w:rsid w:val="00562E01"/>
    <w:rsid w:val="00563E0F"/>
    <w:rsid w:val="00567253"/>
    <w:rsid w:val="00572019"/>
    <w:rsid w:val="005746FD"/>
    <w:rsid w:val="00574B20"/>
    <w:rsid w:val="0057597D"/>
    <w:rsid w:val="00594E9F"/>
    <w:rsid w:val="005A0742"/>
    <w:rsid w:val="005A72C5"/>
    <w:rsid w:val="005B0DD4"/>
    <w:rsid w:val="005C3D1E"/>
    <w:rsid w:val="005D2CC1"/>
    <w:rsid w:val="005E094E"/>
    <w:rsid w:val="005E3D36"/>
    <w:rsid w:val="005F4721"/>
    <w:rsid w:val="00602A57"/>
    <w:rsid w:val="00617668"/>
    <w:rsid w:val="006200ED"/>
    <w:rsid w:val="00620EC2"/>
    <w:rsid w:val="006214AA"/>
    <w:rsid w:val="0062522C"/>
    <w:rsid w:val="00642AEB"/>
    <w:rsid w:val="0064631B"/>
    <w:rsid w:val="00646806"/>
    <w:rsid w:val="00661C70"/>
    <w:rsid w:val="006620B4"/>
    <w:rsid w:val="00670BF0"/>
    <w:rsid w:val="00670C67"/>
    <w:rsid w:val="006744E7"/>
    <w:rsid w:val="006757F0"/>
    <w:rsid w:val="00681B76"/>
    <w:rsid w:val="00683288"/>
    <w:rsid w:val="00692526"/>
    <w:rsid w:val="00692996"/>
    <w:rsid w:val="006A2B7E"/>
    <w:rsid w:val="006A2DFD"/>
    <w:rsid w:val="006B53B1"/>
    <w:rsid w:val="006B5E39"/>
    <w:rsid w:val="006C0216"/>
    <w:rsid w:val="006C6FF7"/>
    <w:rsid w:val="006C7CA7"/>
    <w:rsid w:val="006E0DE8"/>
    <w:rsid w:val="006E206F"/>
    <w:rsid w:val="006E7D53"/>
    <w:rsid w:val="006F0668"/>
    <w:rsid w:val="006F431A"/>
    <w:rsid w:val="006F5D61"/>
    <w:rsid w:val="006F5E86"/>
    <w:rsid w:val="00707E4E"/>
    <w:rsid w:val="0071092D"/>
    <w:rsid w:val="00712D0A"/>
    <w:rsid w:val="0072571F"/>
    <w:rsid w:val="00727038"/>
    <w:rsid w:val="00733AD2"/>
    <w:rsid w:val="00733C63"/>
    <w:rsid w:val="007365A6"/>
    <w:rsid w:val="00736EEC"/>
    <w:rsid w:val="00737A88"/>
    <w:rsid w:val="00741167"/>
    <w:rsid w:val="00741A23"/>
    <w:rsid w:val="0074235D"/>
    <w:rsid w:val="00742CDB"/>
    <w:rsid w:val="007436F0"/>
    <w:rsid w:val="00745372"/>
    <w:rsid w:val="00753DDE"/>
    <w:rsid w:val="00755874"/>
    <w:rsid w:val="007604AF"/>
    <w:rsid w:val="007742C7"/>
    <w:rsid w:val="0077504E"/>
    <w:rsid w:val="00781ADA"/>
    <w:rsid w:val="00785FDD"/>
    <w:rsid w:val="007868F4"/>
    <w:rsid w:val="007905B8"/>
    <w:rsid w:val="007A07C7"/>
    <w:rsid w:val="007A10C9"/>
    <w:rsid w:val="007A2CDA"/>
    <w:rsid w:val="007A36C0"/>
    <w:rsid w:val="007A3826"/>
    <w:rsid w:val="007B0365"/>
    <w:rsid w:val="007B0AB4"/>
    <w:rsid w:val="007B4458"/>
    <w:rsid w:val="007B4BFD"/>
    <w:rsid w:val="007B5DB2"/>
    <w:rsid w:val="007C3B28"/>
    <w:rsid w:val="007C5DD3"/>
    <w:rsid w:val="007D2804"/>
    <w:rsid w:val="007D45D2"/>
    <w:rsid w:val="007D6641"/>
    <w:rsid w:val="007E159F"/>
    <w:rsid w:val="007E6902"/>
    <w:rsid w:val="008014DF"/>
    <w:rsid w:val="00802CD2"/>
    <w:rsid w:val="0080351E"/>
    <w:rsid w:val="00805B59"/>
    <w:rsid w:val="008063E6"/>
    <w:rsid w:val="00810C54"/>
    <w:rsid w:val="00810CB4"/>
    <w:rsid w:val="00820820"/>
    <w:rsid w:val="00822DD8"/>
    <w:rsid w:val="00823002"/>
    <w:rsid w:val="00827EC8"/>
    <w:rsid w:val="00830795"/>
    <w:rsid w:val="00830946"/>
    <w:rsid w:val="00830C73"/>
    <w:rsid w:val="0083409F"/>
    <w:rsid w:val="00835735"/>
    <w:rsid w:val="0083645B"/>
    <w:rsid w:val="00842AF4"/>
    <w:rsid w:val="00844254"/>
    <w:rsid w:val="00844BBB"/>
    <w:rsid w:val="00845FAF"/>
    <w:rsid w:val="00853AEC"/>
    <w:rsid w:val="00861CCD"/>
    <w:rsid w:val="008668C1"/>
    <w:rsid w:val="00871CAA"/>
    <w:rsid w:val="00873519"/>
    <w:rsid w:val="00897691"/>
    <w:rsid w:val="008A1348"/>
    <w:rsid w:val="008A32ED"/>
    <w:rsid w:val="008A3663"/>
    <w:rsid w:val="008B43EB"/>
    <w:rsid w:val="008B5568"/>
    <w:rsid w:val="008C0DC9"/>
    <w:rsid w:val="008C3A9A"/>
    <w:rsid w:val="008C3CEE"/>
    <w:rsid w:val="008D26D6"/>
    <w:rsid w:val="008D39FD"/>
    <w:rsid w:val="008D73FE"/>
    <w:rsid w:val="008E2781"/>
    <w:rsid w:val="008F13C2"/>
    <w:rsid w:val="008F3DCD"/>
    <w:rsid w:val="008F7990"/>
    <w:rsid w:val="0090049D"/>
    <w:rsid w:val="00900611"/>
    <w:rsid w:val="0090078A"/>
    <w:rsid w:val="00902D21"/>
    <w:rsid w:val="00904991"/>
    <w:rsid w:val="00906C15"/>
    <w:rsid w:val="00907A21"/>
    <w:rsid w:val="00914B03"/>
    <w:rsid w:val="009165FD"/>
    <w:rsid w:val="009255CA"/>
    <w:rsid w:val="00927ADF"/>
    <w:rsid w:val="009328FD"/>
    <w:rsid w:val="00932E28"/>
    <w:rsid w:val="00934153"/>
    <w:rsid w:val="009471FC"/>
    <w:rsid w:val="00947A86"/>
    <w:rsid w:val="009507DE"/>
    <w:rsid w:val="00950E75"/>
    <w:rsid w:val="0095223C"/>
    <w:rsid w:val="009535D6"/>
    <w:rsid w:val="00953633"/>
    <w:rsid w:val="00954E96"/>
    <w:rsid w:val="00957639"/>
    <w:rsid w:val="00957822"/>
    <w:rsid w:val="00962164"/>
    <w:rsid w:val="00962C5C"/>
    <w:rsid w:val="00973746"/>
    <w:rsid w:val="009762EC"/>
    <w:rsid w:val="009821F2"/>
    <w:rsid w:val="009919C2"/>
    <w:rsid w:val="00993C07"/>
    <w:rsid w:val="00995AA9"/>
    <w:rsid w:val="00997345"/>
    <w:rsid w:val="009A2074"/>
    <w:rsid w:val="009B3F7F"/>
    <w:rsid w:val="009B55A9"/>
    <w:rsid w:val="009C42E7"/>
    <w:rsid w:val="009C5388"/>
    <w:rsid w:val="009D1ACB"/>
    <w:rsid w:val="009D2588"/>
    <w:rsid w:val="009D4415"/>
    <w:rsid w:val="009D69E6"/>
    <w:rsid w:val="009E2499"/>
    <w:rsid w:val="009E3ABB"/>
    <w:rsid w:val="009F0402"/>
    <w:rsid w:val="009F0EC0"/>
    <w:rsid w:val="00A03A40"/>
    <w:rsid w:val="00A06399"/>
    <w:rsid w:val="00A10C0C"/>
    <w:rsid w:val="00A15B2C"/>
    <w:rsid w:val="00A17D6A"/>
    <w:rsid w:val="00A21150"/>
    <w:rsid w:val="00A24057"/>
    <w:rsid w:val="00A2606D"/>
    <w:rsid w:val="00A30484"/>
    <w:rsid w:val="00A32BF0"/>
    <w:rsid w:val="00A351EF"/>
    <w:rsid w:val="00A37733"/>
    <w:rsid w:val="00A5504D"/>
    <w:rsid w:val="00A55576"/>
    <w:rsid w:val="00A55AF1"/>
    <w:rsid w:val="00A57FDC"/>
    <w:rsid w:val="00A639A8"/>
    <w:rsid w:val="00A65174"/>
    <w:rsid w:val="00A65663"/>
    <w:rsid w:val="00A656F9"/>
    <w:rsid w:val="00A657C6"/>
    <w:rsid w:val="00A7365E"/>
    <w:rsid w:val="00A73D24"/>
    <w:rsid w:val="00A73FEF"/>
    <w:rsid w:val="00A74547"/>
    <w:rsid w:val="00A80A77"/>
    <w:rsid w:val="00A82A35"/>
    <w:rsid w:val="00A85A58"/>
    <w:rsid w:val="00A90C7F"/>
    <w:rsid w:val="00A94898"/>
    <w:rsid w:val="00AB0ED0"/>
    <w:rsid w:val="00AB345C"/>
    <w:rsid w:val="00AB7EA7"/>
    <w:rsid w:val="00AD4F23"/>
    <w:rsid w:val="00AE2D99"/>
    <w:rsid w:val="00AE40E0"/>
    <w:rsid w:val="00AF60C7"/>
    <w:rsid w:val="00B0392D"/>
    <w:rsid w:val="00B0520C"/>
    <w:rsid w:val="00B25280"/>
    <w:rsid w:val="00B268EF"/>
    <w:rsid w:val="00B30276"/>
    <w:rsid w:val="00B340E0"/>
    <w:rsid w:val="00B35DA4"/>
    <w:rsid w:val="00B379EA"/>
    <w:rsid w:val="00B41A64"/>
    <w:rsid w:val="00B41AEF"/>
    <w:rsid w:val="00B46A81"/>
    <w:rsid w:val="00B46E42"/>
    <w:rsid w:val="00B54C61"/>
    <w:rsid w:val="00B558A1"/>
    <w:rsid w:val="00B60F24"/>
    <w:rsid w:val="00B65421"/>
    <w:rsid w:val="00B6750E"/>
    <w:rsid w:val="00B767D1"/>
    <w:rsid w:val="00B833E1"/>
    <w:rsid w:val="00B8583C"/>
    <w:rsid w:val="00B9186B"/>
    <w:rsid w:val="00B92875"/>
    <w:rsid w:val="00BA50E4"/>
    <w:rsid w:val="00BB786D"/>
    <w:rsid w:val="00BB7E34"/>
    <w:rsid w:val="00BC415A"/>
    <w:rsid w:val="00BC46CD"/>
    <w:rsid w:val="00BC5E64"/>
    <w:rsid w:val="00BD6E7E"/>
    <w:rsid w:val="00BD7673"/>
    <w:rsid w:val="00BD7AF2"/>
    <w:rsid w:val="00BE05C8"/>
    <w:rsid w:val="00BF11CB"/>
    <w:rsid w:val="00BF2D43"/>
    <w:rsid w:val="00BF317B"/>
    <w:rsid w:val="00C016E4"/>
    <w:rsid w:val="00C02923"/>
    <w:rsid w:val="00C03870"/>
    <w:rsid w:val="00C04FCA"/>
    <w:rsid w:val="00C05C75"/>
    <w:rsid w:val="00C05CDA"/>
    <w:rsid w:val="00C11770"/>
    <w:rsid w:val="00C16A20"/>
    <w:rsid w:val="00C21D11"/>
    <w:rsid w:val="00C30F3A"/>
    <w:rsid w:val="00C3320A"/>
    <w:rsid w:val="00C37995"/>
    <w:rsid w:val="00C4081A"/>
    <w:rsid w:val="00C44930"/>
    <w:rsid w:val="00C45CE0"/>
    <w:rsid w:val="00C50ECF"/>
    <w:rsid w:val="00C57C6D"/>
    <w:rsid w:val="00C57C8F"/>
    <w:rsid w:val="00C72E32"/>
    <w:rsid w:val="00C73A07"/>
    <w:rsid w:val="00C7494E"/>
    <w:rsid w:val="00C74A2F"/>
    <w:rsid w:val="00C803AB"/>
    <w:rsid w:val="00C807AA"/>
    <w:rsid w:val="00C83B97"/>
    <w:rsid w:val="00C92BA0"/>
    <w:rsid w:val="00C96409"/>
    <w:rsid w:val="00CA24AE"/>
    <w:rsid w:val="00CA576A"/>
    <w:rsid w:val="00CB1587"/>
    <w:rsid w:val="00CB50F3"/>
    <w:rsid w:val="00CC0DE2"/>
    <w:rsid w:val="00CC54D8"/>
    <w:rsid w:val="00CC7AFC"/>
    <w:rsid w:val="00CD2B83"/>
    <w:rsid w:val="00CD3614"/>
    <w:rsid w:val="00CE0FF7"/>
    <w:rsid w:val="00CE4E5D"/>
    <w:rsid w:val="00CF2B44"/>
    <w:rsid w:val="00CF3FB5"/>
    <w:rsid w:val="00CF6510"/>
    <w:rsid w:val="00CF7192"/>
    <w:rsid w:val="00D00BAE"/>
    <w:rsid w:val="00D03BDB"/>
    <w:rsid w:val="00D0476B"/>
    <w:rsid w:val="00D0520B"/>
    <w:rsid w:val="00D06EAC"/>
    <w:rsid w:val="00D1030E"/>
    <w:rsid w:val="00D14C06"/>
    <w:rsid w:val="00D14F93"/>
    <w:rsid w:val="00D20AE5"/>
    <w:rsid w:val="00D315C7"/>
    <w:rsid w:val="00D31964"/>
    <w:rsid w:val="00D31C38"/>
    <w:rsid w:val="00D335EC"/>
    <w:rsid w:val="00D40124"/>
    <w:rsid w:val="00D410CB"/>
    <w:rsid w:val="00D41C4A"/>
    <w:rsid w:val="00D47DCA"/>
    <w:rsid w:val="00D562EB"/>
    <w:rsid w:val="00D605D6"/>
    <w:rsid w:val="00D63436"/>
    <w:rsid w:val="00D63A7E"/>
    <w:rsid w:val="00D7156A"/>
    <w:rsid w:val="00D727A7"/>
    <w:rsid w:val="00D72BA7"/>
    <w:rsid w:val="00D73072"/>
    <w:rsid w:val="00D73D86"/>
    <w:rsid w:val="00D75876"/>
    <w:rsid w:val="00D76427"/>
    <w:rsid w:val="00D7756D"/>
    <w:rsid w:val="00D7799F"/>
    <w:rsid w:val="00D81771"/>
    <w:rsid w:val="00D934F9"/>
    <w:rsid w:val="00D94841"/>
    <w:rsid w:val="00D94958"/>
    <w:rsid w:val="00D9608D"/>
    <w:rsid w:val="00DA181D"/>
    <w:rsid w:val="00DA4214"/>
    <w:rsid w:val="00DA5305"/>
    <w:rsid w:val="00DB18BE"/>
    <w:rsid w:val="00DB4F4C"/>
    <w:rsid w:val="00DB7A15"/>
    <w:rsid w:val="00DC241C"/>
    <w:rsid w:val="00DC7398"/>
    <w:rsid w:val="00DD46F2"/>
    <w:rsid w:val="00DE2D8F"/>
    <w:rsid w:val="00DE4569"/>
    <w:rsid w:val="00DE5FB0"/>
    <w:rsid w:val="00DE6195"/>
    <w:rsid w:val="00DE66AB"/>
    <w:rsid w:val="00DF05C0"/>
    <w:rsid w:val="00DF170C"/>
    <w:rsid w:val="00DF67DD"/>
    <w:rsid w:val="00E03EDF"/>
    <w:rsid w:val="00E104CD"/>
    <w:rsid w:val="00E1088A"/>
    <w:rsid w:val="00E137A5"/>
    <w:rsid w:val="00E158CD"/>
    <w:rsid w:val="00E20C99"/>
    <w:rsid w:val="00E218D9"/>
    <w:rsid w:val="00E21A18"/>
    <w:rsid w:val="00E25FA7"/>
    <w:rsid w:val="00E315C7"/>
    <w:rsid w:val="00E36B1D"/>
    <w:rsid w:val="00E41150"/>
    <w:rsid w:val="00E43F5F"/>
    <w:rsid w:val="00E469CB"/>
    <w:rsid w:val="00E535B5"/>
    <w:rsid w:val="00E575CF"/>
    <w:rsid w:val="00E61DD0"/>
    <w:rsid w:val="00E64AA1"/>
    <w:rsid w:val="00E65A71"/>
    <w:rsid w:val="00E66518"/>
    <w:rsid w:val="00E7031E"/>
    <w:rsid w:val="00E70D37"/>
    <w:rsid w:val="00E73BF2"/>
    <w:rsid w:val="00E80664"/>
    <w:rsid w:val="00E844F1"/>
    <w:rsid w:val="00E84BC5"/>
    <w:rsid w:val="00E855C2"/>
    <w:rsid w:val="00E924CD"/>
    <w:rsid w:val="00E93638"/>
    <w:rsid w:val="00E938FA"/>
    <w:rsid w:val="00E9530B"/>
    <w:rsid w:val="00EA3C02"/>
    <w:rsid w:val="00EB6B10"/>
    <w:rsid w:val="00EC0BBC"/>
    <w:rsid w:val="00ED209D"/>
    <w:rsid w:val="00ED28A9"/>
    <w:rsid w:val="00ED666B"/>
    <w:rsid w:val="00ED67B5"/>
    <w:rsid w:val="00EE1C03"/>
    <w:rsid w:val="00EE3A7E"/>
    <w:rsid w:val="00EE50C2"/>
    <w:rsid w:val="00F012B3"/>
    <w:rsid w:val="00F015BB"/>
    <w:rsid w:val="00F11D7B"/>
    <w:rsid w:val="00F139ED"/>
    <w:rsid w:val="00F156AD"/>
    <w:rsid w:val="00F15CC1"/>
    <w:rsid w:val="00F204E9"/>
    <w:rsid w:val="00F208F8"/>
    <w:rsid w:val="00F2294A"/>
    <w:rsid w:val="00F27FE4"/>
    <w:rsid w:val="00F317FC"/>
    <w:rsid w:val="00F3459B"/>
    <w:rsid w:val="00F37266"/>
    <w:rsid w:val="00F40932"/>
    <w:rsid w:val="00F43E03"/>
    <w:rsid w:val="00F4475F"/>
    <w:rsid w:val="00F54091"/>
    <w:rsid w:val="00F56C28"/>
    <w:rsid w:val="00F62C8C"/>
    <w:rsid w:val="00F62CC3"/>
    <w:rsid w:val="00F6538C"/>
    <w:rsid w:val="00F655C6"/>
    <w:rsid w:val="00F71C44"/>
    <w:rsid w:val="00F737A4"/>
    <w:rsid w:val="00F75355"/>
    <w:rsid w:val="00F7545A"/>
    <w:rsid w:val="00F7696E"/>
    <w:rsid w:val="00F80995"/>
    <w:rsid w:val="00F824A1"/>
    <w:rsid w:val="00F84CDD"/>
    <w:rsid w:val="00F87294"/>
    <w:rsid w:val="00F93389"/>
    <w:rsid w:val="00F964C8"/>
    <w:rsid w:val="00F96FA2"/>
    <w:rsid w:val="00FA0CF8"/>
    <w:rsid w:val="00FA1615"/>
    <w:rsid w:val="00FA1EA6"/>
    <w:rsid w:val="00FA6220"/>
    <w:rsid w:val="00FB79F2"/>
    <w:rsid w:val="00FB7F8F"/>
    <w:rsid w:val="00FC7003"/>
    <w:rsid w:val="00FD0E1B"/>
    <w:rsid w:val="00FD2D60"/>
    <w:rsid w:val="00FD6D60"/>
    <w:rsid w:val="00FE5312"/>
    <w:rsid w:val="00FF07B7"/>
    <w:rsid w:val="00FF0980"/>
    <w:rsid w:val="00FF4150"/>
    <w:rsid w:val="00F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27A9E"/>
    <w:pPr>
      <w:suppressAutoHyphens/>
    </w:pPr>
    <w:rPr>
      <w:sz w:val="24"/>
      <w:szCs w:val="24"/>
      <w:lang w:eastAsia="ar-SA"/>
    </w:rPr>
  </w:style>
  <w:style w:type="paragraph" w:styleId="10">
    <w:name w:val="heading 1"/>
    <w:basedOn w:val="a0"/>
    <w:next w:val="a0"/>
    <w:link w:val="12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0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427A9E"/>
    <w:rPr>
      <w:rFonts w:ascii="Symbol" w:hAnsi="Symbol" w:cs="OpenSymbol"/>
    </w:rPr>
  </w:style>
  <w:style w:type="character" w:customStyle="1" w:styleId="WW8Num1z1">
    <w:name w:val="WW8Num1z1"/>
    <w:rsid w:val="00427A9E"/>
    <w:rPr>
      <w:rFonts w:ascii="OpenSymbol" w:hAnsi="OpenSymbol" w:cs="OpenSymbol"/>
    </w:rPr>
  </w:style>
  <w:style w:type="character" w:customStyle="1" w:styleId="WW8Num2z0">
    <w:name w:val="WW8Num2z0"/>
    <w:rsid w:val="00427A9E"/>
    <w:rPr>
      <w:sz w:val="28"/>
      <w:szCs w:val="28"/>
    </w:rPr>
  </w:style>
  <w:style w:type="character" w:customStyle="1" w:styleId="WW8Num3z0">
    <w:name w:val="WW8Num3z0"/>
    <w:rsid w:val="00427A9E"/>
    <w:rPr>
      <w:rFonts w:ascii="Symbol" w:hAnsi="Symbol" w:cs="OpenSymbol"/>
    </w:rPr>
  </w:style>
  <w:style w:type="character" w:customStyle="1" w:styleId="WW8Num3z1">
    <w:name w:val="WW8Num3z1"/>
    <w:rsid w:val="00427A9E"/>
    <w:rPr>
      <w:rFonts w:ascii="OpenSymbol" w:hAnsi="OpenSymbol" w:cs="OpenSymbol"/>
    </w:rPr>
  </w:style>
  <w:style w:type="character" w:customStyle="1" w:styleId="WW8Num4z0">
    <w:name w:val="WW8Num4z0"/>
    <w:rsid w:val="00427A9E"/>
    <w:rPr>
      <w:rFonts w:ascii="Symbol" w:hAnsi="Symbol"/>
    </w:rPr>
  </w:style>
  <w:style w:type="character" w:customStyle="1" w:styleId="WW8Num4z1">
    <w:name w:val="WW8Num4z1"/>
    <w:rsid w:val="00427A9E"/>
    <w:rPr>
      <w:rFonts w:ascii="Courier New" w:hAnsi="Courier New" w:cs="Courier New"/>
    </w:rPr>
  </w:style>
  <w:style w:type="character" w:customStyle="1" w:styleId="WW8Num4z2">
    <w:name w:val="WW8Num4z2"/>
    <w:rsid w:val="00427A9E"/>
    <w:rPr>
      <w:rFonts w:ascii="Wingdings" w:hAnsi="Wingdings"/>
    </w:rPr>
  </w:style>
  <w:style w:type="character" w:customStyle="1" w:styleId="WW8Num5z0">
    <w:name w:val="WW8Num5z0"/>
    <w:rsid w:val="00427A9E"/>
    <w:rPr>
      <w:rFonts w:ascii="Symbol" w:hAnsi="Symbol" w:cs="OpenSymbol"/>
    </w:rPr>
  </w:style>
  <w:style w:type="character" w:customStyle="1" w:styleId="WW8Num5z1">
    <w:name w:val="WW8Num5z1"/>
    <w:rsid w:val="00427A9E"/>
    <w:rPr>
      <w:rFonts w:ascii="Courier New" w:hAnsi="Courier New" w:cs="Courier New"/>
    </w:rPr>
  </w:style>
  <w:style w:type="character" w:customStyle="1" w:styleId="WW8Num5z2">
    <w:name w:val="WW8Num5z2"/>
    <w:rsid w:val="00427A9E"/>
    <w:rPr>
      <w:rFonts w:ascii="OpenSymbol" w:hAnsi="OpenSymbol" w:cs="OpenSymbol"/>
    </w:rPr>
  </w:style>
  <w:style w:type="character" w:customStyle="1" w:styleId="WW8Num6z0">
    <w:name w:val="WW8Num6z0"/>
    <w:rsid w:val="00427A9E"/>
    <w:rPr>
      <w:rFonts w:ascii="Symbol" w:hAnsi="Symbol"/>
    </w:rPr>
  </w:style>
  <w:style w:type="character" w:customStyle="1" w:styleId="WW8Num6z1">
    <w:name w:val="WW8Num6z1"/>
    <w:rsid w:val="00427A9E"/>
    <w:rPr>
      <w:rFonts w:ascii="Courier New" w:hAnsi="Courier New" w:cs="Courier New"/>
    </w:rPr>
  </w:style>
  <w:style w:type="character" w:customStyle="1" w:styleId="WW8Num6z2">
    <w:name w:val="WW8Num6z2"/>
    <w:rsid w:val="00427A9E"/>
    <w:rPr>
      <w:rFonts w:ascii="Wingdings" w:hAnsi="Wingdings"/>
    </w:rPr>
  </w:style>
  <w:style w:type="character" w:customStyle="1" w:styleId="WW8Num7z0">
    <w:name w:val="WW8Num7z0"/>
    <w:rsid w:val="00427A9E"/>
    <w:rPr>
      <w:rFonts w:ascii="Symbol" w:hAnsi="Symbol"/>
    </w:rPr>
  </w:style>
  <w:style w:type="character" w:customStyle="1" w:styleId="WW8Num7z1">
    <w:name w:val="WW8Num7z1"/>
    <w:rsid w:val="00427A9E"/>
    <w:rPr>
      <w:rFonts w:ascii="Courier New" w:hAnsi="Courier New" w:cs="Courier New"/>
    </w:rPr>
  </w:style>
  <w:style w:type="character" w:customStyle="1" w:styleId="WW8Num7z2">
    <w:name w:val="WW8Num7z2"/>
    <w:rsid w:val="00427A9E"/>
    <w:rPr>
      <w:rFonts w:ascii="Wingdings" w:hAnsi="Wingdings"/>
    </w:rPr>
  </w:style>
  <w:style w:type="character" w:customStyle="1" w:styleId="WW8Num8z0">
    <w:name w:val="WW8Num8z0"/>
    <w:rsid w:val="00427A9E"/>
    <w:rPr>
      <w:rFonts w:ascii="Symbol" w:hAnsi="Symbol" w:cs="OpenSymbol"/>
    </w:rPr>
  </w:style>
  <w:style w:type="character" w:customStyle="1" w:styleId="WW8Num8z1">
    <w:name w:val="WW8Num8z1"/>
    <w:rsid w:val="00427A9E"/>
    <w:rPr>
      <w:rFonts w:ascii="Courier New" w:hAnsi="Courier New" w:cs="Courier New"/>
    </w:rPr>
  </w:style>
  <w:style w:type="character" w:customStyle="1" w:styleId="WW8Num8z2">
    <w:name w:val="WW8Num8z2"/>
    <w:rsid w:val="00427A9E"/>
    <w:rPr>
      <w:rFonts w:ascii="OpenSymbol" w:hAnsi="OpenSymbol" w:cs="OpenSymbol"/>
    </w:rPr>
  </w:style>
  <w:style w:type="character" w:customStyle="1" w:styleId="WW8Num9z0">
    <w:name w:val="WW8Num9z0"/>
    <w:rsid w:val="00427A9E"/>
    <w:rPr>
      <w:rFonts w:ascii="Symbol" w:hAnsi="Symbol" w:cs="OpenSymbol"/>
    </w:rPr>
  </w:style>
  <w:style w:type="character" w:customStyle="1" w:styleId="WW8Num9z1">
    <w:name w:val="WW8Num9z1"/>
    <w:rsid w:val="00427A9E"/>
    <w:rPr>
      <w:rFonts w:ascii="Courier New" w:hAnsi="Courier New" w:cs="Courier New"/>
    </w:rPr>
  </w:style>
  <w:style w:type="character" w:customStyle="1" w:styleId="WW8Num9z2">
    <w:name w:val="WW8Num9z2"/>
    <w:rsid w:val="00427A9E"/>
    <w:rPr>
      <w:rFonts w:ascii="OpenSymbol" w:hAnsi="OpenSymbol" w:cs="OpenSymbol"/>
    </w:rPr>
  </w:style>
  <w:style w:type="character" w:customStyle="1" w:styleId="WW8Num10z0">
    <w:name w:val="WW8Num10z0"/>
    <w:rsid w:val="00427A9E"/>
    <w:rPr>
      <w:rFonts w:ascii="Courier New" w:hAnsi="Courier New" w:cs="Courier New"/>
    </w:rPr>
  </w:style>
  <w:style w:type="character" w:customStyle="1" w:styleId="WW8Num10z2">
    <w:name w:val="WW8Num10z2"/>
    <w:rsid w:val="00427A9E"/>
    <w:rPr>
      <w:rFonts w:ascii="Wingdings" w:hAnsi="Wingdings"/>
    </w:rPr>
  </w:style>
  <w:style w:type="character" w:customStyle="1" w:styleId="WW8Num10z3">
    <w:name w:val="WW8Num10z3"/>
    <w:rsid w:val="00427A9E"/>
    <w:rPr>
      <w:rFonts w:ascii="Symbol" w:hAnsi="Symbol"/>
    </w:rPr>
  </w:style>
  <w:style w:type="character" w:customStyle="1" w:styleId="WW8Num11z0">
    <w:name w:val="WW8Num11z0"/>
    <w:rsid w:val="00427A9E"/>
    <w:rPr>
      <w:rFonts w:ascii="Courier New" w:hAnsi="Courier New" w:cs="Courier New"/>
    </w:rPr>
  </w:style>
  <w:style w:type="character" w:customStyle="1" w:styleId="WW8Num11z2">
    <w:name w:val="WW8Num11z2"/>
    <w:rsid w:val="00427A9E"/>
    <w:rPr>
      <w:rFonts w:ascii="Wingdings" w:hAnsi="Wingdings"/>
    </w:rPr>
  </w:style>
  <w:style w:type="character" w:customStyle="1" w:styleId="WW8Num11z3">
    <w:name w:val="WW8Num11z3"/>
    <w:rsid w:val="00427A9E"/>
    <w:rPr>
      <w:rFonts w:ascii="Symbol" w:hAnsi="Symbol"/>
    </w:rPr>
  </w:style>
  <w:style w:type="character" w:customStyle="1" w:styleId="WW8Num12z0">
    <w:name w:val="WW8Num12z0"/>
    <w:rsid w:val="00427A9E"/>
    <w:rPr>
      <w:rFonts w:ascii="Symbol" w:hAnsi="Symbol" w:cs="OpenSymbol"/>
    </w:rPr>
  </w:style>
  <w:style w:type="character" w:customStyle="1" w:styleId="WW8Num12z1">
    <w:name w:val="WW8Num12z1"/>
    <w:rsid w:val="00427A9E"/>
    <w:rPr>
      <w:rFonts w:ascii="Courier New" w:hAnsi="Courier New" w:cs="Courier New"/>
    </w:rPr>
  </w:style>
  <w:style w:type="character" w:customStyle="1" w:styleId="WW8Num12z2">
    <w:name w:val="WW8Num12z2"/>
    <w:rsid w:val="00427A9E"/>
    <w:rPr>
      <w:rFonts w:ascii="OpenSymbol" w:hAnsi="OpenSymbol" w:cs="OpenSymbol"/>
    </w:rPr>
  </w:style>
  <w:style w:type="character" w:customStyle="1" w:styleId="WW8Num13z0">
    <w:name w:val="WW8Num13z0"/>
    <w:rsid w:val="00427A9E"/>
    <w:rPr>
      <w:rFonts w:ascii="Symbol" w:hAnsi="Symbol" w:cs="OpenSymbol"/>
    </w:rPr>
  </w:style>
  <w:style w:type="character" w:customStyle="1" w:styleId="WW8Num13z1">
    <w:name w:val="WW8Num13z1"/>
    <w:rsid w:val="00427A9E"/>
    <w:rPr>
      <w:rFonts w:ascii="Courier New" w:hAnsi="Courier New" w:cs="Courier New"/>
    </w:rPr>
  </w:style>
  <w:style w:type="character" w:customStyle="1" w:styleId="WW8Num13z2">
    <w:name w:val="WW8Num13z2"/>
    <w:rsid w:val="00427A9E"/>
    <w:rPr>
      <w:rFonts w:ascii="OpenSymbol" w:hAnsi="OpenSymbol" w:cs="OpenSymbol"/>
    </w:rPr>
  </w:style>
  <w:style w:type="character" w:customStyle="1" w:styleId="WW8Num14z0">
    <w:name w:val="WW8Num14z0"/>
    <w:rsid w:val="00427A9E"/>
    <w:rPr>
      <w:rFonts w:ascii="Symbol" w:hAnsi="Symbol"/>
    </w:rPr>
  </w:style>
  <w:style w:type="character" w:customStyle="1" w:styleId="WW8Num14z1">
    <w:name w:val="WW8Num14z1"/>
    <w:rsid w:val="00427A9E"/>
    <w:rPr>
      <w:rFonts w:ascii="Courier New" w:hAnsi="Courier New" w:cs="Courier New"/>
    </w:rPr>
  </w:style>
  <w:style w:type="character" w:customStyle="1" w:styleId="WW8Num14z2">
    <w:name w:val="WW8Num14z2"/>
    <w:rsid w:val="00427A9E"/>
    <w:rPr>
      <w:rFonts w:ascii="Wingdings" w:hAnsi="Wingdings"/>
    </w:rPr>
  </w:style>
  <w:style w:type="character" w:customStyle="1" w:styleId="WW8Num15z0">
    <w:name w:val="WW8Num15z0"/>
    <w:rsid w:val="00427A9E"/>
    <w:rPr>
      <w:rFonts w:ascii="Symbol" w:hAnsi="Symbol"/>
    </w:rPr>
  </w:style>
  <w:style w:type="character" w:customStyle="1" w:styleId="WW8Num15z1">
    <w:name w:val="WW8Num15z1"/>
    <w:rsid w:val="00427A9E"/>
    <w:rPr>
      <w:rFonts w:ascii="Courier New" w:hAnsi="Courier New" w:cs="Courier New"/>
    </w:rPr>
  </w:style>
  <w:style w:type="character" w:customStyle="1" w:styleId="WW8Num15z2">
    <w:name w:val="WW8Num15z2"/>
    <w:rsid w:val="00427A9E"/>
    <w:rPr>
      <w:rFonts w:ascii="Wingdings" w:hAnsi="Wingdings"/>
    </w:rPr>
  </w:style>
  <w:style w:type="character" w:customStyle="1" w:styleId="WW8Num16z0">
    <w:name w:val="WW8Num16z0"/>
    <w:rsid w:val="00427A9E"/>
    <w:rPr>
      <w:rFonts w:ascii="Symbol" w:hAnsi="Symbol" w:cs="OpenSymbol"/>
    </w:rPr>
  </w:style>
  <w:style w:type="character" w:customStyle="1" w:styleId="WW8Num16z1">
    <w:name w:val="WW8Num16z1"/>
    <w:rsid w:val="00427A9E"/>
    <w:rPr>
      <w:rFonts w:ascii="OpenSymbol" w:hAnsi="OpenSymbol" w:cs="OpenSymbol"/>
    </w:rPr>
  </w:style>
  <w:style w:type="character" w:customStyle="1" w:styleId="WW8Num17z0">
    <w:name w:val="WW8Num17z0"/>
    <w:rsid w:val="00427A9E"/>
    <w:rPr>
      <w:rFonts w:ascii="Symbol" w:hAnsi="Symbol" w:cs="OpenSymbol"/>
    </w:rPr>
  </w:style>
  <w:style w:type="character" w:customStyle="1" w:styleId="WW8Num17z1">
    <w:name w:val="WW8Num17z1"/>
    <w:rsid w:val="00427A9E"/>
    <w:rPr>
      <w:rFonts w:ascii="Courier New" w:hAnsi="Courier New" w:cs="Courier New"/>
    </w:rPr>
  </w:style>
  <w:style w:type="character" w:customStyle="1" w:styleId="WW8Num17z2">
    <w:name w:val="WW8Num17z2"/>
    <w:rsid w:val="00427A9E"/>
    <w:rPr>
      <w:rFonts w:ascii="OpenSymbol" w:hAnsi="OpenSymbol" w:cs="OpenSymbol"/>
    </w:rPr>
  </w:style>
  <w:style w:type="character" w:customStyle="1" w:styleId="WW8Num18z0">
    <w:name w:val="WW8Num18z0"/>
    <w:rsid w:val="00427A9E"/>
    <w:rPr>
      <w:rFonts w:ascii="Symbol" w:hAnsi="Symbol" w:cs="OpenSymbol"/>
    </w:rPr>
  </w:style>
  <w:style w:type="character" w:customStyle="1" w:styleId="WW8Num18z1">
    <w:name w:val="WW8Num18z1"/>
    <w:rsid w:val="00427A9E"/>
    <w:rPr>
      <w:rFonts w:ascii="Courier New" w:hAnsi="Courier New" w:cs="Courier New"/>
    </w:rPr>
  </w:style>
  <w:style w:type="character" w:customStyle="1" w:styleId="WW8Num18z2">
    <w:name w:val="WW8Num18z2"/>
    <w:rsid w:val="00427A9E"/>
    <w:rPr>
      <w:rFonts w:ascii="OpenSymbol" w:hAnsi="OpenSymbol" w:cs="OpenSymbol"/>
    </w:rPr>
  </w:style>
  <w:style w:type="character" w:customStyle="1" w:styleId="WW8Num20z0">
    <w:name w:val="WW8Num20z0"/>
    <w:rsid w:val="00427A9E"/>
    <w:rPr>
      <w:rFonts w:ascii="Symbol" w:hAnsi="Symbol"/>
    </w:rPr>
  </w:style>
  <w:style w:type="character" w:customStyle="1" w:styleId="WW8Num20z1">
    <w:name w:val="WW8Num20z1"/>
    <w:rsid w:val="00427A9E"/>
    <w:rPr>
      <w:rFonts w:ascii="Courier New" w:hAnsi="Courier New" w:cs="Courier New"/>
    </w:rPr>
  </w:style>
  <w:style w:type="character" w:customStyle="1" w:styleId="WW8Num21z0">
    <w:name w:val="WW8Num21z0"/>
    <w:rsid w:val="00427A9E"/>
    <w:rPr>
      <w:rFonts w:ascii="Symbol" w:hAnsi="Symbol" w:cs="OpenSymbol"/>
    </w:rPr>
  </w:style>
  <w:style w:type="character" w:customStyle="1" w:styleId="WW8Num21z1">
    <w:name w:val="WW8Num21z1"/>
    <w:rsid w:val="00427A9E"/>
    <w:rPr>
      <w:rFonts w:ascii="Courier New" w:hAnsi="Courier New" w:cs="Courier New"/>
    </w:rPr>
  </w:style>
  <w:style w:type="character" w:customStyle="1" w:styleId="WW8Num21z2">
    <w:name w:val="WW8Num21z2"/>
    <w:rsid w:val="00427A9E"/>
    <w:rPr>
      <w:rFonts w:ascii="OpenSymbol" w:hAnsi="OpenSymbol" w:cs="OpenSymbol"/>
    </w:rPr>
  </w:style>
  <w:style w:type="character" w:customStyle="1" w:styleId="WW8Num22z0">
    <w:name w:val="WW8Num22z0"/>
    <w:rsid w:val="00427A9E"/>
    <w:rPr>
      <w:rFonts w:ascii="Symbol" w:hAnsi="Symbol"/>
    </w:rPr>
  </w:style>
  <w:style w:type="character" w:customStyle="1" w:styleId="WW8Num22z1">
    <w:name w:val="WW8Num22z1"/>
    <w:rsid w:val="00427A9E"/>
    <w:rPr>
      <w:rFonts w:ascii="Courier New" w:hAnsi="Courier New" w:cs="Courier New"/>
    </w:rPr>
  </w:style>
  <w:style w:type="character" w:customStyle="1" w:styleId="WW8Num22z2">
    <w:name w:val="WW8Num22z2"/>
    <w:rsid w:val="00427A9E"/>
    <w:rPr>
      <w:rFonts w:ascii="Wingdings" w:hAnsi="Wingdings"/>
    </w:rPr>
  </w:style>
  <w:style w:type="character" w:customStyle="1" w:styleId="WW8Num23z0">
    <w:name w:val="WW8Num23z0"/>
    <w:rsid w:val="00427A9E"/>
    <w:rPr>
      <w:rFonts w:ascii="Symbol" w:hAnsi="Symbol"/>
    </w:rPr>
  </w:style>
  <w:style w:type="character" w:customStyle="1" w:styleId="WW8Num23z1">
    <w:name w:val="WW8Num23z1"/>
    <w:rsid w:val="00427A9E"/>
    <w:rPr>
      <w:rFonts w:ascii="Courier New" w:hAnsi="Courier New" w:cs="Courier New"/>
    </w:rPr>
  </w:style>
  <w:style w:type="character" w:customStyle="1" w:styleId="WW8Num23z2">
    <w:name w:val="WW8Num23z2"/>
    <w:rsid w:val="00427A9E"/>
    <w:rPr>
      <w:rFonts w:ascii="Wingdings" w:hAnsi="Wingdings"/>
    </w:rPr>
  </w:style>
  <w:style w:type="character" w:customStyle="1" w:styleId="WW8Num24z0">
    <w:name w:val="WW8Num24z0"/>
    <w:rsid w:val="00427A9E"/>
    <w:rPr>
      <w:rFonts w:ascii="Symbol" w:hAnsi="Symbol"/>
    </w:rPr>
  </w:style>
  <w:style w:type="character" w:customStyle="1" w:styleId="WW8Num24z1">
    <w:name w:val="WW8Num24z1"/>
    <w:rsid w:val="00427A9E"/>
    <w:rPr>
      <w:rFonts w:ascii="Courier New" w:hAnsi="Courier New" w:cs="Courier New"/>
    </w:rPr>
  </w:style>
  <w:style w:type="character" w:customStyle="1" w:styleId="WW8Num24z2">
    <w:name w:val="WW8Num24z2"/>
    <w:rsid w:val="00427A9E"/>
    <w:rPr>
      <w:rFonts w:ascii="Wingdings" w:hAnsi="Wingdings"/>
    </w:rPr>
  </w:style>
  <w:style w:type="character" w:customStyle="1" w:styleId="WW8Num25z0">
    <w:name w:val="WW8Num25z0"/>
    <w:rsid w:val="00427A9E"/>
    <w:rPr>
      <w:rFonts w:ascii="Symbol" w:hAnsi="Symbol"/>
    </w:rPr>
  </w:style>
  <w:style w:type="character" w:customStyle="1" w:styleId="WW8Num25z1">
    <w:name w:val="WW8Num25z1"/>
    <w:rsid w:val="00427A9E"/>
    <w:rPr>
      <w:rFonts w:ascii="Courier New" w:hAnsi="Courier New" w:cs="Courier New"/>
    </w:rPr>
  </w:style>
  <w:style w:type="character" w:customStyle="1" w:styleId="WW8Num25z2">
    <w:name w:val="WW8Num25z2"/>
    <w:rsid w:val="00427A9E"/>
    <w:rPr>
      <w:rFonts w:ascii="Wingdings" w:hAnsi="Wingdings"/>
    </w:rPr>
  </w:style>
  <w:style w:type="character" w:customStyle="1" w:styleId="13">
    <w:name w:val="Основной шрифт абзаца1"/>
    <w:rsid w:val="00427A9E"/>
  </w:style>
  <w:style w:type="character" w:styleId="a4">
    <w:name w:val="Hyperlink"/>
    <w:uiPriority w:val="99"/>
    <w:rsid w:val="00427A9E"/>
    <w:rPr>
      <w:color w:val="0000FF"/>
      <w:u w:val="single"/>
    </w:rPr>
  </w:style>
  <w:style w:type="character" w:styleId="a5">
    <w:name w:val="page number"/>
    <w:basedOn w:val="13"/>
    <w:rsid w:val="00427A9E"/>
  </w:style>
  <w:style w:type="character" w:customStyle="1" w:styleId="a6">
    <w:name w:val="Символ нумерации"/>
    <w:rsid w:val="00427A9E"/>
  </w:style>
  <w:style w:type="character" w:customStyle="1" w:styleId="WW8Num29z0">
    <w:name w:val="WW8Num29z0"/>
    <w:rsid w:val="00427A9E"/>
    <w:rPr>
      <w:rFonts w:ascii="Symbol" w:hAnsi="Symbol"/>
    </w:rPr>
  </w:style>
  <w:style w:type="character" w:customStyle="1" w:styleId="WW8Num29z1">
    <w:name w:val="WW8Num29z1"/>
    <w:rsid w:val="00427A9E"/>
    <w:rPr>
      <w:rFonts w:ascii="Courier New" w:hAnsi="Courier New" w:cs="Courier New"/>
    </w:rPr>
  </w:style>
  <w:style w:type="character" w:customStyle="1" w:styleId="WW8Num29z2">
    <w:name w:val="WW8Num29z2"/>
    <w:rsid w:val="00427A9E"/>
    <w:rPr>
      <w:rFonts w:ascii="Wingdings" w:hAnsi="Wingdings"/>
    </w:rPr>
  </w:style>
  <w:style w:type="paragraph" w:customStyle="1" w:styleId="a7">
    <w:name w:val="Заголовок"/>
    <w:basedOn w:val="a0"/>
    <w:next w:val="a8"/>
    <w:rsid w:val="00427A9E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8">
    <w:name w:val="Body Text"/>
    <w:basedOn w:val="a0"/>
    <w:rsid w:val="00427A9E"/>
    <w:pPr>
      <w:spacing w:after="120"/>
    </w:pPr>
  </w:style>
  <w:style w:type="paragraph" w:styleId="a9">
    <w:name w:val="List"/>
    <w:basedOn w:val="a8"/>
    <w:rsid w:val="00427A9E"/>
  </w:style>
  <w:style w:type="paragraph" w:customStyle="1" w:styleId="14">
    <w:name w:val="Название1"/>
    <w:basedOn w:val="a0"/>
    <w:rsid w:val="00427A9E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0"/>
    <w:rsid w:val="00427A9E"/>
    <w:pPr>
      <w:suppressLineNumbers/>
    </w:pPr>
  </w:style>
  <w:style w:type="paragraph" w:styleId="16">
    <w:name w:val="toc 1"/>
    <w:basedOn w:val="a0"/>
    <w:next w:val="a0"/>
    <w:uiPriority w:val="39"/>
    <w:qFormat/>
    <w:rsid w:val="00427A9E"/>
  </w:style>
  <w:style w:type="paragraph" w:styleId="22">
    <w:name w:val="toc 2"/>
    <w:basedOn w:val="a0"/>
    <w:next w:val="a0"/>
    <w:uiPriority w:val="39"/>
    <w:qFormat/>
    <w:rsid w:val="00427A9E"/>
    <w:pPr>
      <w:ind w:left="240"/>
    </w:pPr>
  </w:style>
  <w:style w:type="paragraph" w:styleId="31">
    <w:name w:val="toc 3"/>
    <w:basedOn w:val="a0"/>
    <w:next w:val="a0"/>
    <w:uiPriority w:val="39"/>
    <w:qFormat/>
    <w:rsid w:val="00427A9E"/>
    <w:pPr>
      <w:ind w:left="480"/>
    </w:pPr>
  </w:style>
  <w:style w:type="paragraph" w:styleId="aa">
    <w:name w:val="footer"/>
    <w:basedOn w:val="a0"/>
    <w:link w:val="ab"/>
    <w:uiPriority w:val="99"/>
    <w:rsid w:val="00427A9E"/>
    <w:pPr>
      <w:tabs>
        <w:tab w:val="center" w:pos="4677"/>
        <w:tab w:val="right" w:pos="9355"/>
      </w:tabs>
    </w:pPr>
  </w:style>
  <w:style w:type="paragraph" w:styleId="4">
    <w:name w:val="toc 4"/>
    <w:basedOn w:val="15"/>
    <w:semiHidden/>
    <w:rsid w:val="00427A9E"/>
    <w:pPr>
      <w:tabs>
        <w:tab w:val="right" w:leader="dot" w:pos="9637"/>
      </w:tabs>
      <w:ind w:left="849"/>
    </w:pPr>
  </w:style>
  <w:style w:type="paragraph" w:styleId="51">
    <w:name w:val="toc 5"/>
    <w:basedOn w:val="15"/>
    <w:semiHidden/>
    <w:rsid w:val="00427A9E"/>
    <w:pPr>
      <w:tabs>
        <w:tab w:val="right" w:leader="dot" w:pos="9637"/>
      </w:tabs>
      <w:ind w:left="1132"/>
    </w:pPr>
  </w:style>
  <w:style w:type="paragraph" w:styleId="6">
    <w:name w:val="toc 6"/>
    <w:basedOn w:val="15"/>
    <w:semiHidden/>
    <w:rsid w:val="00427A9E"/>
    <w:pPr>
      <w:tabs>
        <w:tab w:val="right" w:leader="dot" w:pos="9637"/>
      </w:tabs>
      <w:ind w:left="1415"/>
    </w:pPr>
  </w:style>
  <w:style w:type="paragraph" w:styleId="7">
    <w:name w:val="toc 7"/>
    <w:basedOn w:val="15"/>
    <w:semiHidden/>
    <w:rsid w:val="00427A9E"/>
    <w:pPr>
      <w:tabs>
        <w:tab w:val="right" w:leader="dot" w:pos="9637"/>
      </w:tabs>
      <w:ind w:left="1698"/>
    </w:pPr>
  </w:style>
  <w:style w:type="paragraph" w:styleId="8">
    <w:name w:val="toc 8"/>
    <w:basedOn w:val="15"/>
    <w:semiHidden/>
    <w:rsid w:val="00427A9E"/>
    <w:pPr>
      <w:tabs>
        <w:tab w:val="right" w:leader="dot" w:pos="9637"/>
      </w:tabs>
      <w:ind w:left="1981"/>
    </w:pPr>
  </w:style>
  <w:style w:type="paragraph" w:styleId="9">
    <w:name w:val="toc 9"/>
    <w:basedOn w:val="15"/>
    <w:semiHidden/>
    <w:rsid w:val="00427A9E"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5"/>
    <w:rsid w:val="00427A9E"/>
    <w:pPr>
      <w:tabs>
        <w:tab w:val="right" w:leader="dot" w:pos="9637"/>
      </w:tabs>
      <w:ind w:left="2547"/>
    </w:pPr>
  </w:style>
  <w:style w:type="paragraph" w:customStyle="1" w:styleId="ac">
    <w:name w:val="Содержимое врезки"/>
    <w:basedOn w:val="a8"/>
    <w:rsid w:val="00427A9E"/>
  </w:style>
  <w:style w:type="table" w:styleId="ad">
    <w:name w:val="Table Grid"/>
    <w:basedOn w:val="a2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link w:val="af"/>
    <w:rsid w:val="00753DDE"/>
    <w:pPr>
      <w:jc w:val="center"/>
    </w:pPr>
    <w:rPr>
      <w:i/>
      <w:color w:val="FF0000"/>
      <w:sz w:val="28"/>
      <w:szCs w:val="28"/>
    </w:rPr>
  </w:style>
  <w:style w:type="paragraph" w:styleId="af0">
    <w:name w:val="footnote text"/>
    <w:basedOn w:val="a0"/>
    <w:link w:val="af1"/>
    <w:rsid w:val="00BF317B"/>
    <w:rPr>
      <w:sz w:val="20"/>
      <w:szCs w:val="20"/>
    </w:rPr>
  </w:style>
  <w:style w:type="character" w:customStyle="1" w:styleId="af">
    <w:name w:val="Комментарий Знак"/>
    <w:link w:val="ae"/>
    <w:rsid w:val="00753DDE"/>
    <w:rPr>
      <w:i/>
      <w:color w:val="FF0000"/>
      <w:sz w:val="28"/>
      <w:szCs w:val="28"/>
      <w:lang w:eastAsia="ar-SA"/>
    </w:rPr>
  </w:style>
  <w:style w:type="character" w:customStyle="1" w:styleId="af1">
    <w:name w:val="Текст сноски Знак"/>
    <w:link w:val="af0"/>
    <w:rsid w:val="00BF317B"/>
    <w:rPr>
      <w:lang w:eastAsia="ar-SA"/>
    </w:rPr>
  </w:style>
  <w:style w:type="character" w:styleId="af2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0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2">
    <w:name w:val="Заголовок 1 Знак"/>
    <w:link w:val="10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1">
    <w:name w:val="Заголовок 2 Знак"/>
    <w:link w:val="20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3">
    <w:name w:val="Strong"/>
    <w:uiPriority w:val="22"/>
    <w:qFormat/>
    <w:rsid w:val="00861CCD"/>
    <w:rPr>
      <w:b/>
      <w:bCs/>
    </w:rPr>
  </w:style>
  <w:style w:type="paragraph" w:styleId="af4">
    <w:name w:val="List Paragraph"/>
    <w:basedOn w:val="a0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Текст1"/>
    <w:basedOn w:val="a0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5">
    <w:name w:val="Emphasis"/>
    <w:uiPriority w:val="20"/>
    <w:qFormat/>
    <w:rsid w:val="00861CCD"/>
    <w:rPr>
      <w:i/>
      <w:iCs/>
    </w:rPr>
  </w:style>
  <w:style w:type="paragraph" w:styleId="af6">
    <w:name w:val="Balloon Text"/>
    <w:basedOn w:val="a0"/>
    <w:link w:val="af7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7">
    <w:name w:val="Текст выноски Знак"/>
    <w:link w:val="af6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8">
    <w:name w:val="caption"/>
    <w:basedOn w:val="a0"/>
    <w:next w:val="a0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8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2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9">
    <w:name w:val="Светлый список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2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ветлая сетка1"/>
    <w:basedOn w:val="a2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9">
    <w:name w:val="header"/>
    <w:basedOn w:val="a0"/>
    <w:link w:val="afa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a">
    <w:name w:val="Верхний колонтитул Знак"/>
    <w:link w:val="af9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Нижний колонтитул Знак"/>
    <w:link w:val="aa"/>
    <w:uiPriority w:val="99"/>
    <w:rsid w:val="00861CCD"/>
    <w:rPr>
      <w:sz w:val="24"/>
      <w:szCs w:val="24"/>
      <w:lang w:eastAsia="ar-SA"/>
    </w:rPr>
  </w:style>
  <w:style w:type="character" w:styleId="afb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c">
    <w:name w:val="TOC Heading"/>
    <w:basedOn w:val="10"/>
    <w:next w:val="a0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d">
    <w:name w:val="Title"/>
    <w:basedOn w:val="a0"/>
    <w:next w:val="a0"/>
    <w:link w:val="afe"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e">
    <w:name w:val="Название Знак"/>
    <w:link w:val="afd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f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0">
    <w:name w:val="Subtitle"/>
    <w:basedOn w:val="a0"/>
    <w:next w:val="a0"/>
    <w:link w:val="aff1"/>
    <w:qFormat/>
    <w:rsid w:val="001D626E"/>
    <w:pPr>
      <w:spacing w:after="60"/>
      <w:jc w:val="center"/>
      <w:outlineLvl w:val="1"/>
    </w:pPr>
  </w:style>
  <w:style w:type="character" w:customStyle="1" w:styleId="aff1">
    <w:name w:val="Подзаголовок Знак"/>
    <w:link w:val="aff0"/>
    <w:rsid w:val="001D626E"/>
    <w:rPr>
      <w:rFonts w:eastAsia="Times New Roman" w:cs="Times New Roman"/>
      <w:sz w:val="24"/>
      <w:szCs w:val="24"/>
      <w:lang w:eastAsia="ar-SA"/>
    </w:rPr>
  </w:style>
  <w:style w:type="paragraph" w:styleId="aff2">
    <w:name w:val="Normal (Web)"/>
    <w:basedOn w:val="a0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3">
    <w:name w:val="Plain Text"/>
    <w:basedOn w:val="a0"/>
    <w:link w:val="aff4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4">
    <w:name w:val="Текст Знак"/>
    <w:basedOn w:val="a1"/>
    <w:link w:val="aff3"/>
    <w:rsid w:val="00572019"/>
    <w:rPr>
      <w:rFonts w:ascii="Courier New" w:hAnsi="Courier New"/>
    </w:rPr>
  </w:style>
  <w:style w:type="paragraph" w:styleId="23">
    <w:name w:val="Body Text 2"/>
    <w:basedOn w:val="a0"/>
    <w:link w:val="24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4">
    <w:name w:val="Основной текст 2 Знак"/>
    <w:basedOn w:val="a1"/>
    <w:link w:val="23"/>
    <w:rsid w:val="00572019"/>
    <w:rPr>
      <w:sz w:val="28"/>
      <w:szCs w:val="28"/>
    </w:rPr>
  </w:style>
  <w:style w:type="character" w:customStyle="1" w:styleId="b1">
    <w:name w:val="b1"/>
    <w:basedOn w:val="a1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1"/>
    <w:rsid w:val="00D75876"/>
    <w:rPr>
      <w:color w:val="0000FF"/>
    </w:rPr>
  </w:style>
  <w:style w:type="character" w:customStyle="1" w:styleId="pi1">
    <w:name w:val="pi1"/>
    <w:basedOn w:val="a1"/>
    <w:rsid w:val="00D75876"/>
    <w:rPr>
      <w:color w:val="0000FF"/>
    </w:rPr>
  </w:style>
  <w:style w:type="character" w:customStyle="1" w:styleId="t1">
    <w:name w:val="t1"/>
    <w:basedOn w:val="a1"/>
    <w:rsid w:val="00D75876"/>
    <w:rPr>
      <w:color w:val="990000"/>
    </w:rPr>
  </w:style>
  <w:style w:type="paragraph" w:customStyle="1" w:styleId="a">
    <w:name w:val="подраздел"/>
    <w:basedOn w:val="10"/>
    <w:link w:val="aff5"/>
    <w:qFormat/>
    <w:rsid w:val="00835735"/>
    <w:pPr>
      <w:numPr>
        <w:ilvl w:val="3"/>
        <w:numId w:val="4"/>
      </w:numPr>
      <w:spacing w:before="360" w:after="180"/>
    </w:pPr>
    <w:rPr>
      <w:sz w:val="28"/>
    </w:rPr>
  </w:style>
  <w:style w:type="paragraph" w:customStyle="1" w:styleId="11">
    <w:name w:val="1.1 подраздел"/>
    <w:basedOn w:val="10"/>
    <w:link w:val="110"/>
    <w:qFormat/>
    <w:rsid w:val="00A639A8"/>
    <w:pPr>
      <w:numPr>
        <w:ilvl w:val="1"/>
        <w:numId w:val="4"/>
      </w:numPr>
    </w:pPr>
    <w:rPr>
      <w:sz w:val="28"/>
      <w:lang w:val="en-US"/>
    </w:rPr>
  </w:style>
  <w:style w:type="character" w:customStyle="1" w:styleId="aff5">
    <w:name w:val="подраздел Знак"/>
    <w:basedOn w:val="12"/>
    <w:link w:val="a"/>
    <w:rsid w:val="00835735"/>
    <w:rPr>
      <w:rFonts w:eastAsia="Times New Roman" w:cs="Times New Roman"/>
      <w:b/>
      <w:bCs/>
      <w:kern w:val="32"/>
      <w:sz w:val="28"/>
      <w:szCs w:val="32"/>
      <w:lang w:eastAsia="ar-SA"/>
    </w:rPr>
  </w:style>
  <w:style w:type="paragraph" w:customStyle="1" w:styleId="2">
    <w:name w:val="2подзаголовок"/>
    <w:basedOn w:val="10"/>
    <w:link w:val="25"/>
    <w:qFormat/>
    <w:rsid w:val="00A639A8"/>
    <w:pPr>
      <w:numPr>
        <w:ilvl w:val="2"/>
        <w:numId w:val="4"/>
      </w:numPr>
    </w:pPr>
    <w:rPr>
      <w:sz w:val="28"/>
    </w:rPr>
  </w:style>
  <w:style w:type="character" w:customStyle="1" w:styleId="110">
    <w:name w:val="1.1 подраздел Знак"/>
    <w:basedOn w:val="12"/>
    <w:link w:val="11"/>
    <w:rsid w:val="00A639A8"/>
    <w:rPr>
      <w:rFonts w:eastAsia="Times New Roman" w:cs="Times New Roman"/>
      <w:b/>
      <w:bCs/>
      <w:kern w:val="32"/>
      <w:sz w:val="28"/>
      <w:szCs w:val="32"/>
      <w:lang w:val="en-US" w:eastAsia="ar-SA"/>
    </w:rPr>
  </w:style>
  <w:style w:type="paragraph" w:customStyle="1" w:styleId="1">
    <w:name w:val="1заголовок"/>
    <w:basedOn w:val="10"/>
    <w:link w:val="1b"/>
    <w:qFormat/>
    <w:rsid w:val="00A639A8"/>
    <w:pPr>
      <w:numPr>
        <w:numId w:val="4"/>
      </w:numPr>
    </w:pPr>
  </w:style>
  <w:style w:type="character" w:customStyle="1" w:styleId="25">
    <w:name w:val="2подзаголовок Знак"/>
    <w:basedOn w:val="12"/>
    <w:link w:val="2"/>
    <w:rsid w:val="00A639A8"/>
    <w:rPr>
      <w:rFonts w:eastAsia="Times New Roman" w:cs="Times New Roman"/>
      <w:b/>
      <w:bCs/>
      <w:kern w:val="32"/>
      <w:sz w:val="28"/>
      <w:szCs w:val="32"/>
      <w:lang w:eastAsia="ar-SA"/>
    </w:rPr>
  </w:style>
  <w:style w:type="paragraph" w:customStyle="1" w:styleId="aff6">
    <w:name w:val="текст"/>
    <w:basedOn w:val="a0"/>
    <w:link w:val="aff7"/>
    <w:qFormat/>
    <w:rsid w:val="009A2074"/>
    <w:pPr>
      <w:spacing w:line="360" w:lineRule="auto"/>
      <w:ind w:firstLine="1134"/>
      <w:jc w:val="both"/>
    </w:pPr>
    <w:rPr>
      <w:sz w:val="28"/>
      <w:szCs w:val="28"/>
    </w:rPr>
  </w:style>
  <w:style w:type="character" w:customStyle="1" w:styleId="1b">
    <w:name w:val="1заголовок Знак"/>
    <w:basedOn w:val="12"/>
    <w:link w:val="1"/>
    <w:rsid w:val="00A639A8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aff7">
    <w:name w:val="текст Знак"/>
    <w:basedOn w:val="a1"/>
    <w:link w:val="aff6"/>
    <w:rsid w:val="009A2074"/>
    <w:rPr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suppressAutoHyphens/>
    </w:pPr>
    <w:rPr>
      <w:sz w:val="24"/>
      <w:szCs w:val="24"/>
      <w:lang w:eastAsia="ar-SA"/>
    </w:rPr>
  </w:style>
  <w:style w:type="paragraph" w:styleId="10">
    <w:name w:val="heading 1"/>
    <w:basedOn w:val="a0"/>
    <w:next w:val="a0"/>
    <w:link w:val="12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0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3">
    <w:name w:val="Основной шрифт абзаца1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13"/>
  </w:style>
  <w:style w:type="character" w:customStyle="1" w:styleId="a6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</w:style>
  <w:style w:type="paragraph" w:customStyle="1" w:styleId="14">
    <w:name w:val="Название1"/>
    <w:basedOn w:val="a0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0"/>
    <w:pPr>
      <w:suppressLineNumbers/>
    </w:pPr>
  </w:style>
  <w:style w:type="paragraph" w:styleId="16">
    <w:name w:val="toc 1"/>
    <w:basedOn w:val="a0"/>
    <w:next w:val="a0"/>
    <w:uiPriority w:val="39"/>
    <w:qFormat/>
  </w:style>
  <w:style w:type="paragraph" w:styleId="22">
    <w:name w:val="toc 2"/>
    <w:basedOn w:val="a0"/>
    <w:next w:val="a0"/>
    <w:uiPriority w:val="39"/>
    <w:qFormat/>
    <w:pPr>
      <w:ind w:left="240"/>
    </w:pPr>
  </w:style>
  <w:style w:type="paragraph" w:styleId="31">
    <w:name w:val="toc 3"/>
    <w:basedOn w:val="a0"/>
    <w:next w:val="a0"/>
    <w:uiPriority w:val="39"/>
    <w:qFormat/>
    <w:pPr>
      <w:ind w:left="480"/>
    </w:pPr>
  </w:style>
  <w:style w:type="paragraph" w:styleId="aa">
    <w:name w:val="footer"/>
    <w:basedOn w:val="a0"/>
    <w:link w:val="ab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5"/>
    <w:semiHidden/>
    <w:pPr>
      <w:tabs>
        <w:tab w:val="right" w:leader="dot" w:pos="9637"/>
      </w:tabs>
      <w:ind w:left="849"/>
    </w:pPr>
  </w:style>
  <w:style w:type="paragraph" w:styleId="51">
    <w:name w:val="toc 5"/>
    <w:basedOn w:val="15"/>
    <w:semiHidden/>
    <w:pPr>
      <w:tabs>
        <w:tab w:val="right" w:leader="dot" w:pos="9637"/>
      </w:tabs>
      <w:ind w:left="1132"/>
    </w:pPr>
  </w:style>
  <w:style w:type="paragraph" w:styleId="6">
    <w:name w:val="toc 6"/>
    <w:basedOn w:val="15"/>
    <w:semiHidden/>
    <w:pPr>
      <w:tabs>
        <w:tab w:val="right" w:leader="dot" w:pos="9637"/>
      </w:tabs>
      <w:ind w:left="1415"/>
    </w:pPr>
  </w:style>
  <w:style w:type="paragraph" w:styleId="7">
    <w:name w:val="toc 7"/>
    <w:basedOn w:val="15"/>
    <w:semiHidden/>
    <w:pPr>
      <w:tabs>
        <w:tab w:val="right" w:leader="dot" w:pos="9637"/>
      </w:tabs>
      <w:ind w:left="1698"/>
    </w:pPr>
  </w:style>
  <w:style w:type="paragraph" w:styleId="8">
    <w:name w:val="toc 8"/>
    <w:basedOn w:val="15"/>
    <w:semiHidden/>
    <w:pPr>
      <w:tabs>
        <w:tab w:val="right" w:leader="dot" w:pos="9637"/>
      </w:tabs>
      <w:ind w:left="1981"/>
    </w:pPr>
  </w:style>
  <w:style w:type="paragraph" w:styleId="9">
    <w:name w:val="toc 9"/>
    <w:basedOn w:val="15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5"/>
    <w:pPr>
      <w:tabs>
        <w:tab w:val="right" w:leader="dot" w:pos="9637"/>
      </w:tabs>
      <w:ind w:left="2547"/>
    </w:pPr>
  </w:style>
  <w:style w:type="paragraph" w:customStyle="1" w:styleId="ac">
    <w:name w:val="Содержимое врезки"/>
    <w:basedOn w:val="a8"/>
  </w:style>
  <w:style w:type="table" w:styleId="ad">
    <w:name w:val="Table Grid"/>
    <w:basedOn w:val="a2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link w:val="af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0">
    <w:name w:val="footnote text"/>
    <w:basedOn w:val="a0"/>
    <w:link w:val="af1"/>
    <w:rsid w:val="00BF317B"/>
    <w:rPr>
      <w:sz w:val="20"/>
      <w:szCs w:val="20"/>
    </w:rPr>
  </w:style>
  <w:style w:type="character" w:customStyle="1" w:styleId="af">
    <w:name w:val="Комментарий Знак"/>
    <w:link w:val="ae"/>
    <w:rsid w:val="00753DDE"/>
    <w:rPr>
      <w:i/>
      <w:color w:val="FF0000"/>
      <w:sz w:val="28"/>
      <w:szCs w:val="28"/>
      <w:lang w:eastAsia="ar-SA"/>
    </w:rPr>
  </w:style>
  <w:style w:type="character" w:customStyle="1" w:styleId="af1">
    <w:name w:val="Текст сноски Знак"/>
    <w:link w:val="af0"/>
    <w:rsid w:val="00BF317B"/>
    <w:rPr>
      <w:lang w:eastAsia="ar-SA"/>
    </w:rPr>
  </w:style>
  <w:style w:type="character" w:styleId="af2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0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2">
    <w:name w:val="Заголовок 1 Знак"/>
    <w:link w:val="10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1">
    <w:name w:val="Заголовок 2 Знак"/>
    <w:link w:val="20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3">
    <w:name w:val="Strong"/>
    <w:uiPriority w:val="22"/>
    <w:qFormat/>
    <w:rsid w:val="00861CCD"/>
    <w:rPr>
      <w:b/>
      <w:bCs/>
    </w:rPr>
  </w:style>
  <w:style w:type="paragraph" w:styleId="af4">
    <w:name w:val="List Paragraph"/>
    <w:basedOn w:val="a0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Текст1"/>
    <w:basedOn w:val="a0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5">
    <w:name w:val="Emphasis"/>
    <w:uiPriority w:val="20"/>
    <w:qFormat/>
    <w:rsid w:val="00861CCD"/>
    <w:rPr>
      <w:i/>
      <w:iCs/>
    </w:rPr>
  </w:style>
  <w:style w:type="paragraph" w:styleId="af6">
    <w:name w:val="Balloon Text"/>
    <w:basedOn w:val="a0"/>
    <w:link w:val="af7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7">
    <w:name w:val="Текст выноски Знак"/>
    <w:link w:val="af6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8">
    <w:name w:val="caption"/>
    <w:basedOn w:val="a0"/>
    <w:next w:val="a0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8">
    <w:name w:val="Светлая заливка1"/>
    <w:basedOn w:val="-2"/>
    <w:uiPriority w:val="60"/>
    <w:rsid w:val="00861CCD"/>
    <w:pPr>
      <w:spacing w:after="0" w:line="240" w:lineRule="auto"/>
    </w:pPr>
    <w:rPr>
      <w:rFonts w:ascii="Times New Roman" w:eastAsia="Times New Roman" w:hAnsi="Times New Roman"/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2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9">
    <w:name w:val="Светлый список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2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ветлая сетка1"/>
    <w:basedOn w:val="a2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9">
    <w:name w:val="header"/>
    <w:basedOn w:val="a0"/>
    <w:link w:val="afa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a">
    <w:name w:val="Верхний колонтитул Знак"/>
    <w:link w:val="af9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Нижний колонтитул Знак"/>
    <w:link w:val="aa"/>
    <w:uiPriority w:val="99"/>
    <w:rsid w:val="00861CCD"/>
    <w:rPr>
      <w:sz w:val="24"/>
      <w:szCs w:val="24"/>
      <w:lang w:eastAsia="ar-SA"/>
    </w:rPr>
  </w:style>
  <w:style w:type="character" w:styleId="afb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c">
    <w:name w:val="TOC Heading"/>
    <w:basedOn w:val="10"/>
    <w:next w:val="a0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d">
    <w:name w:val="Title"/>
    <w:basedOn w:val="a0"/>
    <w:next w:val="a0"/>
    <w:link w:val="afe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e">
    <w:name w:val="Название Знак"/>
    <w:link w:val="afd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f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0">
    <w:name w:val="Subtitle"/>
    <w:basedOn w:val="a0"/>
    <w:next w:val="a0"/>
    <w:link w:val="aff1"/>
    <w:qFormat/>
    <w:rsid w:val="001D626E"/>
    <w:pPr>
      <w:spacing w:after="60"/>
      <w:jc w:val="center"/>
      <w:outlineLvl w:val="1"/>
    </w:pPr>
  </w:style>
  <w:style w:type="character" w:customStyle="1" w:styleId="aff1">
    <w:name w:val="Подзаголовок Знак"/>
    <w:link w:val="aff0"/>
    <w:rsid w:val="001D626E"/>
    <w:rPr>
      <w:rFonts w:eastAsia="Times New Roman" w:cs="Times New Roman"/>
      <w:sz w:val="24"/>
      <w:szCs w:val="24"/>
      <w:lang w:eastAsia="ar-SA"/>
    </w:rPr>
  </w:style>
  <w:style w:type="paragraph" w:styleId="aff2">
    <w:name w:val="Normal (Web)"/>
    <w:basedOn w:val="a0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3">
    <w:name w:val="Plain Text"/>
    <w:basedOn w:val="a0"/>
    <w:link w:val="aff4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4">
    <w:name w:val="Текст Знак"/>
    <w:basedOn w:val="a1"/>
    <w:link w:val="aff3"/>
    <w:rsid w:val="00572019"/>
    <w:rPr>
      <w:rFonts w:ascii="Courier New" w:hAnsi="Courier New"/>
    </w:rPr>
  </w:style>
  <w:style w:type="paragraph" w:styleId="23">
    <w:name w:val="Body Text 2"/>
    <w:basedOn w:val="a0"/>
    <w:link w:val="24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4">
    <w:name w:val="Основной текст 2 Знак"/>
    <w:basedOn w:val="a1"/>
    <w:link w:val="23"/>
    <w:rsid w:val="00572019"/>
    <w:rPr>
      <w:sz w:val="28"/>
      <w:szCs w:val="28"/>
    </w:rPr>
  </w:style>
  <w:style w:type="character" w:customStyle="1" w:styleId="b1">
    <w:name w:val="b1"/>
    <w:basedOn w:val="a1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1"/>
    <w:rsid w:val="00D75876"/>
    <w:rPr>
      <w:color w:val="0000FF"/>
    </w:rPr>
  </w:style>
  <w:style w:type="character" w:customStyle="1" w:styleId="pi1">
    <w:name w:val="pi1"/>
    <w:basedOn w:val="a1"/>
    <w:rsid w:val="00D75876"/>
    <w:rPr>
      <w:color w:val="0000FF"/>
    </w:rPr>
  </w:style>
  <w:style w:type="character" w:customStyle="1" w:styleId="t1">
    <w:name w:val="t1"/>
    <w:basedOn w:val="a1"/>
    <w:rsid w:val="00D75876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8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onster.com/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7" Type="http://schemas.openxmlformats.org/officeDocument/2006/relationships/footnotes" Target="footnotes.xml"/><Relationship Id="rId12" Type="http://schemas.openxmlformats.org/officeDocument/2006/relationships/hyperlink" Target="http://rabota.ru/" TargetMode="Externa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uperjob.ru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://sait-com.com/articles/javaee/3525-obzor-texnologii-jsf.html" TargetMode="External"/><Relationship Id="rId10" Type="http://schemas.openxmlformats.org/officeDocument/2006/relationships/hyperlink" Target="http://job.ru/" TargetMode="External"/><Relationship Id="rId19" Type="http://schemas.openxmlformats.org/officeDocument/2006/relationships/image" Target="media/image5.gif"/><Relationship Id="rId4" Type="http://schemas.microsoft.com/office/2007/relationships/stylesWithEffects" Target="stylesWithEffects.xml"/><Relationship Id="rId9" Type="http://schemas.openxmlformats.org/officeDocument/2006/relationships/hyperlink" Target="http://headhunter.ru/" TargetMode="External"/><Relationship Id="rId14" Type="http://schemas.openxmlformats.org/officeDocument/2006/relationships/hyperlink" Target="http://dice.com/" TargetMode="External"/><Relationship Id="rId22" Type="http://schemas.openxmlformats.org/officeDocument/2006/relationships/hyperlink" Target="http://khpi-iip.mipk.kharkiv.edu/library/extent/prog/jsf/jsf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7E104-DAB3-45EC-A115-E1B8A0937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28</Pages>
  <Words>4013</Words>
  <Characters>22880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2</Company>
  <LinksUpToDate>false</LinksUpToDate>
  <CharactersWithSpaces>26840</CharactersWithSpaces>
  <SharedDoc>false</SharedDoc>
  <HLinks>
    <vt:vector size="174" baseType="variant">
      <vt:variant>
        <vt:i4>5374036</vt:i4>
      </vt:variant>
      <vt:variant>
        <vt:i4>153</vt:i4>
      </vt:variant>
      <vt:variant>
        <vt:i4>0</vt:i4>
      </vt:variant>
      <vt:variant>
        <vt:i4>5</vt:i4>
      </vt:variant>
      <vt:variant>
        <vt:lpwstr>http://docs.oracle.com/javase/tutorial/reflect/index.html</vt:lpwstr>
      </vt:variant>
      <vt:variant>
        <vt:lpwstr/>
      </vt:variant>
      <vt:variant>
        <vt:i4>7929957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http://msdn.microsoft.com/ru-ru/library/ms256177(v=vs.90).aspx</vt:lpwstr>
      </vt:variant>
      <vt:variant>
        <vt:lpwstr/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>http://citforum.ru/internet/xml/index.shtml</vt:lpwstr>
      </vt:variant>
      <vt:variant>
        <vt:lpwstr/>
      </vt:variant>
      <vt:variant>
        <vt:i4>7143541</vt:i4>
      </vt:variant>
      <vt:variant>
        <vt:i4>144</vt:i4>
      </vt:variant>
      <vt:variant>
        <vt:i4>0</vt:i4>
      </vt:variant>
      <vt:variant>
        <vt:i4>5</vt:i4>
      </vt:variant>
      <vt:variant>
        <vt:lpwstr>http://www.java3d.org/tutorial.html</vt:lpwstr>
      </vt:variant>
      <vt:variant>
        <vt:lpwstr/>
      </vt:variant>
      <vt:variant>
        <vt:i4>5242965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http://java.sun.com/developer/onlineTraining/java3d/</vt:lpwstr>
      </vt:variant>
      <vt:variant>
        <vt:lpwstr/>
      </vt:variant>
      <vt:variant>
        <vt:i4>3342436</vt:i4>
      </vt:variant>
      <vt:variant>
        <vt:i4>138</vt:i4>
      </vt:variant>
      <vt:variant>
        <vt:i4>0</vt:i4>
      </vt:variant>
      <vt:variant>
        <vt:i4>5</vt:i4>
      </vt:variant>
      <vt:variant>
        <vt:lpwstr>http://www.vogella.de/eclipse.html</vt:lpwstr>
      </vt:variant>
      <vt:variant>
        <vt:lpwstr/>
      </vt:variant>
      <vt:variant>
        <vt:i4>786459</vt:i4>
      </vt:variant>
      <vt:variant>
        <vt:i4>135</vt:i4>
      </vt:variant>
      <vt:variant>
        <vt:i4>0</vt:i4>
      </vt:variant>
      <vt:variant>
        <vt:i4>5</vt:i4>
      </vt:variant>
      <vt:variant>
        <vt:lpwstr>http://help.eclipse.org/indigo/index.jsp</vt:lpwstr>
      </vt:variant>
      <vt:variant>
        <vt:lpwstr/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_Toc324342786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_Toc324342785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_Toc324342784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_Toc324342783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_Toc324342782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_Toc324342781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_Toc324342780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_Toc324342779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_Toc324342778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_Toc324342777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_Toc324342776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_Toc324342775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_Toc324342774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_Toc324342773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_Toc324342772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_Toc324342771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_Toc324342770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_Toc324342769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_Toc324342768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_Toc324342767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_Toc324342766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_Toc324342765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JAKE</dc:creator>
  <cp:lastModifiedBy>Ivan</cp:lastModifiedBy>
  <cp:revision>110</cp:revision>
  <cp:lastPrinted>2010-06-09T20:18:00Z</cp:lastPrinted>
  <dcterms:created xsi:type="dcterms:W3CDTF">2013-04-02T07:16:00Z</dcterms:created>
  <dcterms:modified xsi:type="dcterms:W3CDTF">2013-04-13T12:34:00Z</dcterms:modified>
</cp:coreProperties>
</file>