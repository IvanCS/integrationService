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5FB0" w:rsidRPr="00043AB9" w:rsidRDefault="00DE5FB0" w:rsidP="00DE5FB0">
      <w:pPr>
        <w:tabs>
          <w:tab w:val="left" w:pos="4320"/>
        </w:tabs>
        <w:jc w:val="center"/>
        <w:rPr>
          <w:sz w:val="28"/>
          <w:szCs w:val="28"/>
        </w:rPr>
      </w:pPr>
      <w:bookmarkStart w:id="0" w:name="_Toc324342764"/>
      <w:bookmarkStart w:id="1" w:name="_Toc263590359"/>
    </w:p>
    <w:p w:rsidR="00DE5FB0" w:rsidRPr="00043AB9" w:rsidRDefault="00DE5FB0" w:rsidP="00DE5FB0">
      <w:pPr>
        <w:jc w:val="center"/>
        <w:rPr>
          <w:b/>
          <w:sz w:val="28"/>
          <w:szCs w:val="28"/>
        </w:rPr>
      </w:pPr>
      <w:r w:rsidRPr="00043AB9">
        <w:rPr>
          <w:b/>
          <w:sz w:val="28"/>
          <w:szCs w:val="28"/>
        </w:rPr>
        <w:t>ФЕДЕРАЛЬНОЕ АГЕНТСТВО ПО ОБРАЗОВАНИЮ</w:t>
      </w:r>
    </w:p>
    <w:p w:rsidR="00DE5FB0" w:rsidRPr="00043AB9" w:rsidRDefault="00DE5FB0" w:rsidP="00DE5FB0">
      <w:pPr>
        <w:jc w:val="center"/>
        <w:rPr>
          <w:b/>
          <w:spacing w:val="-20"/>
          <w:sz w:val="28"/>
          <w:szCs w:val="28"/>
        </w:rPr>
      </w:pPr>
      <w:r w:rsidRPr="00043AB9">
        <w:rPr>
          <w:b/>
          <w:spacing w:val="-20"/>
          <w:sz w:val="28"/>
          <w:szCs w:val="28"/>
        </w:rPr>
        <w:t>ГОСУДАРСТВЕННОЕ     ОБРАЗОВАТЕЛЬНОЕ     УЧРЕЖДЕНИЕ    ВЫСШЕГО     ПРОФЕССИОНАЛЬНОГО     ОБРАЗОВАНИЯ</w:t>
      </w:r>
    </w:p>
    <w:p w:rsidR="00DE5FB0" w:rsidRPr="00043AB9" w:rsidRDefault="00DE5FB0" w:rsidP="00DE5FB0">
      <w:pPr>
        <w:jc w:val="center"/>
        <w:rPr>
          <w:b/>
          <w:sz w:val="28"/>
          <w:szCs w:val="28"/>
        </w:rPr>
      </w:pPr>
      <w:r w:rsidRPr="00043AB9">
        <w:rPr>
          <w:b/>
          <w:sz w:val="28"/>
          <w:szCs w:val="28"/>
        </w:rPr>
        <w:t>“ВОРОНЕЖСКИЙ ГОСУДАРСТВЕННЫЙ УНИВЕРСИТЕТ”</w:t>
      </w:r>
    </w:p>
    <w:p w:rsidR="00DE5FB0" w:rsidRPr="00043AB9" w:rsidRDefault="00DE5FB0" w:rsidP="00DE5FB0">
      <w:pPr>
        <w:jc w:val="center"/>
        <w:rPr>
          <w:b/>
          <w:sz w:val="28"/>
          <w:szCs w:val="28"/>
        </w:rPr>
      </w:pPr>
      <w:r w:rsidRPr="00043AB9">
        <w:rPr>
          <w:b/>
          <w:sz w:val="28"/>
          <w:szCs w:val="28"/>
        </w:rPr>
        <w:t>Факультет компьютерных наук</w:t>
      </w:r>
    </w:p>
    <w:p w:rsidR="00DE5FB0" w:rsidRPr="00043AB9" w:rsidRDefault="00DE5FB0" w:rsidP="00DE5FB0">
      <w:pPr>
        <w:jc w:val="center"/>
        <w:rPr>
          <w:b/>
          <w:sz w:val="28"/>
          <w:szCs w:val="28"/>
        </w:rPr>
      </w:pPr>
      <w:r w:rsidRPr="00043AB9">
        <w:rPr>
          <w:b/>
          <w:sz w:val="28"/>
          <w:szCs w:val="28"/>
        </w:rPr>
        <w:t>Кафедра «</w:t>
      </w:r>
      <w:r w:rsidR="003B5422">
        <w:rPr>
          <w:b/>
          <w:sz w:val="28"/>
          <w:szCs w:val="28"/>
        </w:rPr>
        <w:t>Информационные системы</w:t>
      </w:r>
      <w:r w:rsidRPr="00043AB9">
        <w:rPr>
          <w:b/>
          <w:sz w:val="28"/>
          <w:szCs w:val="28"/>
        </w:rPr>
        <w:t>»</w:t>
      </w:r>
    </w:p>
    <w:p w:rsidR="00043AB9" w:rsidRDefault="00043AB9" w:rsidP="00DE5FB0">
      <w:pPr>
        <w:spacing w:before="600" w:after="360"/>
        <w:jc w:val="center"/>
        <w:rPr>
          <w:i/>
          <w:sz w:val="28"/>
          <w:szCs w:val="28"/>
        </w:rPr>
      </w:pPr>
    </w:p>
    <w:p w:rsidR="00DE5FB0" w:rsidRPr="00043AB9" w:rsidRDefault="00347E7B" w:rsidP="00DE5FB0">
      <w:pPr>
        <w:spacing w:before="600" w:after="360"/>
        <w:jc w:val="center"/>
        <w:rPr>
          <w:i/>
          <w:sz w:val="28"/>
          <w:szCs w:val="28"/>
        </w:rPr>
      </w:pPr>
      <w:r w:rsidRPr="00347E7B">
        <w:rPr>
          <w:i/>
          <w:sz w:val="28"/>
          <w:szCs w:val="28"/>
        </w:rPr>
        <w:t>&lt;</w:t>
      </w:r>
      <w:r>
        <w:rPr>
          <w:i/>
          <w:sz w:val="28"/>
          <w:szCs w:val="28"/>
        </w:rPr>
        <w:t xml:space="preserve">Система интеграции </w:t>
      </w:r>
      <w:r>
        <w:rPr>
          <w:i/>
          <w:sz w:val="28"/>
          <w:szCs w:val="28"/>
          <w:lang w:val="en-US"/>
        </w:rPr>
        <w:t>Web</w:t>
      </w:r>
      <w:r w:rsidRPr="00347E7B">
        <w:rPr>
          <w:i/>
          <w:sz w:val="28"/>
          <w:szCs w:val="28"/>
        </w:rPr>
        <w:t>-</w:t>
      </w:r>
      <w:r>
        <w:rPr>
          <w:i/>
          <w:sz w:val="28"/>
          <w:szCs w:val="28"/>
        </w:rPr>
        <w:t>сайтов рекрутмента</w:t>
      </w:r>
      <w:r w:rsidR="00DE5FB0" w:rsidRPr="00043AB9">
        <w:rPr>
          <w:i/>
          <w:sz w:val="28"/>
          <w:szCs w:val="28"/>
        </w:rPr>
        <w:t>&gt;</w:t>
      </w:r>
    </w:p>
    <w:p w:rsidR="00DE5FB0" w:rsidRPr="00043AB9" w:rsidRDefault="00DE5FB0" w:rsidP="00DE5FB0">
      <w:pPr>
        <w:pStyle w:val="22"/>
        <w:suppressAutoHyphens/>
        <w:spacing w:before="120" w:line="240" w:lineRule="auto"/>
        <w:jc w:val="center"/>
      </w:pPr>
      <w:r w:rsidRPr="00043AB9">
        <w:t>071900 (230201)  Информационные системы и технологии</w:t>
      </w:r>
    </w:p>
    <w:p w:rsidR="00DE5FB0" w:rsidRDefault="00DE5FB0" w:rsidP="00DE5FB0">
      <w:pPr>
        <w:pStyle w:val="22"/>
        <w:suppressAutoHyphens/>
        <w:spacing w:before="120" w:line="240" w:lineRule="auto"/>
        <w:jc w:val="center"/>
        <w:rPr>
          <w:i/>
        </w:rPr>
      </w:pPr>
      <w:r w:rsidRPr="00043AB9">
        <w:rPr>
          <w:i/>
        </w:rPr>
        <w:t>&lt;Информационные системы</w:t>
      </w:r>
      <w:r w:rsidR="003B5422">
        <w:rPr>
          <w:i/>
        </w:rPr>
        <w:t xml:space="preserve"> и </w:t>
      </w:r>
      <w:r w:rsidR="008F3DCD">
        <w:rPr>
          <w:i/>
        </w:rPr>
        <w:t>телекоммуникации</w:t>
      </w:r>
      <w:r w:rsidRPr="00043AB9">
        <w:rPr>
          <w:i/>
        </w:rPr>
        <w:t>&gt;</w:t>
      </w:r>
    </w:p>
    <w:p w:rsidR="00043AB9" w:rsidRDefault="00043AB9" w:rsidP="00DE5FB0">
      <w:pPr>
        <w:pStyle w:val="22"/>
        <w:suppressAutoHyphens/>
        <w:spacing w:before="120" w:line="240" w:lineRule="auto"/>
        <w:jc w:val="center"/>
        <w:rPr>
          <w:i/>
        </w:rPr>
      </w:pPr>
    </w:p>
    <w:p w:rsidR="00043AB9" w:rsidRDefault="00043AB9" w:rsidP="00DE5FB0">
      <w:pPr>
        <w:pStyle w:val="22"/>
        <w:suppressAutoHyphens/>
        <w:spacing w:before="120" w:line="240" w:lineRule="auto"/>
        <w:jc w:val="center"/>
        <w:rPr>
          <w:i/>
        </w:rPr>
      </w:pPr>
    </w:p>
    <w:p w:rsidR="00043AB9" w:rsidRDefault="00043AB9" w:rsidP="00DE5FB0">
      <w:pPr>
        <w:pStyle w:val="22"/>
        <w:suppressAutoHyphens/>
        <w:spacing w:before="120" w:line="240" w:lineRule="auto"/>
        <w:jc w:val="center"/>
        <w:rPr>
          <w:i/>
        </w:rPr>
      </w:pPr>
    </w:p>
    <w:p w:rsidR="00043AB9" w:rsidRPr="00043AB9" w:rsidRDefault="00043AB9" w:rsidP="00DE5FB0">
      <w:pPr>
        <w:pStyle w:val="22"/>
        <w:suppressAutoHyphens/>
        <w:spacing w:before="120" w:line="240" w:lineRule="auto"/>
        <w:jc w:val="center"/>
        <w:rPr>
          <w:i/>
        </w:rPr>
      </w:pPr>
    </w:p>
    <w:p w:rsidR="00DE5FB0" w:rsidRPr="00043AB9" w:rsidRDefault="00DE5FB0" w:rsidP="00DE5FB0">
      <w:pPr>
        <w:rPr>
          <w:sz w:val="28"/>
          <w:szCs w:val="28"/>
        </w:rPr>
      </w:pPr>
      <w:r w:rsidRPr="00043AB9">
        <w:rPr>
          <w:sz w:val="28"/>
          <w:szCs w:val="28"/>
        </w:rPr>
        <w:t xml:space="preserve">Зав. кафедрой  __________Тюкачев Н.А. к.ф.-м.н., доцент </w:t>
      </w:r>
      <w:r w:rsidRPr="00043AB9">
        <w:rPr>
          <w:i/>
          <w:sz w:val="28"/>
          <w:szCs w:val="28"/>
        </w:rPr>
        <w:t xml:space="preserve"> </w:t>
      </w:r>
      <w:r w:rsidRPr="00043AB9">
        <w:rPr>
          <w:sz w:val="28"/>
          <w:szCs w:val="28"/>
        </w:rPr>
        <w:t>__.__.201</w:t>
      </w:r>
      <w:r w:rsidR="00347E7B">
        <w:rPr>
          <w:sz w:val="28"/>
          <w:szCs w:val="28"/>
        </w:rPr>
        <w:t>3</w:t>
      </w:r>
    </w:p>
    <w:p w:rsidR="00DE5FB0" w:rsidRPr="00043AB9" w:rsidRDefault="00DE5FB0" w:rsidP="00DE5FB0">
      <w:pPr>
        <w:rPr>
          <w:i/>
          <w:sz w:val="28"/>
          <w:szCs w:val="28"/>
        </w:rPr>
      </w:pPr>
      <w:r w:rsidRPr="00043AB9">
        <w:rPr>
          <w:sz w:val="28"/>
          <w:szCs w:val="28"/>
        </w:rPr>
        <w:t>Студент</w:t>
      </w:r>
      <w:r w:rsidRPr="00043AB9">
        <w:rPr>
          <w:sz w:val="28"/>
          <w:szCs w:val="28"/>
        </w:rPr>
        <w:tab/>
        <w:t xml:space="preserve">            __________Петрушин И.А.   __.__.201</w:t>
      </w:r>
      <w:r w:rsidR="00347E7B">
        <w:rPr>
          <w:sz w:val="28"/>
          <w:szCs w:val="28"/>
        </w:rPr>
        <w:t>3</w:t>
      </w:r>
    </w:p>
    <w:p w:rsidR="00DE5FB0" w:rsidRPr="00043AB9" w:rsidRDefault="00DE5FB0" w:rsidP="00DE5FB0">
      <w:pPr>
        <w:ind w:right="-62"/>
        <w:rPr>
          <w:i/>
          <w:sz w:val="28"/>
          <w:szCs w:val="28"/>
        </w:rPr>
      </w:pPr>
      <w:r w:rsidRPr="00043AB9">
        <w:rPr>
          <w:sz w:val="28"/>
          <w:szCs w:val="28"/>
        </w:rPr>
        <w:t>Руководитель   __________</w:t>
      </w:r>
      <w:r w:rsidR="00347E7B">
        <w:rPr>
          <w:sz w:val="28"/>
          <w:szCs w:val="28"/>
        </w:rPr>
        <w:t>Сапегин А.А</w:t>
      </w:r>
      <w:r w:rsidRPr="00043AB9">
        <w:rPr>
          <w:sz w:val="28"/>
          <w:szCs w:val="28"/>
        </w:rPr>
        <w:t>.</w:t>
      </w:r>
      <w:r w:rsidR="00347E7B">
        <w:rPr>
          <w:sz w:val="28"/>
          <w:szCs w:val="28"/>
        </w:rPr>
        <w:t xml:space="preserve"> к.т.н., </w:t>
      </w:r>
      <w:r w:rsidR="00347E7B">
        <w:rPr>
          <w:rFonts w:ascii="Arial" w:hAnsi="Arial" w:cs="Arial"/>
          <w:color w:val="000000"/>
          <w:sz w:val="20"/>
          <w:szCs w:val="20"/>
          <w:shd w:val="clear" w:color="auto" w:fill="FFFFFF"/>
        </w:rPr>
        <w:t xml:space="preserve"> </w:t>
      </w:r>
      <w:r w:rsidR="00347E7B">
        <w:rPr>
          <w:sz w:val="28"/>
          <w:szCs w:val="28"/>
        </w:rPr>
        <w:t>доцент</w:t>
      </w:r>
      <w:r w:rsidRPr="00043AB9">
        <w:rPr>
          <w:sz w:val="28"/>
          <w:szCs w:val="28"/>
        </w:rPr>
        <w:t xml:space="preserve"> __.__.201</w:t>
      </w:r>
      <w:r w:rsidR="00347E7B">
        <w:rPr>
          <w:sz w:val="28"/>
          <w:szCs w:val="28"/>
        </w:rPr>
        <w:t>3</w:t>
      </w:r>
    </w:p>
    <w:p w:rsidR="00DE5FB0" w:rsidRPr="000D2402" w:rsidRDefault="00DE5FB0" w:rsidP="00DE5FB0">
      <w:pPr>
        <w:rPr>
          <w:i/>
          <w:sz w:val="20"/>
          <w:szCs w:val="20"/>
        </w:rPr>
      </w:pPr>
      <w:r w:rsidRPr="000D2402">
        <w:rPr>
          <w:i/>
          <w:sz w:val="20"/>
          <w:szCs w:val="20"/>
        </w:rPr>
        <w:t xml:space="preserve"> </w:t>
      </w:r>
    </w:p>
    <w:p w:rsidR="00DE5FB0" w:rsidRPr="000D2402" w:rsidRDefault="00DE5FB0" w:rsidP="00DE5FB0">
      <w:pPr>
        <w:rPr>
          <w:i/>
          <w:sz w:val="20"/>
          <w:szCs w:val="20"/>
        </w:rPr>
      </w:pPr>
    </w:p>
    <w:p w:rsidR="00DE5FB0" w:rsidRPr="000D2402" w:rsidRDefault="00DE5FB0" w:rsidP="00DE5FB0">
      <w:pPr>
        <w:rPr>
          <w:i/>
          <w:sz w:val="20"/>
          <w:szCs w:val="20"/>
        </w:rPr>
      </w:pPr>
    </w:p>
    <w:p w:rsidR="00DE5FB0" w:rsidRPr="000D2402" w:rsidRDefault="00DE5FB0" w:rsidP="00DE5FB0">
      <w:pPr>
        <w:rPr>
          <w:i/>
          <w:sz w:val="20"/>
          <w:szCs w:val="20"/>
        </w:rPr>
      </w:pPr>
    </w:p>
    <w:p w:rsidR="00DE5FB0" w:rsidRPr="000D2402" w:rsidRDefault="00DE5FB0" w:rsidP="00DE5FB0">
      <w:pPr>
        <w:rPr>
          <w:i/>
          <w:sz w:val="20"/>
          <w:szCs w:val="20"/>
        </w:rPr>
      </w:pPr>
    </w:p>
    <w:p w:rsidR="00DE5FB0" w:rsidRPr="000D2402" w:rsidRDefault="00DE5FB0" w:rsidP="00DE5FB0">
      <w:pPr>
        <w:rPr>
          <w:i/>
          <w:sz w:val="20"/>
          <w:szCs w:val="20"/>
        </w:rPr>
      </w:pPr>
    </w:p>
    <w:p w:rsidR="00DE5FB0" w:rsidRPr="000D2402" w:rsidRDefault="00DE5FB0" w:rsidP="00DE5FB0">
      <w:pPr>
        <w:rPr>
          <w:i/>
          <w:sz w:val="20"/>
          <w:szCs w:val="20"/>
        </w:rPr>
      </w:pPr>
    </w:p>
    <w:p w:rsidR="00DE5FB0" w:rsidRPr="00F40EA5" w:rsidRDefault="00DE5FB0" w:rsidP="00DE5FB0">
      <w:pPr>
        <w:rPr>
          <w:i/>
          <w:sz w:val="20"/>
          <w:szCs w:val="20"/>
        </w:rPr>
      </w:pPr>
    </w:p>
    <w:p w:rsidR="00DE5FB0" w:rsidRPr="00F40EA5"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Pr="00F40EA5"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Pr="000D2402" w:rsidRDefault="00DE5FB0" w:rsidP="00DE5FB0">
      <w:pPr>
        <w:rPr>
          <w:i/>
          <w:sz w:val="20"/>
          <w:szCs w:val="20"/>
        </w:rPr>
      </w:pPr>
    </w:p>
    <w:p w:rsidR="00DE5FB0" w:rsidRPr="00F80995" w:rsidRDefault="00DE5FB0" w:rsidP="00DE5FB0">
      <w:pPr>
        <w:rPr>
          <w:i/>
          <w:sz w:val="28"/>
          <w:szCs w:val="20"/>
        </w:rPr>
      </w:pPr>
    </w:p>
    <w:p w:rsidR="00572019" w:rsidRPr="00F80995" w:rsidRDefault="00DE5FB0" w:rsidP="00DE5FB0">
      <w:pPr>
        <w:jc w:val="center"/>
        <w:rPr>
          <w:b/>
          <w:bCs/>
          <w:sz w:val="28"/>
          <w:szCs w:val="20"/>
        </w:rPr>
      </w:pPr>
      <w:r w:rsidRPr="00F80995">
        <w:rPr>
          <w:sz w:val="28"/>
          <w:szCs w:val="20"/>
        </w:rPr>
        <w:t>Воронеж</w:t>
      </w:r>
      <w:r w:rsidRPr="00F80995">
        <w:rPr>
          <w:b/>
          <w:bCs/>
          <w:sz w:val="28"/>
          <w:szCs w:val="20"/>
        </w:rPr>
        <w:t xml:space="preserve"> </w:t>
      </w:r>
      <w:r w:rsidRPr="00F80995">
        <w:rPr>
          <w:bCs/>
          <w:sz w:val="28"/>
          <w:szCs w:val="20"/>
        </w:rPr>
        <w:t>2012</w:t>
      </w:r>
    </w:p>
    <w:p w:rsidR="00C83B97" w:rsidRDefault="00422C41" w:rsidP="00422C41">
      <w:pPr>
        <w:pStyle w:val="1"/>
        <w:jc w:val="center"/>
      </w:pPr>
      <w:r>
        <w:lastRenderedPageBreak/>
        <w:t>ОГЛАВЛЕНИЕ</w:t>
      </w:r>
      <w:bookmarkEnd w:id="0"/>
    </w:p>
    <w:p w:rsidR="00422C41" w:rsidRPr="003979ED" w:rsidRDefault="00C83B97">
      <w:pPr>
        <w:pStyle w:val="14"/>
        <w:tabs>
          <w:tab w:val="right" w:leader="dot" w:pos="9292"/>
        </w:tabs>
        <w:rPr>
          <w:rFonts w:ascii="Calibri" w:hAnsi="Calibri"/>
          <w:noProof/>
          <w:szCs w:val="22"/>
          <w:lang w:eastAsia="ru-RU"/>
        </w:rPr>
      </w:pPr>
      <w:r w:rsidRPr="009165FD">
        <w:rPr>
          <w:sz w:val="28"/>
        </w:rPr>
        <w:fldChar w:fldCharType="begin"/>
      </w:r>
      <w:r w:rsidRPr="009165FD">
        <w:rPr>
          <w:sz w:val="28"/>
        </w:rPr>
        <w:instrText xml:space="preserve"> TOC \o "1-3" \h \z \u </w:instrText>
      </w:r>
      <w:r w:rsidRPr="009165FD">
        <w:rPr>
          <w:sz w:val="28"/>
        </w:rPr>
        <w:fldChar w:fldCharType="separate"/>
      </w:r>
      <w:hyperlink w:anchor="_Toc324342765" w:history="1">
        <w:r w:rsidR="00E25FA7" w:rsidRPr="009165FD">
          <w:rPr>
            <w:rStyle w:val="a3"/>
            <w:noProof/>
            <w:sz w:val="28"/>
          </w:rPr>
          <w:t>Введение</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_Toc324342765 \h </w:instrText>
        </w:r>
        <w:r w:rsidR="00422C41" w:rsidRPr="009165FD">
          <w:rPr>
            <w:noProof/>
            <w:webHidden/>
            <w:sz w:val="28"/>
          </w:rPr>
        </w:r>
        <w:r w:rsidR="00422C41" w:rsidRPr="009165FD">
          <w:rPr>
            <w:noProof/>
            <w:webHidden/>
            <w:sz w:val="28"/>
          </w:rPr>
          <w:fldChar w:fldCharType="separate"/>
        </w:r>
        <w:r w:rsidR="00A351EF">
          <w:rPr>
            <w:noProof/>
            <w:webHidden/>
            <w:sz w:val="28"/>
          </w:rPr>
          <w:t>3</w:t>
        </w:r>
        <w:r w:rsidR="00422C41" w:rsidRPr="009165FD">
          <w:rPr>
            <w:noProof/>
            <w:webHidden/>
            <w:sz w:val="28"/>
          </w:rPr>
          <w:fldChar w:fldCharType="end"/>
        </w:r>
      </w:hyperlink>
    </w:p>
    <w:p w:rsidR="00422C41" w:rsidRPr="003979ED" w:rsidRDefault="000C2F9A">
      <w:pPr>
        <w:pStyle w:val="14"/>
        <w:tabs>
          <w:tab w:val="left" w:pos="480"/>
          <w:tab w:val="right" w:leader="dot" w:pos="9292"/>
        </w:tabs>
        <w:rPr>
          <w:rFonts w:ascii="Calibri" w:hAnsi="Calibri"/>
          <w:noProof/>
          <w:szCs w:val="22"/>
          <w:lang w:eastAsia="ru-RU"/>
        </w:rPr>
      </w:pPr>
      <w:hyperlink w:anchor="_Toc324342766" w:history="1">
        <w:r w:rsidR="00E25FA7" w:rsidRPr="009165FD">
          <w:rPr>
            <w:rStyle w:val="a3"/>
            <w:noProof/>
            <w:sz w:val="28"/>
          </w:rPr>
          <w:t>1.</w:t>
        </w:r>
        <w:r w:rsidR="00E25FA7" w:rsidRPr="003979ED">
          <w:rPr>
            <w:rFonts w:ascii="Calibri" w:hAnsi="Calibri"/>
            <w:noProof/>
            <w:szCs w:val="22"/>
            <w:lang w:eastAsia="ru-RU"/>
          </w:rPr>
          <w:tab/>
        </w:r>
        <w:r w:rsidR="00E25FA7" w:rsidRPr="009165FD">
          <w:rPr>
            <w:rStyle w:val="a3"/>
            <w:noProof/>
            <w:sz w:val="28"/>
          </w:rPr>
          <w:t xml:space="preserve">Постановка </w:t>
        </w:r>
        <w:r w:rsidR="00DF05C0" w:rsidRPr="009165FD">
          <w:rPr>
            <w:rStyle w:val="a3"/>
            <w:noProof/>
            <w:sz w:val="28"/>
          </w:rPr>
          <w:t>з</w:t>
        </w:r>
        <w:r w:rsidR="00E25FA7" w:rsidRPr="009165FD">
          <w:rPr>
            <w:rStyle w:val="a3"/>
            <w:noProof/>
            <w:sz w:val="28"/>
          </w:rPr>
          <w:t>адачи</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_Toc324342766 \h </w:instrText>
        </w:r>
        <w:r w:rsidR="00422C41" w:rsidRPr="009165FD">
          <w:rPr>
            <w:noProof/>
            <w:webHidden/>
            <w:sz w:val="28"/>
          </w:rPr>
        </w:r>
        <w:r w:rsidR="00422C41" w:rsidRPr="009165FD">
          <w:rPr>
            <w:noProof/>
            <w:webHidden/>
            <w:sz w:val="28"/>
          </w:rPr>
          <w:fldChar w:fldCharType="separate"/>
        </w:r>
        <w:r w:rsidR="00A351EF">
          <w:rPr>
            <w:noProof/>
            <w:webHidden/>
            <w:sz w:val="28"/>
          </w:rPr>
          <w:t>4</w:t>
        </w:r>
        <w:r w:rsidR="00422C41" w:rsidRPr="009165FD">
          <w:rPr>
            <w:noProof/>
            <w:webHidden/>
            <w:sz w:val="28"/>
          </w:rPr>
          <w:fldChar w:fldCharType="end"/>
        </w:r>
      </w:hyperlink>
    </w:p>
    <w:p w:rsidR="00422C41" w:rsidRPr="003979ED" w:rsidRDefault="000C2F9A">
      <w:pPr>
        <w:pStyle w:val="14"/>
        <w:tabs>
          <w:tab w:val="left" w:pos="480"/>
          <w:tab w:val="right" w:leader="dot" w:pos="9292"/>
        </w:tabs>
        <w:rPr>
          <w:rFonts w:ascii="Calibri" w:hAnsi="Calibri"/>
          <w:noProof/>
          <w:szCs w:val="22"/>
          <w:lang w:eastAsia="ru-RU"/>
        </w:rPr>
      </w:pPr>
      <w:hyperlink w:anchor="_Toc324342767" w:history="1">
        <w:r w:rsidR="00E25FA7" w:rsidRPr="009165FD">
          <w:rPr>
            <w:rStyle w:val="a3"/>
            <w:noProof/>
            <w:sz w:val="28"/>
          </w:rPr>
          <w:t>2.</w:t>
        </w:r>
        <w:r w:rsidR="00E25FA7" w:rsidRPr="003979ED">
          <w:rPr>
            <w:rFonts w:ascii="Calibri" w:hAnsi="Calibri"/>
            <w:noProof/>
            <w:szCs w:val="22"/>
            <w:lang w:eastAsia="ru-RU"/>
          </w:rPr>
          <w:tab/>
        </w:r>
        <w:r w:rsidR="00E25FA7" w:rsidRPr="009165FD">
          <w:rPr>
            <w:rStyle w:val="a3"/>
            <w:noProof/>
            <w:sz w:val="28"/>
          </w:rPr>
          <w:t xml:space="preserve">Анализ </w:t>
        </w:r>
        <w:r w:rsidR="00DF05C0" w:rsidRPr="009165FD">
          <w:rPr>
            <w:rStyle w:val="a3"/>
            <w:noProof/>
            <w:sz w:val="28"/>
          </w:rPr>
          <w:t>з</w:t>
        </w:r>
        <w:r w:rsidR="00E25FA7" w:rsidRPr="009165FD">
          <w:rPr>
            <w:rStyle w:val="a3"/>
            <w:noProof/>
            <w:sz w:val="28"/>
          </w:rPr>
          <w:t>адачи</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_Toc324342767 \h </w:instrText>
        </w:r>
        <w:r w:rsidR="00422C41" w:rsidRPr="009165FD">
          <w:rPr>
            <w:noProof/>
            <w:webHidden/>
            <w:sz w:val="28"/>
          </w:rPr>
        </w:r>
        <w:r w:rsidR="00422C41" w:rsidRPr="009165FD">
          <w:rPr>
            <w:noProof/>
            <w:webHidden/>
            <w:sz w:val="28"/>
          </w:rPr>
          <w:fldChar w:fldCharType="separate"/>
        </w:r>
        <w:r w:rsidR="00A351EF">
          <w:rPr>
            <w:noProof/>
            <w:webHidden/>
            <w:sz w:val="28"/>
          </w:rPr>
          <w:t>6</w:t>
        </w:r>
        <w:r w:rsidR="00422C41" w:rsidRPr="009165FD">
          <w:rPr>
            <w:noProof/>
            <w:webHidden/>
            <w:sz w:val="28"/>
          </w:rPr>
          <w:fldChar w:fldCharType="end"/>
        </w:r>
      </w:hyperlink>
    </w:p>
    <w:p w:rsidR="00422C41" w:rsidRPr="003979ED" w:rsidRDefault="000C2F9A">
      <w:pPr>
        <w:pStyle w:val="21"/>
        <w:tabs>
          <w:tab w:val="left" w:pos="849"/>
          <w:tab w:val="right" w:leader="dot" w:pos="9292"/>
        </w:tabs>
        <w:rPr>
          <w:rFonts w:ascii="Calibri" w:hAnsi="Calibri"/>
          <w:noProof/>
          <w:szCs w:val="22"/>
          <w:lang w:eastAsia="ru-RU"/>
        </w:rPr>
      </w:pPr>
      <w:hyperlink w:anchor="_Toc324342768" w:history="1">
        <w:r w:rsidR="00E25FA7" w:rsidRPr="009165FD">
          <w:rPr>
            <w:rStyle w:val="a3"/>
            <w:noProof/>
            <w:sz w:val="28"/>
          </w:rPr>
          <w:t>2.1</w:t>
        </w:r>
        <w:r w:rsidR="00E25FA7" w:rsidRPr="003979ED">
          <w:rPr>
            <w:rFonts w:ascii="Calibri" w:hAnsi="Calibri"/>
            <w:noProof/>
            <w:szCs w:val="22"/>
            <w:lang w:eastAsia="ru-RU"/>
          </w:rPr>
          <w:tab/>
        </w:r>
        <w:r w:rsidR="00E25FA7" w:rsidRPr="009165FD">
          <w:rPr>
            <w:rStyle w:val="a3"/>
            <w:noProof/>
            <w:sz w:val="28"/>
          </w:rPr>
          <w:t xml:space="preserve">Анализ </w:t>
        </w:r>
        <w:r w:rsidR="00DF05C0" w:rsidRPr="009165FD">
          <w:rPr>
            <w:rStyle w:val="a3"/>
            <w:noProof/>
            <w:sz w:val="28"/>
          </w:rPr>
          <w:t>п</w:t>
        </w:r>
        <w:r w:rsidR="00E25FA7" w:rsidRPr="009165FD">
          <w:rPr>
            <w:rStyle w:val="a3"/>
            <w:noProof/>
            <w:sz w:val="28"/>
          </w:rPr>
          <w:t xml:space="preserve">редметной </w:t>
        </w:r>
        <w:r w:rsidR="00DF05C0" w:rsidRPr="009165FD">
          <w:rPr>
            <w:rStyle w:val="a3"/>
            <w:noProof/>
            <w:sz w:val="28"/>
          </w:rPr>
          <w:t>о</w:t>
        </w:r>
        <w:r w:rsidR="00E25FA7" w:rsidRPr="009165FD">
          <w:rPr>
            <w:rStyle w:val="a3"/>
            <w:noProof/>
            <w:sz w:val="28"/>
          </w:rPr>
          <w:t>бласти</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_Toc324342768 \h </w:instrText>
        </w:r>
        <w:r w:rsidR="00422C41" w:rsidRPr="009165FD">
          <w:rPr>
            <w:noProof/>
            <w:webHidden/>
            <w:sz w:val="28"/>
          </w:rPr>
        </w:r>
        <w:r w:rsidR="00422C41" w:rsidRPr="009165FD">
          <w:rPr>
            <w:noProof/>
            <w:webHidden/>
            <w:sz w:val="28"/>
          </w:rPr>
          <w:fldChar w:fldCharType="separate"/>
        </w:r>
        <w:r w:rsidR="00A351EF">
          <w:rPr>
            <w:noProof/>
            <w:webHidden/>
            <w:sz w:val="28"/>
          </w:rPr>
          <w:t>6</w:t>
        </w:r>
        <w:r w:rsidR="00422C41" w:rsidRPr="009165FD">
          <w:rPr>
            <w:noProof/>
            <w:webHidden/>
            <w:sz w:val="28"/>
          </w:rPr>
          <w:fldChar w:fldCharType="end"/>
        </w:r>
      </w:hyperlink>
    </w:p>
    <w:p w:rsidR="00422C41" w:rsidRPr="003979ED" w:rsidRDefault="000C2F9A">
      <w:pPr>
        <w:pStyle w:val="21"/>
        <w:tabs>
          <w:tab w:val="left" w:pos="849"/>
          <w:tab w:val="right" w:leader="dot" w:pos="9292"/>
        </w:tabs>
        <w:rPr>
          <w:rFonts w:ascii="Calibri" w:hAnsi="Calibri"/>
          <w:noProof/>
          <w:szCs w:val="22"/>
          <w:lang w:eastAsia="ru-RU"/>
        </w:rPr>
      </w:pPr>
      <w:hyperlink w:anchor="_Toc324342769" w:history="1">
        <w:r w:rsidR="00E25FA7" w:rsidRPr="009165FD">
          <w:rPr>
            <w:rStyle w:val="a3"/>
            <w:noProof/>
            <w:sz w:val="28"/>
          </w:rPr>
          <w:t>2.2</w:t>
        </w:r>
        <w:r w:rsidR="00E25FA7" w:rsidRPr="003979ED">
          <w:rPr>
            <w:rFonts w:ascii="Calibri" w:hAnsi="Calibri"/>
            <w:noProof/>
            <w:szCs w:val="22"/>
            <w:lang w:eastAsia="ru-RU"/>
          </w:rPr>
          <w:tab/>
        </w:r>
        <w:r w:rsidR="00E25FA7" w:rsidRPr="009165FD">
          <w:rPr>
            <w:rStyle w:val="a3"/>
            <w:noProof/>
            <w:sz w:val="28"/>
          </w:rPr>
          <w:t xml:space="preserve">Основные </w:t>
        </w:r>
        <w:r w:rsidR="00DF05C0" w:rsidRPr="009165FD">
          <w:rPr>
            <w:rStyle w:val="a3"/>
            <w:noProof/>
            <w:sz w:val="28"/>
          </w:rPr>
          <w:t>т</w:t>
        </w:r>
        <w:r w:rsidR="00E25FA7" w:rsidRPr="009165FD">
          <w:rPr>
            <w:rStyle w:val="a3"/>
            <w:noProof/>
            <w:sz w:val="28"/>
          </w:rPr>
          <w:t>ермины</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_Toc324342769 \h </w:instrText>
        </w:r>
        <w:r w:rsidR="00422C41" w:rsidRPr="009165FD">
          <w:rPr>
            <w:noProof/>
            <w:webHidden/>
            <w:sz w:val="28"/>
          </w:rPr>
        </w:r>
        <w:r w:rsidR="00422C41" w:rsidRPr="009165FD">
          <w:rPr>
            <w:noProof/>
            <w:webHidden/>
            <w:sz w:val="28"/>
          </w:rPr>
          <w:fldChar w:fldCharType="separate"/>
        </w:r>
        <w:r w:rsidR="00A351EF">
          <w:rPr>
            <w:noProof/>
            <w:webHidden/>
            <w:sz w:val="28"/>
          </w:rPr>
          <w:t>6</w:t>
        </w:r>
        <w:r w:rsidR="00422C41" w:rsidRPr="009165FD">
          <w:rPr>
            <w:noProof/>
            <w:webHidden/>
            <w:sz w:val="28"/>
          </w:rPr>
          <w:fldChar w:fldCharType="end"/>
        </w:r>
      </w:hyperlink>
    </w:p>
    <w:p w:rsidR="00422C41" w:rsidRPr="003979ED" w:rsidRDefault="000C2F9A">
      <w:pPr>
        <w:pStyle w:val="21"/>
        <w:tabs>
          <w:tab w:val="left" w:pos="849"/>
          <w:tab w:val="right" w:leader="dot" w:pos="9292"/>
        </w:tabs>
        <w:rPr>
          <w:rFonts w:ascii="Calibri" w:hAnsi="Calibri"/>
          <w:noProof/>
          <w:szCs w:val="22"/>
          <w:lang w:eastAsia="ru-RU"/>
        </w:rPr>
      </w:pPr>
      <w:hyperlink w:anchor="_Toc324342770" w:history="1">
        <w:r w:rsidR="00E25FA7" w:rsidRPr="009165FD">
          <w:rPr>
            <w:rStyle w:val="a3"/>
            <w:noProof/>
            <w:sz w:val="28"/>
          </w:rPr>
          <w:t>2.3</w:t>
        </w:r>
        <w:r w:rsidR="00E25FA7" w:rsidRPr="003979ED">
          <w:rPr>
            <w:rFonts w:ascii="Calibri" w:hAnsi="Calibri"/>
            <w:noProof/>
            <w:szCs w:val="22"/>
            <w:lang w:eastAsia="ru-RU"/>
          </w:rPr>
          <w:tab/>
        </w:r>
        <w:r w:rsidR="00E25FA7" w:rsidRPr="009165FD">
          <w:rPr>
            <w:rStyle w:val="a3"/>
            <w:noProof/>
            <w:sz w:val="28"/>
          </w:rPr>
          <w:t xml:space="preserve">Анализ </w:t>
        </w:r>
        <w:r w:rsidR="00DF05C0" w:rsidRPr="009165FD">
          <w:rPr>
            <w:rStyle w:val="a3"/>
            <w:noProof/>
            <w:sz w:val="28"/>
          </w:rPr>
          <w:t>т</w:t>
        </w:r>
        <w:r w:rsidR="00E25FA7" w:rsidRPr="009165FD">
          <w:rPr>
            <w:rStyle w:val="a3"/>
            <w:noProof/>
            <w:sz w:val="28"/>
          </w:rPr>
          <w:t>ребований</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_Toc324342770 \h </w:instrText>
        </w:r>
        <w:r w:rsidR="00422C41" w:rsidRPr="009165FD">
          <w:rPr>
            <w:noProof/>
            <w:webHidden/>
            <w:sz w:val="28"/>
          </w:rPr>
        </w:r>
        <w:r w:rsidR="00422C41" w:rsidRPr="009165FD">
          <w:rPr>
            <w:noProof/>
            <w:webHidden/>
            <w:sz w:val="28"/>
          </w:rPr>
          <w:fldChar w:fldCharType="separate"/>
        </w:r>
        <w:r w:rsidR="00A351EF">
          <w:rPr>
            <w:noProof/>
            <w:webHidden/>
            <w:sz w:val="28"/>
          </w:rPr>
          <w:t>8</w:t>
        </w:r>
        <w:r w:rsidR="00422C41" w:rsidRPr="009165FD">
          <w:rPr>
            <w:noProof/>
            <w:webHidden/>
            <w:sz w:val="28"/>
          </w:rPr>
          <w:fldChar w:fldCharType="end"/>
        </w:r>
      </w:hyperlink>
    </w:p>
    <w:p w:rsidR="00422C41" w:rsidRPr="003979ED" w:rsidRDefault="000C2F9A">
      <w:pPr>
        <w:pStyle w:val="21"/>
        <w:tabs>
          <w:tab w:val="left" w:pos="1132"/>
          <w:tab w:val="right" w:leader="dot" w:pos="9292"/>
        </w:tabs>
        <w:rPr>
          <w:rFonts w:ascii="Calibri" w:hAnsi="Calibri"/>
          <w:noProof/>
          <w:szCs w:val="22"/>
          <w:lang w:eastAsia="ru-RU"/>
        </w:rPr>
      </w:pPr>
      <w:hyperlink w:anchor="_Toc324342771" w:history="1">
        <w:r w:rsidR="00E25FA7" w:rsidRPr="009165FD">
          <w:rPr>
            <w:rStyle w:val="a3"/>
            <w:noProof/>
            <w:sz w:val="28"/>
          </w:rPr>
          <w:t>2.3.1</w:t>
        </w:r>
        <w:r w:rsidR="00E25FA7" w:rsidRPr="003979ED">
          <w:rPr>
            <w:rFonts w:ascii="Calibri" w:hAnsi="Calibri"/>
            <w:noProof/>
            <w:szCs w:val="22"/>
            <w:lang w:eastAsia="ru-RU"/>
          </w:rPr>
          <w:tab/>
        </w:r>
        <w:r w:rsidR="00E25FA7" w:rsidRPr="009165FD">
          <w:rPr>
            <w:rStyle w:val="a3"/>
            <w:noProof/>
            <w:sz w:val="28"/>
          </w:rPr>
          <w:t>Компонент  “</w:t>
        </w:r>
        <w:r w:rsidR="00E25FA7" w:rsidRPr="009165FD">
          <w:rPr>
            <w:rStyle w:val="a3"/>
            <w:noProof/>
            <w:sz w:val="28"/>
            <w:lang w:val="en-US"/>
          </w:rPr>
          <w:t>J</w:t>
        </w:r>
        <w:r w:rsidR="00E25FA7" w:rsidRPr="009165FD">
          <w:rPr>
            <w:rStyle w:val="a3"/>
            <w:noProof/>
            <w:sz w:val="28"/>
          </w:rPr>
          <w:t>3</w:t>
        </w:r>
        <w:r w:rsidR="00DF05C0" w:rsidRPr="009165FD">
          <w:rPr>
            <w:rStyle w:val="a3"/>
            <w:noProof/>
            <w:sz w:val="28"/>
            <w:lang w:val="en-US"/>
          </w:rPr>
          <w:t>DT</w:t>
        </w:r>
        <w:r w:rsidR="00E25FA7" w:rsidRPr="009165FD">
          <w:rPr>
            <w:rStyle w:val="a3"/>
            <w:noProof/>
            <w:sz w:val="28"/>
          </w:rPr>
          <w:t xml:space="preserve"> </w:t>
        </w:r>
        <w:r w:rsidR="00E25FA7" w:rsidRPr="009165FD">
          <w:rPr>
            <w:rStyle w:val="a3"/>
            <w:noProof/>
            <w:sz w:val="28"/>
            <w:lang w:val="en-US"/>
          </w:rPr>
          <w:t>Framework</w:t>
        </w:r>
        <w:r w:rsidR="00E25FA7" w:rsidRPr="009165FD">
          <w:rPr>
            <w:rStyle w:val="a3"/>
            <w:noProof/>
            <w:sz w:val="28"/>
          </w:rPr>
          <w:t>”</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_Toc324342771 \h </w:instrText>
        </w:r>
        <w:r w:rsidR="00422C41" w:rsidRPr="009165FD">
          <w:rPr>
            <w:noProof/>
            <w:webHidden/>
            <w:sz w:val="28"/>
          </w:rPr>
        </w:r>
        <w:r w:rsidR="00422C41" w:rsidRPr="009165FD">
          <w:rPr>
            <w:noProof/>
            <w:webHidden/>
            <w:sz w:val="28"/>
          </w:rPr>
          <w:fldChar w:fldCharType="separate"/>
        </w:r>
        <w:r w:rsidR="00A351EF">
          <w:rPr>
            <w:noProof/>
            <w:webHidden/>
            <w:sz w:val="28"/>
          </w:rPr>
          <w:t>9</w:t>
        </w:r>
        <w:r w:rsidR="00422C41" w:rsidRPr="009165FD">
          <w:rPr>
            <w:noProof/>
            <w:webHidden/>
            <w:sz w:val="28"/>
          </w:rPr>
          <w:fldChar w:fldCharType="end"/>
        </w:r>
      </w:hyperlink>
    </w:p>
    <w:p w:rsidR="00422C41" w:rsidRPr="003979ED" w:rsidRDefault="000C2F9A">
      <w:pPr>
        <w:pStyle w:val="21"/>
        <w:tabs>
          <w:tab w:val="left" w:pos="1132"/>
          <w:tab w:val="right" w:leader="dot" w:pos="9292"/>
        </w:tabs>
        <w:rPr>
          <w:rFonts w:ascii="Calibri" w:hAnsi="Calibri"/>
          <w:noProof/>
          <w:szCs w:val="22"/>
          <w:lang w:eastAsia="ru-RU"/>
        </w:rPr>
      </w:pPr>
      <w:hyperlink w:anchor="_Toc324342772" w:history="1">
        <w:r w:rsidR="00E25FA7" w:rsidRPr="009165FD">
          <w:rPr>
            <w:rStyle w:val="a3"/>
            <w:noProof/>
            <w:sz w:val="28"/>
          </w:rPr>
          <w:t>2.3.2</w:t>
        </w:r>
        <w:r w:rsidR="00E25FA7" w:rsidRPr="003979ED">
          <w:rPr>
            <w:rFonts w:ascii="Calibri" w:hAnsi="Calibri"/>
            <w:noProof/>
            <w:szCs w:val="22"/>
            <w:lang w:eastAsia="ru-RU"/>
          </w:rPr>
          <w:tab/>
        </w:r>
        <w:r w:rsidR="00E25FA7" w:rsidRPr="009165FD">
          <w:rPr>
            <w:rStyle w:val="a3"/>
            <w:noProof/>
            <w:sz w:val="28"/>
          </w:rPr>
          <w:t>Компонент  “</w:t>
        </w:r>
        <w:r w:rsidR="00E25FA7" w:rsidRPr="009165FD">
          <w:rPr>
            <w:rStyle w:val="a3"/>
            <w:noProof/>
            <w:sz w:val="28"/>
            <w:lang w:val="en-US"/>
          </w:rPr>
          <w:t>Plugin</w:t>
        </w:r>
        <w:r w:rsidR="00E25FA7" w:rsidRPr="009165FD">
          <w:rPr>
            <w:rStyle w:val="a3"/>
            <w:noProof/>
            <w:sz w:val="28"/>
          </w:rPr>
          <w:t xml:space="preserve">  </w:t>
        </w:r>
        <w:r w:rsidR="00E25FA7" w:rsidRPr="009165FD">
          <w:rPr>
            <w:rStyle w:val="a3"/>
            <w:noProof/>
            <w:sz w:val="28"/>
            <w:lang w:val="en-US"/>
          </w:rPr>
          <w:t>J</w:t>
        </w:r>
        <w:r w:rsidR="00E25FA7" w:rsidRPr="009165FD">
          <w:rPr>
            <w:rStyle w:val="a3"/>
            <w:noProof/>
            <w:sz w:val="28"/>
          </w:rPr>
          <w:t>3</w:t>
        </w:r>
        <w:r w:rsidR="00DF05C0" w:rsidRPr="009165FD">
          <w:rPr>
            <w:rStyle w:val="a3"/>
            <w:noProof/>
            <w:sz w:val="28"/>
            <w:lang w:val="en-US"/>
          </w:rPr>
          <w:t>DT</w:t>
        </w:r>
        <w:r w:rsidR="00E25FA7" w:rsidRPr="009165FD">
          <w:rPr>
            <w:rStyle w:val="a3"/>
            <w:noProof/>
            <w:sz w:val="28"/>
          </w:rPr>
          <w:t>”</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_Toc324342772 \h </w:instrText>
        </w:r>
        <w:r w:rsidR="00422C41" w:rsidRPr="009165FD">
          <w:rPr>
            <w:noProof/>
            <w:webHidden/>
            <w:sz w:val="28"/>
          </w:rPr>
        </w:r>
        <w:r w:rsidR="00422C41" w:rsidRPr="009165FD">
          <w:rPr>
            <w:noProof/>
            <w:webHidden/>
            <w:sz w:val="28"/>
          </w:rPr>
          <w:fldChar w:fldCharType="separate"/>
        </w:r>
        <w:r w:rsidR="00A351EF">
          <w:rPr>
            <w:noProof/>
            <w:webHidden/>
            <w:sz w:val="28"/>
          </w:rPr>
          <w:t>9</w:t>
        </w:r>
        <w:r w:rsidR="00422C41" w:rsidRPr="009165FD">
          <w:rPr>
            <w:noProof/>
            <w:webHidden/>
            <w:sz w:val="28"/>
          </w:rPr>
          <w:fldChar w:fldCharType="end"/>
        </w:r>
      </w:hyperlink>
    </w:p>
    <w:p w:rsidR="00422C41" w:rsidRPr="003979ED" w:rsidRDefault="000C2F9A">
      <w:pPr>
        <w:pStyle w:val="21"/>
        <w:tabs>
          <w:tab w:val="left" w:pos="1132"/>
          <w:tab w:val="right" w:leader="dot" w:pos="9292"/>
        </w:tabs>
        <w:rPr>
          <w:rFonts w:ascii="Calibri" w:hAnsi="Calibri"/>
          <w:noProof/>
          <w:szCs w:val="22"/>
          <w:lang w:eastAsia="ru-RU"/>
        </w:rPr>
      </w:pPr>
      <w:hyperlink w:anchor="_Toc324342773" w:history="1">
        <w:r w:rsidR="00E25FA7" w:rsidRPr="009165FD">
          <w:rPr>
            <w:rStyle w:val="a3"/>
            <w:noProof/>
            <w:sz w:val="28"/>
          </w:rPr>
          <w:t>2.3.2.1</w:t>
        </w:r>
        <w:r w:rsidR="00E25FA7" w:rsidRPr="003979ED">
          <w:rPr>
            <w:rFonts w:ascii="Calibri" w:hAnsi="Calibri"/>
            <w:noProof/>
            <w:szCs w:val="22"/>
            <w:lang w:eastAsia="ru-RU"/>
          </w:rPr>
          <w:tab/>
        </w:r>
        <w:r w:rsidR="00E25FA7" w:rsidRPr="009165FD">
          <w:rPr>
            <w:rStyle w:val="a3"/>
            <w:noProof/>
            <w:sz w:val="28"/>
          </w:rPr>
          <w:t xml:space="preserve">Требования </w:t>
        </w:r>
        <w:r w:rsidR="00DF05C0" w:rsidRPr="009165FD">
          <w:rPr>
            <w:rStyle w:val="a3"/>
            <w:noProof/>
            <w:sz w:val="28"/>
          </w:rPr>
          <w:t>к функциональным возможностям</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_Toc324342773 \h </w:instrText>
        </w:r>
        <w:r w:rsidR="00422C41" w:rsidRPr="009165FD">
          <w:rPr>
            <w:noProof/>
            <w:webHidden/>
            <w:sz w:val="28"/>
          </w:rPr>
        </w:r>
        <w:r w:rsidR="00422C41" w:rsidRPr="009165FD">
          <w:rPr>
            <w:noProof/>
            <w:webHidden/>
            <w:sz w:val="28"/>
          </w:rPr>
          <w:fldChar w:fldCharType="separate"/>
        </w:r>
        <w:r w:rsidR="00A351EF">
          <w:rPr>
            <w:noProof/>
            <w:webHidden/>
            <w:sz w:val="28"/>
          </w:rPr>
          <w:t>12</w:t>
        </w:r>
        <w:r w:rsidR="00422C41" w:rsidRPr="009165FD">
          <w:rPr>
            <w:noProof/>
            <w:webHidden/>
            <w:sz w:val="28"/>
          </w:rPr>
          <w:fldChar w:fldCharType="end"/>
        </w:r>
      </w:hyperlink>
    </w:p>
    <w:p w:rsidR="00422C41" w:rsidRPr="003979ED" w:rsidRDefault="000C2F9A">
      <w:pPr>
        <w:pStyle w:val="21"/>
        <w:tabs>
          <w:tab w:val="left" w:pos="1132"/>
          <w:tab w:val="right" w:leader="dot" w:pos="9292"/>
        </w:tabs>
        <w:rPr>
          <w:rFonts w:ascii="Calibri" w:hAnsi="Calibri"/>
          <w:noProof/>
          <w:szCs w:val="22"/>
          <w:lang w:eastAsia="ru-RU"/>
        </w:rPr>
      </w:pPr>
      <w:hyperlink w:anchor="_Toc324342774" w:history="1">
        <w:r w:rsidR="00E25FA7" w:rsidRPr="009165FD">
          <w:rPr>
            <w:rStyle w:val="a3"/>
            <w:noProof/>
            <w:sz w:val="28"/>
          </w:rPr>
          <w:t>2.3.2.2</w:t>
        </w:r>
        <w:r w:rsidR="00E25FA7" w:rsidRPr="003979ED">
          <w:rPr>
            <w:rFonts w:ascii="Calibri" w:hAnsi="Calibri"/>
            <w:noProof/>
            <w:szCs w:val="22"/>
            <w:lang w:eastAsia="ru-RU"/>
          </w:rPr>
          <w:tab/>
        </w:r>
        <w:r w:rsidR="00E25FA7" w:rsidRPr="009165FD">
          <w:rPr>
            <w:rStyle w:val="a3"/>
            <w:noProof/>
            <w:sz w:val="28"/>
          </w:rPr>
          <w:t>Требования</w:t>
        </w:r>
        <w:r w:rsidR="00DF05C0" w:rsidRPr="009165FD">
          <w:rPr>
            <w:rStyle w:val="a3"/>
            <w:noProof/>
            <w:sz w:val="28"/>
          </w:rPr>
          <w:t xml:space="preserve"> к мастеру создания  </w:t>
        </w:r>
        <w:r w:rsidR="00DF05C0" w:rsidRPr="009165FD">
          <w:rPr>
            <w:rStyle w:val="a3"/>
            <w:bCs/>
            <w:noProof/>
            <w:sz w:val="28"/>
          </w:rPr>
          <w:t>сценария</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_Toc324342774 \h </w:instrText>
        </w:r>
        <w:r w:rsidR="00422C41" w:rsidRPr="009165FD">
          <w:rPr>
            <w:noProof/>
            <w:webHidden/>
            <w:sz w:val="28"/>
          </w:rPr>
        </w:r>
        <w:r w:rsidR="00422C41" w:rsidRPr="009165FD">
          <w:rPr>
            <w:noProof/>
            <w:webHidden/>
            <w:sz w:val="28"/>
          </w:rPr>
          <w:fldChar w:fldCharType="separate"/>
        </w:r>
        <w:r w:rsidR="00A351EF">
          <w:rPr>
            <w:noProof/>
            <w:webHidden/>
            <w:sz w:val="28"/>
          </w:rPr>
          <w:t>13</w:t>
        </w:r>
        <w:r w:rsidR="00422C41" w:rsidRPr="009165FD">
          <w:rPr>
            <w:noProof/>
            <w:webHidden/>
            <w:sz w:val="28"/>
          </w:rPr>
          <w:fldChar w:fldCharType="end"/>
        </w:r>
      </w:hyperlink>
    </w:p>
    <w:p w:rsidR="00422C41" w:rsidRPr="003979ED" w:rsidRDefault="000C2F9A">
      <w:pPr>
        <w:pStyle w:val="21"/>
        <w:tabs>
          <w:tab w:val="left" w:pos="1132"/>
          <w:tab w:val="right" w:leader="dot" w:pos="9292"/>
        </w:tabs>
        <w:rPr>
          <w:rFonts w:ascii="Calibri" w:hAnsi="Calibri"/>
          <w:noProof/>
          <w:szCs w:val="22"/>
          <w:lang w:eastAsia="ru-RU"/>
        </w:rPr>
      </w:pPr>
      <w:hyperlink w:anchor="_Toc324342775" w:history="1">
        <w:r w:rsidR="00E25FA7" w:rsidRPr="009165FD">
          <w:rPr>
            <w:rStyle w:val="a3"/>
            <w:noProof/>
            <w:sz w:val="28"/>
          </w:rPr>
          <w:t>2.3.2.3</w:t>
        </w:r>
        <w:r w:rsidR="00E25FA7" w:rsidRPr="003979ED">
          <w:rPr>
            <w:rFonts w:ascii="Calibri" w:hAnsi="Calibri"/>
            <w:noProof/>
            <w:szCs w:val="22"/>
            <w:lang w:eastAsia="ru-RU"/>
          </w:rPr>
          <w:tab/>
        </w:r>
        <w:r w:rsidR="00E25FA7" w:rsidRPr="009165FD">
          <w:rPr>
            <w:rStyle w:val="a3"/>
            <w:noProof/>
            <w:sz w:val="28"/>
          </w:rPr>
          <w:t xml:space="preserve">Требования </w:t>
        </w:r>
        <w:r w:rsidR="00DF05C0" w:rsidRPr="009165FD">
          <w:rPr>
            <w:rStyle w:val="a3"/>
            <w:noProof/>
            <w:sz w:val="28"/>
          </w:rPr>
          <w:t>к специализированной перспективе</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_Toc324342775 \h </w:instrText>
        </w:r>
        <w:r w:rsidR="00422C41" w:rsidRPr="009165FD">
          <w:rPr>
            <w:noProof/>
            <w:webHidden/>
            <w:sz w:val="28"/>
          </w:rPr>
        </w:r>
        <w:r w:rsidR="00422C41" w:rsidRPr="009165FD">
          <w:rPr>
            <w:noProof/>
            <w:webHidden/>
            <w:sz w:val="28"/>
          </w:rPr>
          <w:fldChar w:fldCharType="separate"/>
        </w:r>
        <w:r w:rsidR="00A351EF">
          <w:rPr>
            <w:noProof/>
            <w:webHidden/>
            <w:sz w:val="28"/>
          </w:rPr>
          <w:t>13</w:t>
        </w:r>
        <w:r w:rsidR="00422C41" w:rsidRPr="009165FD">
          <w:rPr>
            <w:noProof/>
            <w:webHidden/>
            <w:sz w:val="28"/>
          </w:rPr>
          <w:fldChar w:fldCharType="end"/>
        </w:r>
      </w:hyperlink>
    </w:p>
    <w:p w:rsidR="00422C41" w:rsidRPr="003979ED" w:rsidRDefault="000C2F9A">
      <w:pPr>
        <w:pStyle w:val="21"/>
        <w:tabs>
          <w:tab w:val="left" w:pos="1132"/>
          <w:tab w:val="right" w:leader="dot" w:pos="9292"/>
        </w:tabs>
        <w:rPr>
          <w:rFonts w:ascii="Calibri" w:hAnsi="Calibri"/>
          <w:noProof/>
          <w:szCs w:val="22"/>
          <w:lang w:eastAsia="ru-RU"/>
        </w:rPr>
      </w:pPr>
      <w:hyperlink w:anchor="_Toc324342776" w:history="1">
        <w:r w:rsidR="00E25FA7" w:rsidRPr="009165FD">
          <w:rPr>
            <w:rStyle w:val="a3"/>
            <w:noProof/>
            <w:sz w:val="28"/>
          </w:rPr>
          <w:t>2.3.2.4</w:t>
        </w:r>
        <w:r w:rsidR="00E25FA7" w:rsidRPr="003979ED">
          <w:rPr>
            <w:rFonts w:ascii="Calibri" w:hAnsi="Calibri"/>
            <w:noProof/>
            <w:szCs w:val="22"/>
            <w:lang w:eastAsia="ru-RU"/>
          </w:rPr>
          <w:tab/>
        </w:r>
        <w:r w:rsidR="00E25FA7" w:rsidRPr="009165FD">
          <w:rPr>
            <w:rStyle w:val="a3"/>
            <w:noProof/>
            <w:sz w:val="28"/>
          </w:rPr>
          <w:t xml:space="preserve">Требования </w:t>
        </w:r>
        <w:r w:rsidR="00DF05C0" w:rsidRPr="009165FD">
          <w:rPr>
            <w:rStyle w:val="a3"/>
            <w:noProof/>
            <w:sz w:val="28"/>
          </w:rPr>
          <w:t>к специализированному редактору</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_Toc324342776 \h </w:instrText>
        </w:r>
        <w:r w:rsidR="00422C41" w:rsidRPr="009165FD">
          <w:rPr>
            <w:noProof/>
            <w:webHidden/>
            <w:sz w:val="28"/>
          </w:rPr>
        </w:r>
        <w:r w:rsidR="00422C41" w:rsidRPr="009165FD">
          <w:rPr>
            <w:noProof/>
            <w:webHidden/>
            <w:sz w:val="28"/>
          </w:rPr>
          <w:fldChar w:fldCharType="separate"/>
        </w:r>
        <w:r w:rsidR="00A351EF">
          <w:rPr>
            <w:noProof/>
            <w:webHidden/>
            <w:sz w:val="28"/>
          </w:rPr>
          <w:t>14</w:t>
        </w:r>
        <w:r w:rsidR="00422C41" w:rsidRPr="009165FD">
          <w:rPr>
            <w:noProof/>
            <w:webHidden/>
            <w:sz w:val="28"/>
          </w:rPr>
          <w:fldChar w:fldCharType="end"/>
        </w:r>
      </w:hyperlink>
    </w:p>
    <w:p w:rsidR="00422C41" w:rsidRPr="003979ED" w:rsidRDefault="000C2F9A">
      <w:pPr>
        <w:pStyle w:val="31"/>
        <w:tabs>
          <w:tab w:val="left" w:pos="1132"/>
          <w:tab w:val="right" w:leader="dot" w:pos="9292"/>
        </w:tabs>
        <w:rPr>
          <w:rFonts w:ascii="Calibri" w:hAnsi="Calibri"/>
          <w:noProof/>
          <w:szCs w:val="22"/>
          <w:lang w:eastAsia="ru-RU"/>
        </w:rPr>
      </w:pPr>
      <w:hyperlink w:anchor="_Toc324342777" w:history="1">
        <w:r w:rsidR="00E25FA7" w:rsidRPr="009165FD">
          <w:rPr>
            <w:rStyle w:val="a3"/>
            <w:noProof/>
            <w:sz w:val="28"/>
          </w:rPr>
          <w:t>2.4</w:t>
        </w:r>
        <w:r w:rsidR="00E25FA7" w:rsidRPr="003979ED">
          <w:rPr>
            <w:rFonts w:ascii="Calibri" w:hAnsi="Calibri"/>
            <w:noProof/>
            <w:szCs w:val="22"/>
            <w:lang w:eastAsia="ru-RU"/>
          </w:rPr>
          <w:tab/>
        </w:r>
        <w:r w:rsidR="00E25FA7" w:rsidRPr="009165FD">
          <w:rPr>
            <w:rStyle w:val="a3"/>
            <w:noProof/>
            <w:sz w:val="28"/>
            <w:shd w:val="clear" w:color="auto" w:fill="FFFFFF"/>
          </w:rPr>
          <w:t xml:space="preserve">Существующие </w:t>
        </w:r>
        <w:r w:rsidR="00DF05C0" w:rsidRPr="009165FD">
          <w:rPr>
            <w:rStyle w:val="a3"/>
            <w:noProof/>
            <w:sz w:val="28"/>
            <w:shd w:val="clear" w:color="auto" w:fill="FFFFFF"/>
          </w:rPr>
          <w:t>р</w:t>
        </w:r>
        <w:r w:rsidR="00E25FA7" w:rsidRPr="009165FD">
          <w:rPr>
            <w:rStyle w:val="a3"/>
            <w:noProof/>
            <w:sz w:val="28"/>
            <w:shd w:val="clear" w:color="auto" w:fill="FFFFFF"/>
          </w:rPr>
          <w:t>ешения</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_Toc324342777 \h </w:instrText>
        </w:r>
        <w:r w:rsidR="00422C41" w:rsidRPr="009165FD">
          <w:rPr>
            <w:noProof/>
            <w:webHidden/>
            <w:sz w:val="28"/>
          </w:rPr>
        </w:r>
        <w:r w:rsidR="00422C41" w:rsidRPr="009165FD">
          <w:rPr>
            <w:noProof/>
            <w:webHidden/>
            <w:sz w:val="28"/>
          </w:rPr>
          <w:fldChar w:fldCharType="separate"/>
        </w:r>
        <w:r w:rsidR="00A351EF">
          <w:rPr>
            <w:noProof/>
            <w:webHidden/>
            <w:sz w:val="28"/>
          </w:rPr>
          <w:t>14</w:t>
        </w:r>
        <w:r w:rsidR="00422C41" w:rsidRPr="009165FD">
          <w:rPr>
            <w:noProof/>
            <w:webHidden/>
            <w:sz w:val="28"/>
          </w:rPr>
          <w:fldChar w:fldCharType="end"/>
        </w:r>
      </w:hyperlink>
    </w:p>
    <w:p w:rsidR="00422C41" w:rsidRPr="003979ED" w:rsidRDefault="000C2F9A">
      <w:pPr>
        <w:pStyle w:val="14"/>
        <w:tabs>
          <w:tab w:val="left" w:pos="480"/>
          <w:tab w:val="right" w:leader="dot" w:pos="9292"/>
        </w:tabs>
        <w:rPr>
          <w:rFonts w:ascii="Calibri" w:hAnsi="Calibri"/>
          <w:noProof/>
          <w:szCs w:val="22"/>
          <w:lang w:eastAsia="ru-RU"/>
        </w:rPr>
      </w:pPr>
      <w:hyperlink w:anchor="_Toc324342778" w:history="1">
        <w:r w:rsidR="00E25FA7" w:rsidRPr="009165FD">
          <w:rPr>
            <w:rStyle w:val="a3"/>
            <w:noProof/>
            <w:sz w:val="28"/>
          </w:rPr>
          <w:t>3.</w:t>
        </w:r>
        <w:r w:rsidR="00E25FA7" w:rsidRPr="003979ED">
          <w:rPr>
            <w:rFonts w:ascii="Calibri" w:hAnsi="Calibri"/>
            <w:noProof/>
            <w:szCs w:val="22"/>
            <w:lang w:eastAsia="ru-RU"/>
          </w:rPr>
          <w:tab/>
        </w:r>
        <w:r w:rsidR="00E25FA7" w:rsidRPr="009165FD">
          <w:rPr>
            <w:rStyle w:val="a3"/>
            <w:noProof/>
            <w:sz w:val="28"/>
          </w:rPr>
          <w:t>Аппаратные и программные средства</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_Toc324342778 \h </w:instrText>
        </w:r>
        <w:r w:rsidR="00422C41" w:rsidRPr="009165FD">
          <w:rPr>
            <w:noProof/>
            <w:webHidden/>
            <w:sz w:val="28"/>
          </w:rPr>
        </w:r>
        <w:r w:rsidR="00422C41" w:rsidRPr="009165FD">
          <w:rPr>
            <w:noProof/>
            <w:webHidden/>
            <w:sz w:val="28"/>
          </w:rPr>
          <w:fldChar w:fldCharType="separate"/>
        </w:r>
        <w:r w:rsidR="00A351EF">
          <w:rPr>
            <w:noProof/>
            <w:webHidden/>
            <w:sz w:val="28"/>
          </w:rPr>
          <w:t>15</w:t>
        </w:r>
        <w:r w:rsidR="00422C41" w:rsidRPr="009165FD">
          <w:rPr>
            <w:noProof/>
            <w:webHidden/>
            <w:sz w:val="28"/>
          </w:rPr>
          <w:fldChar w:fldCharType="end"/>
        </w:r>
      </w:hyperlink>
    </w:p>
    <w:p w:rsidR="00422C41" w:rsidRPr="003979ED" w:rsidRDefault="000C2F9A">
      <w:pPr>
        <w:pStyle w:val="14"/>
        <w:tabs>
          <w:tab w:val="left" w:pos="480"/>
          <w:tab w:val="right" w:leader="dot" w:pos="9292"/>
        </w:tabs>
        <w:rPr>
          <w:rFonts w:ascii="Calibri" w:hAnsi="Calibri"/>
          <w:noProof/>
          <w:szCs w:val="22"/>
          <w:lang w:eastAsia="ru-RU"/>
        </w:rPr>
      </w:pPr>
      <w:hyperlink w:anchor="_Toc324342779" w:history="1">
        <w:r w:rsidR="00E25FA7" w:rsidRPr="009165FD">
          <w:rPr>
            <w:rStyle w:val="a3"/>
            <w:noProof/>
            <w:sz w:val="28"/>
          </w:rPr>
          <w:t>4.</w:t>
        </w:r>
        <w:r w:rsidR="00E25FA7" w:rsidRPr="003979ED">
          <w:rPr>
            <w:rFonts w:ascii="Calibri" w:hAnsi="Calibri"/>
            <w:noProof/>
            <w:szCs w:val="22"/>
            <w:lang w:eastAsia="ru-RU"/>
          </w:rPr>
          <w:tab/>
        </w:r>
        <w:r w:rsidR="00E25FA7" w:rsidRPr="009165FD">
          <w:rPr>
            <w:rStyle w:val="a3"/>
            <w:noProof/>
            <w:sz w:val="28"/>
          </w:rPr>
          <w:t>Реализация</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_Toc324342779 \h </w:instrText>
        </w:r>
        <w:r w:rsidR="00422C41" w:rsidRPr="009165FD">
          <w:rPr>
            <w:noProof/>
            <w:webHidden/>
            <w:sz w:val="28"/>
          </w:rPr>
        </w:r>
        <w:r w:rsidR="00422C41" w:rsidRPr="009165FD">
          <w:rPr>
            <w:noProof/>
            <w:webHidden/>
            <w:sz w:val="28"/>
          </w:rPr>
          <w:fldChar w:fldCharType="separate"/>
        </w:r>
        <w:r w:rsidR="00A351EF">
          <w:rPr>
            <w:noProof/>
            <w:webHidden/>
            <w:sz w:val="28"/>
          </w:rPr>
          <w:t>17</w:t>
        </w:r>
        <w:r w:rsidR="00422C41" w:rsidRPr="009165FD">
          <w:rPr>
            <w:noProof/>
            <w:webHidden/>
            <w:sz w:val="28"/>
          </w:rPr>
          <w:fldChar w:fldCharType="end"/>
        </w:r>
      </w:hyperlink>
    </w:p>
    <w:p w:rsidR="00422C41" w:rsidRPr="003979ED" w:rsidRDefault="000C2F9A">
      <w:pPr>
        <w:pStyle w:val="21"/>
        <w:tabs>
          <w:tab w:val="left" w:pos="849"/>
          <w:tab w:val="right" w:leader="dot" w:pos="9292"/>
        </w:tabs>
        <w:rPr>
          <w:rFonts w:ascii="Calibri" w:hAnsi="Calibri"/>
          <w:noProof/>
          <w:szCs w:val="22"/>
          <w:lang w:eastAsia="ru-RU"/>
        </w:rPr>
      </w:pPr>
      <w:hyperlink w:anchor="_Toc324342780" w:history="1">
        <w:r w:rsidR="00E25FA7" w:rsidRPr="009165FD">
          <w:rPr>
            <w:rStyle w:val="a3"/>
            <w:noProof/>
            <w:sz w:val="28"/>
          </w:rPr>
          <w:t>4.1</w:t>
        </w:r>
        <w:r w:rsidR="00E25FA7" w:rsidRPr="003979ED">
          <w:rPr>
            <w:rFonts w:ascii="Calibri" w:hAnsi="Calibri"/>
            <w:noProof/>
            <w:szCs w:val="22"/>
            <w:lang w:eastAsia="ru-RU"/>
          </w:rPr>
          <w:tab/>
        </w:r>
        <w:r w:rsidR="00E25FA7" w:rsidRPr="009165FD">
          <w:rPr>
            <w:rStyle w:val="a3"/>
            <w:noProof/>
            <w:sz w:val="28"/>
          </w:rPr>
          <w:t>Компонент  “</w:t>
        </w:r>
        <w:r w:rsidR="00E25FA7" w:rsidRPr="009165FD">
          <w:rPr>
            <w:rStyle w:val="a3"/>
            <w:noProof/>
            <w:sz w:val="28"/>
            <w:lang w:val="en-US"/>
          </w:rPr>
          <w:t>J</w:t>
        </w:r>
        <w:r w:rsidR="00E25FA7" w:rsidRPr="009165FD">
          <w:rPr>
            <w:rStyle w:val="a3"/>
            <w:noProof/>
            <w:sz w:val="28"/>
          </w:rPr>
          <w:t>3</w:t>
        </w:r>
        <w:r w:rsidR="00E25FA7" w:rsidRPr="009165FD">
          <w:rPr>
            <w:rStyle w:val="a3"/>
            <w:noProof/>
            <w:sz w:val="28"/>
            <w:lang w:val="en-US"/>
          </w:rPr>
          <w:t>DT</w:t>
        </w:r>
        <w:r w:rsidR="00E25FA7" w:rsidRPr="009165FD">
          <w:rPr>
            <w:rStyle w:val="a3"/>
            <w:noProof/>
            <w:sz w:val="28"/>
          </w:rPr>
          <w:t xml:space="preserve"> </w:t>
        </w:r>
        <w:r w:rsidR="00E25FA7" w:rsidRPr="009165FD">
          <w:rPr>
            <w:rStyle w:val="a3"/>
            <w:noProof/>
            <w:sz w:val="28"/>
            <w:lang w:val="en-US"/>
          </w:rPr>
          <w:t>Framework</w:t>
        </w:r>
        <w:r w:rsidR="00E25FA7" w:rsidRPr="009165FD">
          <w:rPr>
            <w:rStyle w:val="a3"/>
            <w:noProof/>
            <w:sz w:val="28"/>
          </w:rPr>
          <w:t>”</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_Toc324342780 \h </w:instrText>
        </w:r>
        <w:r w:rsidR="00422C41" w:rsidRPr="009165FD">
          <w:rPr>
            <w:noProof/>
            <w:webHidden/>
            <w:sz w:val="28"/>
          </w:rPr>
        </w:r>
        <w:r w:rsidR="00422C41" w:rsidRPr="009165FD">
          <w:rPr>
            <w:noProof/>
            <w:webHidden/>
            <w:sz w:val="28"/>
          </w:rPr>
          <w:fldChar w:fldCharType="separate"/>
        </w:r>
        <w:r w:rsidR="00A351EF">
          <w:rPr>
            <w:noProof/>
            <w:webHidden/>
            <w:sz w:val="28"/>
          </w:rPr>
          <w:t>17</w:t>
        </w:r>
        <w:r w:rsidR="00422C41" w:rsidRPr="009165FD">
          <w:rPr>
            <w:noProof/>
            <w:webHidden/>
            <w:sz w:val="28"/>
          </w:rPr>
          <w:fldChar w:fldCharType="end"/>
        </w:r>
      </w:hyperlink>
    </w:p>
    <w:p w:rsidR="00422C41" w:rsidRPr="003979ED" w:rsidRDefault="000C2F9A">
      <w:pPr>
        <w:pStyle w:val="21"/>
        <w:tabs>
          <w:tab w:val="left" w:pos="1132"/>
          <w:tab w:val="right" w:leader="dot" w:pos="9292"/>
        </w:tabs>
        <w:rPr>
          <w:rFonts w:ascii="Calibri" w:hAnsi="Calibri"/>
          <w:noProof/>
          <w:szCs w:val="22"/>
          <w:lang w:eastAsia="ru-RU"/>
        </w:rPr>
      </w:pPr>
      <w:hyperlink w:anchor="_Toc324342781" w:history="1">
        <w:r w:rsidR="00E25FA7" w:rsidRPr="009165FD">
          <w:rPr>
            <w:rStyle w:val="a3"/>
            <w:noProof/>
            <w:sz w:val="28"/>
          </w:rPr>
          <w:t>4.1.1</w:t>
        </w:r>
        <w:r w:rsidR="00E25FA7" w:rsidRPr="003979ED">
          <w:rPr>
            <w:rFonts w:ascii="Calibri" w:hAnsi="Calibri"/>
            <w:noProof/>
            <w:szCs w:val="22"/>
            <w:lang w:eastAsia="ru-RU"/>
          </w:rPr>
          <w:tab/>
        </w:r>
        <w:r w:rsidR="00E25FA7" w:rsidRPr="009165FD">
          <w:rPr>
            <w:rStyle w:val="a3"/>
            <w:noProof/>
            <w:sz w:val="28"/>
            <w:shd w:val="clear" w:color="auto" w:fill="FFFFFF"/>
          </w:rPr>
          <w:t>Декларативное</w:t>
        </w:r>
        <w:r w:rsidR="00DF05C0" w:rsidRPr="009165FD">
          <w:rPr>
            <w:rStyle w:val="a3"/>
            <w:noProof/>
            <w:sz w:val="28"/>
            <w:shd w:val="clear" w:color="auto" w:fill="FFFFFF"/>
          </w:rPr>
          <w:t xml:space="preserve"> описание графических объектов</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_Toc324342781 \h </w:instrText>
        </w:r>
        <w:r w:rsidR="00422C41" w:rsidRPr="009165FD">
          <w:rPr>
            <w:noProof/>
            <w:webHidden/>
            <w:sz w:val="28"/>
          </w:rPr>
        </w:r>
        <w:r w:rsidR="00422C41" w:rsidRPr="009165FD">
          <w:rPr>
            <w:noProof/>
            <w:webHidden/>
            <w:sz w:val="28"/>
          </w:rPr>
          <w:fldChar w:fldCharType="separate"/>
        </w:r>
        <w:r w:rsidR="00A351EF">
          <w:rPr>
            <w:noProof/>
            <w:webHidden/>
            <w:sz w:val="28"/>
          </w:rPr>
          <w:t>17</w:t>
        </w:r>
        <w:r w:rsidR="00422C41" w:rsidRPr="009165FD">
          <w:rPr>
            <w:noProof/>
            <w:webHidden/>
            <w:sz w:val="28"/>
          </w:rPr>
          <w:fldChar w:fldCharType="end"/>
        </w:r>
      </w:hyperlink>
    </w:p>
    <w:p w:rsidR="00422C41" w:rsidRPr="003979ED" w:rsidRDefault="000C2F9A">
      <w:pPr>
        <w:pStyle w:val="21"/>
        <w:tabs>
          <w:tab w:val="left" w:pos="1132"/>
          <w:tab w:val="right" w:leader="dot" w:pos="9292"/>
        </w:tabs>
        <w:rPr>
          <w:rFonts w:ascii="Calibri" w:hAnsi="Calibri"/>
          <w:noProof/>
          <w:szCs w:val="22"/>
          <w:lang w:eastAsia="ru-RU"/>
        </w:rPr>
      </w:pPr>
      <w:hyperlink w:anchor="_Toc324342782" w:history="1">
        <w:r w:rsidR="00E25FA7" w:rsidRPr="009165FD">
          <w:rPr>
            <w:rStyle w:val="a3"/>
            <w:noProof/>
            <w:sz w:val="28"/>
          </w:rPr>
          <w:t>4.1.2</w:t>
        </w:r>
        <w:r w:rsidR="00E25FA7" w:rsidRPr="003979ED">
          <w:rPr>
            <w:rFonts w:ascii="Calibri" w:hAnsi="Calibri"/>
            <w:noProof/>
            <w:szCs w:val="22"/>
            <w:lang w:eastAsia="ru-RU"/>
          </w:rPr>
          <w:tab/>
        </w:r>
        <w:r w:rsidR="00E25FA7" w:rsidRPr="009165FD">
          <w:rPr>
            <w:rStyle w:val="a3"/>
            <w:noProof/>
            <w:sz w:val="28"/>
            <w:shd w:val="clear" w:color="auto" w:fill="FFFFFF"/>
          </w:rPr>
          <w:t>Диаграмма классов</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_Toc324342782 \h </w:instrText>
        </w:r>
        <w:r w:rsidR="00422C41" w:rsidRPr="009165FD">
          <w:rPr>
            <w:noProof/>
            <w:webHidden/>
            <w:sz w:val="28"/>
          </w:rPr>
        </w:r>
        <w:r w:rsidR="00422C41" w:rsidRPr="009165FD">
          <w:rPr>
            <w:noProof/>
            <w:webHidden/>
            <w:sz w:val="28"/>
          </w:rPr>
          <w:fldChar w:fldCharType="separate"/>
        </w:r>
        <w:r w:rsidR="00A351EF">
          <w:rPr>
            <w:noProof/>
            <w:webHidden/>
            <w:sz w:val="28"/>
          </w:rPr>
          <w:t>20</w:t>
        </w:r>
        <w:r w:rsidR="00422C41" w:rsidRPr="009165FD">
          <w:rPr>
            <w:noProof/>
            <w:webHidden/>
            <w:sz w:val="28"/>
          </w:rPr>
          <w:fldChar w:fldCharType="end"/>
        </w:r>
      </w:hyperlink>
    </w:p>
    <w:p w:rsidR="00422C41" w:rsidRPr="003979ED" w:rsidRDefault="000C2F9A">
      <w:pPr>
        <w:pStyle w:val="21"/>
        <w:tabs>
          <w:tab w:val="left" w:pos="1132"/>
          <w:tab w:val="right" w:leader="dot" w:pos="9292"/>
        </w:tabs>
        <w:rPr>
          <w:rFonts w:ascii="Calibri" w:hAnsi="Calibri"/>
          <w:noProof/>
          <w:szCs w:val="22"/>
          <w:lang w:eastAsia="ru-RU"/>
        </w:rPr>
      </w:pPr>
      <w:hyperlink w:anchor="_Toc324342783" w:history="1">
        <w:r w:rsidR="00E25FA7" w:rsidRPr="009165FD">
          <w:rPr>
            <w:rStyle w:val="a3"/>
            <w:noProof/>
            <w:sz w:val="28"/>
          </w:rPr>
          <w:t>4.1.3</w:t>
        </w:r>
        <w:r w:rsidR="00E25FA7" w:rsidRPr="003979ED">
          <w:rPr>
            <w:rFonts w:ascii="Calibri" w:hAnsi="Calibri"/>
            <w:noProof/>
            <w:szCs w:val="22"/>
            <w:lang w:eastAsia="ru-RU"/>
          </w:rPr>
          <w:tab/>
        </w:r>
        <w:r w:rsidR="00E25FA7" w:rsidRPr="009165FD">
          <w:rPr>
            <w:rStyle w:val="a3"/>
            <w:noProof/>
            <w:sz w:val="28"/>
            <w:shd w:val="clear" w:color="auto" w:fill="FFFFFF"/>
          </w:rPr>
          <w:t xml:space="preserve">Диаграмма последовательностей. </w:t>
        </w:r>
        <w:r w:rsidR="00DF05C0" w:rsidRPr="009165FD">
          <w:rPr>
            <w:rStyle w:val="a3"/>
            <w:noProof/>
            <w:sz w:val="28"/>
            <w:shd w:val="clear" w:color="auto" w:fill="FFFFFF"/>
          </w:rPr>
          <w:t xml:space="preserve"> З</w:t>
        </w:r>
        <w:r w:rsidR="00E25FA7" w:rsidRPr="009165FD">
          <w:rPr>
            <w:rStyle w:val="a3"/>
            <w:noProof/>
            <w:sz w:val="28"/>
            <w:shd w:val="clear" w:color="auto" w:fill="FFFFFF"/>
          </w:rPr>
          <w:t xml:space="preserve">агрузка </w:t>
        </w:r>
        <w:r w:rsidR="00DF05C0" w:rsidRPr="009165FD">
          <w:rPr>
            <w:rStyle w:val="a3"/>
            <w:noProof/>
            <w:sz w:val="28"/>
            <w:shd w:val="clear" w:color="auto" w:fill="FFFFFF"/>
          </w:rPr>
          <w:t>объектов по   указанному   сценарию.</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_Toc324342783 \h </w:instrText>
        </w:r>
        <w:r w:rsidR="00422C41" w:rsidRPr="009165FD">
          <w:rPr>
            <w:noProof/>
            <w:webHidden/>
            <w:sz w:val="28"/>
          </w:rPr>
        </w:r>
        <w:r w:rsidR="00422C41" w:rsidRPr="009165FD">
          <w:rPr>
            <w:noProof/>
            <w:webHidden/>
            <w:sz w:val="28"/>
          </w:rPr>
          <w:fldChar w:fldCharType="separate"/>
        </w:r>
        <w:r w:rsidR="00A351EF">
          <w:rPr>
            <w:noProof/>
            <w:webHidden/>
            <w:sz w:val="28"/>
          </w:rPr>
          <w:t>22</w:t>
        </w:r>
        <w:r w:rsidR="00422C41" w:rsidRPr="009165FD">
          <w:rPr>
            <w:noProof/>
            <w:webHidden/>
            <w:sz w:val="28"/>
          </w:rPr>
          <w:fldChar w:fldCharType="end"/>
        </w:r>
      </w:hyperlink>
    </w:p>
    <w:p w:rsidR="00422C41" w:rsidRPr="003979ED" w:rsidRDefault="000C2F9A">
      <w:pPr>
        <w:pStyle w:val="14"/>
        <w:tabs>
          <w:tab w:val="right" w:leader="dot" w:pos="9292"/>
        </w:tabs>
        <w:rPr>
          <w:rFonts w:ascii="Calibri" w:hAnsi="Calibri"/>
          <w:noProof/>
          <w:szCs w:val="22"/>
          <w:lang w:eastAsia="ru-RU"/>
        </w:rPr>
      </w:pPr>
      <w:hyperlink w:anchor="_Toc324342784" w:history="1">
        <w:r w:rsidR="00E25FA7" w:rsidRPr="009165FD">
          <w:rPr>
            <w:rStyle w:val="a3"/>
            <w:noProof/>
            <w:sz w:val="28"/>
          </w:rPr>
          <w:t>Заключение</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_Toc324342784 \h </w:instrText>
        </w:r>
        <w:r w:rsidR="00422C41" w:rsidRPr="009165FD">
          <w:rPr>
            <w:noProof/>
            <w:webHidden/>
            <w:sz w:val="28"/>
          </w:rPr>
        </w:r>
        <w:r w:rsidR="00422C41" w:rsidRPr="009165FD">
          <w:rPr>
            <w:noProof/>
            <w:webHidden/>
            <w:sz w:val="28"/>
          </w:rPr>
          <w:fldChar w:fldCharType="separate"/>
        </w:r>
        <w:r w:rsidR="00A351EF">
          <w:rPr>
            <w:noProof/>
            <w:webHidden/>
            <w:sz w:val="28"/>
          </w:rPr>
          <w:t>32</w:t>
        </w:r>
        <w:r w:rsidR="00422C41" w:rsidRPr="009165FD">
          <w:rPr>
            <w:noProof/>
            <w:webHidden/>
            <w:sz w:val="28"/>
          </w:rPr>
          <w:fldChar w:fldCharType="end"/>
        </w:r>
      </w:hyperlink>
    </w:p>
    <w:p w:rsidR="00422C41" w:rsidRPr="003979ED" w:rsidRDefault="000C2F9A">
      <w:pPr>
        <w:pStyle w:val="14"/>
        <w:tabs>
          <w:tab w:val="right" w:leader="dot" w:pos="9292"/>
        </w:tabs>
        <w:rPr>
          <w:rFonts w:ascii="Calibri" w:hAnsi="Calibri"/>
          <w:noProof/>
          <w:szCs w:val="22"/>
          <w:lang w:eastAsia="ru-RU"/>
        </w:rPr>
      </w:pPr>
      <w:hyperlink w:anchor="_Toc324342785" w:history="1">
        <w:r w:rsidR="00E25FA7" w:rsidRPr="009165FD">
          <w:rPr>
            <w:rStyle w:val="a3"/>
            <w:noProof/>
            <w:sz w:val="28"/>
          </w:rPr>
          <w:t xml:space="preserve">Список </w:t>
        </w:r>
        <w:r w:rsidR="00DF05C0" w:rsidRPr="009165FD">
          <w:rPr>
            <w:rStyle w:val="a3"/>
            <w:noProof/>
            <w:sz w:val="28"/>
          </w:rPr>
          <w:t>л</w:t>
        </w:r>
        <w:r w:rsidR="00E25FA7" w:rsidRPr="009165FD">
          <w:rPr>
            <w:rStyle w:val="a3"/>
            <w:noProof/>
            <w:sz w:val="28"/>
          </w:rPr>
          <w:t>итературы</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_Toc324342785 \h </w:instrText>
        </w:r>
        <w:r w:rsidR="00422C41" w:rsidRPr="009165FD">
          <w:rPr>
            <w:noProof/>
            <w:webHidden/>
            <w:sz w:val="28"/>
          </w:rPr>
        </w:r>
        <w:r w:rsidR="00422C41" w:rsidRPr="009165FD">
          <w:rPr>
            <w:noProof/>
            <w:webHidden/>
            <w:sz w:val="28"/>
          </w:rPr>
          <w:fldChar w:fldCharType="separate"/>
        </w:r>
        <w:r w:rsidR="00A351EF">
          <w:rPr>
            <w:noProof/>
            <w:webHidden/>
            <w:sz w:val="28"/>
          </w:rPr>
          <w:t>33</w:t>
        </w:r>
        <w:r w:rsidR="00422C41" w:rsidRPr="009165FD">
          <w:rPr>
            <w:noProof/>
            <w:webHidden/>
            <w:sz w:val="28"/>
          </w:rPr>
          <w:fldChar w:fldCharType="end"/>
        </w:r>
      </w:hyperlink>
    </w:p>
    <w:p w:rsidR="00422C41" w:rsidRPr="003979ED" w:rsidRDefault="000C2F9A">
      <w:pPr>
        <w:pStyle w:val="14"/>
        <w:tabs>
          <w:tab w:val="right" w:leader="dot" w:pos="9292"/>
        </w:tabs>
        <w:rPr>
          <w:rFonts w:ascii="Calibri" w:hAnsi="Calibri"/>
          <w:noProof/>
          <w:szCs w:val="22"/>
          <w:lang w:eastAsia="ru-RU"/>
        </w:rPr>
      </w:pPr>
      <w:hyperlink w:anchor="_Toc324342786" w:history="1">
        <w:r w:rsidR="00E25FA7" w:rsidRPr="009165FD">
          <w:rPr>
            <w:rStyle w:val="a3"/>
            <w:noProof/>
            <w:sz w:val="28"/>
          </w:rPr>
          <w:t>Приложения</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_Toc324342786 \h </w:instrText>
        </w:r>
        <w:r w:rsidR="00422C41" w:rsidRPr="009165FD">
          <w:rPr>
            <w:noProof/>
            <w:webHidden/>
            <w:sz w:val="28"/>
          </w:rPr>
        </w:r>
        <w:r w:rsidR="00422C41" w:rsidRPr="009165FD">
          <w:rPr>
            <w:noProof/>
            <w:webHidden/>
            <w:sz w:val="28"/>
          </w:rPr>
          <w:fldChar w:fldCharType="separate"/>
        </w:r>
        <w:r w:rsidR="00A351EF">
          <w:rPr>
            <w:noProof/>
            <w:webHidden/>
            <w:sz w:val="28"/>
          </w:rPr>
          <w:t>34</w:t>
        </w:r>
        <w:r w:rsidR="00422C41" w:rsidRPr="009165FD">
          <w:rPr>
            <w:noProof/>
            <w:webHidden/>
            <w:sz w:val="28"/>
          </w:rPr>
          <w:fldChar w:fldCharType="end"/>
        </w:r>
      </w:hyperlink>
    </w:p>
    <w:p w:rsidR="00C83B97" w:rsidRDefault="00C83B97">
      <w:r w:rsidRPr="009165FD">
        <w:rPr>
          <w:bCs/>
          <w:sz w:val="28"/>
        </w:rPr>
        <w:fldChar w:fldCharType="end"/>
      </w:r>
    </w:p>
    <w:p w:rsidR="00C73A07" w:rsidRPr="00383EC6" w:rsidRDefault="00C73A07" w:rsidP="00383EC6">
      <w:pPr>
        <w:pStyle w:val="1"/>
      </w:pPr>
    </w:p>
    <w:p w:rsidR="00422C41" w:rsidRDefault="00422C41" w:rsidP="00451ACF">
      <w:pPr>
        <w:pStyle w:val="1"/>
        <w:jc w:val="center"/>
      </w:pPr>
    </w:p>
    <w:p w:rsidR="00422C41" w:rsidRDefault="00422C41" w:rsidP="00422C41">
      <w:pPr>
        <w:rPr>
          <w:b/>
          <w:bCs/>
          <w:kern w:val="32"/>
          <w:sz w:val="32"/>
          <w:szCs w:val="32"/>
        </w:rPr>
      </w:pPr>
    </w:p>
    <w:p w:rsidR="00043AB9" w:rsidRDefault="00043AB9" w:rsidP="00422C41"/>
    <w:p w:rsidR="00422C41" w:rsidRDefault="00422C41" w:rsidP="00422C41"/>
    <w:p w:rsidR="00422C41" w:rsidRDefault="00422C41" w:rsidP="00422C41"/>
    <w:p w:rsidR="00422C41" w:rsidRDefault="00422C41"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Pr="00422C41" w:rsidRDefault="00F80995" w:rsidP="00422C41"/>
    <w:p w:rsidR="00422C41" w:rsidRDefault="00451ACF" w:rsidP="00422C41">
      <w:pPr>
        <w:pStyle w:val="1"/>
        <w:jc w:val="center"/>
      </w:pPr>
      <w:bookmarkStart w:id="2" w:name="_Toc324342765"/>
      <w:r>
        <w:lastRenderedPageBreak/>
        <w:t>ВВЕДЕНИЕ</w:t>
      </w:r>
      <w:bookmarkEnd w:id="2"/>
    </w:p>
    <w:p w:rsidR="003E7EF6" w:rsidRDefault="00646806" w:rsidP="00EB6B10">
      <w:pPr>
        <w:spacing w:line="360" w:lineRule="auto"/>
        <w:ind w:firstLine="709"/>
        <w:jc w:val="both"/>
        <w:rPr>
          <w:sz w:val="28"/>
        </w:rPr>
      </w:pPr>
      <w:r w:rsidRPr="00EB6B10">
        <w:rPr>
          <w:sz w:val="28"/>
        </w:rPr>
        <w:t xml:space="preserve">Ни для кого не секрет, что </w:t>
      </w:r>
      <w:r w:rsidR="003E7EF6" w:rsidRPr="00EB6B10">
        <w:rPr>
          <w:sz w:val="28"/>
        </w:rPr>
        <w:t>наше общество и экономика перешагнули стадию постиндустриализма и стал</w:t>
      </w:r>
      <w:r w:rsidR="003B2207">
        <w:rPr>
          <w:sz w:val="28"/>
        </w:rPr>
        <w:t>и</w:t>
      </w:r>
      <w:r w:rsidR="003E7EF6" w:rsidRPr="00EB6B10">
        <w:rPr>
          <w:sz w:val="28"/>
        </w:rPr>
        <w:t xml:space="preserve"> первооткрывателями новой ступени развития – стадии Информационного общества. С каждым днём растёт роль информации, знаний и </w:t>
      </w:r>
      <w:r w:rsidR="00EB6B10">
        <w:rPr>
          <w:sz w:val="28"/>
        </w:rPr>
        <w:t>новых</w:t>
      </w:r>
      <w:r w:rsidR="003E7EF6" w:rsidRPr="00EB6B10">
        <w:rPr>
          <w:sz w:val="28"/>
        </w:rPr>
        <w:t xml:space="preserve"> технологий в жизни каждого современного человека. Рамки глобального информационного пространства расширяются с каждым годом,</w:t>
      </w:r>
      <w:r w:rsidR="00EB6B10" w:rsidRPr="00EB6B10">
        <w:rPr>
          <w:sz w:val="28"/>
        </w:rPr>
        <w:t xml:space="preserve"> </w:t>
      </w:r>
      <w:r w:rsidR="003E7EF6" w:rsidRPr="00EB6B10">
        <w:rPr>
          <w:sz w:val="28"/>
        </w:rPr>
        <w:t>что позволяет людям эффективно взаимодействовать друг с другом</w:t>
      </w:r>
      <w:r w:rsidR="00EB6B10" w:rsidRPr="00EB6B10">
        <w:rPr>
          <w:sz w:val="28"/>
        </w:rPr>
        <w:t>, получать доступ к мировым информационным ресурсам и удовлетворять свои потребности в услугах.</w:t>
      </w:r>
    </w:p>
    <w:p w:rsidR="003B2207" w:rsidRDefault="00EB6B10" w:rsidP="003B2207">
      <w:pPr>
        <w:spacing w:line="360" w:lineRule="auto"/>
        <w:ind w:firstLine="709"/>
        <w:jc w:val="both"/>
        <w:rPr>
          <w:sz w:val="28"/>
        </w:rPr>
      </w:pPr>
      <w:r>
        <w:rPr>
          <w:sz w:val="28"/>
        </w:rPr>
        <w:t xml:space="preserve">Бурное технологическое развитие открыло миру огромное множество различных видов аппаратных и программных </w:t>
      </w:r>
      <w:r w:rsidR="003B2207">
        <w:rPr>
          <w:sz w:val="28"/>
        </w:rPr>
        <w:t>решений</w:t>
      </w:r>
      <w:r>
        <w:rPr>
          <w:sz w:val="28"/>
        </w:rPr>
        <w:t>, которые в синтезе позволяют не только увеличить скорость обработки информации и сделать человека сверх коммуникабельным, но и оптимизировать з</w:t>
      </w:r>
      <w:r w:rsidR="003B2207">
        <w:rPr>
          <w:sz w:val="28"/>
        </w:rPr>
        <w:t xml:space="preserve">атраты, </w:t>
      </w:r>
      <w:r>
        <w:rPr>
          <w:sz w:val="28"/>
        </w:rPr>
        <w:t>связанные с эксплуатацией</w:t>
      </w:r>
      <w:r w:rsidR="003B2207">
        <w:rPr>
          <w:sz w:val="28"/>
        </w:rPr>
        <w:t xml:space="preserve"> данных технологий.</w:t>
      </w:r>
    </w:p>
    <w:p w:rsidR="003B2207" w:rsidRDefault="003B2207" w:rsidP="003B2207">
      <w:pPr>
        <w:spacing w:line="360" w:lineRule="auto"/>
        <w:jc w:val="both"/>
        <w:rPr>
          <w:sz w:val="28"/>
        </w:rPr>
      </w:pPr>
    </w:p>
    <w:p w:rsidR="00E938FA" w:rsidRDefault="00E938FA" w:rsidP="003B2207">
      <w:pPr>
        <w:spacing w:line="360" w:lineRule="auto"/>
        <w:jc w:val="both"/>
        <w:rPr>
          <w:sz w:val="28"/>
        </w:rPr>
      </w:pPr>
      <w:r>
        <w:rPr>
          <w:sz w:val="28"/>
        </w:rPr>
        <w:t xml:space="preserve">На этом фоне появляются проблемы интеграции уже существующих продуктов, реализованных с помощью концептуально  разных технологических средств и не имеющих общего, понятного всем протокола взаимодействия. </w:t>
      </w:r>
    </w:p>
    <w:p w:rsidR="00E938FA" w:rsidRDefault="00E938FA" w:rsidP="003B2207">
      <w:pPr>
        <w:spacing w:line="360" w:lineRule="auto"/>
        <w:jc w:val="both"/>
        <w:rPr>
          <w:sz w:val="28"/>
        </w:rPr>
      </w:pPr>
      <w:r>
        <w:rPr>
          <w:sz w:val="28"/>
        </w:rPr>
        <w:t xml:space="preserve">Ответной реакцией  на такие удручающие перспективы послужило создание новых методологий </w:t>
      </w:r>
      <w:r w:rsidR="00326A6A">
        <w:rPr>
          <w:sz w:val="28"/>
        </w:rPr>
        <w:t>и</w:t>
      </w:r>
      <w:r>
        <w:rPr>
          <w:sz w:val="28"/>
        </w:rPr>
        <w:t xml:space="preserve"> принципов</w:t>
      </w:r>
      <w:r w:rsidR="00326A6A">
        <w:rPr>
          <w:sz w:val="28"/>
        </w:rPr>
        <w:t>, которые в итоге легли в основу универсальных интеграционных механизмов и стандартов.</w:t>
      </w:r>
    </w:p>
    <w:p w:rsidR="00E938FA" w:rsidRDefault="00E938FA" w:rsidP="003B2207">
      <w:pPr>
        <w:spacing w:line="360" w:lineRule="auto"/>
        <w:jc w:val="both"/>
        <w:rPr>
          <w:sz w:val="28"/>
        </w:rPr>
      </w:pPr>
    </w:p>
    <w:p w:rsidR="00957822" w:rsidRDefault="00957822" w:rsidP="003B2207">
      <w:pPr>
        <w:spacing w:line="360" w:lineRule="auto"/>
        <w:jc w:val="both"/>
        <w:rPr>
          <w:sz w:val="28"/>
        </w:rPr>
      </w:pPr>
      <w:r>
        <w:rPr>
          <w:sz w:val="28"/>
        </w:rPr>
        <w:t>В реальной жизни  цель интеграции сводится к оптимизации каких-либо бизнес-процессов и/или объединение нескольких инфор</w:t>
      </w:r>
      <w:r w:rsidR="00B6750E">
        <w:rPr>
          <w:sz w:val="28"/>
        </w:rPr>
        <w:t>мационных ресурсов в одно целое.</w:t>
      </w:r>
    </w:p>
    <w:p w:rsidR="00B6750E" w:rsidRPr="00B6750E" w:rsidRDefault="00B6750E" w:rsidP="00B6750E">
      <w:pPr>
        <w:spacing w:line="360" w:lineRule="auto"/>
        <w:jc w:val="both"/>
        <w:rPr>
          <w:sz w:val="28"/>
        </w:rPr>
      </w:pPr>
      <w:r w:rsidRPr="00B6750E">
        <w:rPr>
          <w:sz w:val="28"/>
        </w:rPr>
        <w:t xml:space="preserve">Во втором случае, </w:t>
      </w:r>
      <w:r>
        <w:rPr>
          <w:sz w:val="28"/>
        </w:rPr>
        <w:t xml:space="preserve">количество до сих пор нерешённых задач </w:t>
      </w:r>
      <w:r w:rsidRPr="00B6750E">
        <w:rPr>
          <w:sz w:val="28"/>
        </w:rPr>
        <w:t xml:space="preserve"> </w:t>
      </w:r>
      <w:r>
        <w:rPr>
          <w:sz w:val="28"/>
        </w:rPr>
        <w:t xml:space="preserve">пугает своим масштабом. </w:t>
      </w:r>
    </w:p>
    <w:p w:rsidR="00B6750E" w:rsidRPr="00E938FA" w:rsidRDefault="00B6750E" w:rsidP="00B6750E">
      <w:pPr>
        <w:spacing w:line="360" w:lineRule="auto"/>
        <w:jc w:val="both"/>
        <w:rPr>
          <w:color w:val="FF0000"/>
          <w:sz w:val="28"/>
        </w:rPr>
      </w:pPr>
    </w:p>
    <w:p w:rsidR="00B6750E" w:rsidRDefault="00B6750E" w:rsidP="003B2207">
      <w:pPr>
        <w:spacing w:line="360" w:lineRule="auto"/>
        <w:jc w:val="both"/>
        <w:rPr>
          <w:sz w:val="28"/>
        </w:rPr>
      </w:pPr>
    </w:p>
    <w:p w:rsidR="00E938FA" w:rsidRDefault="00B6750E" w:rsidP="003B2207">
      <w:pPr>
        <w:spacing w:line="360" w:lineRule="auto"/>
        <w:jc w:val="both"/>
        <w:rPr>
          <w:sz w:val="28"/>
        </w:rPr>
      </w:pPr>
      <w:r>
        <w:rPr>
          <w:sz w:val="28"/>
        </w:rPr>
        <w:t>В рамках данной курсовой работы планируется разработать систему, которая позволит решить проблему описанную ниже.</w:t>
      </w:r>
    </w:p>
    <w:p w:rsidR="00B6750E" w:rsidRDefault="00B6750E" w:rsidP="003B2207">
      <w:pPr>
        <w:spacing w:line="360" w:lineRule="auto"/>
        <w:jc w:val="both"/>
        <w:rPr>
          <w:sz w:val="28"/>
        </w:rPr>
      </w:pPr>
    </w:p>
    <w:p w:rsidR="00E938FA" w:rsidRPr="00E938FA" w:rsidRDefault="00E938FA" w:rsidP="00E938FA">
      <w:pPr>
        <w:spacing w:line="360" w:lineRule="auto"/>
        <w:rPr>
          <w:sz w:val="28"/>
        </w:rPr>
      </w:pPr>
      <w:r>
        <w:rPr>
          <w:sz w:val="28"/>
        </w:rPr>
        <w:t>Н</w:t>
      </w:r>
      <w:r w:rsidRPr="00E938FA">
        <w:rPr>
          <w:sz w:val="28"/>
        </w:rPr>
        <w:t>а данный момент существует много различных интернет ресурсов, на которых соискатель работы может выложить своё резюме  в целях получить job-offer от какой-либо заинтересованной компании.  Как правило, эти же ресурсы предоставляют аналогичную возможность публикации вакансий HR отделам  компаний.</w:t>
      </w:r>
    </w:p>
    <w:p w:rsidR="00E938FA" w:rsidRPr="00E938FA" w:rsidRDefault="00E938FA" w:rsidP="00E938FA">
      <w:pPr>
        <w:spacing w:line="360" w:lineRule="auto"/>
        <w:rPr>
          <w:sz w:val="28"/>
        </w:rPr>
      </w:pPr>
      <w:r w:rsidRPr="00E938FA">
        <w:rPr>
          <w:sz w:val="28"/>
        </w:rPr>
        <w:t>Как правило, соискатели\работадатели публикуют идентичные резюме\вакансии , сразу  на нескольких ресурсах, чтобы увеличить вероятность ответных предложений.</w:t>
      </w:r>
    </w:p>
    <w:p w:rsidR="00E938FA" w:rsidRPr="00E938FA" w:rsidRDefault="00E938FA" w:rsidP="00E938FA">
      <w:pPr>
        <w:spacing w:line="360" w:lineRule="auto"/>
        <w:rPr>
          <w:sz w:val="28"/>
        </w:rPr>
      </w:pPr>
      <w:r w:rsidRPr="00E938FA">
        <w:rPr>
          <w:sz w:val="28"/>
        </w:rPr>
        <w:t xml:space="preserve">Как было отмечено ранее, существует большое количество рекрут-сайтов, как русских </w:t>
      </w:r>
    </w:p>
    <w:p w:rsidR="00E938FA" w:rsidRPr="00E938FA" w:rsidRDefault="00E938FA" w:rsidP="00E938FA">
      <w:pPr>
        <w:spacing w:line="360" w:lineRule="auto"/>
        <w:rPr>
          <w:sz w:val="28"/>
        </w:rPr>
      </w:pPr>
      <w:r w:rsidRPr="00E938FA">
        <w:rPr>
          <w:sz w:val="28"/>
        </w:rPr>
        <w:t>, так и зарубежных. Самые популярные</w:t>
      </w:r>
    </w:p>
    <w:p w:rsidR="00E938FA" w:rsidRPr="00E938FA" w:rsidRDefault="00E938FA" w:rsidP="00E938FA">
      <w:pPr>
        <w:pStyle w:val="af3"/>
        <w:numPr>
          <w:ilvl w:val="0"/>
          <w:numId w:val="21"/>
        </w:numPr>
        <w:spacing w:line="360" w:lineRule="auto"/>
        <w:rPr>
          <w:rFonts w:ascii="Times New Roman" w:hAnsi="Times New Roman"/>
          <w:sz w:val="24"/>
          <w:lang w:val="en-US"/>
        </w:rPr>
      </w:pPr>
      <w:r w:rsidRPr="00E938FA">
        <w:rPr>
          <w:rStyle w:val="apple-converted-space"/>
          <w:rFonts w:ascii="Times New Roman" w:hAnsi="Times New Roman"/>
          <w:color w:val="222222"/>
          <w:sz w:val="20"/>
          <w:szCs w:val="18"/>
          <w:shd w:val="clear" w:color="auto" w:fill="FFFFFF"/>
          <w:lang w:val="en-US"/>
        </w:rPr>
        <w:t> </w:t>
      </w:r>
      <w:hyperlink r:id="rId9" w:tgtFrame="_blank" w:history="1">
        <w:r w:rsidRPr="00E938FA">
          <w:rPr>
            <w:rStyle w:val="a3"/>
            <w:rFonts w:ascii="Times New Roman" w:hAnsi="Times New Roman"/>
            <w:color w:val="1155CC"/>
            <w:sz w:val="20"/>
            <w:szCs w:val="18"/>
            <w:shd w:val="clear" w:color="auto" w:fill="FFFFFF"/>
            <w:lang w:val="en-US"/>
          </w:rPr>
          <w:t>headhunter.ru</w:t>
        </w:r>
      </w:hyperlink>
      <w:r w:rsidRPr="00E938FA">
        <w:rPr>
          <w:rStyle w:val="apple-converted-space"/>
          <w:rFonts w:ascii="Times New Roman" w:hAnsi="Times New Roman"/>
          <w:color w:val="222222"/>
          <w:sz w:val="20"/>
          <w:szCs w:val="18"/>
          <w:shd w:val="clear" w:color="auto" w:fill="FFFFFF"/>
          <w:lang w:val="en-US"/>
        </w:rPr>
        <w:t> </w:t>
      </w:r>
      <w:r w:rsidRPr="00E938FA">
        <w:rPr>
          <w:rFonts w:ascii="Times New Roman" w:hAnsi="Times New Roman"/>
          <w:color w:val="222222"/>
          <w:sz w:val="20"/>
          <w:szCs w:val="18"/>
          <w:shd w:val="clear" w:color="auto" w:fill="FFFFFF"/>
          <w:lang w:val="en-US"/>
        </w:rPr>
        <w:t>,</w:t>
      </w:r>
      <w:r w:rsidRPr="00E938FA">
        <w:rPr>
          <w:rStyle w:val="apple-converted-space"/>
          <w:rFonts w:ascii="Times New Roman" w:hAnsi="Times New Roman"/>
          <w:color w:val="222222"/>
          <w:sz w:val="20"/>
          <w:szCs w:val="18"/>
          <w:shd w:val="clear" w:color="auto" w:fill="FFFFFF"/>
          <w:lang w:val="en-US"/>
        </w:rPr>
        <w:t> </w:t>
      </w:r>
      <w:hyperlink r:id="rId10" w:tgtFrame="_blank" w:history="1">
        <w:r w:rsidRPr="00E938FA">
          <w:rPr>
            <w:rStyle w:val="a3"/>
            <w:rFonts w:ascii="Times New Roman" w:hAnsi="Times New Roman"/>
            <w:color w:val="1155CC"/>
            <w:sz w:val="20"/>
            <w:szCs w:val="18"/>
            <w:shd w:val="clear" w:color="auto" w:fill="FFFFFF"/>
            <w:lang w:val="en-US"/>
          </w:rPr>
          <w:t>job.ru</w:t>
        </w:r>
      </w:hyperlink>
      <w:r w:rsidRPr="00E938FA">
        <w:rPr>
          <w:rFonts w:ascii="Times New Roman" w:hAnsi="Times New Roman"/>
          <w:color w:val="222222"/>
          <w:sz w:val="20"/>
          <w:szCs w:val="18"/>
          <w:shd w:val="clear" w:color="auto" w:fill="FFFFFF"/>
          <w:lang w:val="en-US"/>
        </w:rPr>
        <w:t>,</w:t>
      </w:r>
      <w:r w:rsidRPr="00E938FA">
        <w:rPr>
          <w:rStyle w:val="apple-converted-space"/>
          <w:rFonts w:ascii="Times New Roman" w:hAnsi="Times New Roman"/>
          <w:color w:val="222222"/>
          <w:sz w:val="20"/>
          <w:szCs w:val="18"/>
          <w:shd w:val="clear" w:color="auto" w:fill="FFFFFF"/>
          <w:lang w:val="en-US"/>
        </w:rPr>
        <w:t> </w:t>
      </w:r>
      <w:hyperlink r:id="rId11" w:tgtFrame="_blank" w:history="1">
        <w:r w:rsidRPr="00E938FA">
          <w:rPr>
            <w:rStyle w:val="a3"/>
            <w:rFonts w:ascii="Times New Roman" w:hAnsi="Times New Roman"/>
            <w:color w:val="1155CC"/>
            <w:sz w:val="20"/>
            <w:szCs w:val="18"/>
            <w:shd w:val="clear" w:color="auto" w:fill="FFFFFF"/>
            <w:lang w:val="en-US"/>
          </w:rPr>
          <w:t>superjob.ru</w:t>
        </w:r>
      </w:hyperlink>
      <w:r w:rsidRPr="00E938FA">
        <w:rPr>
          <w:rFonts w:ascii="Times New Roman" w:hAnsi="Times New Roman"/>
          <w:color w:val="222222"/>
          <w:sz w:val="20"/>
          <w:szCs w:val="18"/>
          <w:shd w:val="clear" w:color="auto" w:fill="FFFFFF"/>
          <w:lang w:val="en-US"/>
        </w:rPr>
        <w:t>,</w:t>
      </w:r>
      <w:r w:rsidRPr="00E938FA">
        <w:rPr>
          <w:rStyle w:val="apple-converted-space"/>
          <w:rFonts w:ascii="Times New Roman" w:hAnsi="Times New Roman"/>
          <w:color w:val="222222"/>
          <w:sz w:val="20"/>
          <w:szCs w:val="18"/>
          <w:shd w:val="clear" w:color="auto" w:fill="FFFFFF"/>
          <w:lang w:val="en-US"/>
        </w:rPr>
        <w:t> </w:t>
      </w:r>
      <w:hyperlink r:id="rId12" w:tgtFrame="_blank" w:history="1">
        <w:r w:rsidRPr="00E938FA">
          <w:rPr>
            <w:rStyle w:val="a3"/>
            <w:rFonts w:ascii="Times New Roman" w:hAnsi="Times New Roman"/>
            <w:color w:val="1155CC"/>
            <w:sz w:val="20"/>
            <w:szCs w:val="18"/>
            <w:shd w:val="clear" w:color="auto" w:fill="FFFFFF"/>
            <w:lang w:val="en-US"/>
          </w:rPr>
          <w:t>rabota.ru</w:t>
        </w:r>
      </w:hyperlink>
      <w:r w:rsidRPr="00E938FA">
        <w:rPr>
          <w:rFonts w:ascii="Times New Roman" w:hAnsi="Times New Roman"/>
          <w:color w:val="222222"/>
          <w:sz w:val="20"/>
          <w:szCs w:val="18"/>
          <w:shd w:val="clear" w:color="auto" w:fill="FFFFFF"/>
          <w:lang w:val="en-US"/>
        </w:rPr>
        <w:t>;</w:t>
      </w:r>
    </w:p>
    <w:p w:rsidR="00E938FA" w:rsidRPr="00E938FA" w:rsidRDefault="00E938FA" w:rsidP="00E938FA">
      <w:pPr>
        <w:pStyle w:val="af3"/>
        <w:numPr>
          <w:ilvl w:val="0"/>
          <w:numId w:val="21"/>
        </w:numPr>
        <w:spacing w:line="360" w:lineRule="auto"/>
        <w:rPr>
          <w:rFonts w:ascii="Times New Roman" w:hAnsi="Times New Roman"/>
          <w:sz w:val="24"/>
        </w:rPr>
      </w:pPr>
      <w:hyperlink r:id="rId13" w:tgtFrame="_blank" w:history="1">
        <w:r w:rsidRPr="00E938FA">
          <w:rPr>
            <w:rStyle w:val="a3"/>
            <w:rFonts w:ascii="Times New Roman" w:hAnsi="Times New Roman"/>
            <w:color w:val="1155CC"/>
            <w:sz w:val="20"/>
            <w:szCs w:val="18"/>
            <w:shd w:val="clear" w:color="auto" w:fill="FFFFFF"/>
          </w:rPr>
          <w:t>monster.com</w:t>
        </w:r>
      </w:hyperlink>
      <w:r w:rsidRPr="00E938FA">
        <w:rPr>
          <w:rFonts w:ascii="Times New Roman" w:hAnsi="Times New Roman"/>
          <w:color w:val="222222"/>
          <w:sz w:val="20"/>
          <w:szCs w:val="18"/>
          <w:shd w:val="clear" w:color="auto" w:fill="FFFFFF"/>
        </w:rPr>
        <w:t>,</w:t>
      </w:r>
      <w:r w:rsidRPr="00E938FA">
        <w:rPr>
          <w:rStyle w:val="apple-converted-space"/>
          <w:rFonts w:ascii="Times New Roman" w:hAnsi="Times New Roman"/>
          <w:color w:val="222222"/>
          <w:sz w:val="20"/>
          <w:szCs w:val="18"/>
          <w:shd w:val="clear" w:color="auto" w:fill="FFFFFF"/>
        </w:rPr>
        <w:t> </w:t>
      </w:r>
      <w:hyperlink r:id="rId14" w:tgtFrame="_blank" w:history="1">
        <w:r w:rsidRPr="00E938FA">
          <w:rPr>
            <w:rStyle w:val="a3"/>
            <w:rFonts w:ascii="Times New Roman" w:hAnsi="Times New Roman"/>
            <w:color w:val="1155CC"/>
            <w:sz w:val="20"/>
            <w:szCs w:val="18"/>
            <w:shd w:val="clear" w:color="auto" w:fill="FFFFFF"/>
          </w:rPr>
          <w:t>dice.com</w:t>
        </w:r>
      </w:hyperlink>
      <w:r w:rsidRPr="00E938FA">
        <w:rPr>
          <w:rFonts w:ascii="Times New Roman" w:hAnsi="Times New Roman"/>
          <w:sz w:val="24"/>
        </w:rPr>
        <w:t xml:space="preserve"> ;</w:t>
      </w:r>
    </w:p>
    <w:p w:rsidR="00E938FA" w:rsidRPr="00E938FA" w:rsidRDefault="00E938FA" w:rsidP="00E938FA">
      <w:pPr>
        <w:spacing w:line="360" w:lineRule="auto"/>
        <w:rPr>
          <w:sz w:val="28"/>
        </w:rPr>
      </w:pPr>
      <w:r w:rsidRPr="00E938FA">
        <w:rPr>
          <w:sz w:val="28"/>
        </w:rPr>
        <w:t>таким образом, для управления(создание , изменение, удаление) своим резюме\вакансией пользователю необходимо заходить на каждый сайт, где был опубликован профиль и проделывать одну и туже работу, в целях актуализации текущей информации.</w:t>
      </w:r>
    </w:p>
    <w:p w:rsidR="00E938FA" w:rsidRPr="00E938FA" w:rsidRDefault="00E938FA" w:rsidP="00E938FA">
      <w:pPr>
        <w:spacing w:line="360" w:lineRule="auto"/>
        <w:rPr>
          <w:sz w:val="28"/>
        </w:rPr>
      </w:pPr>
      <w:r w:rsidRPr="00E938FA">
        <w:rPr>
          <w:sz w:val="28"/>
        </w:rPr>
        <w:t xml:space="preserve">Очевидно, что это далеко не оптимальный с точки зрения производительности и не удобный ,  из-за  монотонности действий, способ. Но другого выбора у пользователей нет. Данные интернет ресурсы не предоставляют никаких программных интерфейсов для управления профилями и далеко не все поддерживают их импорт/экспорт. </w:t>
      </w:r>
    </w:p>
    <w:p w:rsidR="00E938FA" w:rsidRPr="00E938FA" w:rsidRDefault="00E938FA" w:rsidP="00E938FA">
      <w:pPr>
        <w:spacing w:line="360" w:lineRule="auto"/>
        <w:rPr>
          <w:sz w:val="28"/>
        </w:rPr>
      </w:pPr>
      <w:r w:rsidRPr="00E938FA">
        <w:rPr>
          <w:sz w:val="28"/>
        </w:rPr>
        <w:t>Отсюда вытекает проблема синхронизации актуальной информации между рекрут - сайтами, услугами которых, пользуется пользователь.</w:t>
      </w:r>
    </w:p>
    <w:p w:rsidR="00E938FA" w:rsidRPr="00EB6B10" w:rsidRDefault="00E938FA" w:rsidP="003B2207">
      <w:pPr>
        <w:spacing w:line="360" w:lineRule="auto"/>
        <w:jc w:val="both"/>
        <w:rPr>
          <w:sz w:val="28"/>
        </w:rPr>
      </w:pPr>
      <w:bookmarkStart w:id="3" w:name="_GoBack"/>
      <w:bookmarkEnd w:id="3"/>
    </w:p>
    <w:p w:rsidR="00C73A07" w:rsidRDefault="00C73A07" w:rsidP="003979ED">
      <w:pPr>
        <w:pStyle w:val="1"/>
        <w:numPr>
          <w:ilvl w:val="0"/>
          <w:numId w:val="11"/>
        </w:numPr>
      </w:pPr>
      <w:bookmarkStart w:id="4" w:name="_Toc324342547"/>
      <w:bookmarkStart w:id="5" w:name="_Toc324342766"/>
      <w:bookmarkEnd w:id="1"/>
      <w:r w:rsidRPr="00C73A07">
        <w:lastRenderedPageBreak/>
        <w:t>ПОСТАНОВКА ЗАДАЧИ</w:t>
      </w:r>
      <w:bookmarkEnd w:id="4"/>
      <w:bookmarkEnd w:id="5"/>
    </w:p>
    <w:p w:rsidR="00422C41" w:rsidRPr="001607A0" w:rsidRDefault="00422C41" w:rsidP="00422C41">
      <w:pPr>
        <w:spacing w:line="360" w:lineRule="auto"/>
        <w:ind w:firstLine="1080"/>
        <w:jc w:val="both"/>
        <w:rPr>
          <w:rStyle w:val="af2"/>
          <w:b w:val="0"/>
          <w:sz w:val="28"/>
          <w:szCs w:val="28"/>
        </w:rPr>
      </w:pPr>
      <w:r w:rsidRPr="001607A0">
        <w:rPr>
          <w:rStyle w:val="af2"/>
          <w:b w:val="0"/>
          <w:sz w:val="28"/>
          <w:szCs w:val="28"/>
        </w:rPr>
        <w:t xml:space="preserve">Требуется разработать модуль, надстраиваемый над платформой </w:t>
      </w:r>
      <w:r w:rsidRPr="001607A0">
        <w:rPr>
          <w:rStyle w:val="af2"/>
          <w:b w:val="0"/>
          <w:sz w:val="28"/>
          <w:szCs w:val="28"/>
          <w:lang w:val="en-US"/>
        </w:rPr>
        <w:t>Java</w:t>
      </w:r>
      <w:r w:rsidRPr="001607A0">
        <w:rPr>
          <w:rStyle w:val="af2"/>
          <w:b w:val="0"/>
          <w:sz w:val="28"/>
          <w:szCs w:val="28"/>
        </w:rPr>
        <w:t>3</w:t>
      </w:r>
      <w:r w:rsidRPr="001607A0">
        <w:rPr>
          <w:rStyle w:val="af2"/>
          <w:b w:val="0"/>
          <w:sz w:val="28"/>
          <w:szCs w:val="28"/>
          <w:lang w:val="en-US"/>
        </w:rPr>
        <w:t>D</w:t>
      </w:r>
      <w:r w:rsidRPr="001607A0">
        <w:rPr>
          <w:rStyle w:val="af2"/>
          <w:b w:val="0"/>
          <w:sz w:val="28"/>
          <w:szCs w:val="28"/>
        </w:rPr>
        <w:t>,  который позволит  пользователю:</w:t>
      </w:r>
    </w:p>
    <w:p w:rsidR="00422C41" w:rsidRPr="001607A0" w:rsidRDefault="00422C41" w:rsidP="003979ED">
      <w:pPr>
        <w:pStyle w:val="af3"/>
        <w:numPr>
          <w:ilvl w:val="0"/>
          <w:numId w:val="7"/>
        </w:numPr>
        <w:spacing w:line="360" w:lineRule="auto"/>
        <w:ind w:left="1080" w:firstLine="0"/>
        <w:jc w:val="both"/>
        <w:rPr>
          <w:rStyle w:val="af2"/>
          <w:rFonts w:ascii="Times New Roman" w:hAnsi="Times New Roman"/>
          <w:b w:val="0"/>
          <w:sz w:val="28"/>
          <w:szCs w:val="28"/>
        </w:rPr>
      </w:pPr>
      <w:r w:rsidRPr="001607A0">
        <w:rPr>
          <w:rStyle w:val="af2"/>
          <w:rFonts w:ascii="Times New Roman" w:hAnsi="Times New Roman"/>
          <w:b w:val="0"/>
          <w:sz w:val="28"/>
          <w:szCs w:val="28"/>
        </w:rPr>
        <w:t>Создавать декларативные сценарии описания графических сцен и поведения объектов</w:t>
      </w:r>
      <w:r w:rsidR="00A351EF" w:rsidRPr="00A351EF">
        <w:rPr>
          <w:rStyle w:val="af2"/>
          <w:rFonts w:ascii="Times New Roman" w:hAnsi="Times New Roman"/>
          <w:b w:val="0"/>
          <w:sz w:val="28"/>
          <w:szCs w:val="28"/>
        </w:rPr>
        <w:t>.</w:t>
      </w:r>
    </w:p>
    <w:p w:rsidR="00422C41" w:rsidRPr="001607A0" w:rsidRDefault="00422C41" w:rsidP="003979ED">
      <w:pPr>
        <w:pStyle w:val="af3"/>
        <w:numPr>
          <w:ilvl w:val="0"/>
          <w:numId w:val="7"/>
        </w:numPr>
        <w:spacing w:line="360" w:lineRule="auto"/>
        <w:ind w:left="1080" w:firstLine="0"/>
        <w:jc w:val="both"/>
        <w:rPr>
          <w:rStyle w:val="af2"/>
          <w:rFonts w:ascii="Times New Roman" w:hAnsi="Times New Roman"/>
          <w:b w:val="0"/>
          <w:sz w:val="28"/>
          <w:szCs w:val="28"/>
        </w:rPr>
      </w:pPr>
      <w:r w:rsidRPr="001607A0">
        <w:rPr>
          <w:rStyle w:val="af2"/>
          <w:rFonts w:ascii="Times New Roman" w:hAnsi="Times New Roman"/>
          <w:b w:val="0"/>
          <w:sz w:val="28"/>
          <w:szCs w:val="28"/>
        </w:rPr>
        <w:t>Загружать  графические объекты  по указанным сценариям</w:t>
      </w:r>
      <w:r w:rsidR="00A351EF" w:rsidRPr="00A351EF">
        <w:rPr>
          <w:rStyle w:val="af2"/>
          <w:rFonts w:ascii="Times New Roman" w:hAnsi="Times New Roman"/>
          <w:b w:val="0"/>
          <w:sz w:val="28"/>
          <w:szCs w:val="28"/>
        </w:rPr>
        <w:t>.</w:t>
      </w:r>
    </w:p>
    <w:p w:rsidR="00422C41" w:rsidRPr="000B0794" w:rsidRDefault="00422C41" w:rsidP="003979ED">
      <w:pPr>
        <w:pStyle w:val="15"/>
        <w:numPr>
          <w:ilvl w:val="0"/>
          <w:numId w:val="7"/>
        </w:numPr>
        <w:spacing w:line="360" w:lineRule="auto"/>
        <w:ind w:left="1080" w:firstLine="0"/>
        <w:rPr>
          <w:rStyle w:val="af2"/>
          <w:b w:val="0"/>
          <w:bCs w:val="0"/>
          <w:color w:val="000000"/>
          <w:shd w:val="clear" w:color="auto" w:fill="FFFFFF"/>
        </w:rPr>
      </w:pPr>
      <w:r w:rsidRPr="001607A0">
        <w:rPr>
          <w:color w:val="000000"/>
          <w:shd w:val="clear" w:color="auto" w:fill="FFFFFF"/>
        </w:rPr>
        <w:t xml:space="preserve">Проектировать свои приложения на основе концепции </w:t>
      </w:r>
      <w:r w:rsidRPr="001607A0">
        <w:rPr>
          <w:color w:val="000000"/>
          <w:shd w:val="clear" w:color="auto" w:fill="FFFFFF"/>
          <w:lang w:val="en-US"/>
        </w:rPr>
        <w:t>MVC</w:t>
      </w:r>
      <w:r w:rsidRPr="001607A0">
        <w:rPr>
          <w:color w:val="000000"/>
          <w:shd w:val="clear" w:color="auto" w:fill="FFFFFF"/>
        </w:rPr>
        <w:t xml:space="preserve"> (</w:t>
      </w:r>
      <w:r w:rsidRPr="001607A0">
        <w:rPr>
          <w:color w:val="000000"/>
          <w:shd w:val="clear" w:color="auto" w:fill="FFFFFF"/>
          <w:lang w:val="en-US"/>
        </w:rPr>
        <w:t>Model</w:t>
      </w:r>
      <w:r w:rsidRPr="001607A0">
        <w:rPr>
          <w:color w:val="000000"/>
          <w:shd w:val="clear" w:color="auto" w:fill="FFFFFF"/>
        </w:rPr>
        <w:t xml:space="preserve"> – </w:t>
      </w:r>
      <w:r w:rsidRPr="001607A0">
        <w:rPr>
          <w:color w:val="000000"/>
          <w:shd w:val="clear" w:color="auto" w:fill="FFFFFF"/>
          <w:lang w:val="en-US"/>
        </w:rPr>
        <w:t>Control</w:t>
      </w:r>
      <w:r w:rsidRPr="001607A0">
        <w:rPr>
          <w:color w:val="000000"/>
          <w:shd w:val="clear" w:color="auto" w:fill="FFFFFF"/>
        </w:rPr>
        <w:t xml:space="preserve"> - </w:t>
      </w:r>
      <w:r w:rsidRPr="001607A0">
        <w:rPr>
          <w:color w:val="000000"/>
          <w:shd w:val="clear" w:color="auto" w:fill="FFFFFF"/>
          <w:lang w:val="en-US"/>
        </w:rPr>
        <w:t>View</w:t>
      </w:r>
      <w:r w:rsidRPr="001607A0">
        <w:rPr>
          <w:color w:val="000000"/>
          <w:shd w:val="clear" w:color="auto" w:fill="FFFFFF"/>
        </w:rPr>
        <w:t>).</w:t>
      </w:r>
    </w:p>
    <w:p w:rsidR="00422C41" w:rsidRPr="001607A0" w:rsidRDefault="00422C41" w:rsidP="000B0794">
      <w:pPr>
        <w:spacing w:line="360" w:lineRule="auto"/>
        <w:ind w:firstLine="1080"/>
        <w:jc w:val="both"/>
        <w:rPr>
          <w:rStyle w:val="af2"/>
          <w:b w:val="0"/>
          <w:sz w:val="28"/>
          <w:szCs w:val="28"/>
        </w:rPr>
      </w:pPr>
      <w:r w:rsidRPr="001607A0">
        <w:rPr>
          <w:rStyle w:val="af2"/>
          <w:b w:val="0"/>
          <w:sz w:val="28"/>
          <w:szCs w:val="28"/>
        </w:rPr>
        <w:t xml:space="preserve">Также необходимо разработать плагин для интегрированной среды разработки </w:t>
      </w:r>
      <w:r w:rsidRPr="001607A0">
        <w:rPr>
          <w:rStyle w:val="af2"/>
          <w:b w:val="0"/>
          <w:sz w:val="28"/>
          <w:szCs w:val="28"/>
          <w:lang w:val="en-US"/>
        </w:rPr>
        <w:t>Eclipse</w:t>
      </w:r>
      <w:r w:rsidRPr="001607A0">
        <w:rPr>
          <w:rStyle w:val="af2"/>
          <w:b w:val="0"/>
          <w:sz w:val="28"/>
          <w:szCs w:val="28"/>
        </w:rPr>
        <w:t>, который, используя данный модуль, сделает управление декларативными сценариями более удобным и автоматизирует  рутинные для разработчика операции.</w:t>
      </w:r>
    </w:p>
    <w:p w:rsidR="00422C41" w:rsidRPr="001607A0" w:rsidRDefault="00422C41" w:rsidP="00422C41">
      <w:pPr>
        <w:pStyle w:val="15"/>
        <w:spacing w:line="360" w:lineRule="auto"/>
        <w:ind w:firstLine="1080"/>
        <w:rPr>
          <w:rStyle w:val="af2"/>
          <w:b w:val="0"/>
        </w:rPr>
      </w:pPr>
      <w:r w:rsidRPr="001607A0">
        <w:rPr>
          <w:rStyle w:val="af2"/>
          <w:b w:val="0"/>
        </w:rPr>
        <w:t>Плагин  должен предоставлять пользователю следующие возможности:</w:t>
      </w:r>
    </w:p>
    <w:p w:rsidR="00422C41" w:rsidRPr="001607A0" w:rsidRDefault="00395DAB" w:rsidP="003979ED">
      <w:pPr>
        <w:pStyle w:val="15"/>
        <w:numPr>
          <w:ilvl w:val="0"/>
          <w:numId w:val="12"/>
        </w:numPr>
        <w:tabs>
          <w:tab w:val="left" w:pos="1080"/>
        </w:tabs>
        <w:spacing w:line="360" w:lineRule="auto"/>
        <w:ind w:left="1080" w:firstLine="0"/>
        <w:rPr>
          <w:rStyle w:val="af2"/>
          <w:b w:val="0"/>
        </w:rPr>
      </w:pPr>
      <w:r>
        <w:rPr>
          <w:rStyle w:val="af2"/>
          <w:b w:val="0"/>
        </w:rPr>
        <w:t>С</w:t>
      </w:r>
      <w:r w:rsidR="00422C41" w:rsidRPr="001607A0">
        <w:rPr>
          <w:rStyle w:val="af2"/>
          <w:b w:val="0"/>
        </w:rPr>
        <w:t>оздание файла сценария с  уникальным расширением с помощью специализированного мастера</w:t>
      </w:r>
      <w:r>
        <w:rPr>
          <w:rStyle w:val="af2"/>
          <w:b w:val="0"/>
        </w:rPr>
        <w:t>.</w:t>
      </w:r>
    </w:p>
    <w:p w:rsidR="00422C41" w:rsidRPr="001607A0" w:rsidRDefault="00395DAB" w:rsidP="003979ED">
      <w:pPr>
        <w:pStyle w:val="15"/>
        <w:numPr>
          <w:ilvl w:val="0"/>
          <w:numId w:val="12"/>
        </w:numPr>
        <w:tabs>
          <w:tab w:val="left" w:pos="1080"/>
        </w:tabs>
        <w:spacing w:line="360" w:lineRule="auto"/>
        <w:ind w:left="1080" w:firstLine="0"/>
        <w:rPr>
          <w:rStyle w:val="af2"/>
          <w:b w:val="0"/>
        </w:rPr>
      </w:pPr>
      <w:r>
        <w:rPr>
          <w:rStyle w:val="af2"/>
          <w:b w:val="0"/>
        </w:rPr>
        <w:t>Р</w:t>
      </w:r>
      <w:r w:rsidR="00422C41" w:rsidRPr="001607A0">
        <w:rPr>
          <w:rStyle w:val="af2"/>
          <w:b w:val="0"/>
        </w:rPr>
        <w:t>абота с файлом сценария  в режиме активной специализированной перспективы</w:t>
      </w:r>
      <w:r>
        <w:rPr>
          <w:rStyle w:val="af2"/>
          <w:b w:val="0"/>
        </w:rPr>
        <w:t>.</w:t>
      </w:r>
    </w:p>
    <w:p w:rsidR="00422C41" w:rsidRPr="001607A0" w:rsidRDefault="00395DAB" w:rsidP="003979ED">
      <w:pPr>
        <w:pStyle w:val="15"/>
        <w:numPr>
          <w:ilvl w:val="0"/>
          <w:numId w:val="12"/>
        </w:numPr>
        <w:tabs>
          <w:tab w:val="left" w:pos="1080"/>
        </w:tabs>
        <w:spacing w:line="360" w:lineRule="auto"/>
        <w:ind w:left="1080" w:firstLine="0"/>
        <w:rPr>
          <w:rStyle w:val="af2"/>
          <w:b w:val="0"/>
        </w:rPr>
      </w:pPr>
      <w:r>
        <w:rPr>
          <w:rStyle w:val="af2"/>
          <w:b w:val="0"/>
        </w:rPr>
        <w:t>Р</w:t>
      </w:r>
      <w:r w:rsidR="00422C41" w:rsidRPr="001607A0">
        <w:rPr>
          <w:rStyle w:val="af2"/>
          <w:b w:val="0"/>
        </w:rPr>
        <w:t>едактирование  файла сценария с помощью  специализированного редактора</w:t>
      </w:r>
      <w:r>
        <w:rPr>
          <w:rStyle w:val="af2"/>
          <w:b w:val="0"/>
        </w:rPr>
        <w:t>.</w:t>
      </w:r>
    </w:p>
    <w:p w:rsidR="00422C41" w:rsidRDefault="00395DAB" w:rsidP="003979ED">
      <w:pPr>
        <w:pStyle w:val="15"/>
        <w:numPr>
          <w:ilvl w:val="0"/>
          <w:numId w:val="12"/>
        </w:numPr>
        <w:tabs>
          <w:tab w:val="left" w:pos="1080"/>
        </w:tabs>
        <w:spacing w:line="360" w:lineRule="auto"/>
        <w:ind w:left="1080" w:firstLine="0"/>
        <w:rPr>
          <w:rStyle w:val="af2"/>
          <w:b w:val="0"/>
        </w:rPr>
      </w:pPr>
      <w:r>
        <w:rPr>
          <w:rStyle w:val="af2"/>
          <w:b w:val="0"/>
        </w:rPr>
        <w:t>С</w:t>
      </w:r>
      <w:r w:rsidR="00422C41" w:rsidRPr="001607A0">
        <w:rPr>
          <w:rStyle w:val="af2"/>
          <w:b w:val="0"/>
        </w:rPr>
        <w:t>охранение и удаление файла.</w:t>
      </w:r>
    </w:p>
    <w:p w:rsidR="000B0794" w:rsidRDefault="000B0794" w:rsidP="000B0794">
      <w:pPr>
        <w:pStyle w:val="15"/>
        <w:tabs>
          <w:tab w:val="left" w:pos="1080"/>
        </w:tabs>
        <w:spacing w:line="360" w:lineRule="auto"/>
        <w:ind w:left="1080" w:firstLine="0"/>
        <w:rPr>
          <w:rStyle w:val="af2"/>
          <w:b w:val="0"/>
        </w:rPr>
      </w:pPr>
    </w:p>
    <w:p w:rsidR="000B0794" w:rsidRDefault="000B0794" w:rsidP="000B0794">
      <w:pPr>
        <w:pStyle w:val="15"/>
        <w:tabs>
          <w:tab w:val="left" w:pos="1080"/>
        </w:tabs>
        <w:spacing w:line="360" w:lineRule="auto"/>
        <w:ind w:left="1080" w:firstLine="0"/>
        <w:rPr>
          <w:rStyle w:val="af2"/>
          <w:b w:val="0"/>
        </w:rPr>
      </w:pPr>
    </w:p>
    <w:p w:rsidR="000B0794" w:rsidRDefault="000B0794" w:rsidP="000B0794">
      <w:pPr>
        <w:pStyle w:val="15"/>
        <w:tabs>
          <w:tab w:val="left" w:pos="1080"/>
        </w:tabs>
        <w:spacing w:line="360" w:lineRule="auto"/>
        <w:ind w:left="1080" w:firstLine="0"/>
        <w:rPr>
          <w:rStyle w:val="af2"/>
          <w:b w:val="0"/>
        </w:rPr>
      </w:pPr>
    </w:p>
    <w:p w:rsidR="000B0794" w:rsidRDefault="000B0794" w:rsidP="000B0794">
      <w:pPr>
        <w:pStyle w:val="15"/>
        <w:tabs>
          <w:tab w:val="left" w:pos="1080"/>
        </w:tabs>
        <w:spacing w:line="360" w:lineRule="auto"/>
        <w:ind w:left="1080" w:firstLine="0"/>
        <w:rPr>
          <w:rStyle w:val="af2"/>
          <w:b w:val="0"/>
        </w:rPr>
      </w:pPr>
    </w:p>
    <w:p w:rsidR="000B0794" w:rsidRDefault="000B0794" w:rsidP="000B0794">
      <w:pPr>
        <w:pStyle w:val="15"/>
        <w:tabs>
          <w:tab w:val="left" w:pos="1080"/>
        </w:tabs>
        <w:spacing w:line="360" w:lineRule="auto"/>
        <w:ind w:left="1080" w:firstLine="0"/>
        <w:rPr>
          <w:rStyle w:val="af2"/>
          <w:b w:val="0"/>
        </w:rPr>
      </w:pPr>
    </w:p>
    <w:p w:rsidR="000B0794" w:rsidRDefault="000B0794" w:rsidP="000B0794">
      <w:pPr>
        <w:pStyle w:val="15"/>
        <w:tabs>
          <w:tab w:val="left" w:pos="1080"/>
        </w:tabs>
        <w:spacing w:line="360" w:lineRule="auto"/>
        <w:ind w:left="1080" w:firstLine="0"/>
        <w:rPr>
          <w:rStyle w:val="af2"/>
          <w:b w:val="0"/>
        </w:rPr>
      </w:pPr>
    </w:p>
    <w:p w:rsidR="000B0794" w:rsidRDefault="000B0794" w:rsidP="0071092D">
      <w:pPr>
        <w:pStyle w:val="15"/>
        <w:tabs>
          <w:tab w:val="left" w:pos="1080"/>
        </w:tabs>
        <w:spacing w:line="360" w:lineRule="auto"/>
        <w:ind w:firstLine="0"/>
        <w:rPr>
          <w:rStyle w:val="af2"/>
          <w:b w:val="0"/>
        </w:rPr>
      </w:pPr>
    </w:p>
    <w:p w:rsidR="00C73A07" w:rsidRDefault="00C73A07" w:rsidP="003979ED">
      <w:pPr>
        <w:pStyle w:val="1"/>
        <w:numPr>
          <w:ilvl w:val="0"/>
          <w:numId w:val="11"/>
        </w:numPr>
      </w:pPr>
      <w:bookmarkStart w:id="6" w:name="_Toc324342548"/>
      <w:bookmarkStart w:id="7" w:name="_Toc324342767"/>
      <w:r w:rsidRPr="00C73A07">
        <w:lastRenderedPageBreak/>
        <w:t>АНАЛИЗ ЗАДАЧИ</w:t>
      </w:r>
      <w:bookmarkEnd w:id="6"/>
      <w:bookmarkEnd w:id="7"/>
    </w:p>
    <w:p w:rsidR="000B0794" w:rsidRPr="000B0794" w:rsidRDefault="000B0794" w:rsidP="000B0794"/>
    <w:p w:rsidR="00C73A07" w:rsidRDefault="008668C1" w:rsidP="003979ED">
      <w:pPr>
        <w:numPr>
          <w:ilvl w:val="1"/>
          <w:numId w:val="11"/>
        </w:numPr>
        <w:spacing w:line="360" w:lineRule="auto"/>
        <w:outlineLvl w:val="1"/>
        <w:rPr>
          <w:b/>
          <w:sz w:val="28"/>
          <w:szCs w:val="28"/>
        </w:rPr>
      </w:pPr>
      <w:r>
        <w:rPr>
          <w:b/>
          <w:sz w:val="28"/>
          <w:szCs w:val="28"/>
        </w:rPr>
        <w:t xml:space="preserve"> </w:t>
      </w:r>
      <w:bookmarkStart w:id="8" w:name="_Toc324342077"/>
      <w:bookmarkStart w:id="9" w:name="_Toc324342549"/>
      <w:bookmarkStart w:id="10" w:name="_Toc324342768"/>
      <w:r w:rsidR="00C73A07">
        <w:rPr>
          <w:b/>
          <w:sz w:val="28"/>
          <w:szCs w:val="28"/>
        </w:rPr>
        <w:t>Анализ предметной области</w:t>
      </w:r>
      <w:bookmarkEnd w:id="8"/>
      <w:bookmarkEnd w:id="9"/>
      <w:bookmarkEnd w:id="10"/>
    </w:p>
    <w:p w:rsidR="000B0794" w:rsidRPr="001607A0" w:rsidRDefault="000B0794" w:rsidP="000B0794">
      <w:pPr>
        <w:spacing w:line="360" w:lineRule="auto"/>
        <w:ind w:firstLine="1080"/>
        <w:jc w:val="both"/>
        <w:rPr>
          <w:sz w:val="28"/>
          <w:szCs w:val="28"/>
          <w:shd w:val="clear" w:color="auto" w:fill="FFFFFF"/>
        </w:rPr>
      </w:pPr>
      <w:r w:rsidRPr="001607A0">
        <w:rPr>
          <w:rStyle w:val="af2"/>
          <w:b w:val="0"/>
          <w:sz w:val="28"/>
          <w:szCs w:val="28"/>
        </w:rPr>
        <w:t xml:space="preserve">Несмотря на то, что  релиз последней версии платформы  </w:t>
      </w:r>
      <w:r w:rsidRPr="001607A0">
        <w:rPr>
          <w:rStyle w:val="af2"/>
          <w:b w:val="0"/>
          <w:sz w:val="28"/>
          <w:szCs w:val="28"/>
          <w:lang w:val="en-US"/>
        </w:rPr>
        <w:t>Java</w:t>
      </w:r>
      <w:r w:rsidRPr="001607A0">
        <w:rPr>
          <w:rStyle w:val="af2"/>
          <w:b w:val="0"/>
          <w:sz w:val="28"/>
          <w:szCs w:val="28"/>
        </w:rPr>
        <w:t>3</w:t>
      </w:r>
      <w:r w:rsidRPr="001607A0">
        <w:rPr>
          <w:rStyle w:val="af2"/>
          <w:b w:val="0"/>
          <w:sz w:val="28"/>
          <w:szCs w:val="28"/>
          <w:lang w:val="en-US"/>
        </w:rPr>
        <w:t>D</w:t>
      </w:r>
      <w:r w:rsidRPr="001607A0">
        <w:rPr>
          <w:rStyle w:val="af2"/>
          <w:b w:val="0"/>
          <w:sz w:val="28"/>
          <w:szCs w:val="28"/>
        </w:rPr>
        <w:t xml:space="preserve"> состоялся ещё в 2008 году, </w:t>
      </w:r>
      <w:r w:rsidRPr="001607A0">
        <w:rPr>
          <w:color w:val="000000"/>
          <w:sz w:val="28"/>
          <w:szCs w:val="28"/>
          <w:shd w:val="clear" w:color="auto" w:fill="FFFFFF"/>
        </w:rPr>
        <w:t xml:space="preserve">на сегодняшний </w:t>
      </w:r>
      <w:r w:rsidRPr="001607A0">
        <w:rPr>
          <w:sz w:val="28"/>
          <w:szCs w:val="28"/>
          <w:shd w:val="clear" w:color="auto" w:fill="FFFFFF"/>
        </w:rPr>
        <w:t xml:space="preserve">день не существует вспомогательного инструмента, который мог бы упростить разработку  приложений на базе </w:t>
      </w:r>
      <w:r w:rsidRPr="001607A0">
        <w:rPr>
          <w:rStyle w:val="af2"/>
          <w:b w:val="0"/>
          <w:sz w:val="28"/>
          <w:szCs w:val="28"/>
          <w:lang w:val="en-US"/>
        </w:rPr>
        <w:t>Java</w:t>
      </w:r>
      <w:r w:rsidRPr="001607A0">
        <w:rPr>
          <w:rStyle w:val="af2"/>
          <w:b w:val="0"/>
          <w:sz w:val="28"/>
          <w:szCs w:val="28"/>
        </w:rPr>
        <w:t>3</w:t>
      </w:r>
      <w:r w:rsidRPr="001607A0">
        <w:rPr>
          <w:rStyle w:val="af2"/>
          <w:b w:val="0"/>
          <w:sz w:val="28"/>
          <w:szCs w:val="28"/>
          <w:lang w:val="en-US"/>
        </w:rPr>
        <w:t>D</w:t>
      </w:r>
      <w:r w:rsidRPr="001607A0">
        <w:rPr>
          <w:rStyle w:val="af2"/>
          <w:b w:val="0"/>
          <w:sz w:val="28"/>
          <w:szCs w:val="28"/>
        </w:rPr>
        <w:t xml:space="preserve"> </w:t>
      </w:r>
      <w:r w:rsidRPr="001607A0">
        <w:rPr>
          <w:rStyle w:val="af2"/>
          <w:b w:val="0"/>
          <w:sz w:val="28"/>
          <w:szCs w:val="28"/>
          <w:lang w:val="en-US"/>
        </w:rPr>
        <w:t>API</w:t>
      </w:r>
      <w:r w:rsidRPr="001607A0">
        <w:rPr>
          <w:rStyle w:val="af2"/>
          <w:b w:val="0"/>
          <w:sz w:val="28"/>
          <w:szCs w:val="28"/>
        </w:rPr>
        <w:t xml:space="preserve"> 1.5.2</w:t>
      </w:r>
      <w:r w:rsidRPr="001607A0">
        <w:rPr>
          <w:sz w:val="28"/>
          <w:szCs w:val="28"/>
          <w:shd w:val="clear" w:color="auto" w:fill="FFFFFF"/>
        </w:rPr>
        <w:t xml:space="preserve">, тем самым решив проблему низкой производительности разработчика из–за отсутствия вспомогательного средства для создания сложных графических сцен, на основе концепции разделения бизнес-логики от визуальной реализации (паттерн </w:t>
      </w:r>
      <w:r w:rsidRPr="001607A0">
        <w:rPr>
          <w:sz w:val="28"/>
          <w:szCs w:val="28"/>
          <w:shd w:val="clear" w:color="auto" w:fill="FFFFFF"/>
          <w:lang w:val="en-US"/>
        </w:rPr>
        <w:t>MVC</w:t>
      </w:r>
      <w:r w:rsidRPr="001607A0">
        <w:rPr>
          <w:sz w:val="28"/>
          <w:szCs w:val="28"/>
          <w:shd w:val="clear" w:color="auto" w:fill="FFFFFF"/>
        </w:rPr>
        <w:t>).</w:t>
      </w:r>
    </w:p>
    <w:p w:rsidR="000B0794" w:rsidRDefault="000B0794" w:rsidP="000B0794">
      <w:pPr>
        <w:spacing w:line="360" w:lineRule="auto"/>
        <w:ind w:left="735"/>
        <w:outlineLvl w:val="1"/>
        <w:rPr>
          <w:b/>
          <w:sz w:val="28"/>
          <w:szCs w:val="28"/>
        </w:rPr>
      </w:pPr>
    </w:p>
    <w:p w:rsidR="00C73A07" w:rsidRDefault="008668C1" w:rsidP="003979ED">
      <w:pPr>
        <w:numPr>
          <w:ilvl w:val="1"/>
          <w:numId w:val="11"/>
        </w:numPr>
        <w:spacing w:line="360" w:lineRule="auto"/>
        <w:outlineLvl w:val="1"/>
        <w:rPr>
          <w:b/>
          <w:sz w:val="28"/>
          <w:szCs w:val="28"/>
        </w:rPr>
      </w:pPr>
      <w:r>
        <w:rPr>
          <w:b/>
          <w:sz w:val="28"/>
          <w:szCs w:val="28"/>
        </w:rPr>
        <w:t xml:space="preserve"> </w:t>
      </w:r>
      <w:bookmarkStart w:id="11" w:name="_Toc324342078"/>
      <w:bookmarkStart w:id="12" w:name="_Toc324342550"/>
      <w:bookmarkStart w:id="13" w:name="_Toc324342769"/>
      <w:r w:rsidR="00C73A07" w:rsidRPr="008668C1">
        <w:rPr>
          <w:b/>
          <w:sz w:val="28"/>
          <w:szCs w:val="28"/>
        </w:rPr>
        <w:t>Основные термины</w:t>
      </w:r>
      <w:bookmarkEnd w:id="11"/>
      <w:bookmarkEnd w:id="12"/>
      <w:bookmarkEnd w:id="1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98"/>
        <w:gridCol w:w="6030"/>
      </w:tblGrid>
      <w:tr w:rsidR="000B0794" w:rsidRPr="003979ED" w:rsidTr="00127FDE">
        <w:tc>
          <w:tcPr>
            <w:tcW w:w="2898" w:type="dxa"/>
            <w:shd w:val="clear" w:color="auto" w:fill="000000"/>
          </w:tcPr>
          <w:p w:rsidR="000B0794" w:rsidRPr="003979ED" w:rsidRDefault="000B0794" w:rsidP="003979ED">
            <w:pPr>
              <w:pStyle w:val="15"/>
              <w:spacing w:line="360" w:lineRule="auto"/>
              <w:ind w:firstLine="0"/>
              <w:jc w:val="center"/>
              <w:rPr>
                <w:rStyle w:val="af2"/>
                <w:rFonts w:eastAsia="Calibri"/>
                <w:b w:val="0"/>
                <w:bCs w:val="0"/>
                <w:color w:val="FFFFFF"/>
              </w:rPr>
            </w:pPr>
            <w:r w:rsidRPr="003979ED">
              <w:rPr>
                <w:rStyle w:val="af2"/>
                <w:rFonts w:eastAsia="Calibri"/>
                <w:b w:val="0"/>
                <w:bCs w:val="0"/>
                <w:color w:val="FFFFFF"/>
              </w:rPr>
              <w:t>Термин</w:t>
            </w:r>
          </w:p>
        </w:tc>
        <w:tc>
          <w:tcPr>
            <w:tcW w:w="6030" w:type="dxa"/>
            <w:shd w:val="clear" w:color="auto" w:fill="000000"/>
          </w:tcPr>
          <w:p w:rsidR="000B0794" w:rsidRPr="003979ED" w:rsidRDefault="000B0794" w:rsidP="003979ED">
            <w:pPr>
              <w:pStyle w:val="15"/>
              <w:spacing w:line="360" w:lineRule="auto"/>
              <w:ind w:firstLine="1080"/>
              <w:jc w:val="center"/>
              <w:rPr>
                <w:rStyle w:val="af2"/>
                <w:rFonts w:eastAsia="Calibri"/>
                <w:b w:val="0"/>
                <w:bCs w:val="0"/>
                <w:color w:val="FFFFFF"/>
              </w:rPr>
            </w:pPr>
            <w:r w:rsidRPr="003979ED">
              <w:rPr>
                <w:rStyle w:val="af2"/>
                <w:rFonts w:eastAsia="Calibri"/>
                <w:b w:val="0"/>
                <w:bCs w:val="0"/>
                <w:color w:val="FFFFFF"/>
              </w:rPr>
              <w:t>Описание</w:t>
            </w:r>
          </w:p>
        </w:tc>
      </w:tr>
      <w:tr w:rsidR="000B0794" w:rsidRPr="003979ED" w:rsidTr="00127FDE">
        <w:trPr>
          <w:trHeight w:val="1113"/>
        </w:trPr>
        <w:tc>
          <w:tcPr>
            <w:tcW w:w="2898" w:type="dxa"/>
            <w:tcBorders>
              <w:top w:val="single" w:sz="8" w:space="0" w:color="000000"/>
              <w:left w:val="single" w:sz="8" w:space="0" w:color="000000"/>
              <w:bottom w:val="single" w:sz="8" w:space="0" w:color="000000"/>
            </w:tcBorders>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Plug</w:t>
            </w:r>
            <w:r w:rsidRPr="003979ED">
              <w:rPr>
                <w:rStyle w:val="af2"/>
                <w:rFonts w:eastAsia="Calibri"/>
                <w:b w:val="0"/>
                <w:bCs w:val="0"/>
              </w:rPr>
              <w:t>-</w:t>
            </w:r>
            <w:r w:rsidRPr="003979ED">
              <w:rPr>
                <w:rStyle w:val="af2"/>
                <w:rFonts w:eastAsia="Calibri"/>
                <w:b w:val="0"/>
                <w:bCs w:val="0"/>
                <w:lang w:val="en-US"/>
              </w:rPr>
              <w:t>in</w:t>
            </w:r>
            <w:r w:rsidRPr="003979ED">
              <w:rPr>
                <w:rStyle w:val="af2"/>
                <w:rFonts w:eastAsia="Calibri"/>
                <w:b w:val="0"/>
                <w:bCs w:val="0"/>
              </w:rPr>
              <w:t xml:space="preserve"> (плагин)</w:t>
            </w:r>
          </w:p>
        </w:tc>
        <w:tc>
          <w:tcPr>
            <w:tcW w:w="6030" w:type="dxa"/>
            <w:tcBorders>
              <w:top w:val="single" w:sz="8" w:space="0" w:color="000000"/>
              <w:bottom w:val="single" w:sz="8" w:space="0" w:color="000000"/>
              <w:right w:val="single" w:sz="8" w:space="0" w:color="000000"/>
            </w:tcBorders>
            <w:shd w:val="clear" w:color="auto" w:fill="auto"/>
          </w:tcPr>
          <w:p w:rsidR="000B0794" w:rsidRPr="003979ED" w:rsidRDefault="000B0794" w:rsidP="003979ED">
            <w:pPr>
              <w:pStyle w:val="15"/>
              <w:spacing w:line="360" w:lineRule="auto"/>
              <w:ind w:firstLine="1080"/>
              <w:rPr>
                <w:rStyle w:val="af2"/>
                <w:rFonts w:eastAsia="Calibri"/>
              </w:rPr>
            </w:pPr>
            <w:r w:rsidRPr="003979ED">
              <w:rPr>
                <w:rStyle w:val="af2"/>
                <w:rFonts w:eastAsia="Calibri"/>
                <w:b w:val="0"/>
                <w:bCs w:val="0"/>
                <w:color w:val="000000"/>
                <w:shd w:val="clear" w:color="auto" w:fill="FFFFFF"/>
              </w:rPr>
              <w:t>Независимый модуль, динамически подключаемый к основной программе, предназначенный для расширения и/или использования её возможностей</w:t>
            </w:r>
          </w:p>
        </w:tc>
      </w:tr>
      <w:tr w:rsidR="000B0794" w:rsidRPr="003979ED" w:rsidTr="00127FDE">
        <w:trPr>
          <w:trHeight w:val="1114"/>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color w:val="000000"/>
                <w:shd w:val="clear" w:color="auto" w:fill="FFFFFF"/>
                <w:lang w:val="en-US"/>
              </w:rPr>
            </w:pPr>
            <w:r w:rsidRPr="003979ED">
              <w:rPr>
                <w:rStyle w:val="af2"/>
                <w:rFonts w:eastAsia="Calibri"/>
                <w:b w:val="0"/>
                <w:bCs w:val="0"/>
                <w:lang w:val="en-US"/>
              </w:rPr>
              <w:t>Workspace</w:t>
            </w:r>
            <w:r w:rsidRPr="003979ED">
              <w:rPr>
                <w:rStyle w:val="af2"/>
                <w:rFonts w:eastAsia="Calibri"/>
                <w:b w:val="0"/>
                <w:bCs w:val="0"/>
              </w:rPr>
              <w:t xml:space="preserve"> (рабочее пространство)</w:t>
            </w:r>
          </w:p>
        </w:tc>
        <w:tc>
          <w:tcPr>
            <w:tcW w:w="6030" w:type="dxa"/>
            <w:shd w:val="clear" w:color="auto" w:fill="auto"/>
          </w:tcPr>
          <w:p w:rsidR="000B0794" w:rsidRPr="003979ED" w:rsidRDefault="000B0794" w:rsidP="003979ED">
            <w:pPr>
              <w:pStyle w:val="15"/>
              <w:spacing w:line="360" w:lineRule="auto"/>
              <w:ind w:firstLine="1080"/>
              <w:rPr>
                <w:rStyle w:val="af2"/>
                <w:rFonts w:eastAsia="Calibri"/>
                <w:b w:val="0"/>
                <w:bCs w:val="0"/>
                <w:color w:val="000000"/>
                <w:shd w:val="clear" w:color="auto" w:fill="FFFFFF"/>
              </w:rPr>
            </w:pPr>
            <w:r w:rsidRPr="003979ED">
              <w:rPr>
                <w:rStyle w:val="apple-converted-space"/>
                <w:rFonts w:eastAsia="Calibri"/>
                <w:color w:val="000000"/>
                <w:shd w:val="clear" w:color="auto" w:fill="FFFFFF"/>
              </w:rPr>
              <w:t>Компонент</w:t>
            </w:r>
            <w:r w:rsidRPr="003979ED">
              <w:rPr>
                <w:rFonts w:eastAsia="Calibri"/>
                <w:color w:val="000000"/>
                <w:shd w:val="clear" w:color="auto" w:fill="FFFFFF"/>
              </w:rPr>
              <w:t xml:space="preserve">, определяющий основные объекты (ресурсы), с которыми могут взаимодействовать разработчики посредством </w:t>
            </w:r>
            <w:r w:rsidRPr="003979ED">
              <w:rPr>
                <w:rFonts w:eastAsia="Calibri"/>
                <w:i/>
                <w:color w:val="000000"/>
                <w:shd w:val="clear" w:color="auto" w:fill="FFFFFF"/>
              </w:rPr>
              <w:t>точек расширения</w:t>
            </w:r>
          </w:p>
        </w:tc>
      </w:tr>
      <w:tr w:rsidR="000B0794" w:rsidRPr="003979ED" w:rsidTr="00127FDE">
        <w:trPr>
          <w:trHeight w:val="407"/>
        </w:trPr>
        <w:tc>
          <w:tcPr>
            <w:tcW w:w="2898" w:type="dxa"/>
            <w:shd w:val="clear" w:color="auto" w:fill="F2F2F2"/>
          </w:tcPr>
          <w:p w:rsidR="000B0794" w:rsidRPr="003979ED" w:rsidRDefault="0035228E" w:rsidP="003979ED">
            <w:pPr>
              <w:pStyle w:val="15"/>
              <w:spacing w:line="360" w:lineRule="auto"/>
              <w:ind w:firstLine="0"/>
              <w:rPr>
                <w:rStyle w:val="af2"/>
                <w:rFonts w:eastAsia="Calibri"/>
                <w:b w:val="0"/>
                <w:bCs w:val="0"/>
                <w:lang w:val="en-US"/>
              </w:rPr>
            </w:pPr>
            <w:r w:rsidRPr="003979ED">
              <w:rPr>
                <w:rStyle w:val="af2"/>
                <w:rFonts w:eastAsia="Calibri"/>
                <w:b w:val="0"/>
                <w:bCs w:val="0"/>
              </w:rPr>
              <w:t xml:space="preserve">   </w:t>
            </w:r>
            <w:r w:rsidR="000B0794" w:rsidRPr="003979ED">
              <w:rPr>
                <w:rStyle w:val="af2"/>
                <w:rFonts w:eastAsia="Calibri"/>
                <w:b w:val="0"/>
                <w:bCs w:val="0"/>
                <w:lang w:val="en-US"/>
              </w:rPr>
              <w:t>Resource</w:t>
            </w:r>
            <w:r w:rsidRPr="003979ED">
              <w:rPr>
                <w:rStyle w:val="af2"/>
                <w:rFonts w:eastAsia="Calibri"/>
                <w:b w:val="0"/>
                <w:bCs w:val="0"/>
              </w:rPr>
              <w:t xml:space="preserve"> </w:t>
            </w:r>
            <w:r w:rsidR="000B0794" w:rsidRPr="003979ED">
              <w:rPr>
                <w:rStyle w:val="af2"/>
                <w:rFonts w:eastAsia="Calibri"/>
                <w:b w:val="0"/>
                <w:bCs w:val="0"/>
                <w:lang w:val="en-US"/>
              </w:rPr>
              <w:t xml:space="preserve"> (</w:t>
            </w:r>
            <w:r w:rsidR="000B0794" w:rsidRPr="003979ED">
              <w:rPr>
                <w:rStyle w:val="af2"/>
                <w:rFonts w:eastAsia="Calibri"/>
                <w:b w:val="0"/>
                <w:bCs w:val="0"/>
              </w:rPr>
              <w:t>ресурс</w:t>
            </w:r>
            <w:r w:rsidR="000B0794" w:rsidRPr="003979ED">
              <w:rPr>
                <w:rStyle w:val="af2"/>
                <w:rFonts w:eastAsia="Calibri"/>
                <w:b w:val="0"/>
                <w:bCs w:val="0"/>
                <w:lang w:val="en-US"/>
              </w:rPr>
              <w:t>)</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i/>
                <w:color w:val="000000"/>
                <w:shd w:val="clear" w:color="auto" w:fill="FFFFFF"/>
              </w:rPr>
              <w:t>Проект</w:t>
            </w:r>
            <w:r w:rsidRPr="003979ED">
              <w:rPr>
                <w:rStyle w:val="apple-converted-space"/>
                <w:rFonts w:eastAsia="Calibri"/>
                <w:color w:val="000000"/>
                <w:shd w:val="clear" w:color="auto" w:fill="FFFFFF"/>
                <w:lang w:val="en-US"/>
              </w:rPr>
              <w:t> </w:t>
            </w:r>
            <w:r w:rsidRPr="003979ED">
              <w:rPr>
                <w:rFonts w:eastAsia="Calibri"/>
                <w:color w:val="000000"/>
                <w:shd w:val="clear" w:color="auto" w:fill="FFFFFF"/>
              </w:rPr>
              <w:t>(</w:t>
            </w:r>
            <w:r w:rsidRPr="003979ED">
              <w:rPr>
                <w:rFonts w:eastAsia="Calibri"/>
                <w:color w:val="000000"/>
                <w:shd w:val="clear" w:color="auto" w:fill="FFFFFF"/>
                <w:lang w:val="en-US"/>
              </w:rPr>
              <w:t>project</w:t>
            </w:r>
            <w:r w:rsidRPr="003979ED">
              <w:rPr>
                <w:rFonts w:eastAsia="Calibri"/>
                <w:color w:val="000000"/>
                <w:shd w:val="clear" w:color="auto" w:fill="FFFFFF"/>
              </w:rPr>
              <w:t>),</w:t>
            </w:r>
            <w:r w:rsidRPr="003979ED">
              <w:rPr>
                <w:rStyle w:val="apple-converted-space"/>
                <w:rFonts w:eastAsia="Calibri"/>
                <w:color w:val="000000"/>
                <w:shd w:val="clear" w:color="auto" w:fill="FFFFFF"/>
                <w:lang w:val="en-US"/>
              </w:rPr>
              <w:t> </w:t>
            </w:r>
            <w:r w:rsidRPr="003979ED">
              <w:rPr>
                <w:rFonts w:eastAsia="Calibri"/>
                <w:iCs/>
                <w:color w:val="000000"/>
                <w:shd w:val="clear" w:color="auto" w:fill="FFFFFF"/>
              </w:rPr>
              <w:t>папка</w:t>
            </w:r>
            <w:r w:rsidRPr="003979ED">
              <w:rPr>
                <w:rStyle w:val="apple-converted-space"/>
                <w:rFonts w:eastAsia="Calibri"/>
                <w:color w:val="000000"/>
                <w:shd w:val="clear" w:color="auto" w:fill="FFFFFF"/>
                <w:lang w:val="en-US"/>
              </w:rPr>
              <w:t> </w:t>
            </w:r>
            <w:r w:rsidRPr="003979ED">
              <w:rPr>
                <w:rFonts w:eastAsia="Calibri"/>
                <w:color w:val="000000"/>
                <w:shd w:val="clear" w:color="auto" w:fill="FFFFFF"/>
              </w:rPr>
              <w:t>(</w:t>
            </w:r>
            <w:r w:rsidRPr="003979ED">
              <w:rPr>
                <w:rFonts w:eastAsia="Calibri"/>
                <w:color w:val="000000"/>
                <w:shd w:val="clear" w:color="auto" w:fill="FFFFFF"/>
                <w:lang w:val="en-US"/>
              </w:rPr>
              <w:t>folder</w:t>
            </w:r>
            <w:r w:rsidRPr="003979ED">
              <w:rPr>
                <w:rFonts w:eastAsia="Calibri"/>
                <w:color w:val="000000"/>
                <w:shd w:val="clear" w:color="auto" w:fill="FFFFFF"/>
              </w:rPr>
              <w:t>) и</w:t>
            </w:r>
            <w:r w:rsidRPr="003979ED">
              <w:rPr>
                <w:rStyle w:val="apple-converted-space"/>
                <w:rFonts w:eastAsia="Calibri"/>
                <w:color w:val="000000"/>
                <w:shd w:val="clear" w:color="auto" w:fill="FFFFFF"/>
                <w:lang w:val="en-US"/>
              </w:rPr>
              <w:t> </w:t>
            </w:r>
            <w:r w:rsidRPr="003979ED">
              <w:rPr>
                <w:rFonts w:eastAsia="Calibri"/>
                <w:iCs/>
                <w:color w:val="000000"/>
                <w:shd w:val="clear" w:color="auto" w:fill="FFFFFF"/>
              </w:rPr>
              <w:t>файл</w:t>
            </w:r>
            <w:r w:rsidRPr="003979ED">
              <w:rPr>
                <w:rStyle w:val="apple-converted-space"/>
                <w:rFonts w:eastAsia="Calibri"/>
                <w:color w:val="000000"/>
                <w:shd w:val="clear" w:color="auto" w:fill="FFFFFF"/>
                <w:lang w:val="en-US"/>
              </w:rPr>
              <w:t> </w:t>
            </w:r>
            <w:r w:rsidRPr="003979ED">
              <w:rPr>
                <w:rFonts w:eastAsia="Calibri"/>
                <w:color w:val="000000"/>
                <w:shd w:val="clear" w:color="auto" w:fill="FFFFFF"/>
              </w:rPr>
              <w:t>(</w:t>
            </w:r>
            <w:r w:rsidRPr="003979ED">
              <w:rPr>
                <w:rFonts w:eastAsia="Calibri"/>
                <w:color w:val="000000"/>
                <w:shd w:val="clear" w:color="auto" w:fill="FFFFFF"/>
                <w:lang w:val="en-US"/>
              </w:rPr>
              <w:t>file</w:t>
            </w:r>
            <w:r w:rsidRPr="003979ED">
              <w:rPr>
                <w:rFonts w:eastAsia="Calibri"/>
                <w:color w:val="000000"/>
                <w:shd w:val="clear" w:color="auto" w:fill="FFFFFF"/>
              </w:rPr>
              <w:t>)</w:t>
            </w:r>
          </w:p>
        </w:tc>
      </w:tr>
      <w:tr w:rsidR="000B0794" w:rsidRPr="003979ED" w:rsidTr="00127FDE">
        <w:trPr>
          <w:trHeight w:val="1108"/>
        </w:trPr>
        <w:tc>
          <w:tcPr>
            <w:tcW w:w="2898" w:type="dxa"/>
            <w:shd w:val="clear" w:color="auto" w:fill="F2F2F2"/>
          </w:tcPr>
          <w:p w:rsidR="000B0794" w:rsidRPr="003979ED" w:rsidRDefault="0035228E" w:rsidP="003979ED">
            <w:pPr>
              <w:pStyle w:val="15"/>
              <w:spacing w:line="360" w:lineRule="auto"/>
              <w:ind w:firstLine="0"/>
              <w:rPr>
                <w:rStyle w:val="af2"/>
                <w:rFonts w:eastAsia="Calibri"/>
                <w:b w:val="0"/>
                <w:bCs w:val="0"/>
                <w:lang w:val="en-US"/>
              </w:rPr>
            </w:pPr>
            <w:r w:rsidRPr="003979ED">
              <w:rPr>
                <w:rStyle w:val="af2"/>
                <w:rFonts w:eastAsia="Calibri"/>
                <w:b w:val="0"/>
                <w:bCs w:val="0"/>
              </w:rPr>
              <w:t xml:space="preserve">      </w:t>
            </w:r>
            <w:r w:rsidR="000B0794" w:rsidRPr="003979ED">
              <w:rPr>
                <w:rStyle w:val="af2"/>
                <w:rFonts w:eastAsia="Calibri"/>
                <w:b w:val="0"/>
                <w:bCs w:val="0"/>
                <w:lang w:val="en-US"/>
              </w:rPr>
              <w:t>Extension point</w:t>
            </w:r>
          </w:p>
          <w:p w:rsidR="000B0794" w:rsidRPr="003979ED" w:rsidRDefault="000B0794" w:rsidP="003979ED">
            <w:pPr>
              <w:pStyle w:val="15"/>
              <w:spacing w:line="360" w:lineRule="auto"/>
              <w:ind w:firstLine="0"/>
              <w:rPr>
                <w:rStyle w:val="af2"/>
                <w:rFonts w:eastAsia="Calibri"/>
                <w:b w:val="0"/>
                <w:bCs w:val="0"/>
                <w:lang w:val="en-US"/>
              </w:rPr>
            </w:pPr>
            <w:r w:rsidRPr="003979ED">
              <w:rPr>
                <w:rStyle w:val="af2"/>
                <w:rFonts w:eastAsia="Calibri"/>
                <w:b w:val="0"/>
                <w:bCs w:val="0"/>
                <w:lang w:val="en-US"/>
              </w:rPr>
              <w:t>(</w:t>
            </w:r>
            <w:r w:rsidRPr="003979ED">
              <w:rPr>
                <w:rStyle w:val="af2"/>
                <w:rFonts w:eastAsia="Calibri"/>
                <w:b w:val="0"/>
                <w:bCs w:val="0"/>
              </w:rPr>
              <w:t>точка расширения</w:t>
            </w:r>
            <w:r w:rsidRPr="003979ED">
              <w:rPr>
                <w:rStyle w:val="af2"/>
                <w:rFonts w:eastAsia="Calibri"/>
                <w:b w:val="0"/>
                <w:bCs w:val="0"/>
                <w:lang w:val="en-US"/>
              </w:rPr>
              <w:t>)</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color w:val="000000"/>
                <w:shd w:val="clear" w:color="auto" w:fill="FFFFFF"/>
              </w:rPr>
              <w:t xml:space="preserve">Объект, определяющий группу сервисов и дающий возможность разработчикам </w:t>
            </w:r>
            <w:r w:rsidRPr="003979ED">
              <w:rPr>
                <w:rFonts w:eastAsia="Calibri"/>
                <w:i/>
                <w:color w:val="000000"/>
                <w:shd w:val="clear" w:color="auto" w:fill="FFFFFF"/>
              </w:rPr>
              <w:t>плагинов</w:t>
            </w:r>
            <w:r w:rsidRPr="003979ED">
              <w:rPr>
                <w:rFonts w:eastAsia="Calibri"/>
                <w:color w:val="000000"/>
                <w:shd w:val="clear" w:color="auto" w:fill="FFFFFF"/>
              </w:rPr>
              <w:t xml:space="preserve"> добавлять свои сервисы в общий список</w:t>
            </w:r>
          </w:p>
        </w:tc>
      </w:tr>
      <w:tr w:rsidR="000B0794" w:rsidRPr="003979ED" w:rsidTr="00127FDE">
        <w:trPr>
          <w:trHeight w:val="701"/>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 xml:space="preserve">Project </w:t>
            </w:r>
            <w:r w:rsidRPr="003979ED">
              <w:rPr>
                <w:rStyle w:val="af2"/>
                <w:rFonts w:eastAsia="Calibri"/>
                <w:b w:val="0"/>
                <w:bCs w:val="0"/>
              </w:rPr>
              <w:t>(проект)</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color w:val="000000"/>
                <w:shd w:val="clear" w:color="auto" w:fill="FFFFFF"/>
              </w:rPr>
              <w:t xml:space="preserve">Объект, находящийся в рабочей области и объединяющий набор </w:t>
            </w:r>
            <w:r w:rsidRPr="003979ED">
              <w:rPr>
                <w:rFonts w:eastAsia="Calibri"/>
                <w:i/>
                <w:color w:val="000000"/>
                <w:shd w:val="clear" w:color="auto" w:fill="FFFFFF"/>
              </w:rPr>
              <w:t>ресурсов</w:t>
            </w:r>
            <w:r w:rsidRPr="003979ED">
              <w:rPr>
                <w:rFonts w:eastAsia="Calibri"/>
                <w:color w:val="000000"/>
                <w:shd w:val="clear" w:color="auto" w:fill="FFFFFF"/>
              </w:rPr>
              <w:t xml:space="preserve">, </w:t>
            </w:r>
            <w:r w:rsidRPr="003979ED">
              <w:rPr>
                <w:rFonts w:eastAsia="Calibri"/>
                <w:color w:val="000000"/>
                <w:shd w:val="clear" w:color="auto" w:fill="FFFFFF"/>
              </w:rPr>
              <w:lastRenderedPageBreak/>
              <w:t>правил для их обработки и других свойств (таких, как настройки компилятора)</w:t>
            </w:r>
          </w:p>
        </w:tc>
      </w:tr>
      <w:tr w:rsidR="000B0794" w:rsidRPr="003979ED" w:rsidTr="00127FDE">
        <w:trPr>
          <w:trHeight w:val="2250"/>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lastRenderedPageBreak/>
              <w:t>Workbench</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color w:val="000000"/>
                <w:shd w:val="clear" w:color="auto" w:fill="FFFFFF"/>
              </w:rPr>
              <w:t xml:space="preserve">Компонент, определяющий базовый пользовательский интерфейс </w:t>
            </w:r>
            <w:r w:rsidRPr="003979ED">
              <w:rPr>
                <w:rFonts w:eastAsia="Calibri"/>
                <w:color w:val="000000"/>
                <w:shd w:val="clear" w:color="auto" w:fill="FFFFFF"/>
                <w:lang w:val="en-US"/>
              </w:rPr>
              <w:t>G</w:t>
            </w:r>
            <w:r w:rsidRPr="003979ED">
              <w:rPr>
                <w:rFonts w:eastAsia="Calibri"/>
                <w:color w:val="000000"/>
                <w:shd w:val="clear" w:color="auto" w:fill="FFFFFF"/>
              </w:rPr>
              <w:t xml:space="preserve">UI Eclipse и предоставляющий разработчикам </w:t>
            </w:r>
            <w:r w:rsidRPr="003979ED">
              <w:rPr>
                <w:rFonts w:eastAsia="Calibri"/>
                <w:i/>
                <w:color w:val="000000"/>
                <w:shd w:val="clear" w:color="auto" w:fill="FFFFFF"/>
              </w:rPr>
              <w:t>плагинов</w:t>
            </w:r>
            <w:r w:rsidRPr="003979ED">
              <w:rPr>
                <w:rFonts w:eastAsia="Calibri"/>
                <w:color w:val="000000"/>
                <w:shd w:val="clear" w:color="auto" w:fill="FFFFFF"/>
              </w:rPr>
              <w:t xml:space="preserve"> собственный набор </w:t>
            </w:r>
            <w:r w:rsidRPr="003979ED">
              <w:rPr>
                <w:rFonts w:eastAsia="Calibri"/>
                <w:i/>
                <w:color w:val="000000"/>
                <w:shd w:val="clear" w:color="auto" w:fill="FFFFFF"/>
              </w:rPr>
              <w:t>расширений</w:t>
            </w:r>
            <w:r w:rsidRPr="003979ED">
              <w:rPr>
                <w:rFonts w:eastAsia="Calibri"/>
                <w:color w:val="000000"/>
                <w:shd w:val="clear" w:color="auto" w:fill="FFFFFF"/>
              </w:rPr>
              <w:t xml:space="preserve"> для  создания универсальных </w:t>
            </w:r>
            <w:r w:rsidRPr="003979ED">
              <w:rPr>
                <w:rStyle w:val="apple-converted-space"/>
                <w:rFonts w:eastAsia="Calibri"/>
                <w:color w:val="000000"/>
                <w:shd w:val="clear" w:color="auto" w:fill="FFFFFF"/>
              </w:rPr>
              <w:t> </w:t>
            </w:r>
            <w:r w:rsidRPr="003979ED">
              <w:rPr>
                <w:rFonts w:eastAsia="Calibri"/>
                <w:i/>
                <w:iCs/>
                <w:color w:val="000000"/>
                <w:shd w:val="clear" w:color="auto" w:fill="FFFFFF"/>
              </w:rPr>
              <w:t>редакторов</w:t>
            </w:r>
            <w:r w:rsidR="00FF4150" w:rsidRPr="00FF4150">
              <w:rPr>
                <w:rFonts w:eastAsia="Calibri"/>
                <w:i/>
                <w:iCs/>
                <w:color w:val="000000"/>
                <w:shd w:val="clear" w:color="auto" w:fill="FFFFFF"/>
              </w:rPr>
              <w:t xml:space="preserve"> </w:t>
            </w:r>
            <w:r w:rsidRPr="003979ED">
              <w:rPr>
                <w:rFonts w:eastAsia="Calibri"/>
                <w:color w:val="000000"/>
                <w:shd w:val="clear" w:color="auto" w:fill="FFFFFF"/>
              </w:rPr>
              <w:t>(editors),</w:t>
            </w:r>
            <w:r w:rsidRPr="003979ED">
              <w:rPr>
                <w:rStyle w:val="apple-converted-space"/>
                <w:rFonts w:eastAsia="Calibri"/>
                <w:color w:val="000000"/>
                <w:shd w:val="clear" w:color="auto" w:fill="FFFFFF"/>
              </w:rPr>
              <w:t> </w:t>
            </w:r>
            <w:r w:rsidRPr="003979ED">
              <w:rPr>
                <w:rFonts w:eastAsia="Calibri"/>
                <w:i/>
                <w:iCs/>
                <w:color w:val="000000"/>
                <w:shd w:val="clear" w:color="auto" w:fill="FFFFFF"/>
              </w:rPr>
              <w:t xml:space="preserve">представлений </w:t>
            </w:r>
            <w:r w:rsidRPr="003979ED">
              <w:rPr>
                <w:rFonts w:eastAsia="Calibri"/>
                <w:color w:val="000000"/>
                <w:shd w:val="clear" w:color="auto" w:fill="FFFFFF"/>
              </w:rPr>
              <w:t>(views) и</w:t>
            </w:r>
            <w:r w:rsidRPr="003979ED">
              <w:rPr>
                <w:rStyle w:val="apple-converted-space"/>
                <w:rFonts w:eastAsia="Calibri"/>
                <w:color w:val="000000"/>
                <w:shd w:val="clear" w:color="auto" w:fill="FFFFFF"/>
              </w:rPr>
              <w:t> </w:t>
            </w:r>
            <w:r w:rsidRPr="003979ED">
              <w:rPr>
                <w:rFonts w:eastAsia="Calibri"/>
                <w:i/>
                <w:iCs/>
                <w:color w:val="000000"/>
                <w:shd w:val="clear" w:color="auto" w:fill="FFFFFF"/>
              </w:rPr>
              <w:t>перспектив</w:t>
            </w:r>
            <w:r w:rsidRPr="003979ED">
              <w:rPr>
                <w:rFonts w:eastAsia="Calibri"/>
                <w:color w:val="000000"/>
                <w:shd w:val="clear" w:color="auto" w:fill="FFFFFF"/>
              </w:rPr>
              <w:t xml:space="preserve"> (perspectives)</w:t>
            </w:r>
          </w:p>
        </w:tc>
      </w:tr>
      <w:tr w:rsidR="000B0794" w:rsidRPr="003979ED" w:rsidTr="00127FDE">
        <w:trPr>
          <w:trHeight w:val="934"/>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Editor</w:t>
            </w:r>
          </w:p>
          <w:p w:rsidR="000B0794" w:rsidRPr="003979ED" w:rsidRDefault="000B079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w:t>
            </w:r>
            <w:r w:rsidRPr="003979ED">
              <w:rPr>
                <w:rStyle w:val="af2"/>
                <w:rFonts w:eastAsia="Calibri"/>
                <w:b w:val="0"/>
                <w:bCs w:val="0"/>
              </w:rPr>
              <w:t>редактор</w:t>
            </w:r>
            <w:r w:rsidRPr="003979ED">
              <w:rPr>
                <w:rStyle w:val="af2"/>
                <w:rFonts w:eastAsia="Calibri"/>
                <w:b w:val="0"/>
                <w:bCs w:val="0"/>
                <w:lang w:val="en-US"/>
              </w:rPr>
              <w:t>)</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Style w:val="apple-converted-space"/>
                <w:rFonts w:eastAsia="Calibri"/>
                <w:color w:val="000000"/>
                <w:shd w:val="clear" w:color="auto" w:fill="FFFFFF"/>
              </w:rPr>
              <w:t xml:space="preserve">Элемент </w:t>
            </w:r>
            <w:r w:rsidRPr="003979ED">
              <w:rPr>
                <w:rFonts w:eastAsia="Calibri"/>
                <w:color w:val="000000"/>
                <w:shd w:val="clear" w:color="auto" w:fill="FFFFFF"/>
                <w:lang w:val="en-US"/>
              </w:rPr>
              <w:t>GUI</w:t>
            </w:r>
            <w:r w:rsidRPr="003979ED">
              <w:rPr>
                <w:rFonts w:eastAsia="Calibri"/>
                <w:color w:val="000000"/>
                <w:shd w:val="clear" w:color="auto" w:fill="FFFFFF"/>
              </w:rPr>
              <w:t xml:space="preserve"> </w:t>
            </w:r>
            <w:r w:rsidRPr="003979ED">
              <w:rPr>
                <w:rFonts w:eastAsia="Calibri"/>
                <w:color w:val="000000"/>
                <w:shd w:val="clear" w:color="auto" w:fill="FFFFFF"/>
                <w:lang w:val="en-US"/>
              </w:rPr>
              <w:t>Eclipse</w:t>
            </w:r>
            <w:r w:rsidRPr="003979ED">
              <w:rPr>
                <w:rFonts w:eastAsia="Calibri"/>
                <w:color w:val="000000"/>
                <w:shd w:val="clear" w:color="auto" w:fill="FFFFFF"/>
              </w:rPr>
              <w:t xml:space="preserve"> предназначенный</w:t>
            </w:r>
            <w:r w:rsidRPr="003979ED">
              <w:rPr>
                <w:rStyle w:val="apple-converted-space"/>
                <w:rFonts w:eastAsia="Calibri"/>
                <w:color w:val="000000"/>
                <w:shd w:val="clear" w:color="auto" w:fill="FFFFFF"/>
              </w:rPr>
              <w:t xml:space="preserve"> для просмотра и редактирования файлов определённого формата</w:t>
            </w:r>
          </w:p>
        </w:tc>
      </w:tr>
      <w:tr w:rsidR="000B0794" w:rsidRPr="003979ED" w:rsidTr="00127FDE">
        <w:trPr>
          <w:trHeight w:val="865"/>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 xml:space="preserve">View </w:t>
            </w:r>
            <w:r w:rsidRPr="003979ED">
              <w:rPr>
                <w:rStyle w:val="af2"/>
                <w:rFonts w:eastAsia="Calibri"/>
                <w:b w:val="0"/>
                <w:bCs w:val="0"/>
              </w:rPr>
              <w:t>(представление)</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Style w:val="apple-converted-space"/>
                <w:rFonts w:eastAsia="Calibri"/>
                <w:color w:val="000000"/>
                <w:shd w:val="clear" w:color="auto" w:fill="FFFFFF"/>
              </w:rPr>
              <w:t xml:space="preserve">Элемент управления </w:t>
            </w:r>
            <w:r w:rsidRPr="003979ED">
              <w:rPr>
                <w:rFonts w:eastAsia="Calibri"/>
                <w:color w:val="000000"/>
                <w:shd w:val="clear" w:color="auto" w:fill="FFFFFF"/>
                <w:lang w:val="en-US"/>
              </w:rPr>
              <w:t>GUI</w:t>
            </w:r>
            <w:r w:rsidRPr="003979ED">
              <w:rPr>
                <w:rFonts w:eastAsia="Calibri"/>
                <w:color w:val="000000"/>
                <w:shd w:val="clear" w:color="auto" w:fill="FFFFFF"/>
              </w:rPr>
              <w:t xml:space="preserve"> </w:t>
            </w:r>
            <w:r w:rsidRPr="003979ED">
              <w:rPr>
                <w:rFonts w:eastAsia="Calibri"/>
                <w:color w:val="000000"/>
                <w:shd w:val="clear" w:color="auto" w:fill="FFFFFF"/>
                <w:lang w:val="en-US"/>
              </w:rPr>
              <w:t>Eclipse</w:t>
            </w:r>
          </w:p>
        </w:tc>
      </w:tr>
      <w:tr w:rsidR="000B0794" w:rsidRPr="003979ED" w:rsidTr="00127FDE">
        <w:trPr>
          <w:trHeight w:val="1525"/>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Perspective</w:t>
            </w:r>
            <w:r w:rsidRPr="003979ED">
              <w:rPr>
                <w:rStyle w:val="af2"/>
                <w:rFonts w:eastAsia="Calibri"/>
                <w:b w:val="0"/>
                <w:bCs w:val="0"/>
              </w:rPr>
              <w:t xml:space="preserve"> </w:t>
            </w:r>
            <w:r w:rsidRPr="003979ED">
              <w:rPr>
                <w:rStyle w:val="af2"/>
                <w:rFonts w:eastAsia="Calibri"/>
                <w:b w:val="0"/>
                <w:bCs w:val="0"/>
                <w:lang w:val="en-US"/>
              </w:rPr>
              <w:t>(</w:t>
            </w:r>
            <w:r w:rsidRPr="003979ED">
              <w:rPr>
                <w:rStyle w:val="af2"/>
                <w:rFonts w:eastAsia="Calibri"/>
                <w:b w:val="0"/>
                <w:bCs w:val="0"/>
              </w:rPr>
              <w:t>перспектива</w:t>
            </w:r>
            <w:r w:rsidRPr="003979ED">
              <w:rPr>
                <w:rStyle w:val="af2"/>
                <w:rFonts w:eastAsia="Calibri"/>
                <w:b w:val="0"/>
                <w:bCs w:val="0"/>
                <w:lang w:val="en-US"/>
              </w:rPr>
              <w:t>)</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color w:val="000000"/>
                <w:shd w:val="clear" w:color="auto" w:fill="FFFFFF"/>
              </w:rPr>
              <w:t xml:space="preserve">Контейнер для </w:t>
            </w:r>
            <w:r w:rsidRPr="003979ED">
              <w:rPr>
                <w:rFonts w:eastAsia="Calibri"/>
                <w:i/>
                <w:color w:val="000000"/>
                <w:shd w:val="clear" w:color="auto" w:fill="FFFFFF"/>
              </w:rPr>
              <w:t>представлений</w:t>
            </w:r>
            <w:r w:rsidRPr="003979ED">
              <w:rPr>
                <w:rFonts w:eastAsia="Calibri"/>
                <w:color w:val="000000"/>
                <w:shd w:val="clear" w:color="auto" w:fill="FFFFFF"/>
              </w:rPr>
              <w:t xml:space="preserve"> и </w:t>
            </w:r>
            <w:r w:rsidRPr="003979ED">
              <w:rPr>
                <w:rFonts w:eastAsia="Calibri"/>
                <w:i/>
                <w:color w:val="000000"/>
                <w:shd w:val="clear" w:color="auto" w:fill="FFFFFF"/>
              </w:rPr>
              <w:t>редакторов</w:t>
            </w:r>
            <w:r w:rsidRPr="003979ED">
              <w:rPr>
                <w:rFonts w:eastAsia="Calibri"/>
                <w:color w:val="000000"/>
                <w:shd w:val="clear" w:color="auto" w:fill="FFFFFF"/>
              </w:rPr>
              <w:t xml:space="preserve">. Позволяет задать начальную компоновку для управления расположением и  состоянием всех элементов </w:t>
            </w:r>
            <w:r w:rsidRPr="003979ED">
              <w:rPr>
                <w:rFonts w:eastAsia="Calibri"/>
                <w:color w:val="000000"/>
                <w:shd w:val="clear" w:color="auto" w:fill="FFFFFF"/>
                <w:lang w:val="en-US"/>
              </w:rPr>
              <w:t>GUI</w:t>
            </w:r>
            <w:r w:rsidRPr="003979ED">
              <w:rPr>
                <w:rFonts w:eastAsia="Calibri"/>
                <w:color w:val="000000"/>
                <w:shd w:val="clear" w:color="auto" w:fill="FFFFFF"/>
              </w:rPr>
              <w:t xml:space="preserve"> </w:t>
            </w:r>
            <w:r w:rsidRPr="003979ED">
              <w:rPr>
                <w:rFonts w:eastAsia="Calibri"/>
                <w:color w:val="000000"/>
                <w:shd w:val="clear" w:color="auto" w:fill="FFFFFF"/>
                <w:lang w:val="en-US"/>
              </w:rPr>
              <w:t>Eclipse</w:t>
            </w:r>
          </w:p>
        </w:tc>
      </w:tr>
      <w:tr w:rsidR="000B0794" w:rsidRPr="003979ED" w:rsidTr="00127FDE">
        <w:trPr>
          <w:trHeight w:val="547"/>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Handler</w:t>
            </w:r>
          </w:p>
        </w:tc>
        <w:tc>
          <w:tcPr>
            <w:tcW w:w="6030" w:type="dxa"/>
            <w:shd w:val="clear" w:color="auto" w:fill="auto"/>
          </w:tcPr>
          <w:p w:rsidR="000B0794" w:rsidRPr="003979ED" w:rsidRDefault="000B0794" w:rsidP="003979ED">
            <w:pPr>
              <w:pStyle w:val="15"/>
              <w:spacing w:line="360" w:lineRule="auto"/>
              <w:ind w:firstLine="1080"/>
              <w:rPr>
                <w:rFonts w:eastAsia="Calibri"/>
                <w:color w:val="000000"/>
                <w:shd w:val="clear" w:color="auto" w:fill="FFFFFF"/>
              </w:rPr>
            </w:pPr>
            <w:r w:rsidRPr="003979ED">
              <w:rPr>
                <w:rFonts w:eastAsia="Calibri"/>
                <w:color w:val="000000"/>
                <w:shd w:val="clear" w:color="auto" w:fill="FFFFFF"/>
              </w:rPr>
              <w:t xml:space="preserve">Обработчик событий компонентов управления среды </w:t>
            </w:r>
            <w:r w:rsidRPr="003979ED">
              <w:rPr>
                <w:rFonts w:eastAsia="Calibri"/>
                <w:color w:val="000000"/>
                <w:shd w:val="clear" w:color="auto" w:fill="FFFFFF"/>
                <w:lang w:val="en-US"/>
              </w:rPr>
              <w:t>Eclipse</w:t>
            </w:r>
            <w:r w:rsidRPr="003979ED">
              <w:rPr>
                <w:rFonts w:eastAsia="Calibri"/>
                <w:color w:val="000000"/>
                <w:shd w:val="clear" w:color="auto" w:fill="FFFFFF"/>
              </w:rPr>
              <w:t xml:space="preserve">  </w:t>
            </w:r>
          </w:p>
        </w:tc>
      </w:tr>
      <w:tr w:rsidR="000B0794" w:rsidRPr="003979ED" w:rsidTr="00127FDE">
        <w:trPr>
          <w:trHeight w:val="688"/>
        </w:trPr>
        <w:tc>
          <w:tcPr>
            <w:tcW w:w="2898" w:type="dxa"/>
            <w:shd w:val="clear" w:color="auto" w:fill="F2F2F2"/>
          </w:tcPr>
          <w:p w:rsidR="000B0794" w:rsidRPr="003979ED" w:rsidRDefault="000B0794" w:rsidP="003979ED">
            <w:pPr>
              <w:pStyle w:val="15"/>
              <w:spacing w:line="360" w:lineRule="auto"/>
              <w:ind w:firstLine="0"/>
              <w:jc w:val="center"/>
              <w:rPr>
                <w:rFonts w:eastAsia="Calibri"/>
                <w:b/>
                <w:bCs/>
                <w:color w:val="000000"/>
                <w:shd w:val="clear" w:color="auto" w:fill="FFFFFF"/>
              </w:rPr>
            </w:pPr>
            <w:r w:rsidRPr="003979ED">
              <w:rPr>
                <w:rStyle w:val="af2"/>
                <w:rFonts w:eastAsia="Calibri"/>
                <w:b w:val="0"/>
                <w:bCs w:val="0"/>
                <w:lang w:val="en-US"/>
              </w:rPr>
              <w:t xml:space="preserve">User </w:t>
            </w:r>
            <w:r w:rsidRPr="003979ED">
              <w:rPr>
                <w:rStyle w:val="af2"/>
                <w:rFonts w:eastAsia="Calibri"/>
                <w:b w:val="0"/>
                <w:bCs w:val="0"/>
              </w:rPr>
              <w:t>(пользователь)</w:t>
            </w:r>
          </w:p>
        </w:tc>
        <w:tc>
          <w:tcPr>
            <w:tcW w:w="6030" w:type="dxa"/>
            <w:shd w:val="clear" w:color="auto" w:fill="auto"/>
          </w:tcPr>
          <w:p w:rsidR="000B0794" w:rsidRPr="003979ED" w:rsidRDefault="000B0794" w:rsidP="003979ED">
            <w:pPr>
              <w:pStyle w:val="15"/>
              <w:spacing w:line="360" w:lineRule="auto"/>
              <w:ind w:firstLine="1080"/>
              <w:rPr>
                <w:rFonts w:eastAsia="Calibri"/>
                <w:color w:val="000000"/>
                <w:shd w:val="clear" w:color="auto" w:fill="FFFFFF"/>
              </w:rPr>
            </w:pPr>
            <w:r w:rsidRPr="003979ED">
              <w:rPr>
                <w:rFonts w:eastAsia="Calibri"/>
                <w:color w:val="000000"/>
                <w:shd w:val="clear" w:color="auto" w:fill="FFFFFF"/>
              </w:rPr>
              <w:t>любой разработчик пользующийся данным плагином</w:t>
            </w:r>
          </w:p>
          <w:p w:rsidR="000B0794" w:rsidRPr="003979ED" w:rsidRDefault="000B0794" w:rsidP="003979ED">
            <w:pPr>
              <w:pStyle w:val="15"/>
              <w:spacing w:line="360" w:lineRule="auto"/>
              <w:ind w:firstLine="1080"/>
              <w:rPr>
                <w:rFonts w:eastAsia="Calibri"/>
                <w:color w:val="000000"/>
                <w:shd w:val="clear" w:color="auto" w:fill="FFFFFF"/>
              </w:rPr>
            </w:pPr>
          </w:p>
        </w:tc>
      </w:tr>
      <w:tr w:rsidR="000B0794" w:rsidRPr="003979ED" w:rsidTr="00127FDE">
        <w:trPr>
          <w:trHeight w:val="688"/>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rPr>
              <w:t>Сценарий</w:t>
            </w:r>
          </w:p>
        </w:tc>
        <w:tc>
          <w:tcPr>
            <w:tcW w:w="6030" w:type="dxa"/>
            <w:shd w:val="clear" w:color="auto" w:fill="auto"/>
          </w:tcPr>
          <w:p w:rsidR="000B0794" w:rsidRPr="003979ED" w:rsidRDefault="000B0794" w:rsidP="003979ED">
            <w:pPr>
              <w:pStyle w:val="15"/>
              <w:keepNext/>
              <w:spacing w:line="360" w:lineRule="auto"/>
              <w:ind w:firstLine="1080"/>
              <w:rPr>
                <w:rFonts w:eastAsia="Calibri"/>
                <w:color w:val="000000"/>
                <w:shd w:val="clear" w:color="auto" w:fill="FFFFFF"/>
              </w:rPr>
            </w:pPr>
            <w:r w:rsidRPr="003979ED">
              <w:rPr>
                <w:rFonts w:eastAsia="Calibri"/>
                <w:color w:val="000000"/>
                <w:shd w:val="clear" w:color="auto" w:fill="FFFFFF"/>
              </w:rPr>
              <w:t>Файл формата «.</w:t>
            </w:r>
            <w:r w:rsidRPr="003979ED">
              <w:rPr>
                <w:rFonts w:eastAsia="Calibri"/>
                <w:color w:val="000000"/>
                <w:shd w:val="clear" w:color="auto" w:fill="FFFFFF"/>
                <w:lang w:val="en-US"/>
              </w:rPr>
              <w:t>j</w:t>
            </w:r>
            <w:r w:rsidRPr="003979ED">
              <w:rPr>
                <w:rFonts w:eastAsia="Calibri"/>
                <w:color w:val="000000"/>
                <w:shd w:val="clear" w:color="auto" w:fill="FFFFFF"/>
              </w:rPr>
              <w:t>3</w:t>
            </w:r>
            <w:r w:rsidRPr="003979ED">
              <w:rPr>
                <w:rFonts w:eastAsia="Calibri"/>
                <w:color w:val="000000"/>
                <w:shd w:val="clear" w:color="auto" w:fill="FFFFFF"/>
                <w:lang w:val="en-US"/>
              </w:rPr>
              <w:t>dxml</w:t>
            </w:r>
            <w:r w:rsidRPr="003979ED">
              <w:rPr>
                <w:rFonts w:eastAsia="Calibri"/>
                <w:color w:val="000000"/>
                <w:shd w:val="clear" w:color="auto" w:fill="FFFFFF"/>
              </w:rPr>
              <w:t>». Предназначен для декларативного описания графических сцен.</w:t>
            </w:r>
          </w:p>
        </w:tc>
      </w:tr>
    </w:tbl>
    <w:p w:rsidR="009E3ABB" w:rsidRDefault="009E3ABB" w:rsidP="009E3ABB">
      <w:pPr>
        <w:pStyle w:val="aff"/>
      </w:pPr>
    </w:p>
    <w:p w:rsidR="009E3ABB" w:rsidRPr="009E3ABB" w:rsidRDefault="009E3ABB" w:rsidP="009E3ABB">
      <w:pPr>
        <w:pStyle w:val="aff"/>
      </w:pPr>
      <w:r>
        <w:t xml:space="preserve">Таблица </w:t>
      </w:r>
      <w:r w:rsidRPr="009E3ABB">
        <w:t>2.2.</w:t>
      </w:r>
      <w:r>
        <w:rPr>
          <w:lang w:val="en-US"/>
        </w:rPr>
        <w:t>1</w:t>
      </w:r>
      <w:r>
        <w:t xml:space="preserve"> Основные термины</w:t>
      </w:r>
    </w:p>
    <w:p w:rsidR="00A24057" w:rsidRDefault="00A24057" w:rsidP="00127FDE">
      <w:pPr>
        <w:spacing w:line="360" w:lineRule="auto"/>
        <w:outlineLvl w:val="1"/>
        <w:rPr>
          <w:b/>
          <w:sz w:val="28"/>
          <w:szCs w:val="28"/>
        </w:rPr>
      </w:pPr>
    </w:p>
    <w:p w:rsidR="0071092D" w:rsidRDefault="0071092D" w:rsidP="00127FDE">
      <w:pPr>
        <w:spacing w:line="360" w:lineRule="auto"/>
        <w:outlineLvl w:val="1"/>
        <w:rPr>
          <w:b/>
          <w:sz w:val="28"/>
          <w:szCs w:val="28"/>
        </w:rPr>
      </w:pPr>
    </w:p>
    <w:p w:rsidR="0071092D" w:rsidRDefault="0071092D" w:rsidP="00127FDE">
      <w:pPr>
        <w:spacing w:line="360" w:lineRule="auto"/>
        <w:outlineLvl w:val="1"/>
        <w:rPr>
          <w:b/>
          <w:sz w:val="28"/>
          <w:szCs w:val="28"/>
        </w:rPr>
      </w:pPr>
    </w:p>
    <w:p w:rsidR="00C73A07" w:rsidRDefault="008668C1" w:rsidP="003979ED">
      <w:pPr>
        <w:numPr>
          <w:ilvl w:val="1"/>
          <w:numId w:val="11"/>
        </w:numPr>
        <w:spacing w:line="360" w:lineRule="auto"/>
        <w:outlineLvl w:val="1"/>
        <w:rPr>
          <w:b/>
          <w:sz w:val="28"/>
          <w:szCs w:val="28"/>
        </w:rPr>
      </w:pPr>
      <w:r>
        <w:rPr>
          <w:b/>
          <w:sz w:val="28"/>
          <w:szCs w:val="28"/>
        </w:rPr>
        <w:lastRenderedPageBreak/>
        <w:t xml:space="preserve"> </w:t>
      </w:r>
      <w:bookmarkStart w:id="14" w:name="_Toc324342079"/>
      <w:bookmarkStart w:id="15" w:name="_Toc324342551"/>
      <w:bookmarkStart w:id="16" w:name="_Toc324342770"/>
      <w:r w:rsidR="00C73A07" w:rsidRPr="008668C1">
        <w:rPr>
          <w:b/>
          <w:sz w:val="28"/>
          <w:szCs w:val="28"/>
        </w:rPr>
        <w:t>Анализ требований</w:t>
      </w:r>
      <w:bookmarkEnd w:id="14"/>
      <w:bookmarkEnd w:id="15"/>
      <w:bookmarkEnd w:id="16"/>
    </w:p>
    <w:p w:rsidR="00F737A4" w:rsidRDefault="00F737A4" w:rsidP="00F737A4">
      <w:pPr>
        <w:spacing w:line="360" w:lineRule="auto"/>
        <w:ind w:firstLine="1080"/>
        <w:jc w:val="both"/>
        <w:rPr>
          <w:rStyle w:val="af2"/>
          <w:b w:val="0"/>
          <w:sz w:val="28"/>
          <w:szCs w:val="28"/>
        </w:rPr>
      </w:pPr>
      <w:r w:rsidRPr="001607A0">
        <w:rPr>
          <w:rStyle w:val="af2"/>
          <w:b w:val="0"/>
          <w:sz w:val="28"/>
          <w:szCs w:val="28"/>
        </w:rPr>
        <w:t>Для реализации всей необходимой   функциональности (пункт Постановка задачи)  данный модуль должен состоять из двух основных компонент  (Рисунок).</w:t>
      </w:r>
    </w:p>
    <w:p w:rsidR="00F2294A" w:rsidRDefault="00C50ECF" w:rsidP="00F2294A">
      <w:pPr>
        <w:keepNext/>
        <w:spacing w:line="360" w:lineRule="auto"/>
        <w:ind w:firstLine="1080"/>
        <w:jc w:val="both"/>
      </w:pPr>
      <w:r>
        <w:rPr>
          <w:bCs/>
          <w:noProof/>
          <w:sz w:val="28"/>
          <w:szCs w:val="28"/>
          <w:lang w:val="en-US" w:eastAsia="en-US"/>
        </w:rPr>
        <w:drawing>
          <wp:inline distT="0" distB="0" distL="0" distR="0">
            <wp:extent cx="5118100" cy="3766820"/>
            <wp:effectExtent l="0" t="0" r="6350" b="5080"/>
            <wp:docPr id="2" name="Рисунок 2" descr="Componen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100" cy="3766820"/>
                    </a:xfrm>
                    <a:prstGeom prst="rect">
                      <a:avLst/>
                    </a:prstGeom>
                    <a:noFill/>
                    <a:ln>
                      <a:noFill/>
                    </a:ln>
                  </pic:spPr>
                </pic:pic>
              </a:graphicData>
            </a:graphic>
          </wp:inline>
        </w:drawing>
      </w:r>
    </w:p>
    <w:p w:rsidR="00F737A4" w:rsidRDefault="00F2294A" w:rsidP="00F2294A">
      <w:pPr>
        <w:pStyle w:val="aff"/>
        <w:rPr>
          <w:rStyle w:val="af2"/>
          <w:b w:val="0"/>
          <w:sz w:val="28"/>
          <w:szCs w:val="28"/>
        </w:rPr>
      </w:pPr>
      <w:r>
        <w:t>Рисунок 2.3.1 Диаграмма Компонентов</w:t>
      </w:r>
    </w:p>
    <w:p w:rsidR="00F737A4" w:rsidRPr="00F737A4" w:rsidRDefault="00F737A4" w:rsidP="00F737A4">
      <w:pPr>
        <w:spacing w:line="360" w:lineRule="auto"/>
        <w:ind w:firstLine="1080"/>
        <w:jc w:val="both"/>
        <w:rPr>
          <w:bCs/>
          <w:sz w:val="28"/>
          <w:szCs w:val="28"/>
        </w:rPr>
      </w:pPr>
    </w:p>
    <w:p w:rsidR="00F737A4" w:rsidRPr="001607A0" w:rsidRDefault="00F737A4" w:rsidP="00F737A4">
      <w:pPr>
        <w:pStyle w:val="15"/>
        <w:spacing w:line="360" w:lineRule="auto"/>
        <w:ind w:firstLine="1080"/>
        <w:rPr>
          <w:color w:val="000000"/>
          <w:shd w:val="clear" w:color="auto" w:fill="FFFFFF"/>
        </w:rPr>
      </w:pP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w:t>
      </w:r>
      <w:r w:rsidRPr="001607A0">
        <w:rPr>
          <w:color w:val="000000"/>
          <w:shd w:val="clear" w:color="auto" w:fill="FFFFFF"/>
          <w:lang w:val="en-US"/>
        </w:rPr>
        <w:t>DT</w:t>
      </w:r>
      <w:r w:rsidRPr="001607A0">
        <w:rPr>
          <w:color w:val="000000"/>
          <w:shd w:val="clear" w:color="auto" w:fill="FFFFFF"/>
        </w:rPr>
        <w:t xml:space="preserve"> </w:t>
      </w:r>
      <w:r w:rsidRPr="001607A0">
        <w:rPr>
          <w:color w:val="000000"/>
          <w:shd w:val="clear" w:color="auto" w:fill="FFFFFF"/>
          <w:lang w:val="en-US"/>
        </w:rPr>
        <w:t>Framework</w:t>
      </w:r>
      <w:r w:rsidRPr="001607A0">
        <w:rPr>
          <w:color w:val="000000"/>
          <w:shd w:val="clear" w:color="auto" w:fill="FFFFFF"/>
        </w:rPr>
        <w:t xml:space="preserve"> - компонент который должен реализовывать функции загрузки графических объектов по указанному пользователем сценарию. </w:t>
      </w:r>
    </w:p>
    <w:p w:rsidR="008668C1" w:rsidRDefault="00F737A4" w:rsidP="007A2CDA">
      <w:pPr>
        <w:pStyle w:val="15"/>
        <w:spacing w:line="360" w:lineRule="auto"/>
        <w:ind w:firstLine="1080"/>
        <w:rPr>
          <w:color w:val="000000"/>
          <w:shd w:val="clear" w:color="auto" w:fill="FFFFFF"/>
        </w:rPr>
      </w:pPr>
      <w:r w:rsidRPr="001607A0">
        <w:rPr>
          <w:color w:val="000000"/>
          <w:shd w:val="clear" w:color="auto" w:fill="FFFFFF"/>
          <w:lang w:val="en-US"/>
        </w:rPr>
        <w:t>Plug</w:t>
      </w:r>
      <w:r w:rsidRPr="001607A0">
        <w:rPr>
          <w:color w:val="000000"/>
          <w:shd w:val="clear" w:color="auto" w:fill="FFFFFF"/>
        </w:rPr>
        <w:t>-</w:t>
      </w:r>
      <w:r w:rsidRPr="001607A0">
        <w:rPr>
          <w:color w:val="000000"/>
          <w:shd w:val="clear" w:color="auto" w:fill="FFFFFF"/>
          <w:lang w:val="en-US"/>
        </w:rPr>
        <w:t>in</w:t>
      </w:r>
      <w:r w:rsidRPr="001607A0">
        <w:rPr>
          <w:color w:val="000000"/>
          <w:shd w:val="clear" w:color="auto" w:fill="FFFFFF"/>
        </w:rPr>
        <w:t xml:space="preserve">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w:t>
      </w:r>
      <w:r w:rsidRPr="001607A0">
        <w:rPr>
          <w:color w:val="000000"/>
          <w:shd w:val="clear" w:color="auto" w:fill="FFFFFF"/>
          <w:lang w:val="en-US"/>
        </w:rPr>
        <w:t>DT</w:t>
      </w:r>
      <w:r w:rsidRPr="001607A0">
        <w:rPr>
          <w:color w:val="000000"/>
          <w:shd w:val="clear" w:color="auto" w:fill="FFFFFF"/>
        </w:rPr>
        <w:t xml:space="preserve"> – компонент, предназначенный для управления файлами описания графических объектов. Данную часть модуля  необходимо  интегрировать в </w:t>
      </w:r>
      <w:r w:rsidRPr="001607A0">
        <w:rPr>
          <w:color w:val="000000"/>
          <w:shd w:val="clear" w:color="auto" w:fill="FFFFFF"/>
          <w:lang w:val="en-US"/>
        </w:rPr>
        <w:t>Eclipse</w:t>
      </w:r>
      <w:r w:rsidRPr="001607A0">
        <w:rPr>
          <w:color w:val="000000"/>
          <w:shd w:val="clear" w:color="auto" w:fill="FFFFFF"/>
        </w:rPr>
        <w:t xml:space="preserve"> </w:t>
      </w:r>
      <w:r w:rsidRPr="001607A0">
        <w:rPr>
          <w:color w:val="000000"/>
          <w:shd w:val="clear" w:color="auto" w:fill="FFFFFF"/>
          <w:lang w:val="en-US"/>
        </w:rPr>
        <w:t>IDE</w:t>
      </w:r>
      <w:r w:rsidRPr="001607A0">
        <w:rPr>
          <w:color w:val="000000"/>
          <w:shd w:val="clear" w:color="auto" w:fill="FFFFFF"/>
        </w:rPr>
        <w:t xml:space="preserve"> с помощью  интерфейсов - точек расширений.</w:t>
      </w:r>
    </w:p>
    <w:p w:rsidR="007A2CDA" w:rsidRDefault="007A2CDA" w:rsidP="007A2CDA">
      <w:pPr>
        <w:pStyle w:val="15"/>
        <w:spacing w:line="360" w:lineRule="auto"/>
        <w:ind w:firstLine="1080"/>
        <w:rPr>
          <w:color w:val="000000"/>
          <w:shd w:val="clear" w:color="auto" w:fill="FFFFFF"/>
        </w:rPr>
      </w:pPr>
    </w:p>
    <w:p w:rsidR="007A2CDA" w:rsidRDefault="007A2CDA" w:rsidP="007A2CDA">
      <w:pPr>
        <w:pStyle w:val="15"/>
        <w:spacing w:line="360" w:lineRule="auto"/>
        <w:ind w:firstLine="1080"/>
        <w:rPr>
          <w:color w:val="000000"/>
          <w:shd w:val="clear" w:color="auto" w:fill="FFFFFF"/>
        </w:rPr>
      </w:pPr>
    </w:p>
    <w:p w:rsidR="007A2CDA" w:rsidRDefault="007A2CDA" w:rsidP="007A2CDA">
      <w:pPr>
        <w:pStyle w:val="15"/>
        <w:spacing w:line="360" w:lineRule="auto"/>
        <w:ind w:firstLine="1080"/>
        <w:rPr>
          <w:color w:val="000000"/>
          <w:shd w:val="clear" w:color="auto" w:fill="FFFFFF"/>
        </w:rPr>
      </w:pPr>
    </w:p>
    <w:p w:rsidR="007A2CDA" w:rsidRDefault="007A2CDA" w:rsidP="007A2CDA">
      <w:pPr>
        <w:pStyle w:val="15"/>
        <w:spacing w:line="360" w:lineRule="auto"/>
        <w:ind w:firstLine="1080"/>
        <w:rPr>
          <w:color w:val="000000"/>
          <w:shd w:val="clear" w:color="auto" w:fill="FFFFFF"/>
        </w:rPr>
      </w:pPr>
    </w:p>
    <w:p w:rsidR="007A2CDA" w:rsidRPr="007A2CDA" w:rsidRDefault="007A2CDA" w:rsidP="00127FDE">
      <w:pPr>
        <w:pStyle w:val="15"/>
        <w:spacing w:line="360" w:lineRule="auto"/>
        <w:rPr>
          <w:color w:val="000000"/>
          <w:shd w:val="clear" w:color="auto" w:fill="FFFFFF"/>
        </w:rPr>
      </w:pPr>
    </w:p>
    <w:p w:rsidR="00C73A07" w:rsidRDefault="00C73A07" w:rsidP="003979ED">
      <w:pPr>
        <w:numPr>
          <w:ilvl w:val="2"/>
          <w:numId w:val="11"/>
        </w:numPr>
        <w:spacing w:line="360" w:lineRule="auto"/>
        <w:outlineLvl w:val="1"/>
        <w:rPr>
          <w:b/>
          <w:sz w:val="28"/>
          <w:szCs w:val="28"/>
        </w:rPr>
      </w:pPr>
      <w:bookmarkStart w:id="17" w:name="_Toc324342080"/>
      <w:bookmarkStart w:id="18" w:name="_Toc324342552"/>
      <w:bookmarkStart w:id="19" w:name="_Toc324342771"/>
      <w:r>
        <w:rPr>
          <w:b/>
          <w:sz w:val="28"/>
          <w:szCs w:val="28"/>
        </w:rPr>
        <w:lastRenderedPageBreak/>
        <w:t xml:space="preserve">Компонент </w:t>
      </w:r>
      <w:r w:rsidRPr="00C73A07">
        <w:rPr>
          <w:b/>
          <w:sz w:val="28"/>
          <w:szCs w:val="28"/>
        </w:rPr>
        <w:t xml:space="preserve"> “</w:t>
      </w:r>
      <w:r>
        <w:rPr>
          <w:b/>
          <w:sz w:val="28"/>
          <w:szCs w:val="28"/>
          <w:lang w:val="en-US"/>
        </w:rPr>
        <w:t>J</w:t>
      </w:r>
      <w:r w:rsidRPr="00C73A07">
        <w:rPr>
          <w:b/>
          <w:sz w:val="28"/>
          <w:szCs w:val="28"/>
        </w:rPr>
        <w:t>3</w:t>
      </w:r>
      <w:r>
        <w:rPr>
          <w:b/>
          <w:sz w:val="28"/>
          <w:szCs w:val="28"/>
          <w:lang w:val="en-US"/>
        </w:rPr>
        <w:t>DT</w:t>
      </w:r>
      <w:r w:rsidRPr="00C73A07">
        <w:rPr>
          <w:b/>
          <w:sz w:val="28"/>
          <w:szCs w:val="28"/>
        </w:rPr>
        <w:t xml:space="preserve"> </w:t>
      </w:r>
      <w:r>
        <w:rPr>
          <w:b/>
          <w:sz w:val="28"/>
          <w:szCs w:val="28"/>
          <w:lang w:val="en-US"/>
        </w:rPr>
        <w:t>Framework</w:t>
      </w:r>
      <w:r w:rsidRPr="00C73A07">
        <w:rPr>
          <w:b/>
          <w:sz w:val="28"/>
          <w:szCs w:val="28"/>
        </w:rPr>
        <w:t>”</w:t>
      </w:r>
      <w:bookmarkEnd w:id="17"/>
      <w:bookmarkEnd w:id="18"/>
      <w:bookmarkEnd w:id="19"/>
    </w:p>
    <w:p w:rsidR="00B46E42" w:rsidRDefault="00B46E42" w:rsidP="00B46E42">
      <w:pPr>
        <w:spacing w:line="360" w:lineRule="auto"/>
        <w:ind w:left="1080"/>
        <w:outlineLvl w:val="1"/>
        <w:rPr>
          <w:b/>
          <w:sz w:val="28"/>
          <w:szCs w:val="28"/>
        </w:rPr>
      </w:pPr>
    </w:p>
    <w:p w:rsidR="00F737A4" w:rsidRDefault="00F737A4" w:rsidP="003979ED">
      <w:pPr>
        <w:numPr>
          <w:ilvl w:val="3"/>
          <w:numId w:val="11"/>
        </w:numPr>
        <w:spacing w:line="360" w:lineRule="auto"/>
        <w:outlineLvl w:val="1"/>
        <w:rPr>
          <w:b/>
          <w:sz w:val="28"/>
          <w:szCs w:val="28"/>
        </w:rPr>
      </w:pPr>
      <w:r>
        <w:rPr>
          <w:b/>
          <w:sz w:val="28"/>
          <w:szCs w:val="28"/>
        </w:rPr>
        <w:t>Диаграмма вариантов использования</w:t>
      </w:r>
    </w:p>
    <w:p w:rsidR="00F737A4" w:rsidRDefault="00F737A4" w:rsidP="00F737A4">
      <w:pPr>
        <w:spacing w:line="360" w:lineRule="auto"/>
        <w:ind w:left="1080"/>
        <w:outlineLvl w:val="1"/>
        <w:rPr>
          <w:b/>
          <w:sz w:val="28"/>
          <w:szCs w:val="28"/>
        </w:rPr>
      </w:pPr>
    </w:p>
    <w:p w:rsidR="00F737A4" w:rsidRDefault="00C50ECF" w:rsidP="00DC7398">
      <w:pPr>
        <w:spacing w:line="360" w:lineRule="auto"/>
        <w:jc w:val="center"/>
        <w:outlineLvl w:val="1"/>
        <w:rPr>
          <w:noProof/>
          <w:sz w:val="28"/>
          <w:szCs w:val="28"/>
          <w:lang w:eastAsia="ru-RU"/>
        </w:rPr>
      </w:pPr>
      <w:r>
        <w:rPr>
          <w:noProof/>
          <w:sz w:val="28"/>
          <w:szCs w:val="28"/>
          <w:lang w:val="en-US" w:eastAsia="en-US"/>
        </w:rPr>
        <w:drawing>
          <wp:inline distT="0" distB="0" distL="0" distR="0">
            <wp:extent cx="5404485" cy="1118870"/>
            <wp:effectExtent l="0" t="0" r="5715" b="508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485" cy="1118870"/>
                    </a:xfrm>
                    <a:prstGeom prst="rect">
                      <a:avLst/>
                    </a:prstGeom>
                    <a:noFill/>
                    <a:ln>
                      <a:noFill/>
                    </a:ln>
                  </pic:spPr>
                </pic:pic>
              </a:graphicData>
            </a:graphic>
          </wp:inline>
        </w:drawing>
      </w:r>
    </w:p>
    <w:p w:rsidR="00A73D24" w:rsidRDefault="00A73D24" w:rsidP="00DC7398">
      <w:pPr>
        <w:spacing w:line="360" w:lineRule="auto"/>
        <w:jc w:val="center"/>
        <w:outlineLvl w:val="1"/>
        <w:rPr>
          <w:noProof/>
          <w:sz w:val="28"/>
          <w:szCs w:val="28"/>
          <w:lang w:eastAsia="ru-RU"/>
        </w:rPr>
      </w:pPr>
    </w:p>
    <w:p w:rsidR="007A2CDA" w:rsidRPr="007A2CDA" w:rsidRDefault="007A2CDA" w:rsidP="007A2CDA">
      <w:pPr>
        <w:pStyle w:val="aff"/>
        <w:rPr>
          <w:rStyle w:val="af2"/>
          <w:b w:val="0"/>
          <w:sz w:val="28"/>
          <w:szCs w:val="28"/>
          <w:lang w:val="en-US"/>
        </w:rPr>
      </w:pPr>
      <w:r>
        <w:t xml:space="preserve">Рисунок 2.3.1.1.1 Диаграмма </w:t>
      </w:r>
      <w:r>
        <w:rPr>
          <w:lang w:val="en-US"/>
        </w:rPr>
        <w:t>Use-Case</w:t>
      </w:r>
    </w:p>
    <w:p w:rsidR="00F737A4" w:rsidRDefault="00F737A4" w:rsidP="00F737A4">
      <w:pPr>
        <w:spacing w:line="360" w:lineRule="auto"/>
        <w:ind w:left="1080"/>
        <w:outlineLvl w:val="1"/>
        <w:rPr>
          <w:b/>
          <w:sz w:val="28"/>
          <w:szCs w:val="28"/>
        </w:rPr>
      </w:pPr>
    </w:p>
    <w:p w:rsidR="00A73D24" w:rsidRDefault="00C73A07" w:rsidP="003979ED">
      <w:pPr>
        <w:numPr>
          <w:ilvl w:val="2"/>
          <w:numId w:val="11"/>
        </w:numPr>
        <w:spacing w:line="360" w:lineRule="auto"/>
        <w:outlineLvl w:val="1"/>
        <w:rPr>
          <w:b/>
          <w:sz w:val="28"/>
          <w:szCs w:val="28"/>
        </w:rPr>
      </w:pPr>
      <w:bookmarkStart w:id="20" w:name="_Toc324342081"/>
      <w:bookmarkStart w:id="21" w:name="_Toc324342553"/>
      <w:bookmarkStart w:id="22" w:name="_Toc324342772"/>
      <w:r w:rsidRPr="008668C1">
        <w:rPr>
          <w:b/>
          <w:sz w:val="28"/>
          <w:szCs w:val="28"/>
        </w:rPr>
        <w:t>Компонент  “</w:t>
      </w:r>
      <w:r w:rsidRPr="008668C1">
        <w:rPr>
          <w:b/>
          <w:sz w:val="28"/>
          <w:szCs w:val="28"/>
          <w:lang w:val="en-US"/>
        </w:rPr>
        <w:t>Plugin</w:t>
      </w:r>
      <w:r w:rsidRPr="008668C1">
        <w:rPr>
          <w:b/>
          <w:sz w:val="28"/>
          <w:szCs w:val="28"/>
        </w:rPr>
        <w:t xml:space="preserve">  </w:t>
      </w:r>
      <w:r w:rsidRPr="008668C1">
        <w:rPr>
          <w:b/>
          <w:sz w:val="28"/>
          <w:szCs w:val="28"/>
          <w:lang w:val="en-US"/>
        </w:rPr>
        <w:t>J</w:t>
      </w:r>
      <w:r w:rsidRPr="008668C1">
        <w:rPr>
          <w:b/>
          <w:sz w:val="28"/>
          <w:szCs w:val="28"/>
        </w:rPr>
        <w:t>3</w:t>
      </w:r>
      <w:r w:rsidRPr="008668C1">
        <w:rPr>
          <w:b/>
          <w:sz w:val="28"/>
          <w:szCs w:val="28"/>
          <w:lang w:val="en-US"/>
        </w:rPr>
        <w:t>DT</w:t>
      </w:r>
      <w:r w:rsidRPr="008668C1">
        <w:rPr>
          <w:b/>
          <w:sz w:val="28"/>
          <w:szCs w:val="28"/>
        </w:rPr>
        <w:t>”</w:t>
      </w:r>
      <w:bookmarkEnd w:id="20"/>
      <w:bookmarkEnd w:id="21"/>
      <w:bookmarkEnd w:id="22"/>
    </w:p>
    <w:p w:rsidR="003B2807" w:rsidRPr="002578E2" w:rsidRDefault="003B2807" w:rsidP="002578E2">
      <w:pPr>
        <w:spacing w:line="360" w:lineRule="auto"/>
        <w:ind w:firstLine="1080"/>
        <w:jc w:val="both"/>
        <w:rPr>
          <w:sz w:val="28"/>
          <w:szCs w:val="28"/>
        </w:rPr>
      </w:pPr>
      <w:r w:rsidRPr="002578E2">
        <w:rPr>
          <w:sz w:val="28"/>
          <w:szCs w:val="28"/>
        </w:rPr>
        <w:t>Как было отмечено выше, Eclipse предоставляет широкие возможности для расширения. В основе архитектуры, делающей это возможным, лежит использование</w:t>
      </w:r>
      <w:r w:rsidRPr="002578E2">
        <w:rPr>
          <w:rStyle w:val="apple-converted-space"/>
          <w:color w:val="000000"/>
          <w:sz w:val="28"/>
          <w:szCs w:val="28"/>
        </w:rPr>
        <w:t> </w:t>
      </w:r>
      <w:r w:rsidRPr="002578E2">
        <w:rPr>
          <w:iCs/>
          <w:sz w:val="28"/>
          <w:szCs w:val="28"/>
        </w:rPr>
        <w:t>плагинов</w:t>
      </w:r>
      <w:r w:rsidRPr="002578E2">
        <w:rPr>
          <w:rStyle w:val="apple-converted-space"/>
          <w:i/>
          <w:iCs/>
          <w:color w:val="000000"/>
          <w:sz w:val="28"/>
          <w:szCs w:val="28"/>
        </w:rPr>
        <w:t>.</w:t>
      </w:r>
      <w:r w:rsidRPr="002578E2">
        <w:rPr>
          <w:sz w:val="28"/>
          <w:szCs w:val="28"/>
        </w:rPr>
        <w:t xml:space="preserve"> Вместо того чтобы находиться в одном монолитном jar-файле, код Eclipse разделен на множество модулей, загружаемых динамически и независимо друг от друга (хотя каждый плагин может указать список плагинов, которые должны быть загружены до него). Для того, чтобы сократить время запуска платформы, плагины загружаются только перед непосредственным использованием (разумеется, полный список установленных плагинов доступен всегда).</w:t>
      </w:r>
    </w:p>
    <w:p w:rsidR="003B2807" w:rsidRPr="002578E2" w:rsidRDefault="003B2807" w:rsidP="002578E2">
      <w:pPr>
        <w:spacing w:line="360" w:lineRule="auto"/>
        <w:ind w:firstLine="1080"/>
        <w:jc w:val="both"/>
        <w:rPr>
          <w:sz w:val="28"/>
          <w:szCs w:val="28"/>
        </w:rPr>
      </w:pPr>
      <w:r w:rsidRPr="002578E2">
        <w:rPr>
          <w:sz w:val="28"/>
          <w:szCs w:val="28"/>
        </w:rPr>
        <w:t>Для того, чтобы Eclipse загрузил плагин, необходимо написать</w:t>
      </w:r>
      <w:r w:rsidRPr="002578E2">
        <w:rPr>
          <w:rStyle w:val="apple-converted-space"/>
          <w:color w:val="000000"/>
          <w:sz w:val="28"/>
          <w:szCs w:val="28"/>
        </w:rPr>
        <w:t> </w:t>
      </w:r>
      <w:r w:rsidRPr="002578E2">
        <w:rPr>
          <w:iCs/>
          <w:sz w:val="28"/>
          <w:szCs w:val="28"/>
        </w:rPr>
        <w:t>дескриптор плагина</w:t>
      </w:r>
      <w:r w:rsidRPr="002578E2">
        <w:rPr>
          <w:rStyle w:val="apple-converted-space"/>
          <w:color w:val="000000"/>
          <w:sz w:val="28"/>
          <w:szCs w:val="28"/>
        </w:rPr>
        <w:t> </w:t>
      </w:r>
      <w:r w:rsidRPr="002578E2">
        <w:rPr>
          <w:sz w:val="28"/>
          <w:szCs w:val="28"/>
        </w:rPr>
        <w:t xml:space="preserve">– файл в формате XML под названием «plugin.xml», который можно создать как при помощи PDE, так и в любом текстовом редакторе. Дескриптор сообщает Eclipse, какие ресурсы входят в плагин и каким образом платформа может их использовать. В ресурсы обычно входят библиотеки </w:t>
      </w:r>
      <w:r w:rsidR="00A15B2C" w:rsidRPr="002578E2">
        <w:rPr>
          <w:sz w:val="28"/>
          <w:szCs w:val="28"/>
        </w:rPr>
        <w:t>«.</w:t>
      </w:r>
      <w:r w:rsidRPr="002578E2">
        <w:rPr>
          <w:sz w:val="28"/>
          <w:szCs w:val="28"/>
        </w:rPr>
        <w:t>jar</w:t>
      </w:r>
      <w:r w:rsidR="00A15B2C" w:rsidRPr="002578E2">
        <w:rPr>
          <w:sz w:val="28"/>
          <w:szCs w:val="28"/>
        </w:rPr>
        <w:t>»</w:t>
      </w:r>
      <w:r w:rsidRPr="002578E2">
        <w:rPr>
          <w:sz w:val="28"/>
          <w:szCs w:val="28"/>
        </w:rPr>
        <w:t xml:space="preserve">, текстовые сообщения в файлах </w:t>
      </w:r>
      <w:r w:rsidR="00A15B2C" w:rsidRPr="002578E2">
        <w:rPr>
          <w:sz w:val="28"/>
          <w:szCs w:val="28"/>
        </w:rPr>
        <w:t>«.properties»,</w:t>
      </w:r>
      <w:r w:rsidRPr="002578E2">
        <w:rPr>
          <w:sz w:val="28"/>
          <w:szCs w:val="28"/>
        </w:rPr>
        <w:t>графические изображения и т.п.</w:t>
      </w:r>
    </w:p>
    <w:p w:rsidR="003B2807" w:rsidRPr="002578E2" w:rsidRDefault="003B2807" w:rsidP="002578E2">
      <w:pPr>
        <w:spacing w:line="360" w:lineRule="auto"/>
        <w:ind w:firstLine="1080"/>
        <w:jc w:val="both"/>
        <w:rPr>
          <w:sz w:val="28"/>
          <w:szCs w:val="28"/>
        </w:rPr>
      </w:pPr>
      <w:r w:rsidRPr="002578E2">
        <w:rPr>
          <w:sz w:val="28"/>
          <w:szCs w:val="28"/>
        </w:rPr>
        <w:lastRenderedPageBreak/>
        <w:t>Разработчики могут создавать свои плагины, которые имеют абсолютно равные права с компонентами, изначально входящими в Eclipse; фактически приложение Eclipse представляет собой набор плагинов (для удобства конфигурирования группа связанных плагинов может быть объединена в</w:t>
      </w:r>
      <w:r w:rsidRPr="002578E2">
        <w:rPr>
          <w:rStyle w:val="apple-converted-space"/>
          <w:color w:val="000000"/>
          <w:sz w:val="28"/>
          <w:szCs w:val="28"/>
        </w:rPr>
        <w:t> </w:t>
      </w:r>
      <w:r w:rsidRPr="002578E2">
        <w:rPr>
          <w:sz w:val="28"/>
          <w:szCs w:val="28"/>
        </w:rPr>
        <w:t>подсистему</w:t>
      </w:r>
      <w:r w:rsidR="00A15B2C" w:rsidRPr="002578E2">
        <w:rPr>
          <w:sz w:val="28"/>
          <w:szCs w:val="28"/>
        </w:rPr>
        <w:t>)</w:t>
      </w:r>
      <w:r w:rsidRPr="002578E2">
        <w:rPr>
          <w:sz w:val="28"/>
          <w:szCs w:val="28"/>
        </w:rPr>
        <w:t>.</w:t>
      </w:r>
    </w:p>
    <w:p w:rsidR="003B2807" w:rsidRPr="002578E2" w:rsidRDefault="003B2807" w:rsidP="002578E2">
      <w:pPr>
        <w:spacing w:line="360" w:lineRule="auto"/>
        <w:ind w:firstLine="1080"/>
        <w:jc w:val="both"/>
        <w:rPr>
          <w:sz w:val="28"/>
          <w:szCs w:val="28"/>
        </w:rPr>
      </w:pPr>
      <w:r w:rsidRPr="002578E2">
        <w:rPr>
          <w:sz w:val="28"/>
          <w:szCs w:val="28"/>
        </w:rPr>
        <w:t>Ecl</w:t>
      </w:r>
      <w:r w:rsidR="002578E2">
        <w:rPr>
          <w:sz w:val="28"/>
          <w:szCs w:val="28"/>
        </w:rPr>
        <w:t xml:space="preserve">ipse </w:t>
      </w:r>
      <w:r w:rsidR="00A15B2C" w:rsidRPr="002578E2">
        <w:rPr>
          <w:sz w:val="28"/>
          <w:szCs w:val="28"/>
        </w:rPr>
        <w:t xml:space="preserve">поддерживает концепцию так </w:t>
      </w:r>
      <w:r w:rsidRPr="002578E2">
        <w:rPr>
          <w:sz w:val="28"/>
          <w:szCs w:val="28"/>
        </w:rPr>
        <w:t>называемых</w:t>
      </w:r>
      <w:r w:rsidRPr="002578E2">
        <w:rPr>
          <w:rStyle w:val="apple-converted-space"/>
          <w:color w:val="000000"/>
          <w:sz w:val="28"/>
          <w:szCs w:val="28"/>
        </w:rPr>
        <w:t> </w:t>
      </w:r>
      <w:r w:rsidRPr="002578E2">
        <w:rPr>
          <w:sz w:val="28"/>
          <w:szCs w:val="28"/>
        </w:rPr>
        <w:t>фрагментов</w:t>
      </w:r>
      <w:r w:rsidRPr="002578E2">
        <w:rPr>
          <w:rStyle w:val="apple-converted-space"/>
          <w:color w:val="000000"/>
          <w:sz w:val="28"/>
          <w:szCs w:val="28"/>
        </w:rPr>
        <w:t> </w:t>
      </w:r>
      <w:r w:rsidRPr="002578E2">
        <w:rPr>
          <w:sz w:val="28"/>
          <w:szCs w:val="28"/>
        </w:rPr>
        <w:t>плагинов. Фрагменты плагина дополняют основной плагин – они очень похожи на обычные плагины, за исключением того, что не является самостоятельными модулями и могут быть использованы только в комплекте с основным плагином. Eclipse рассматривает плагин и все его обнаруженные фрагменты как единый логический плагин.</w:t>
      </w:r>
    </w:p>
    <w:p w:rsidR="002578E2" w:rsidRDefault="003B2807" w:rsidP="002578E2">
      <w:pPr>
        <w:spacing w:line="360" w:lineRule="auto"/>
        <w:ind w:firstLine="1080"/>
        <w:jc w:val="both"/>
        <w:rPr>
          <w:sz w:val="28"/>
          <w:szCs w:val="28"/>
        </w:rPr>
      </w:pPr>
      <w:r w:rsidRPr="002578E2">
        <w:rPr>
          <w:sz w:val="28"/>
          <w:szCs w:val="28"/>
        </w:rPr>
        <w:t xml:space="preserve">Для чего нужны фрагменты плагинов? Их основным свойством является возможность установки независимо от основного плагина. Как правило, фрагменты используются для добавления локализованных ресурсов и зависимых от операционной системы компонентов. Если некоторый плагин поддерживает локализацию, </w:t>
      </w:r>
      <w:r w:rsidR="00A15B2C" w:rsidRPr="002578E2">
        <w:rPr>
          <w:sz w:val="28"/>
          <w:szCs w:val="28"/>
        </w:rPr>
        <w:t xml:space="preserve">то </w:t>
      </w:r>
      <w:r w:rsidRPr="002578E2">
        <w:rPr>
          <w:sz w:val="28"/>
          <w:szCs w:val="28"/>
        </w:rPr>
        <w:t>мож</w:t>
      </w:r>
      <w:r w:rsidR="00A15B2C" w:rsidRPr="002578E2">
        <w:rPr>
          <w:sz w:val="28"/>
          <w:szCs w:val="28"/>
        </w:rPr>
        <w:t xml:space="preserve">но </w:t>
      </w:r>
      <w:r w:rsidRPr="002578E2">
        <w:rPr>
          <w:sz w:val="28"/>
          <w:szCs w:val="28"/>
        </w:rPr>
        <w:t xml:space="preserve">добавить поддержку нового языка при помощи отдельного фрагмента без изменения оригинального плагина и, более того, абсолютно </w:t>
      </w:r>
      <w:r w:rsidR="00A15B2C" w:rsidRPr="002578E2">
        <w:rPr>
          <w:sz w:val="28"/>
          <w:szCs w:val="28"/>
        </w:rPr>
        <w:t>независимо от его разработчиков.</w:t>
      </w:r>
    </w:p>
    <w:p w:rsidR="002578E2" w:rsidRDefault="003B2807" w:rsidP="002578E2">
      <w:pPr>
        <w:spacing w:line="360" w:lineRule="auto"/>
        <w:ind w:firstLine="1080"/>
        <w:jc w:val="both"/>
        <w:rPr>
          <w:color w:val="000000"/>
          <w:sz w:val="28"/>
          <w:szCs w:val="28"/>
        </w:rPr>
      </w:pPr>
      <w:r w:rsidRPr="002578E2">
        <w:rPr>
          <w:color w:val="000000"/>
          <w:sz w:val="28"/>
          <w:szCs w:val="28"/>
        </w:rPr>
        <w:t>Но, модульная архитектура еще не обеспечивает расширяемости платформы - она всего лишь обеспечивает механизм загрузки кода, написанного разработчиками. Новая функциональность может быть добавлена в Eclipse с помощью механизма расширений. Ключевое понятие здесь –</w:t>
      </w:r>
      <w:r w:rsidRPr="002578E2">
        <w:rPr>
          <w:rStyle w:val="apple-converted-space"/>
          <w:color w:val="000000"/>
          <w:sz w:val="28"/>
          <w:szCs w:val="28"/>
        </w:rPr>
        <w:t> </w:t>
      </w:r>
      <w:r w:rsidRPr="002578E2">
        <w:rPr>
          <w:iCs/>
          <w:color w:val="000000"/>
          <w:sz w:val="28"/>
          <w:szCs w:val="28"/>
        </w:rPr>
        <w:t>точка расширения</w:t>
      </w:r>
      <w:r w:rsidRPr="002578E2">
        <w:rPr>
          <w:rStyle w:val="apple-converted-space"/>
          <w:color w:val="000000"/>
          <w:sz w:val="28"/>
          <w:szCs w:val="28"/>
        </w:rPr>
        <w:t xml:space="preserve">. </w:t>
      </w:r>
      <w:r w:rsidRPr="002578E2">
        <w:rPr>
          <w:color w:val="000000"/>
          <w:sz w:val="28"/>
          <w:szCs w:val="28"/>
        </w:rPr>
        <w:t>Точка расширения определяет группу сервисов и дает возможность разработчикам плагинов добавлять свои сервисы в общий список.</w:t>
      </w:r>
    </w:p>
    <w:p w:rsidR="002578E2" w:rsidRDefault="00AE40E0" w:rsidP="002578E2">
      <w:pPr>
        <w:spacing w:line="360" w:lineRule="auto"/>
        <w:ind w:firstLine="1080"/>
        <w:jc w:val="both"/>
        <w:rPr>
          <w:color w:val="000000"/>
          <w:sz w:val="28"/>
          <w:szCs w:val="28"/>
        </w:rPr>
      </w:pPr>
      <w:r w:rsidRPr="002578E2">
        <w:rPr>
          <w:color w:val="000000"/>
          <w:sz w:val="28"/>
          <w:szCs w:val="28"/>
        </w:rPr>
        <w:t>Чтобы</w:t>
      </w:r>
      <w:r w:rsidR="003B2807" w:rsidRPr="002578E2">
        <w:rPr>
          <w:color w:val="000000"/>
          <w:sz w:val="28"/>
          <w:szCs w:val="28"/>
        </w:rPr>
        <w:t xml:space="preserve"> </w:t>
      </w:r>
      <w:r w:rsidRPr="002578E2">
        <w:rPr>
          <w:color w:val="000000"/>
          <w:sz w:val="28"/>
          <w:szCs w:val="28"/>
        </w:rPr>
        <w:t>добавить</w:t>
      </w:r>
      <w:r w:rsidR="003B2807" w:rsidRPr="002578E2">
        <w:rPr>
          <w:color w:val="000000"/>
          <w:sz w:val="28"/>
          <w:szCs w:val="28"/>
        </w:rPr>
        <w:t xml:space="preserve"> </w:t>
      </w:r>
      <w:r w:rsidRPr="002578E2">
        <w:rPr>
          <w:color w:val="000000"/>
          <w:sz w:val="28"/>
          <w:szCs w:val="28"/>
        </w:rPr>
        <w:t xml:space="preserve">совой плагин в Eclipse, разработчику необходимо реализовать нужную точку расширения   и указать в дескрипторе плагина, какая точка расширения была реализована. При </w:t>
      </w:r>
      <w:r w:rsidRPr="002578E2">
        <w:rPr>
          <w:color w:val="000000"/>
          <w:sz w:val="28"/>
          <w:szCs w:val="28"/>
        </w:rPr>
        <w:lastRenderedPageBreak/>
        <w:t xml:space="preserve">инициализации,  Eclipse зарегистрирует новый плагин в общем списке плагинов и сделает его доступным для пользователей. </w:t>
      </w:r>
    </w:p>
    <w:p w:rsidR="002578E2" w:rsidRDefault="00AE40E0" w:rsidP="002578E2">
      <w:pPr>
        <w:spacing w:line="360" w:lineRule="auto"/>
        <w:ind w:firstLine="1080"/>
        <w:jc w:val="both"/>
        <w:rPr>
          <w:color w:val="000000"/>
          <w:sz w:val="28"/>
          <w:szCs w:val="28"/>
        </w:rPr>
      </w:pPr>
      <w:r w:rsidRPr="002578E2">
        <w:rPr>
          <w:color w:val="000000"/>
          <w:sz w:val="28"/>
          <w:szCs w:val="28"/>
        </w:rPr>
        <w:t>Что здесь является общим для всех реализаций механизма расширения, а что специфично для конкретного примера? Как правило, с точкой расширения действительно ассоциируется определенный интерфейс – через него клиенты точки расширения могут взаимодействовать с конкретными расширениями, не зная о деталях их реализации. Поскольку сценарии работы с различными точками расширениями, вообще говоря, не имеют ничего общего, большинство из точек расширений использует свой, уникальный.</w:t>
      </w:r>
    </w:p>
    <w:p w:rsidR="00AE40E0" w:rsidRPr="002578E2" w:rsidRDefault="00AE40E0" w:rsidP="002578E2">
      <w:pPr>
        <w:spacing w:line="360" w:lineRule="auto"/>
        <w:ind w:firstLine="1080"/>
        <w:jc w:val="both"/>
        <w:rPr>
          <w:color w:val="000000"/>
          <w:sz w:val="28"/>
          <w:szCs w:val="28"/>
        </w:rPr>
      </w:pPr>
      <w:r w:rsidRPr="002578E2">
        <w:rPr>
          <w:color w:val="000000"/>
          <w:sz w:val="28"/>
          <w:szCs w:val="28"/>
        </w:rPr>
        <w:t>Разумеется, возможны ситуации, когда использование интерфейса не является необходимым. Например, точка расширения может быть использована для сбора информации о графических ресурсах – в этом случае от расширений требуется лишь указать имя подключаемого файла.</w:t>
      </w:r>
    </w:p>
    <w:p w:rsidR="002578E2" w:rsidRDefault="00AE40E0" w:rsidP="002578E2">
      <w:pPr>
        <w:pStyle w:val="aff1"/>
        <w:keepNext/>
        <w:jc w:val="center"/>
      </w:pPr>
      <w:r>
        <w:rPr>
          <w:rFonts w:ascii="Verdana" w:hAnsi="Verdana"/>
          <w:noProof/>
          <w:color w:val="000000"/>
          <w:sz w:val="18"/>
          <w:szCs w:val="18"/>
          <w:lang w:val="en-US" w:eastAsia="en-US"/>
        </w:rPr>
        <w:drawing>
          <wp:inline distT="0" distB="0" distL="0" distR="0" wp14:anchorId="70398E1C" wp14:editId="6B0DB770">
            <wp:extent cx="5920396" cy="2579426"/>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p.PNG"/>
                    <pic:cNvPicPr/>
                  </pic:nvPicPr>
                  <pic:blipFill>
                    <a:blip r:embed="rId17">
                      <a:extLst>
                        <a:ext uri="{28A0092B-C50C-407E-A947-70E740481C1C}">
                          <a14:useLocalDpi xmlns:a14="http://schemas.microsoft.com/office/drawing/2010/main" val="0"/>
                        </a:ext>
                      </a:extLst>
                    </a:blip>
                    <a:stretch>
                      <a:fillRect/>
                    </a:stretch>
                  </pic:blipFill>
                  <pic:spPr>
                    <a:xfrm>
                      <a:off x="0" y="0"/>
                      <a:ext cx="5960064" cy="2596709"/>
                    </a:xfrm>
                    <a:prstGeom prst="rect">
                      <a:avLst/>
                    </a:prstGeom>
                  </pic:spPr>
                </pic:pic>
              </a:graphicData>
            </a:graphic>
          </wp:inline>
        </w:drawing>
      </w:r>
    </w:p>
    <w:p w:rsidR="00AE40E0" w:rsidRDefault="002578E2" w:rsidP="002578E2">
      <w:pPr>
        <w:pStyle w:val="aff"/>
        <w:rPr>
          <w:shd w:val="clear" w:color="auto" w:fill="FFFFFF"/>
        </w:rPr>
      </w:pPr>
      <w:r>
        <w:t xml:space="preserve">Рисунок 2.3.2.1. </w:t>
      </w:r>
      <w:r>
        <w:rPr>
          <w:shd w:val="clear" w:color="auto" w:fill="FFFFFF"/>
        </w:rPr>
        <w:t>Механизм расширения Eclipse.</w:t>
      </w:r>
    </w:p>
    <w:p w:rsidR="00A10C0C" w:rsidRPr="00A10C0C" w:rsidRDefault="00A10C0C" w:rsidP="00A10C0C"/>
    <w:p w:rsidR="00A10C0C" w:rsidRPr="00A10C0C" w:rsidRDefault="00AE40E0" w:rsidP="00A10C0C">
      <w:pPr>
        <w:spacing w:line="360" w:lineRule="auto"/>
        <w:ind w:firstLine="1080"/>
        <w:jc w:val="both"/>
        <w:rPr>
          <w:sz w:val="28"/>
          <w:szCs w:val="28"/>
        </w:rPr>
      </w:pPr>
      <w:r w:rsidRPr="00A10C0C">
        <w:rPr>
          <w:sz w:val="28"/>
          <w:szCs w:val="28"/>
        </w:rPr>
        <w:t xml:space="preserve">Клиенты точки расширения P (они не обязательно должны находится в плагине A, объявляющем точку расширения) могут получить список обнаруженных расширений P (в этом примере – единственное расширение в плагине B), создать их экземпляры и </w:t>
      </w:r>
      <w:r w:rsidRPr="00A10C0C">
        <w:rPr>
          <w:sz w:val="28"/>
          <w:szCs w:val="28"/>
        </w:rPr>
        <w:lastRenderedPageBreak/>
        <w:t>работать с ними через общий интерфейс I, объявленный в том же плагине, что и точка расширения</w:t>
      </w:r>
      <w:r w:rsidR="002578E2" w:rsidRPr="00A10C0C">
        <w:rPr>
          <w:sz w:val="28"/>
          <w:szCs w:val="28"/>
        </w:rPr>
        <w:t xml:space="preserve"> (Рисунок 2.3.2.1)</w:t>
      </w:r>
      <w:r w:rsidRPr="00A10C0C">
        <w:rPr>
          <w:sz w:val="28"/>
          <w:szCs w:val="28"/>
        </w:rPr>
        <w:t>.</w:t>
      </w:r>
    </w:p>
    <w:p w:rsidR="00AE40E0" w:rsidRPr="00A10C0C" w:rsidRDefault="00AE40E0" w:rsidP="00A10C0C">
      <w:pPr>
        <w:spacing w:line="360" w:lineRule="auto"/>
        <w:ind w:firstLine="1080"/>
        <w:jc w:val="both"/>
        <w:rPr>
          <w:sz w:val="28"/>
          <w:szCs w:val="28"/>
        </w:rPr>
      </w:pPr>
      <w:r w:rsidRPr="00A10C0C">
        <w:rPr>
          <w:sz w:val="28"/>
          <w:szCs w:val="28"/>
        </w:rPr>
        <w:t>Из приведенного примера может показаться, что существует жесткая взаимосвязь “один плагин – одна точка расширения”. На самом деле никакого ограничения на количество расширений, с которыми может работать один плагин, нет. Один и тот же плагин может объявлять свои точки расшире</w:t>
      </w:r>
      <w:r w:rsidR="002578E2" w:rsidRPr="00A10C0C">
        <w:rPr>
          <w:sz w:val="28"/>
          <w:szCs w:val="28"/>
        </w:rPr>
        <w:t>ния и подключаться к сторонним (</w:t>
      </w:r>
      <w:r w:rsidRPr="00A10C0C">
        <w:rPr>
          <w:sz w:val="28"/>
          <w:szCs w:val="28"/>
        </w:rPr>
        <w:t xml:space="preserve"> критерием объединения расширений в одном плагине является лишь логическая целесообразность</w:t>
      </w:r>
      <w:r w:rsidR="002578E2" w:rsidRPr="00A10C0C">
        <w:rPr>
          <w:sz w:val="28"/>
          <w:szCs w:val="28"/>
        </w:rPr>
        <w:t>)</w:t>
      </w:r>
      <w:r w:rsidRPr="00A10C0C">
        <w:rPr>
          <w:sz w:val="28"/>
          <w:szCs w:val="28"/>
        </w:rPr>
        <w:t>.</w:t>
      </w:r>
    </w:p>
    <w:p w:rsidR="00A10C0C" w:rsidRPr="00A10C0C" w:rsidRDefault="00AE40E0" w:rsidP="00A10C0C">
      <w:pPr>
        <w:spacing w:line="360" w:lineRule="auto"/>
        <w:ind w:firstLine="1080"/>
        <w:jc w:val="both"/>
        <w:rPr>
          <w:sz w:val="28"/>
          <w:szCs w:val="28"/>
        </w:rPr>
      </w:pPr>
      <w:r w:rsidRPr="00A10C0C">
        <w:rPr>
          <w:sz w:val="28"/>
          <w:szCs w:val="28"/>
        </w:rPr>
        <w:t xml:space="preserve">Часто оказывается полезным создание плагинов, которые не подключаются к точкам расширения и не объявляет свои. Такие плагины содержат архивы </w:t>
      </w:r>
      <w:r w:rsidR="002578E2" w:rsidRPr="00A10C0C">
        <w:rPr>
          <w:sz w:val="28"/>
          <w:szCs w:val="28"/>
        </w:rPr>
        <w:t>«.</w:t>
      </w:r>
      <w:r w:rsidRPr="00A10C0C">
        <w:rPr>
          <w:sz w:val="28"/>
          <w:szCs w:val="28"/>
        </w:rPr>
        <w:t>jar</w:t>
      </w:r>
      <w:r w:rsidR="002578E2" w:rsidRPr="00A10C0C">
        <w:rPr>
          <w:sz w:val="28"/>
          <w:szCs w:val="28"/>
        </w:rPr>
        <w:t>»</w:t>
      </w:r>
      <w:r w:rsidRPr="00A10C0C">
        <w:rPr>
          <w:sz w:val="28"/>
          <w:szCs w:val="28"/>
        </w:rPr>
        <w:t xml:space="preserve"> и используются в виде своеобразных разделяемых библиотек.</w:t>
      </w:r>
    </w:p>
    <w:p w:rsidR="00A10C0C" w:rsidRPr="00A10C0C" w:rsidRDefault="00AE40E0" w:rsidP="00A10C0C">
      <w:pPr>
        <w:spacing w:line="360" w:lineRule="auto"/>
        <w:ind w:firstLine="1080"/>
        <w:jc w:val="both"/>
        <w:rPr>
          <w:sz w:val="28"/>
          <w:szCs w:val="28"/>
        </w:rPr>
      </w:pPr>
      <w:r w:rsidRPr="00A10C0C">
        <w:rPr>
          <w:sz w:val="28"/>
          <w:szCs w:val="28"/>
        </w:rPr>
        <w:t xml:space="preserve">При помощи описанного механизма расширений может быть расширена практически вся функциональность Eclipse – перспективы, редакторы, виды, страницы настроек, инкрементальные билдеры. </w:t>
      </w:r>
    </w:p>
    <w:p w:rsidR="00C803AB" w:rsidRDefault="00AE40E0" w:rsidP="00A10C0C">
      <w:pPr>
        <w:spacing w:line="360" w:lineRule="auto"/>
        <w:ind w:firstLine="1080"/>
        <w:jc w:val="both"/>
        <w:rPr>
          <w:sz w:val="28"/>
          <w:szCs w:val="28"/>
        </w:rPr>
      </w:pPr>
      <w:r w:rsidRPr="00A10C0C">
        <w:rPr>
          <w:sz w:val="28"/>
          <w:szCs w:val="28"/>
        </w:rPr>
        <w:t>Таким образом, механизм поддержки расширений никоим образом не ограничен стандартной функциональностью, а, напротив, поощряет разработку расширяемых приложений.</w:t>
      </w:r>
    </w:p>
    <w:p w:rsidR="00A10C0C" w:rsidRPr="00A10C0C" w:rsidRDefault="00A10C0C" w:rsidP="00F80995">
      <w:pPr>
        <w:spacing w:line="360" w:lineRule="auto"/>
        <w:rPr>
          <w:sz w:val="28"/>
          <w:szCs w:val="28"/>
        </w:rPr>
      </w:pPr>
    </w:p>
    <w:p w:rsidR="008668C1" w:rsidRDefault="008668C1" w:rsidP="003979ED">
      <w:pPr>
        <w:numPr>
          <w:ilvl w:val="3"/>
          <w:numId w:val="11"/>
        </w:numPr>
        <w:spacing w:line="360" w:lineRule="auto"/>
        <w:outlineLvl w:val="1"/>
        <w:rPr>
          <w:b/>
          <w:sz w:val="28"/>
          <w:szCs w:val="28"/>
        </w:rPr>
      </w:pPr>
      <w:bookmarkStart w:id="23" w:name="_Toc324342082"/>
      <w:bookmarkStart w:id="24" w:name="_Toc324342554"/>
      <w:bookmarkStart w:id="25" w:name="_Toc324342773"/>
      <w:r>
        <w:rPr>
          <w:b/>
          <w:sz w:val="28"/>
          <w:szCs w:val="28"/>
        </w:rPr>
        <w:t>Требования к функциональным возможностям</w:t>
      </w:r>
      <w:bookmarkEnd w:id="23"/>
      <w:bookmarkEnd w:id="24"/>
      <w:bookmarkEnd w:id="25"/>
    </w:p>
    <w:p w:rsidR="00A73D24" w:rsidRPr="001607A0" w:rsidRDefault="00F737A4" w:rsidP="00A10C0C">
      <w:pPr>
        <w:pStyle w:val="15"/>
        <w:spacing w:line="360" w:lineRule="auto"/>
        <w:ind w:firstLine="1080"/>
        <w:outlineLvl w:val="1"/>
        <w:rPr>
          <w:rStyle w:val="af2"/>
          <w:b w:val="0"/>
          <w:bCs w:val="0"/>
          <w:color w:val="000000"/>
          <w:shd w:val="clear" w:color="auto" w:fill="FFFFFF"/>
        </w:rPr>
      </w:pPr>
      <w:r w:rsidRPr="001607A0">
        <w:rPr>
          <w:rStyle w:val="af2"/>
          <w:b w:val="0"/>
          <w:bCs w:val="0"/>
          <w:color w:val="000000"/>
          <w:shd w:val="clear" w:color="auto" w:fill="FFFFFF"/>
        </w:rPr>
        <w:t xml:space="preserve">Для того, чтобы разрабатываемый плагин мог обеспечить взаимодействие пользователя с модулем загрузки сценариев, посредством  </w:t>
      </w:r>
      <w:r w:rsidRPr="001607A0">
        <w:rPr>
          <w:rStyle w:val="af2"/>
          <w:b w:val="0"/>
          <w:bCs w:val="0"/>
          <w:color w:val="000000"/>
          <w:shd w:val="clear" w:color="auto" w:fill="FFFFFF"/>
          <w:lang w:val="en-US"/>
        </w:rPr>
        <w:t>Eclipse</w:t>
      </w:r>
      <w:r w:rsidRPr="001607A0">
        <w:rPr>
          <w:rStyle w:val="af2"/>
          <w:b w:val="0"/>
          <w:bCs w:val="0"/>
          <w:color w:val="000000"/>
          <w:shd w:val="clear" w:color="auto" w:fill="FFFFFF"/>
        </w:rPr>
        <w:t xml:space="preserve"> </w:t>
      </w:r>
      <w:r w:rsidRPr="001607A0">
        <w:rPr>
          <w:rStyle w:val="af2"/>
          <w:b w:val="0"/>
          <w:bCs w:val="0"/>
          <w:color w:val="000000"/>
          <w:shd w:val="clear" w:color="auto" w:fill="FFFFFF"/>
          <w:lang w:val="en-US"/>
        </w:rPr>
        <w:t>IDE</w:t>
      </w:r>
      <w:r w:rsidRPr="001607A0">
        <w:rPr>
          <w:rStyle w:val="af2"/>
          <w:b w:val="0"/>
          <w:bCs w:val="0"/>
          <w:color w:val="000000"/>
          <w:shd w:val="clear" w:color="auto" w:fill="FFFFFF"/>
        </w:rPr>
        <w:t xml:space="preserve"> , он должен  быть встроен в среду с помощью интерфейсов расширений.</w:t>
      </w:r>
    </w:p>
    <w:tbl>
      <w:tblPr>
        <w:tblpPr w:leftFromText="180" w:rightFromText="180" w:vertAnchor="text" w:horzAnchor="margin"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2"/>
        <w:gridCol w:w="5823"/>
      </w:tblGrid>
      <w:tr w:rsidR="00F737A4" w:rsidRPr="003979ED" w:rsidTr="003979ED">
        <w:tc>
          <w:tcPr>
            <w:tcW w:w="3242" w:type="dxa"/>
            <w:shd w:val="clear" w:color="auto" w:fill="000000"/>
          </w:tcPr>
          <w:p w:rsidR="00F737A4" w:rsidRPr="003979ED" w:rsidRDefault="00F737A4" w:rsidP="003979ED">
            <w:pPr>
              <w:pStyle w:val="15"/>
              <w:spacing w:line="360" w:lineRule="auto"/>
              <w:ind w:firstLine="0"/>
              <w:jc w:val="center"/>
              <w:rPr>
                <w:rStyle w:val="af2"/>
                <w:rFonts w:eastAsia="Calibri"/>
                <w:b w:val="0"/>
                <w:bCs w:val="0"/>
                <w:color w:val="FFFFFF"/>
              </w:rPr>
            </w:pPr>
            <w:r w:rsidRPr="003979ED">
              <w:rPr>
                <w:rStyle w:val="af2"/>
                <w:rFonts w:eastAsia="Calibri"/>
                <w:b w:val="0"/>
                <w:bCs w:val="0"/>
                <w:color w:val="FFFFFF"/>
              </w:rPr>
              <w:t>Точка расширения</w:t>
            </w:r>
          </w:p>
        </w:tc>
        <w:tc>
          <w:tcPr>
            <w:tcW w:w="6276" w:type="dxa"/>
            <w:shd w:val="clear" w:color="auto" w:fill="000000"/>
          </w:tcPr>
          <w:p w:rsidR="00F737A4" w:rsidRPr="003979ED" w:rsidRDefault="00F737A4" w:rsidP="003979ED">
            <w:pPr>
              <w:pStyle w:val="15"/>
              <w:spacing w:line="360" w:lineRule="auto"/>
              <w:ind w:firstLine="1080"/>
              <w:jc w:val="center"/>
              <w:rPr>
                <w:rStyle w:val="af2"/>
                <w:rFonts w:eastAsia="Calibri"/>
                <w:b w:val="0"/>
                <w:bCs w:val="0"/>
                <w:color w:val="FFFFFF"/>
              </w:rPr>
            </w:pPr>
            <w:r w:rsidRPr="003979ED">
              <w:rPr>
                <w:rStyle w:val="af2"/>
                <w:rFonts w:eastAsia="Calibri"/>
                <w:b w:val="0"/>
                <w:bCs w:val="0"/>
                <w:color w:val="FFFFFF"/>
              </w:rPr>
              <w:t>Функциональность</w:t>
            </w:r>
          </w:p>
        </w:tc>
      </w:tr>
      <w:tr w:rsidR="00F737A4" w:rsidRPr="003979ED" w:rsidTr="003979ED">
        <w:tc>
          <w:tcPr>
            <w:tcW w:w="3242" w:type="dxa"/>
            <w:shd w:val="clear" w:color="auto" w:fill="F2F2F2"/>
          </w:tcPr>
          <w:p w:rsidR="00F737A4" w:rsidRPr="003979ED" w:rsidRDefault="00F737A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org.eclipse.ui.newWizard</w:t>
            </w:r>
          </w:p>
        </w:tc>
        <w:tc>
          <w:tcPr>
            <w:tcW w:w="6276" w:type="dxa"/>
            <w:shd w:val="clear" w:color="auto" w:fill="auto"/>
          </w:tcPr>
          <w:p w:rsidR="00F737A4" w:rsidRPr="003979ED" w:rsidRDefault="00F737A4" w:rsidP="003979ED">
            <w:pPr>
              <w:pStyle w:val="15"/>
              <w:spacing w:line="360" w:lineRule="auto"/>
              <w:ind w:firstLine="0"/>
              <w:rPr>
                <w:rStyle w:val="af2"/>
                <w:rFonts w:eastAsia="Calibri"/>
                <w:b w:val="0"/>
              </w:rPr>
            </w:pPr>
            <w:r w:rsidRPr="003979ED">
              <w:rPr>
                <w:rStyle w:val="af2"/>
                <w:rFonts w:eastAsia="Calibri"/>
                <w:b w:val="0"/>
              </w:rPr>
              <w:t>Создание файла нового  сценария в рабочем пространстве пользователя.</w:t>
            </w:r>
          </w:p>
        </w:tc>
      </w:tr>
      <w:tr w:rsidR="00F737A4" w:rsidRPr="003979ED" w:rsidTr="003979ED">
        <w:tc>
          <w:tcPr>
            <w:tcW w:w="3242" w:type="dxa"/>
            <w:shd w:val="clear" w:color="auto" w:fill="F2F2F2"/>
          </w:tcPr>
          <w:p w:rsidR="00F737A4" w:rsidRPr="003979ED" w:rsidRDefault="00F737A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org.eclipse.ui.Editor</w:t>
            </w:r>
          </w:p>
        </w:tc>
        <w:tc>
          <w:tcPr>
            <w:tcW w:w="6276" w:type="dxa"/>
            <w:shd w:val="clear" w:color="auto" w:fill="auto"/>
          </w:tcPr>
          <w:p w:rsidR="00F737A4" w:rsidRPr="003979ED" w:rsidRDefault="00F737A4" w:rsidP="003979ED">
            <w:pPr>
              <w:pStyle w:val="15"/>
              <w:spacing w:line="360" w:lineRule="auto"/>
              <w:ind w:firstLine="0"/>
              <w:rPr>
                <w:rStyle w:val="af2"/>
                <w:rFonts w:eastAsia="Calibri"/>
                <w:b w:val="0"/>
              </w:rPr>
            </w:pPr>
            <w:r w:rsidRPr="003979ED">
              <w:rPr>
                <w:rStyle w:val="af2"/>
                <w:rFonts w:eastAsia="Calibri"/>
                <w:b w:val="0"/>
              </w:rPr>
              <w:t>Редактирование  сценариев.</w:t>
            </w:r>
          </w:p>
        </w:tc>
      </w:tr>
      <w:tr w:rsidR="00F737A4" w:rsidRPr="003979ED" w:rsidTr="003979ED">
        <w:trPr>
          <w:trHeight w:val="402"/>
        </w:trPr>
        <w:tc>
          <w:tcPr>
            <w:tcW w:w="3242" w:type="dxa"/>
            <w:shd w:val="clear" w:color="auto" w:fill="F2F2F2"/>
          </w:tcPr>
          <w:p w:rsidR="00F737A4" w:rsidRPr="003979ED" w:rsidRDefault="00F737A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lastRenderedPageBreak/>
              <w:t>org.eclipse.ui.Perspective</w:t>
            </w:r>
          </w:p>
        </w:tc>
        <w:tc>
          <w:tcPr>
            <w:tcW w:w="6276" w:type="dxa"/>
            <w:shd w:val="clear" w:color="auto" w:fill="auto"/>
          </w:tcPr>
          <w:p w:rsidR="00F737A4" w:rsidRPr="003979ED" w:rsidRDefault="00F737A4" w:rsidP="003979ED">
            <w:pPr>
              <w:pStyle w:val="15"/>
              <w:spacing w:line="360" w:lineRule="auto"/>
              <w:ind w:firstLine="0"/>
              <w:rPr>
                <w:rStyle w:val="af2"/>
                <w:rFonts w:eastAsia="Calibri"/>
                <w:b w:val="0"/>
              </w:rPr>
            </w:pPr>
            <w:r w:rsidRPr="003979ED">
              <w:rPr>
                <w:rStyle w:val="af2"/>
                <w:rFonts w:eastAsia="Calibri"/>
                <w:b w:val="0"/>
              </w:rPr>
              <w:t>Композиция специализированных элементов управления.</w:t>
            </w:r>
          </w:p>
        </w:tc>
      </w:tr>
      <w:tr w:rsidR="00F737A4" w:rsidRPr="003979ED" w:rsidTr="003979ED">
        <w:tc>
          <w:tcPr>
            <w:tcW w:w="3242" w:type="dxa"/>
            <w:shd w:val="clear" w:color="auto" w:fill="F2F2F2"/>
          </w:tcPr>
          <w:p w:rsidR="00F737A4" w:rsidRPr="003979ED" w:rsidRDefault="00F737A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org.eclipse.ui.Menu</w:t>
            </w:r>
          </w:p>
        </w:tc>
        <w:tc>
          <w:tcPr>
            <w:tcW w:w="6276" w:type="dxa"/>
            <w:shd w:val="clear" w:color="auto" w:fill="auto"/>
          </w:tcPr>
          <w:p w:rsidR="00F737A4" w:rsidRPr="003979ED" w:rsidRDefault="00F737A4" w:rsidP="003979ED">
            <w:pPr>
              <w:pStyle w:val="15"/>
              <w:spacing w:line="360" w:lineRule="auto"/>
              <w:ind w:firstLine="0"/>
              <w:rPr>
                <w:rStyle w:val="af2"/>
                <w:rFonts w:eastAsia="Calibri"/>
                <w:b w:val="0"/>
              </w:rPr>
            </w:pPr>
            <w:r w:rsidRPr="003979ED">
              <w:rPr>
                <w:rStyle w:val="af2"/>
                <w:rFonts w:eastAsia="Calibri"/>
                <w:b w:val="0"/>
              </w:rPr>
              <w:t>Быстрый доступ к различным функциям плагина.</w:t>
            </w:r>
          </w:p>
        </w:tc>
      </w:tr>
    </w:tbl>
    <w:p w:rsidR="00A73D24" w:rsidRDefault="00A73D24" w:rsidP="00D315C7">
      <w:pPr>
        <w:pStyle w:val="aff"/>
      </w:pPr>
    </w:p>
    <w:p w:rsidR="00F80995" w:rsidRDefault="00D315C7" w:rsidP="00F80995">
      <w:pPr>
        <w:pStyle w:val="aff"/>
      </w:pPr>
      <w:r>
        <w:t xml:space="preserve">Таблица 2.3.1.1.1 </w:t>
      </w:r>
    </w:p>
    <w:p w:rsidR="00F80995" w:rsidRPr="00F80995" w:rsidRDefault="00F80995" w:rsidP="00F80995"/>
    <w:p w:rsidR="008668C1" w:rsidRPr="00F737A4" w:rsidRDefault="008668C1" w:rsidP="003979ED">
      <w:pPr>
        <w:numPr>
          <w:ilvl w:val="3"/>
          <w:numId w:val="11"/>
        </w:numPr>
        <w:spacing w:line="360" w:lineRule="auto"/>
        <w:outlineLvl w:val="1"/>
        <w:rPr>
          <w:rStyle w:val="af2"/>
          <w:bCs w:val="0"/>
          <w:sz w:val="28"/>
          <w:szCs w:val="28"/>
        </w:rPr>
      </w:pPr>
      <w:r w:rsidRPr="008668C1">
        <w:rPr>
          <w:b/>
          <w:sz w:val="28"/>
          <w:szCs w:val="28"/>
        </w:rPr>
        <w:t xml:space="preserve"> </w:t>
      </w:r>
      <w:bookmarkStart w:id="26" w:name="_Toc324342083"/>
      <w:bookmarkStart w:id="27" w:name="_Toc324342555"/>
      <w:bookmarkStart w:id="28" w:name="_Toc324342774"/>
      <w:r w:rsidRPr="008668C1">
        <w:rPr>
          <w:b/>
          <w:sz w:val="28"/>
          <w:szCs w:val="28"/>
        </w:rPr>
        <w:t xml:space="preserve">Требования к мастеру создания  </w:t>
      </w:r>
      <w:r w:rsidRPr="008668C1">
        <w:rPr>
          <w:rStyle w:val="af2"/>
          <w:sz w:val="28"/>
          <w:szCs w:val="28"/>
        </w:rPr>
        <w:t>сценария</w:t>
      </w:r>
      <w:bookmarkEnd w:id="26"/>
      <w:bookmarkEnd w:id="27"/>
      <w:bookmarkEnd w:id="28"/>
    </w:p>
    <w:p w:rsidR="00F737A4" w:rsidRPr="001607A0" w:rsidRDefault="00F737A4" w:rsidP="00F737A4">
      <w:pPr>
        <w:pStyle w:val="af3"/>
        <w:spacing w:line="360" w:lineRule="auto"/>
        <w:ind w:left="0" w:firstLine="1080"/>
        <w:jc w:val="both"/>
        <w:rPr>
          <w:rFonts w:ascii="Times New Roman" w:hAnsi="Times New Roman"/>
          <w:sz w:val="28"/>
          <w:szCs w:val="28"/>
        </w:rPr>
      </w:pPr>
      <w:r w:rsidRPr="001607A0">
        <w:rPr>
          <w:rFonts w:ascii="Times New Roman" w:hAnsi="Times New Roman"/>
          <w:sz w:val="28"/>
          <w:szCs w:val="28"/>
        </w:rPr>
        <w:t xml:space="preserve">Для инициализации файла сценария под платформой </w:t>
      </w:r>
      <w:r w:rsidRPr="001607A0">
        <w:rPr>
          <w:rFonts w:ascii="Times New Roman" w:hAnsi="Times New Roman"/>
          <w:sz w:val="28"/>
          <w:szCs w:val="28"/>
          <w:lang w:val="en-US"/>
        </w:rPr>
        <w:t>Java</w:t>
      </w:r>
      <w:r w:rsidRPr="001607A0">
        <w:rPr>
          <w:rFonts w:ascii="Times New Roman" w:hAnsi="Times New Roman"/>
          <w:sz w:val="28"/>
          <w:szCs w:val="28"/>
        </w:rPr>
        <w:t>3</w:t>
      </w:r>
      <w:r w:rsidRPr="001607A0">
        <w:rPr>
          <w:rFonts w:ascii="Times New Roman" w:hAnsi="Times New Roman"/>
          <w:sz w:val="28"/>
          <w:szCs w:val="28"/>
          <w:lang w:val="en-US"/>
        </w:rPr>
        <w:t>D</w:t>
      </w:r>
      <w:r w:rsidRPr="001607A0">
        <w:rPr>
          <w:rFonts w:ascii="Times New Roman" w:hAnsi="Times New Roman"/>
          <w:sz w:val="28"/>
          <w:szCs w:val="28"/>
        </w:rPr>
        <w:t>,пользователю должен быть доступен соответствующий мастер, который предоставит пользователю  возможность указания следующих характеристик файла:</w:t>
      </w:r>
    </w:p>
    <w:p w:rsidR="00F737A4" w:rsidRPr="001607A0" w:rsidRDefault="00F737A4" w:rsidP="003979ED">
      <w:pPr>
        <w:pStyle w:val="af3"/>
        <w:numPr>
          <w:ilvl w:val="0"/>
          <w:numId w:val="13"/>
        </w:numPr>
        <w:tabs>
          <w:tab w:val="left" w:pos="0"/>
        </w:tabs>
        <w:spacing w:line="360" w:lineRule="auto"/>
        <w:ind w:left="90" w:firstLine="990"/>
        <w:jc w:val="both"/>
        <w:rPr>
          <w:rFonts w:ascii="Times New Roman" w:hAnsi="Times New Roman"/>
          <w:sz w:val="28"/>
          <w:szCs w:val="28"/>
        </w:rPr>
      </w:pPr>
      <w:r w:rsidRPr="001607A0">
        <w:rPr>
          <w:rFonts w:ascii="Times New Roman" w:hAnsi="Times New Roman"/>
          <w:sz w:val="28"/>
          <w:szCs w:val="28"/>
        </w:rPr>
        <w:t>Название</w:t>
      </w:r>
      <w:r w:rsidR="00FF4150">
        <w:rPr>
          <w:rFonts w:ascii="Times New Roman" w:hAnsi="Times New Roman"/>
          <w:sz w:val="28"/>
          <w:szCs w:val="28"/>
          <w:lang w:val="en-US"/>
        </w:rPr>
        <w:t>.</w:t>
      </w:r>
    </w:p>
    <w:p w:rsidR="00F737A4" w:rsidRPr="001607A0" w:rsidRDefault="00F737A4" w:rsidP="003979ED">
      <w:pPr>
        <w:pStyle w:val="af3"/>
        <w:numPr>
          <w:ilvl w:val="0"/>
          <w:numId w:val="13"/>
        </w:numPr>
        <w:tabs>
          <w:tab w:val="left" w:pos="0"/>
        </w:tabs>
        <w:spacing w:line="360" w:lineRule="auto"/>
        <w:ind w:left="90" w:firstLine="990"/>
        <w:jc w:val="both"/>
        <w:rPr>
          <w:rFonts w:ascii="Times New Roman" w:hAnsi="Times New Roman"/>
          <w:sz w:val="28"/>
          <w:szCs w:val="28"/>
        </w:rPr>
      </w:pPr>
      <w:r w:rsidRPr="001607A0">
        <w:rPr>
          <w:rFonts w:ascii="Times New Roman" w:hAnsi="Times New Roman"/>
          <w:sz w:val="28"/>
          <w:szCs w:val="28"/>
        </w:rPr>
        <w:t>Расположение</w:t>
      </w:r>
      <w:r w:rsidR="00FF4150">
        <w:rPr>
          <w:rFonts w:ascii="Times New Roman" w:hAnsi="Times New Roman"/>
          <w:sz w:val="28"/>
          <w:szCs w:val="28"/>
          <w:lang w:val="en-US"/>
        </w:rPr>
        <w:t>.</w:t>
      </w:r>
    </w:p>
    <w:p w:rsidR="00F737A4" w:rsidRPr="001607A0" w:rsidRDefault="00F737A4" w:rsidP="003979ED">
      <w:pPr>
        <w:pStyle w:val="af3"/>
        <w:numPr>
          <w:ilvl w:val="0"/>
          <w:numId w:val="13"/>
        </w:numPr>
        <w:tabs>
          <w:tab w:val="left" w:pos="0"/>
        </w:tabs>
        <w:spacing w:line="360" w:lineRule="auto"/>
        <w:ind w:left="90" w:firstLine="990"/>
        <w:jc w:val="both"/>
        <w:rPr>
          <w:rFonts w:ascii="Times New Roman" w:hAnsi="Times New Roman"/>
          <w:sz w:val="28"/>
          <w:szCs w:val="28"/>
        </w:rPr>
      </w:pPr>
      <w:r w:rsidRPr="001607A0">
        <w:rPr>
          <w:rFonts w:ascii="Times New Roman" w:hAnsi="Times New Roman"/>
          <w:sz w:val="28"/>
          <w:szCs w:val="28"/>
        </w:rPr>
        <w:t>Опциональная генерация класса контроллера.</w:t>
      </w:r>
    </w:p>
    <w:p w:rsidR="00F737A4" w:rsidRDefault="00F737A4" w:rsidP="00F737A4">
      <w:pPr>
        <w:spacing w:line="360" w:lineRule="auto"/>
        <w:ind w:firstLine="1080"/>
        <w:jc w:val="both"/>
        <w:rPr>
          <w:sz w:val="28"/>
          <w:szCs w:val="28"/>
        </w:rPr>
      </w:pPr>
      <w:r w:rsidRPr="001607A0">
        <w:rPr>
          <w:sz w:val="28"/>
          <w:szCs w:val="28"/>
        </w:rPr>
        <w:t>После завершения работы с мастером, в указанной рабочей области должен быть авто</w:t>
      </w:r>
      <w:r>
        <w:rPr>
          <w:sz w:val="28"/>
          <w:szCs w:val="28"/>
        </w:rPr>
        <w:t xml:space="preserve">матически создан  файл сценария. </w:t>
      </w:r>
      <w:r w:rsidRPr="001607A0">
        <w:rPr>
          <w:sz w:val="28"/>
          <w:szCs w:val="28"/>
        </w:rPr>
        <w:t>Также, по требованию пользователя , должен быть создан класс-контроллер сценария.</w:t>
      </w:r>
    </w:p>
    <w:p w:rsidR="00F80995" w:rsidRPr="00F80995" w:rsidRDefault="00F737A4" w:rsidP="00F80995">
      <w:pPr>
        <w:spacing w:line="360" w:lineRule="auto"/>
        <w:ind w:firstLine="1080"/>
        <w:jc w:val="both"/>
        <w:rPr>
          <w:rStyle w:val="af2"/>
          <w:b w:val="0"/>
          <w:bCs w:val="0"/>
          <w:sz w:val="28"/>
          <w:szCs w:val="28"/>
        </w:rPr>
      </w:pPr>
      <w:r w:rsidRPr="001607A0">
        <w:rPr>
          <w:sz w:val="28"/>
          <w:szCs w:val="28"/>
        </w:rPr>
        <w:t>После инициализации стандартная перспектива должна быть автоматически</w:t>
      </w:r>
      <w:r>
        <w:rPr>
          <w:sz w:val="28"/>
          <w:szCs w:val="28"/>
        </w:rPr>
        <w:t xml:space="preserve"> изменена на специализированную.</w:t>
      </w:r>
    </w:p>
    <w:p w:rsidR="008668C1" w:rsidRDefault="008668C1" w:rsidP="003979ED">
      <w:pPr>
        <w:numPr>
          <w:ilvl w:val="3"/>
          <w:numId w:val="11"/>
        </w:numPr>
        <w:spacing w:line="360" w:lineRule="auto"/>
        <w:outlineLvl w:val="1"/>
        <w:rPr>
          <w:b/>
          <w:sz w:val="28"/>
          <w:szCs w:val="28"/>
        </w:rPr>
      </w:pPr>
      <w:bookmarkStart w:id="29" w:name="_Toc324342084"/>
      <w:bookmarkStart w:id="30" w:name="_Toc324342556"/>
      <w:bookmarkStart w:id="31" w:name="_Toc324342775"/>
      <w:r w:rsidRPr="008668C1">
        <w:rPr>
          <w:b/>
          <w:sz w:val="28"/>
          <w:szCs w:val="28"/>
        </w:rPr>
        <w:t>Требования к специализированной перспективе</w:t>
      </w:r>
      <w:bookmarkEnd w:id="29"/>
      <w:bookmarkEnd w:id="30"/>
      <w:bookmarkEnd w:id="31"/>
    </w:p>
    <w:p w:rsidR="00F737A4" w:rsidRPr="001607A0" w:rsidRDefault="00F737A4" w:rsidP="00F737A4">
      <w:pPr>
        <w:spacing w:line="360" w:lineRule="auto"/>
        <w:ind w:firstLine="1080"/>
        <w:jc w:val="both"/>
        <w:rPr>
          <w:sz w:val="28"/>
          <w:szCs w:val="28"/>
        </w:rPr>
      </w:pPr>
      <w:r w:rsidRPr="001607A0">
        <w:rPr>
          <w:sz w:val="28"/>
          <w:szCs w:val="28"/>
        </w:rPr>
        <w:t xml:space="preserve">Перспектива должна включать в </w:t>
      </w:r>
      <w:r w:rsidRPr="001607A0">
        <w:rPr>
          <w:sz w:val="28"/>
          <w:szCs w:val="28"/>
          <w:lang w:val="en-US"/>
        </w:rPr>
        <w:t>Workbench</w:t>
      </w:r>
      <w:r w:rsidRPr="001607A0">
        <w:rPr>
          <w:sz w:val="28"/>
          <w:szCs w:val="28"/>
        </w:rPr>
        <w:t xml:space="preserve">  только те компоненты управления, которые необходимы для работы с активным проектом, а именно:</w:t>
      </w:r>
    </w:p>
    <w:p w:rsidR="00F737A4" w:rsidRPr="001607A0" w:rsidRDefault="00F737A4" w:rsidP="003979ED">
      <w:pPr>
        <w:pStyle w:val="af3"/>
        <w:numPr>
          <w:ilvl w:val="0"/>
          <w:numId w:val="14"/>
        </w:numPr>
        <w:tabs>
          <w:tab w:val="left" w:pos="0"/>
        </w:tabs>
        <w:spacing w:line="360" w:lineRule="auto"/>
        <w:ind w:left="90" w:firstLine="990"/>
        <w:jc w:val="both"/>
        <w:rPr>
          <w:rFonts w:ascii="Times New Roman" w:hAnsi="Times New Roman"/>
          <w:sz w:val="28"/>
          <w:szCs w:val="28"/>
        </w:rPr>
      </w:pPr>
      <w:r w:rsidRPr="001607A0">
        <w:rPr>
          <w:rFonts w:ascii="Times New Roman" w:hAnsi="Times New Roman"/>
          <w:sz w:val="28"/>
          <w:szCs w:val="28"/>
        </w:rPr>
        <w:t>Визуальный редактор</w:t>
      </w:r>
      <w:r w:rsidR="00FF4150">
        <w:rPr>
          <w:rFonts w:ascii="Times New Roman" w:hAnsi="Times New Roman"/>
          <w:sz w:val="28"/>
          <w:szCs w:val="28"/>
          <w:lang w:val="en-US"/>
        </w:rPr>
        <w:t>.</w:t>
      </w:r>
    </w:p>
    <w:p w:rsidR="00F737A4" w:rsidRPr="001607A0" w:rsidRDefault="00F737A4" w:rsidP="003979ED">
      <w:pPr>
        <w:pStyle w:val="af3"/>
        <w:numPr>
          <w:ilvl w:val="0"/>
          <w:numId w:val="14"/>
        </w:numPr>
        <w:tabs>
          <w:tab w:val="left" w:pos="0"/>
        </w:tabs>
        <w:spacing w:line="360" w:lineRule="auto"/>
        <w:ind w:left="90" w:firstLine="990"/>
        <w:jc w:val="both"/>
        <w:rPr>
          <w:rStyle w:val="af2"/>
          <w:rFonts w:ascii="Times New Roman" w:hAnsi="Times New Roman"/>
          <w:b w:val="0"/>
          <w:bCs w:val="0"/>
          <w:sz w:val="28"/>
          <w:szCs w:val="28"/>
          <w:lang w:val="en-US"/>
        </w:rPr>
      </w:pPr>
      <w:r w:rsidRPr="001607A0">
        <w:rPr>
          <w:rFonts w:ascii="Times New Roman" w:hAnsi="Times New Roman"/>
          <w:sz w:val="28"/>
          <w:szCs w:val="28"/>
        </w:rPr>
        <w:t>Навигатор</w:t>
      </w:r>
      <w:r w:rsidR="00FF4150">
        <w:rPr>
          <w:rStyle w:val="af2"/>
          <w:rFonts w:ascii="Times New Roman" w:hAnsi="Times New Roman"/>
          <w:b w:val="0"/>
          <w:sz w:val="28"/>
          <w:szCs w:val="28"/>
          <w:lang w:val="en-US"/>
        </w:rPr>
        <w:t>.</w:t>
      </w:r>
    </w:p>
    <w:p w:rsidR="00F80995" w:rsidRPr="00F80995" w:rsidRDefault="00F737A4" w:rsidP="00F80995">
      <w:pPr>
        <w:pStyle w:val="af3"/>
        <w:numPr>
          <w:ilvl w:val="0"/>
          <w:numId w:val="14"/>
        </w:numPr>
        <w:tabs>
          <w:tab w:val="left" w:pos="0"/>
        </w:tabs>
        <w:spacing w:line="360" w:lineRule="auto"/>
        <w:ind w:left="90" w:firstLine="990"/>
        <w:jc w:val="both"/>
        <w:rPr>
          <w:rStyle w:val="af2"/>
          <w:rFonts w:ascii="Times New Roman" w:hAnsi="Times New Roman"/>
          <w:b w:val="0"/>
          <w:bCs w:val="0"/>
          <w:sz w:val="28"/>
          <w:szCs w:val="28"/>
        </w:rPr>
      </w:pPr>
      <w:r w:rsidRPr="001607A0">
        <w:rPr>
          <w:rStyle w:val="af2"/>
          <w:rFonts w:ascii="Times New Roman" w:hAnsi="Times New Roman"/>
          <w:b w:val="0"/>
          <w:sz w:val="28"/>
          <w:szCs w:val="28"/>
        </w:rPr>
        <w:t xml:space="preserve">Стандартный обозреватель проектов  </w:t>
      </w:r>
      <w:r w:rsidRPr="001607A0">
        <w:rPr>
          <w:rStyle w:val="af2"/>
          <w:rFonts w:ascii="Times New Roman" w:hAnsi="Times New Roman"/>
          <w:b w:val="0"/>
          <w:sz w:val="28"/>
          <w:szCs w:val="28"/>
          <w:lang w:val="en-US"/>
        </w:rPr>
        <w:t>Eclipse</w:t>
      </w:r>
      <w:r w:rsidRPr="001607A0">
        <w:rPr>
          <w:rStyle w:val="af2"/>
          <w:rFonts w:ascii="Times New Roman" w:hAnsi="Times New Roman"/>
          <w:b w:val="0"/>
          <w:sz w:val="28"/>
          <w:szCs w:val="28"/>
        </w:rPr>
        <w:t xml:space="preserve"> </w:t>
      </w:r>
      <w:r w:rsidRPr="001607A0">
        <w:rPr>
          <w:rStyle w:val="af2"/>
          <w:rFonts w:ascii="Times New Roman" w:hAnsi="Times New Roman"/>
          <w:b w:val="0"/>
          <w:sz w:val="28"/>
          <w:szCs w:val="28"/>
          <w:lang w:val="en-US"/>
        </w:rPr>
        <w:t>IDE</w:t>
      </w:r>
      <w:r w:rsidRPr="001607A0">
        <w:rPr>
          <w:rStyle w:val="af2"/>
          <w:rFonts w:ascii="Times New Roman" w:hAnsi="Times New Roman"/>
          <w:b w:val="0"/>
          <w:sz w:val="28"/>
          <w:szCs w:val="28"/>
        </w:rPr>
        <w:t>.</w:t>
      </w:r>
    </w:p>
    <w:p w:rsidR="00F80995" w:rsidRDefault="00F80995" w:rsidP="00F80995">
      <w:pPr>
        <w:tabs>
          <w:tab w:val="left" w:pos="0"/>
        </w:tabs>
        <w:spacing w:line="360" w:lineRule="auto"/>
        <w:jc w:val="both"/>
        <w:rPr>
          <w:sz w:val="28"/>
          <w:szCs w:val="28"/>
        </w:rPr>
      </w:pPr>
    </w:p>
    <w:p w:rsidR="00F80995" w:rsidRPr="00F80995" w:rsidRDefault="00F80995" w:rsidP="00F80995">
      <w:pPr>
        <w:tabs>
          <w:tab w:val="left" w:pos="0"/>
        </w:tabs>
        <w:spacing w:line="360" w:lineRule="auto"/>
        <w:jc w:val="both"/>
        <w:rPr>
          <w:sz w:val="28"/>
          <w:szCs w:val="28"/>
        </w:rPr>
      </w:pPr>
    </w:p>
    <w:p w:rsidR="008668C1" w:rsidRPr="00F737A4" w:rsidRDefault="008668C1" w:rsidP="003979ED">
      <w:pPr>
        <w:numPr>
          <w:ilvl w:val="3"/>
          <w:numId w:val="11"/>
        </w:numPr>
        <w:spacing w:line="360" w:lineRule="auto"/>
        <w:outlineLvl w:val="1"/>
        <w:rPr>
          <w:b/>
          <w:sz w:val="28"/>
          <w:szCs w:val="28"/>
        </w:rPr>
      </w:pPr>
      <w:bookmarkStart w:id="32" w:name="_Toc324342085"/>
      <w:bookmarkStart w:id="33" w:name="_Toc324342557"/>
      <w:bookmarkStart w:id="34" w:name="_Toc324342776"/>
      <w:r w:rsidRPr="008668C1">
        <w:rPr>
          <w:b/>
          <w:sz w:val="28"/>
          <w:szCs w:val="28"/>
        </w:rPr>
        <w:lastRenderedPageBreak/>
        <w:t>Требования к специализированному редактору</w:t>
      </w:r>
      <w:bookmarkEnd w:id="32"/>
      <w:bookmarkEnd w:id="33"/>
      <w:bookmarkEnd w:id="34"/>
    </w:p>
    <w:p w:rsidR="00F737A4" w:rsidRPr="001607A0" w:rsidRDefault="00F737A4" w:rsidP="00F737A4">
      <w:pPr>
        <w:spacing w:line="360" w:lineRule="auto"/>
        <w:ind w:firstLine="1080"/>
        <w:jc w:val="both"/>
        <w:rPr>
          <w:rStyle w:val="af2"/>
          <w:b w:val="0"/>
          <w:sz w:val="28"/>
          <w:szCs w:val="28"/>
        </w:rPr>
      </w:pPr>
      <w:r w:rsidRPr="001607A0">
        <w:rPr>
          <w:rStyle w:val="af2"/>
          <w:b w:val="0"/>
          <w:sz w:val="28"/>
          <w:szCs w:val="28"/>
        </w:rPr>
        <w:t xml:space="preserve">Специализированный </w:t>
      </w:r>
      <w:r w:rsidRPr="001607A0">
        <w:rPr>
          <w:rStyle w:val="af2"/>
          <w:b w:val="0"/>
          <w:sz w:val="28"/>
          <w:szCs w:val="28"/>
          <w:lang w:val="en-US"/>
        </w:rPr>
        <w:t>p</w:t>
      </w:r>
      <w:r w:rsidRPr="001607A0">
        <w:rPr>
          <w:rStyle w:val="af2"/>
          <w:b w:val="0"/>
          <w:sz w:val="28"/>
          <w:szCs w:val="28"/>
        </w:rPr>
        <w:t>редактор  должен поддерживать следующие функции:</w:t>
      </w:r>
    </w:p>
    <w:p w:rsidR="00F737A4" w:rsidRPr="001607A0" w:rsidRDefault="00F737A4" w:rsidP="003979ED">
      <w:pPr>
        <w:pStyle w:val="af3"/>
        <w:numPr>
          <w:ilvl w:val="0"/>
          <w:numId w:val="15"/>
        </w:numPr>
        <w:spacing w:line="360" w:lineRule="auto"/>
        <w:ind w:left="0" w:firstLine="1080"/>
        <w:jc w:val="both"/>
        <w:rPr>
          <w:rStyle w:val="af2"/>
          <w:rFonts w:ascii="Times New Roman" w:hAnsi="Times New Roman"/>
          <w:b w:val="0"/>
          <w:sz w:val="28"/>
          <w:szCs w:val="28"/>
        </w:rPr>
      </w:pPr>
      <w:r w:rsidRPr="001607A0">
        <w:rPr>
          <w:rStyle w:val="af2"/>
          <w:rFonts w:ascii="Times New Roman" w:hAnsi="Times New Roman"/>
          <w:b w:val="0"/>
          <w:sz w:val="28"/>
          <w:szCs w:val="28"/>
        </w:rPr>
        <w:t xml:space="preserve">Поддержка  чтения, записи и  редактирования файлов </w:t>
      </w:r>
      <w:r w:rsidRPr="001607A0">
        <w:rPr>
          <w:rFonts w:ascii="Times New Roman" w:hAnsi="Times New Roman"/>
          <w:sz w:val="28"/>
          <w:szCs w:val="28"/>
        </w:rPr>
        <w:t xml:space="preserve">формата </w:t>
      </w:r>
      <w:r w:rsidRPr="001607A0">
        <w:rPr>
          <w:rFonts w:ascii="Times New Roman" w:hAnsi="Times New Roman"/>
          <w:sz w:val="28"/>
          <w:szCs w:val="28"/>
          <w:lang w:val="en-US"/>
        </w:rPr>
        <w:t>Java</w:t>
      </w:r>
      <w:r w:rsidRPr="001607A0">
        <w:rPr>
          <w:rFonts w:ascii="Times New Roman" w:hAnsi="Times New Roman"/>
          <w:sz w:val="28"/>
          <w:szCs w:val="28"/>
        </w:rPr>
        <w:t>3</w:t>
      </w:r>
      <w:r w:rsidRPr="001607A0">
        <w:rPr>
          <w:rFonts w:ascii="Times New Roman" w:hAnsi="Times New Roman"/>
          <w:sz w:val="28"/>
          <w:szCs w:val="28"/>
          <w:lang w:val="en-US"/>
        </w:rPr>
        <w:t>D</w:t>
      </w:r>
      <w:r w:rsidRPr="001607A0">
        <w:rPr>
          <w:rFonts w:ascii="Times New Roman" w:hAnsi="Times New Roman"/>
          <w:sz w:val="28"/>
          <w:szCs w:val="28"/>
        </w:rPr>
        <w:t xml:space="preserve"> </w:t>
      </w:r>
      <w:r>
        <w:rPr>
          <w:rFonts w:ascii="Times New Roman" w:hAnsi="Times New Roman"/>
          <w:sz w:val="28"/>
          <w:szCs w:val="28"/>
        </w:rPr>
        <w:t>–</w:t>
      </w:r>
      <w:r w:rsidRPr="001607A0">
        <w:rPr>
          <w:rFonts w:ascii="Times New Roman" w:hAnsi="Times New Roman"/>
          <w:sz w:val="28"/>
          <w:szCs w:val="28"/>
        </w:rPr>
        <w:t xml:space="preserve"> сценария</w:t>
      </w:r>
      <w:r w:rsidR="00A351EF" w:rsidRPr="00A351EF">
        <w:rPr>
          <w:rFonts w:ascii="Times New Roman" w:hAnsi="Times New Roman"/>
          <w:sz w:val="28"/>
          <w:szCs w:val="28"/>
        </w:rPr>
        <w:t>.</w:t>
      </w:r>
    </w:p>
    <w:p w:rsidR="00A73D24" w:rsidRPr="00F80995" w:rsidRDefault="00F737A4" w:rsidP="002866D0">
      <w:pPr>
        <w:pStyle w:val="af3"/>
        <w:numPr>
          <w:ilvl w:val="0"/>
          <w:numId w:val="15"/>
        </w:numPr>
        <w:spacing w:line="360" w:lineRule="auto"/>
        <w:ind w:left="0" w:firstLine="1080"/>
        <w:jc w:val="both"/>
        <w:rPr>
          <w:rFonts w:ascii="Times New Roman" w:hAnsi="Times New Roman"/>
          <w:bCs/>
          <w:sz w:val="28"/>
          <w:szCs w:val="28"/>
        </w:rPr>
      </w:pPr>
      <w:r w:rsidRPr="001607A0">
        <w:rPr>
          <w:rStyle w:val="af2"/>
          <w:rFonts w:ascii="Times New Roman" w:hAnsi="Times New Roman"/>
          <w:b w:val="0"/>
          <w:sz w:val="28"/>
          <w:szCs w:val="28"/>
        </w:rPr>
        <w:t>Синхронизация  внесенны</w:t>
      </w:r>
      <w:r>
        <w:rPr>
          <w:rStyle w:val="af2"/>
          <w:rFonts w:ascii="Times New Roman" w:hAnsi="Times New Roman"/>
          <w:b w:val="0"/>
          <w:sz w:val="28"/>
          <w:szCs w:val="28"/>
        </w:rPr>
        <w:t>х изменений с файлом источником</w:t>
      </w:r>
      <w:r w:rsidRPr="00F737A4">
        <w:rPr>
          <w:rStyle w:val="af2"/>
          <w:rFonts w:ascii="Times New Roman" w:hAnsi="Times New Roman"/>
          <w:b w:val="0"/>
          <w:sz w:val="28"/>
          <w:szCs w:val="28"/>
        </w:rPr>
        <w:t>.</w:t>
      </w:r>
    </w:p>
    <w:p w:rsidR="00113F75" w:rsidRDefault="00113F75" w:rsidP="003979ED">
      <w:pPr>
        <w:numPr>
          <w:ilvl w:val="3"/>
          <w:numId w:val="11"/>
        </w:numPr>
        <w:spacing w:line="360" w:lineRule="auto"/>
        <w:outlineLvl w:val="1"/>
        <w:rPr>
          <w:b/>
          <w:sz w:val="28"/>
          <w:szCs w:val="28"/>
        </w:rPr>
      </w:pPr>
      <w:r>
        <w:rPr>
          <w:b/>
          <w:sz w:val="28"/>
          <w:szCs w:val="28"/>
        </w:rPr>
        <w:t>Диаграмма вариантов использования</w:t>
      </w:r>
    </w:p>
    <w:p w:rsidR="00F737A4" w:rsidRDefault="00C50ECF" w:rsidP="00DC7398">
      <w:pPr>
        <w:spacing w:line="360" w:lineRule="auto"/>
        <w:jc w:val="center"/>
        <w:outlineLvl w:val="1"/>
        <w:rPr>
          <w:b/>
          <w:sz w:val="28"/>
          <w:szCs w:val="28"/>
        </w:rPr>
      </w:pPr>
      <w:r>
        <w:rPr>
          <w:noProof/>
          <w:sz w:val="28"/>
          <w:szCs w:val="28"/>
          <w:lang w:val="en-US" w:eastAsia="en-US"/>
        </w:rPr>
        <w:drawing>
          <wp:inline distT="0" distB="0" distL="0" distR="0">
            <wp:extent cx="5422740" cy="5459104"/>
            <wp:effectExtent l="0" t="0" r="6985" b="8255"/>
            <wp:docPr id="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956" cy="5459322"/>
                    </a:xfrm>
                    <a:prstGeom prst="rect">
                      <a:avLst/>
                    </a:prstGeom>
                    <a:noFill/>
                    <a:ln>
                      <a:noFill/>
                    </a:ln>
                  </pic:spPr>
                </pic:pic>
              </a:graphicData>
            </a:graphic>
          </wp:inline>
        </w:drawing>
      </w:r>
    </w:p>
    <w:p w:rsidR="002866D0" w:rsidRPr="00127FDE" w:rsidRDefault="00A73D24" w:rsidP="00127FDE">
      <w:pPr>
        <w:pStyle w:val="aff"/>
        <w:rPr>
          <w:bCs/>
          <w:sz w:val="28"/>
          <w:szCs w:val="28"/>
        </w:rPr>
      </w:pPr>
      <w:r>
        <w:t xml:space="preserve">Рисунок 2.3.2.5.1 Диаграмма </w:t>
      </w:r>
      <w:r>
        <w:rPr>
          <w:lang w:val="en-US"/>
        </w:rPr>
        <w:t>Use</w:t>
      </w:r>
      <w:r w:rsidRPr="00A73D24">
        <w:t>-</w:t>
      </w:r>
      <w:r>
        <w:rPr>
          <w:lang w:val="en-US"/>
        </w:rPr>
        <w:t>Case</w:t>
      </w:r>
    </w:p>
    <w:p w:rsidR="00C73A07" w:rsidRDefault="00383EC6" w:rsidP="003979ED">
      <w:pPr>
        <w:pStyle w:val="af3"/>
        <w:numPr>
          <w:ilvl w:val="1"/>
          <w:numId w:val="11"/>
        </w:numPr>
        <w:spacing w:line="360" w:lineRule="auto"/>
        <w:jc w:val="both"/>
        <w:outlineLvl w:val="2"/>
        <w:rPr>
          <w:rFonts w:ascii="Times New Roman" w:hAnsi="Times New Roman"/>
          <w:b/>
          <w:color w:val="000000"/>
          <w:sz w:val="28"/>
          <w:szCs w:val="28"/>
          <w:shd w:val="clear" w:color="auto" w:fill="FFFFFF"/>
        </w:rPr>
      </w:pPr>
      <w:bookmarkStart w:id="35" w:name="_Toc324342086"/>
      <w:r w:rsidRPr="00F737A4">
        <w:rPr>
          <w:rFonts w:ascii="Times New Roman" w:hAnsi="Times New Roman"/>
          <w:b/>
          <w:color w:val="000000"/>
          <w:sz w:val="28"/>
          <w:szCs w:val="28"/>
          <w:shd w:val="clear" w:color="auto" w:fill="FFFFFF"/>
        </w:rPr>
        <w:t xml:space="preserve"> </w:t>
      </w:r>
      <w:bookmarkStart w:id="36" w:name="_Toc324342558"/>
      <w:bookmarkStart w:id="37" w:name="_Toc324342777"/>
      <w:r w:rsidR="008668C1" w:rsidRPr="008668C1">
        <w:rPr>
          <w:rFonts w:ascii="Times New Roman" w:hAnsi="Times New Roman"/>
          <w:b/>
          <w:color w:val="000000"/>
          <w:sz w:val="28"/>
          <w:szCs w:val="28"/>
          <w:shd w:val="clear" w:color="auto" w:fill="FFFFFF"/>
        </w:rPr>
        <w:t>Существующие решения</w:t>
      </w:r>
      <w:bookmarkEnd w:id="35"/>
      <w:bookmarkEnd w:id="36"/>
      <w:bookmarkEnd w:id="37"/>
    </w:p>
    <w:p w:rsidR="002866D0" w:rsidRPr="0052458D" w:rsidRDefault="00113F75" w:rsidP="00F80995">
      <w:pPr>
        <w:pStyle w:val="15"/>
        <w:spacing w:line="360" w:lineRule="auto"/>
        <w:rPr>
          <w:color w:val="000000"/>
          <w:shd w:val="clear" w:color="auto" w:fill="FFFFFF"/>
        </w:rPr>
      </w:pPr>
      <w:r>
        <w:rPr>
          <w:color w:val="000000"/>
          <w:shd w:val="clear" w:color="auto" w:fill="FFFFFF"/>
        </w:rPr>
        <w:t>Н</w:t>
      </w:r>
      <w:r w:rsidRPr="001607A0">
        <w:rPr>
          <w:color w:val="000000"/>
          <w:shd w:val="clear" w:color="auto" w:fill="FFFFFF"/>
        </w:rPr>
        <w:t>а сегодняшний день не существует  аналогов инструменту, который рассматривается в данной курсовой работе.</w:t>
      </w:r>
    </w:p>
    <w:p w:rsidR="0053047C" w:rsidRDefault="00C73A07" w:rsidP="003979ED">
      <w:pPr>
        <w:pStyle w:val="1"/>
        <w:numPr>
          <w:ilvl w:val="0"/>
          <w:numId w:val="11"/>
        </w:numPr>
        <w:rPr>
          <w:rStyle w:val="af2"/>
          <w:b/>
          <w:bCs/>
        </w:rPr>
      </w:pPr>
      <w:bookmarkStart w:id="38" w:name="_Toc324342559"/>
      <w:bookmarkStart w:id="39" w:name="_Toc324342778"/>
      <w:r w:rsidRPr="00383EC6">
        <w:rPr>
          <w:rStyle w:val="af2"/>
          <w:b/>
          <w:bCs/>
        </w:rPr>
        <w:lastRenderedPageBreak/>
        <w:t>АППАРАТНЫЕ И ПРОГРАММНЫЕ СРЕДСТВА</w:t>
      </w:r>
      <w:bookmarkEnd w:id="38"/>
      <w:bookmarkEnd w:id="39"/>
    </w:p>
    <w:p w:rsidR="00736EEC" w:rsidRPr="00736EEC" w:rsidRDefault="00736EEC" w:rsidP="00736EEC"/>
    <w:p w:rsidR="00DC7398" w:rsidRPr="001607A0" w:rsidRDefault="00DC7398" w:rsidP="00F139ED">
      <w:pPr>
        <w:pStyle w:val="af3"/>
        <w:spacing w:line="360" w:lineRule="auto"/>
        <w:ind w:left="0" w:firstLine="1080"/>
        <w:jc w:val="both"/>
        <w:outlineLvl w:val="1"/>
        <w:rPr>
          <w:rFonts w:ascii="Times New Roman" w:hAnsi="Times New Roman"/>
          <w:sz w:val="28"/>
          <w:szCs w:val="28"/>
        </w:rPr>
      </w:pPr>
      <w:r w:rsidRPr="001607A0">
        <w:rPr>
          <w:rFonts w:ascii="Times New Roman" w:hAnsi="Times New Roman"/>
          <w:sz w:val="28"/>
          <w:szCs w:val="28"/>
        </w:rPr>
        <w:t>. В качестве средств реализации были выбраны следующие программные продукты и технологии:</w:t>
      </w:r>
    </w:p>
    <w:tbl>
      <w:tblPr>
        <w:tblpPr w:leftFromText="180" w:rightFromText="180" w:vertAnchor="text" w:horzAnchor="page" w:tblpX="2241"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169"/>
      </w:tblGrid>
      <w:tr w:rsidR="00DC7398" w:rsidRPr="003979ED" w:rsidTr="00127FDE">
        <w:tc>
          <w:tcPr>
            <w:tcW w:w="4219" w:type="dxa"/>
            <w:shd w:val="clear" w:color="auto" w:fill="000000"/>
          </w:tcPr>
          <w:p w:rsidR="00DC7398" w:rsidRPr="003979ED" w:rsidRDefault="00DC7398"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Технология</w:t>
            </w:r>
          </w:p>
        </w:tc>
        <w:tc>
          <w:tcPr>
            <w:tcW w:w="4169" w:type="dxa"/>
            <w:shd w:val="clear" w:color="auto" w:fill="000000"/>
          </w:tcPr>
          <w:p w:rsidR="00DC7398" w:rsidRPr="003979ED" w:rsidRDefault="00DC7398" w:rsidP="003979ED">
            <w:pPr>
              <w:pStyle w:val="af3"/>
              <w:spacing w:line="360" w:lineRule="auto"/>
              <w:ind w:left="0" w:firstLine="1080"/>
              <w:jc w:val="center"/>
              <w:rPr>
                <w:rFonts w:ascii="Times New Roman" w:hAnsi="Times New Roman"/>
                <w:b/>
                <w:bCs/>
                <w:color w:val="FFFFFF"/>
                <w:sz w:val="28"/>
                <w:szCs w:val="28"/>
              </w:rPr>
            </w:pPr>
            <w:r w:rsidRPr="003979ED">
              <w:rPr>
                <w:rFonts w:ascii="Times New Roman" w:hAnsi="Times New Roman"/>
                <w:b/>
                <w:bCs/>
                <w:color w:val="FFFFFF"/>
                <w:sz w:val="28"/>
                <w:szCs w:val="28"/>
              </w:rPr>
              <w:t>Описание</w:t>
            </w:r>
          </w:p>
        </w:tc>
      </w:tr>
      <w:tr w:rsidR="00DC7398" w:rsidRPr="003979ED" w:rsidTr="00127FDE">
        <w:trPr>
          <w:trHeight w:val="481"/>
        </w:trPr>
        <w:tc>
          <w:tcPr>
            <w:tcW w:w="4219" w:type="dxa"/>
            <w:shd w:val="clear" w:color="auto" w:fill="F2F2F2"/>
          </w:tcPr>
          <w:p w:rsidR="00DC7398" w:rsidRPr="003979ED" w:rsidRDefault="00DC739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Eclipse IDE PDE 3.7</w:t>
            </w:r>
          </w:p>
        </w:tc>
        <w:tc>
          <w:tcPr>
            <w:tcW w:w="4169" w:type="dxa"/>
            <w:shd w:val="clear" w:color="auto" w:fill="auto"/>
          </w:tcPr>
          <w:p w:rsidR="00DC7398" w:rsidRPr="003979ED" w:rsidRDefault="00DC739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 xml:space="preserve">Платформа для создания плагинов </w:t>
            </w:r>
          </w:p>
        </w:tc>
      </w:tr>
      <w:tr w:rsidR="00DC7398" w:rsidRPr="003979ED" w:rsidTr="00127FDE">
        <w:trPr>
          <w:trHeight w:val="545"/>
        </w:trPr>
        <w:tc>
          <w:tcPr>
            <w:tcW w:w="4219" w:type="dxa"/>
            <w:shd w:val="clear" w:color="auto" w:fill="F2F2F2"/>
          </w:tcPr>
          <w:p w:rsidR="00DC7398" w:rsidRPr="00DE2D8F" w:rsidRDefault="00DC7398"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lang w:val="en-US"/>
              </w:rPr>
              <w:t>JUnit 4.0</w:t>
            </w:r>
          </w:p>
        </w:tc>
        <w:tc>
          <w:tcPr>
            <w:tcW w:w="4169" w:type="dxa"/>
            <w:shd w:val="clear" w:color="auto" w:fill="auto"/>
          </w:tcPr>
          <w:p w:rsidR="00DC7398" w:rsidRPr="003979ED" w:rsidRDefault="00DC739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Технология  тестирования</w:t>
            </w:r>
          </w:p>
        </w:tc>
      </w:tr>
      <w:tr w:rsidR="00DE2D8F" w:rsidRPr="003979ED" w:rsidTr="00127FDE">
        <w:trPr>
          <w:trHeight w:val="545"/>
        </w:trPr>
        <w:tc>
          <w:tcPr>
            <w:tcW w:w="4219" w:type="dxa"/>
            <w:shd w:val="clear" w:color="auto" w:fill="F2F2F2"/>
          </w:tcPr>
          <w:p w:rsidR="00DE2D8F" w:rsidRPr="00DE2D8F" w:rsidRDefault="00DE2D8F" w:rsidP="003979ED">
            <w:pPr>
              <w:pStyle w:val="af3"/>
              <w:spacing w:line="360" w:lineRule="auto"/>
              <w:ind w:left="0"/>
              <w:jc w:val="center"/>
              <w:rPr>
                <w:rFonts w:ascii="Times New Roman" w:hAnsi="Times New Roman"/>
                <w:b/>
                <w:bCs/>
                <w:sz w:val="28"/>
                <w:szCs w:val="28"/>
                <w:lang w:val="en-US"/>
              </w:rPr>
            </w:pPr>
            <w:r>
              <w:rPr>
                <w:rFonts w:ascii="Times New Roman" w:hAnsi="Times New Roman"/>
                <w:b/>
                <w:bCs/>
                <w:sz w:val="28"/>
                <w:szCs w:val="28"/>
                <w:lang w:val="en-US"/>
              </w:rPr>
              <w:t>Apache Ant</w:t>
            </w:r>
          </w:p>
        </w:tc>
        <w:tc>
          <w:tcPr>
            <w:tcW w:w="4169" w:type="dxa"/>
            <w:shd w:val="clear" w:color="auto" w:fill="auto"/>
          </w:tcPr>
          <w:p w:rsidR="00DE2D8F" w:rsidRPr="00DE2D8F" w:rsidRDefault="00DE2D8F" w:rsidP="003979ED">
            <w:pPr>
              <w:pStyle w:val="af3"/>
              <w:spacing w:line="360" w:lineRule="auto"/>
              <w:ind w:left="0"/>
              <w:jc w:val="both"/>
              <w:rPr>
                <w:rFonts w:ascii="Times New Roman" w:hAnsi="Times New Roman"/>
                <w:sz w:val="28"/>
                <w:szCs w:val="28"/>
              </w:rPr>
            </w:pPr>
            <w:r>
              <w:rPr>
                <w:rFonts w:ascii="Times New Roman" w:hAnsi="Times New Roman"/>
                <w:sz w:val="28"/>
                <w:szCs w:val="28"/>
              </w:rPr>
              <w:t>Инструмент для сборки</w:t>
            </w:r>
          </w:p>
        </w:tc>
      </w:tr>
      <w:tr w:rsidR="00DC7398" w:rsidRPr="003979ED" w:rsidTr="00127FDE">
        <w:trPr>
          <w:trHeight w:val="397"/>
        </w:trPr>
        <w:tc>
          <w:tcPr>
            <w:tcW w:w="4219" w:type="dxa"/>
            <w:shd w:val="clear" w:color="auto" w:fill="F2F2F2"/>
          </w:tcPr>
          <w:p w:rsidR="00DC7398" w:rsidRPr="003979ED" w:rsidRDefault="00DC739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Git</w:t>
            </w:r>
          </w:p>
        </w:tc>
        <w:tc>
          <w:tcPr>
            <w:tcW w:w="4169" w:type="dxa"/>
            <w:shd w:val="clear" w:color="auto" w:fill="auto"/>
          </w:tcPr>
          <w:p w:rsidR="00DC7398" w:rsidRPr="003979ED" w:rsidRDefault="00DC739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Система контроля версий</w:t>
            </w:r>
          </w:p>
        </w:tc>
      </w:tr>
      <w:tr w:rsidR="00DC7398" w:rsidRPr="003979ED" w:rsidTr="00127FDE">
        <w:trPr>
          <w:trHeight w:val="416"/>
        </w:trPr>
        <w:tc>
          <w:tcPr>
            <w:tcW w:w="4219" w:type="dxa"/>
            <w:shd w:val="clear" w:color="auto" w:fill="auto"/>
          </w:tcPr>
          <w:p w:rsidR="00DC7398" w:rsidRPr="003979ED" w:rsidRDefault="00DC7398" w:rsidP="003979ED">
            <w:pPr>
              <w:pStyle w:val="af3"/>
              <w:tabs>
                <w:tab w:val="left" w:pos="3073"/>
                <w:tab w:val="right" w:pos="4569"/>
              </w:tabs>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GitHub.com</w:t>
            </w:r>
          </w:p>
        </w:tc>
        <w:tc>
          <w:tcPr>
            <w:tcW w:w="4169" w:type="dxa"/>
            <w:shd w:val="clear" w:color="auto" w:fill="auto"/>
          </w:tcPr>
          <w:p w:rsidR="00DC7398" w:rsidRPr="003979ED" w:rsidRDefault="00DC739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Хостинг – сервис для</w:t>
            </w:r>
            <w:r w:rsidR="0047306A" w:rsidRPr="003979ED">
              <w:rPr>
                <w:rFonts w:ascii="Times New Roman" w:hAnsi="Times New Roman"/>
                <w:sz w:val="28"/>
                <w:szCs w:val="28"/>
              </w:rPr>
              <w:t xml:space="preserve"> </w:t>
            </w:r>
            <w:r w:rsidR="0047306A" w:rsidRPr="003979ED">
              <w:rPr>
                <w:rFonts w:ascii="Times New Roman" w:hAnsi="Times New Roman"/>
                <w:sz w:val="28"/>
                <w:szCs w:val="28"/>
                <w:lang w:val="en-US"/>
              </w:rPr>
              <w:t>C</w:t>
            </w:r>
            <w:r w:rsidR="009165FD" w:rsidRPr="003979ED">
              <w:rPr>
                <w:rFonts w:ascii="Times New Roman" w:hAnsi="Times New Roman"/>
                <w:sz w:val="28"/>
                <w:szCs w:val="28"/>
                <w:lang w:val="en-US"/>
              </w:rPr>
              <w:t>VS</w:t>
            </w:r>
            <w:r w:rsidRPr="003979ED">
              <w:rPr>
                <w:rFonts w:ascii="Times New Roman" w:hAnsi="Times New Roman"/>
                <w:sz w:val="28"/>
                <w:szCs w:val="28"/>
              </w:rPr>
              <w:t xml:space="preserve"> </w:t>
            </w:r>
            <w:r w:rsidRPr="003979ED">
              <w:rPr>
                <w:rFonts w:ascii="Times New Roman" w:hAnsi="Times New Roman"/>
                <w:sz w:val="28"/>
                <w:szCs w:val="28"/>
                <w:lang w:val="en-US"/>
              </w:rPr>
              <w:t>Git</w:t>
            </w:r>
          </w:p>
        </w:tc>
      </w:tr>
      <w:tr w:rsidR="00DC7398" w:rsidRPr="003979ED" w:rsidTr="00127FDE">
        <w:trPr>
          <w:trHeight w:val="540"/>
        </w:trPr>
        <w:tc>
          <w:tcPr>
            <w:tcW w:w="4219" w:type="dxa"/>
            <w:shd w:val="clear" w:color="auto" w:fill="F2F2F2"/>
          </w:tcPr>
          <w:p w:rsidR="00DC7398" w:rsidRPr="003979ED" w:rsidRDefault="00DC7398" w:rsidP="003979ED">
            <w:pPr>
              <w:pStyle w:val="af3"/>
              <w:tabs>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JDOM</w:t>
            </w:r>
          </w:p>
        </w:tc>
        <w:tc>
          <w:tcPr>
            <w:tcW w:w="4169" w:type="dxa"/>
            <w:shd w:val="clear" w:color="auto" w:fill="auto"/>
          </w:tcPr>
          <w:p w:rsidR="00DC7398" w:rsidRPr="003979ED" w:rsidRDefault="00480505" w:rsidP="003979ED">
            <w:pPr>
              <w:pStyle w:val="af3"/>
              <w:spacing w:line="360" w:lineRule="auto"/>
              <w:ind w:left="0"/>
              <w:jc w:val="both"/>
              <w:rPr>
                <w:rFonts w:ascii="Times New Roman" w:hAnsi="Times New Roman"/>
                <w:sz w:val="28"/>
                <w:szCs w:val="28"/>
              </w:rPr>
            </w:pPr>
            <w:r>
              <w:rPr>
                <w:rFonts w:ascii="Times New Roman" w:hAnsi="Times New Roman"/>
                <w:color w:val="222222"/>
                <w:sz w:val="28"/>
                <w:szCs w:val="28"/>
                <w:shd w:val="clear" w:color="auto" w:fill="FFFFFF"/>
              </w:rPr>
              <w:t xml:space="preserve">Java </w:t>
            </w:r>
            <w:r w:rsidR="00DC7398" w:rsidRPr="003979ED">
              <w:rPr>
                <w:rFonts w:ascii="Times New Roman" w:hAnsi="Times New Roman"/>
                <w:color w:val="222222"/>
                <w:sz w:val="28"/>
                <w:szCs w:val="28"/>
                <w:shd w:val="clear" w:color="auto" w:fill="FFFFFF"/>
              </w:rPr>
              <w:t>инструмент</w:t>
            </w:r>
            <w:r>
              <w:rPr>
                <w:rFonts w:ascii="Times New Roman" w:hAnsi="Times New Roman"/>
                <w:color w:val="222222"/>
                <w:sz w:val="28"/>
                <w:szCs w:val="28"/>
                <w:shd w:val="clear" w:color="auto" w:fill="FFFFFF"/>
              </w:rPr>
              <w:t>-парсер</w:t>
            </w:r>
            <w:r w:rsidR="00DC7398" w:rsidRPr="003979ED">
              <w:rPr>
                <w:rFonts w:ascii="Times New Roman" w:hAnsi="Times New Roman"/>
                <w:color w:val="222222"/>
                <w:sz w:val="28"/>
                <w:szCs w:val="28"/>
                <w:shd w:val="clear" w:color="auto" w:fill="FFFFFF"/>
              </w:rPr>
              <w:t xml:space="preserve"> для работы с XML</w:t>
            </w:r>
          </w:p>
        </w:tc>
      </w:tr>
      <w:tr w:rsidR="00DC7398" w:rsidRPr="003979ED" w:rsidTr="00127FDE">
        <w:trPr>
          <w:trHeight w:val="842"/>
        </w:trPr>
        <w:tc>
          <w:tcPr>
            <w:tcW w:w="4219" w:type="dxa"/>
            <w:shd w:val="clear" w:color="auto" w:fill="F2F2F2"/>
          </w:tcPr>
          <w:p w:rsidR="00DC7398" w:rsidRPr="003979ED" w:rsidRDefault="00DC7398" w:rsidP="003979ED">
            <w:pPr>
              <w:pStyle w:val="af3"/>
              <w:tabs>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Reflection</w:t>
            </w:r>
          </w:p>
        </w:tc>
        <w:tc>
          <w:tcPr>
            <w:tcW w:w="4169" w:type="dxa"/>
            <w:shd w:val="clear" w:color="auto" w:fill="auto"/>
          </w:tcPr>
          <w:p w:rsidR="00DC7398" w:rsidRPr="003979ED" w:rsidRDefault="00DC7398" w:rsidP="003979ED">
            <w:pPr>
              <w:pStyle w:val="af3"/>
              <w:keepNext/>
              <w:spacing w:line="360" w:lineRule="auto"/>
              <w:ind w:left="0"/>
              <w:jc w:val="both"/>
              <w:rPr>
                <w:rFonts w:ascii="Times New Roman" w:hAnsi="Times New Roman"/>
                <w:color w:val="000000"/>
                <w:sz w:val="28"/>
                <w:szCs w:val="28"/>
                <w:shd w:val="clear" w:color="auto" w:fill="FFFFFF"/>
              </w:rPr>
            </w:pPr>
            <w:r w:rsidRPr="003979ED">
              <w:rPr>
                <w:rFonts w:ascii="Times New Roman" w:hAnsi="Times New Roman"/>
                <w:color w:val="000000"/>
                <w:sz w:val="28"/>
                <w:szCs w:val="28"/>
                <w:shd w:val="clear" w:color="auto" w:fill="FFFFFF"/>
              </w:rPr>
              <w:t xml:space="preserve">Механизм исследования данных о программе и объектах  во время её выполнения </w:t>
            </w:r>
          </w:p>
        </w:tc>
      </w:tr>
    </w:tbl>
    <w:p w:rsidR="00F80995" w:rsidRDefault="00F80995" w:rsidP="00F80995">
      <w:pPr>
        <w:pStyle w:val="aff"/>
      </w:pPr>
      <w:bookmarkStart w:id="40" w:name="_Toc316559410"/>
    </w:p>
    <w:p w:rsidR="00127FDE" w:rsidRDefault="0047306A" w:rsidP="00F80995">
      <w:pPr>
        <w:pStyle w:val="aff"/>
      </w:pPr>
      <w:r>
        <w:t xml:space="preserve">Таблица </w:t>
      </w:r>
      <w:r w:rsidRPr="0047306A">
        <w:t>3.</w:t>
      </w:r>
      <w:r>
        <w:rPr>
          <w:lang w:val="en-US"/>
        </w:rPr>
        <w:t>1</w:t>
      </w:r>
      <w:r>
        <w:t xml:space="preserve"> Средства реализации</w:t>
      </w:r>
    </w:p>
    <w:p w:rsidR="00127FDE" w:rsidRPr="0052458D" w:rsidRDefault="00127FDE" w:rsidP="0052458D"/>
    <w:p w:rsidR="00736EEC" w:rsidRDefault="001B2930" w:rsidP="003979ED">
      <w:pPr>
        <w:pStyle w:val="1"/>
        <w:numPr>
          <w:ilvl w:val="1"/>
          <w:numId w:val="11"/>
        </w:numPr>
        <w:rPr>
          <w:sz w:val="28"/>
        </w:rPr>
      </w:pPr>
      <w:r>
        <w:rPr>
          <w:sz w:val="28"/>
        </w:rPr>
        <w:t xml:space="preserve">  </w:t>
      </w:r>
      <w:r w:rsidR="00736EEC" w:rsidRPr="00E104CD">
        <w:rPr>
          <w:sz w:val="28"/>
        </w:rPr>
        <w:t>Требования к составу и параметрам технических средств</w:t>
      </w:r>
      <w:bookmarkEnd w:id="40"/>
    </w:p>
    <w:p w:rsidR="001B2930" w:rsidRPr="001B2930" w:rsidRDefault="001B2930" w:rsidP="001B29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4"/>
        <w:gridCol w:w="3011"/>
        <w:gridCol w:w="3040"/>
      </w:tblGrid>
      <w:tr w:rsidR="001B2930" w:rsidRPr="003979ED" w:rsidTr="003979ED">
        <w:tc>
          <w:tcPr>
            <w:tcW w:w="3032" w:type="dxa"/>
            <w:shd w:val="clear" w:color="auto" w:fill="000000"/>
          </w:tcPr>
          <w:p w:rsidR="00736EEC" w:rsidRPr="003979ED" w:rsidRDefault="00736EEC"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Требование</w:t>
            </w:r>
          </w:p>
        </w:tc>
        <w:tc>
          <w:tcPr>
            <w:tcW w:w="3047" w:type="dxa"/>
            <w:shd w:val="clear" w:color="auto" w:fill="000000"/>
          </w:tcPr>
          <w:p w:rsidR="00736EEC" w:rsidRPr="003979ED" w:rsidRDefault="00736EEC" w:rsidP="003979ED">
            <w:pPr>
              <w:pStyle w:val="af3"/>
              <w:spacing w:line="360" w:lineRule="auto"/>
              <w:ind w:left="0" w:firstLine="28"/>
              <w:jc w:val="center"/>
              <w:rPr>
                <w:rFonts w:ascii="Times New Roman" w:hAnsi="Times New Roman"/>
                <w:b/>
                <w:bCs/>
                <w:color w:val="FFFFFF"/>
                <w:sz w:val="28"/>
                <w:szCs w:val="28"/>
              </w:rPr>
            </w:pPr>
            <w:r w:rsidRPr="003979ED">
              <w:rPr>
                <w:rFonts w:ascii="Times New Roman" w:hAnsi="Times New Roman"/>
                <w:b/>
                <w:bCs/>
                <w:color w:val="FFFFFF"/>
                <w:sz w:val="28"/>
                <w:szCs w:val="28"/>
              </w:rPr>
              <w:t>Минимальное значение</w:t>
            </w:r>
          </w:p>
        </w:tc>
        <w:tc>
          <w:tcPr>
            <w:tcW w:w="3072" w:type="dxa"/>
            <w:shd w:val="clear" w:color="auto" w:fill="000000"/>
          </w:tcPr>
          <w:p w:rsidR="00736EEC" w:rsidRPr="003979ED" w:rsidRDefault="00736EEC" w:rsidP="003979ED">
            <w:pPr>
              <w:pStyle w:val="af3"/>
              <w:spacing w:line="360" w:lineRule="auto"/>
              <w:ind w:left="0" w:firstLine="28"/>
              <w:jc w:val="center"/>
              <w:rPr>
                <w:rFonts w:ascii="Times New Roman" w:hAnsi="Times New Roman"/>
                <w:b/>
                <w:bCs/>
                <w:color w:val="FFFFFF"/>
                <w:sz w:val="28"/>
                <w:szCs w:val="28"/>
              </w:rPr>
            </w:pPr>
            <w:r w:rsidRPr="003979ED">
              <w:rPr>
                <w:rFonts w:ascii="Times New Roman" w:hAnsi="Times New Roman"/>
                <w:b/>
                <w:bCs/>
                <w:color w:val="FFFFFF"/>
                <w:sz w:val="28"/>
                <w:szCs w:val="28"/>
              </w:rPr>
              <w:t>Рекомендуемое значение</w:t>
            </w:r>
          </w:p>
        </w:tc>
      </w:tr>
      <w:tr w:rsidR="00736EEC" w:rsidRPr="003979ED" w:rsidTr="003979ED">
        <w:tc>
          <w:tcPr>
            <w:tcW w:w="3032" w:type="dxa"/>
            <w:shd w:val="clear" w:color="auto" w:fill="F2F2F2"/>
          </w:tcPr>
          <w:p w:rsidR="00736EEC" w:rsidRPr="003979ED" w:rsidRDefault="00736EEC"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Оперативная память</w:t>
            </w:r>
          </w:p>
        </w:tc>
        <w:tc>
          <w:tcPr>
            <w:tcW w:w="3047"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128 Мб</w:t>
            </w:r>
          </w:p>
        </w:tc>
        <w:tc>
          <w:tcPr>
            <w:tcW w:w="3072"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1 Гб и более</w:t>
            </w:r>
          </w:p>
        </w:tc>
      </w:tr>
      <w:tr w:rsidR="00736EEC" w:rsidRPr="003979ED" w:rsidTr="003979ED">
        <w:tc>
          <w:tcPr>
            <w:tcW w:w="3032" w:type="dxa"/>
            <w:shd w:val="clear" w:color="auto" w:fill="F2F2F2"/>
          </w:tcPr>
          <w:p w:rsidR="00736EEC" w:rsidRPr="003979ED" w:rsidRDefault="00736EEC"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Свободное пространство на ЖД</w:t>
            </w:r>
          </w:p>
        </w:tc>
        <w:tc>
          <w:tcPr>
            <w:tcW w:w="3047"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300 Мб</w:t>
            </w:r>
          </w:p>
        </w:tc>
        <w:tc>
          <w:tcPr>
            <w:tcW w:w="3072"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1 Гб и более</w:t>
            </w:r>
          </w:p>
        </w:tc>
      </w:tr>
      <w:tr w:rsidR="00736EEC" w:rsidRPr="003979ED" w:rsidTr="003979ED">
        <w:tc>
          <w:tcPr>
            <w:tcW w:w="3032" w:type="dxa"/>
            <w:shd w:val="clear" w:color="auto" w:fill="F2F2F2"/>
          </w:tcPr>
          <w:p w:rsidR="00736EEC" w:rsidRPr="003979ED" w:rsidRDefault="00736EEC"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lastRenderedPageBreak/>
              <w:t>Процессор</w:t>
            </w:r>
          </w:p>
        </w:tc>
        <w:tc>
          <w:tcPr>
            <w:tcW w:w="3047"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533 МГц</w:t>
            </w:r>
          </w:p>
        </w:tc>
        <w:tc>
          <w:tcPr>
            <w:tcW w:w="3072" w:type="dxa"/>
            <w:shd w:val="clear" w:color="auto" w:fill="auto"/>
          </w:tcPr>
          <w:p w:rsidR="00736EEC" w:rsidRPr="003979ED" w:rsidRDefault="00736EEC" w:rsidP="003979ED">
            <w:pPr>
              <w:pStyle w:val="af3"/>
              <w:keepNext/>
              <w:spacing w:line="360" w:lineRule="auto"/>
              <w:ind w:left="0" w:firstLine="28"/>
              <w:jc w:val="center"/>
              <w:rPr>
                <w:rFonts w:ascii="Times New Roman" w:hAnsi="Times New Roman"/>
                <w:sz w:val="28"/>
                <w:szCs w:val="28"/>
              </w:rPr>
            </w:pPr>
            <w:r w:rsidRPr="003979ED">
              <w:rPr>
                <w:rFonts w:ascii="Times New Roman" w:hAnsi="Times New Roman"/>
                <w:sz w:val="28"/>
                <w:szCs w:val="28"/>
              </w:rPr>
              <w:t>1 Гб и более</w:t>
            </w:r>
          </w:p>
        </w:tc>
      </w:tr>
    </w:tbl>
    <w:p w:rsidR="00736EEC" w:rsidRDefault="00E104CD" w:rsidP="00E104CD">
      <w:pPr>
        <w:pStyle w:val="aff"/>
      </w:pPr>
      <w:r>
        <w:t>Таблица 3.1.1</w:t>
      </w:r>
      <w:r w:rsidRPr="0024259F">
        <w:t xml:space="preserve">  Минимальные системные требования</w:t>
      </w:r>
    </w:p>
    <w:p w:rsidR="00E104CD" w:rsidRPr="00E104CD" w:rsidRDefault="00E104CD" w:rsidP="00E104CD"/>
    <w:p w:rsidR="00736EEC" w:rsidRPr="00E104CD" w:rsidRDefault="00736EEC" w:rsidP="003979ED">
      <w:pPr>
        <w:pStyle w:val="af3"/>
        <w:numPr>
          <w:ilvl w:val="1"/>
          <w:numId w:val="11"/>
        </w:numPr>
        <w:spacing w:line="360" w:lineRule="auto"/>
        <w:jc w:val="both"/>
        <w:outlineLvl w:val="1"/>
        <w:rPr>
          <w:rFonts w:ascii="Times New Roman" w:hAnsi="Times New Roman"/>
          <w:b/>
          <w:sz w:val="28"/>
          <w:szCs w:val="28"/>
        </w:rPr>
      </w:pPr>
      <w:r w:rsidRPr="00E104CD">
        <w:rPr>
          <w:rFonts w:ascii="Times New Roman" w:hAnsi="Times New Roman"/>
          <w:b/>
          <w:sz w:val="28"/>
          <w:szCs w:val="28"/>
        </w:rPr>
        <w:t xml:space="preserve"> </w:t>
      </w:r>
      <w:bookmarkStart w:id="41" w:name="_Toc316559226"/>
      <w:bookmarkStart w:id="42" w:name="_Toc316559411"/>
      <w:r w:rsidRPr="00E104CD">
        <w:rPr>
          <w:rFonts w:ascii="Times New Roman" w:hAnsi="Times New Roman"/>
          <w:b/>
          <w:sz w:val="28"/>
          <w:szCs w:val="28"/>
        </w:rPr>
        <w:t>Требования к программным средствам, используемым системой</w:t>
      </w:r>
      <w:bookmarkEnd w:id="41"/>
      <w:bookmarkEnd w:id="42"/>
    </w:p>
    <w:p w:rsidR="00736EEC" w:rsidRPr="001607A0" w:rsidRDefault="00736EEC" w:rsidP="001B2930">
      <w:pPr>
        <w:pStyle w:val="af3"/>
        <w:spacing w:line="360" w:lineRule="auto"/>
        <w:ind w:left="90" w:firstLine="990"/>
        <w:jc w:val="both"/>
        <w:rPr>
          <w:rFonts w:ascii="Times New Roman" w:hAnsi="Times New Roman"/>
          <w:sz w:val="28"/>
          <w:szCs w:val="28"/>
        </w:rPr>
      </w:pPr>
      <w:r w:rsidRPr="001607A0">
        <w:rPr>
          <w:rFonts w:ascii="Times New Roman" w:hAnsi="Times New Roman"/>
          <w:sz w:val="28"/>
          <w:szCs w:val="28"/>
          <w:u w:val="single"/>
          <w:lang w:val="en-US"/>
        </w:rPr>
        <w:t>Java</w:t>
      </w:r>
      <w:r w:rsidRPr="001607A0">
        <w:rPr>
          <w:rFonts w:ascii="Times New Roman" w:hAnsi="Times New Roman"/>
          <w:sz w:val="28"/>
          <w:szCs w:val="28"/>
          <w:u w:val="single"/>
        </w:rPr>
        <w:t xml:space="preserve"> </w:t>
      </w:r>
      <w:r w:rsidRPr="001607A0">
        <w:rPr>
          <w:rFonts w:ascii="Times New Roman" w:hAnsi="Times New Roman"/>
          <w:sz w:val="28"/>
          <w:szCs w:val="28"/>
          <w:u w:val="single"/>
          <w:lang w:val="en-US"/>
        </w:rPr>
        <w:t>Virtual</w:t>
      </w:r>
      <w:r w:rsidRPr="001607A0">
        <w:rPr>
          <w:rFonts w:ascii="Times New Roman" w:hAnsi="Times New Roman"/>
          <w:sz w:val="28"/>
          <w:szCs w:val="28"/>
          <w:u w:val="single"/>
        </w:rPr>
        <w:t xml:space="preserve"> </w:t>
      </w:r>
      <w:r w:rsidRPr="001607A0">
        <w:rPr>
          <w:rFonts w:ascii="Times New Roman" w:hAnsi="Times New Roman"/>
          <w:sz w:val="28"/>
          <w:szCs w:val="28"/>
          <w:u w:val="single"/>
          <w:lang w:val="en-US"/>
        </w:rPr>
        <w:t>Machine</w:t>
      </w:r>
      <w:r w:rsidRPr="001607A0">
        <w:rPr>
          <w:rFonts w:ascii="Times New Roman" w:hAnsi="Times New Roman"/>
          <w:sz w:val="28"/>
          <w:szCs w:val="28"/>
        </w:rPr>
        <w:t xml:space="preserve"> + Операционная система: </w:t>
      </w:r>
    </w:p>
    <w:p w:rsidR="00736EEC" w:rsidRPr="001607A0" w:rsidRDefault="00736EEC" w:rsidP="003979ED">
      <w:pPr>
        <w:pStyle w:val="af3"/>
        <w:numPr>
          <w:ilvl w:val="0"/>
          <w:numId w:val="1"/>
        </w:numPr>
        <w:spacing w:line="360" w:lineRule="auto"/>
        <w:ind w:left="1440" w:firstLine="360"/>
        <w:jc w:val="both"/>
        <w:rPr>
          <w:rFonts w:ascii="Times New Roman" w:hAnsi="Times New Roman"/>
          <w:sz w:val="28"/>
          <w:szCs w:val="28"/>
        </w:rPr>
      </w:pPr>
      <w:r w:rsidRPr="001607A0">
        <w:rPr>
          <w:rFonts w:ascii="Times New Roman" w:hAnsi="Times New Roman"/>
          <w:sz w:val="28"/>
          <w:szCs w:val="28"/>
          <w:lang w:val="en-US"/>
        </w:rPr>
        <w:t>Microsoft</w:t>
      </w:r>
      <w:r w:rsidRPr="001607A0">
        <w:rPr>
          <w:rFonts w:ascii="Times New Roman" w:hAnsi="Times New Roman"/>
          <w:sz w:val="28"/>
          <w:szCs w:val="28"/>
        </w:rPr>
        <w:t xml:space="preserve"> </w:t>
      </w:r>
      <w:r w:rsidRPr="001607A0">
        <w:rPr>
          <w:rFonts w:ascii="Times New Roman" w:hAnsi="Times New Roman"/>
          <w:sz w:val="28"/>
          <w:szCs w:val="28"/>
          <w:lang w:val="en-US"/>
        </w:rPr>
        <w:t>Windows</w:t>
      </w:r>
      <w:r w:rsidR="00A351EF">
        <w:rPr>
          <w:rFonts w:ascii="Times New Roman" w:hAnsi="Times New Roman"/>
          <w:sz w:val="28"/>
          <w:szCs w:val="28"/>
          <w:lang w:val="en-US"/>
        </w:rPr>
        <w:t>;</w:t>
      </w:r>
    </w:p>
    <w:p w:rsidR="00736EEC" w:rsidRPr="001607A0" w:rsidRDefault="00736EEC" w:rsidP="003979ED">
      <w:pPr>
        <w:pStyle w:val="af3"/>
        <w:numPr>
          <w:ilvl w:val="0"/>
          <w:numId w:val="1"/>
        </w:numPr>
        <w:spacing w:line="360" w:lineRule="auto"/>
        <w:ind w:left="1440" w:firstLine="360"/>
        <w:jc w:val="both"/>
        <w:rPr>
          <w:rFonts w:ascii="Times New Roman" w:hAnsi="Times New Roman"/>
          <w:sz w:val="28"/>
          <w:szCs w:val="28"/>
        </w:rPr>
      </w:pPr>
      <w:r w:rsidRPr="001607A0">
        <w:rPr>
          <w:rFonts w:ascii="Times New Roman" w:hAnsi="Times New Roman"/>
          <w:sz w:val="28"/>
          <w:szCs w:val="28"/>
          <w:lang w:val="en-US"/>
        </w:rPr>
        <w:t>Linux</w:t>
      </w:r>
      <w:r w:rsidR="00A351EF">
        <w:rPr>
          <w:rFonts w:ascii="Times New Roman" w:hAnsi="Times New Roman"/>
          <w:sz w:val="28"/>
          <w:szCs w:val="28"/>
          <w:lang w:val="en-US"/>
        </w:rPr>
        <w:t>;</w:t>
      </w:r>
    </w:p>
    <w:p w:rsidR="00736EEC" w:rsidRPr="001B2930" w:rsidRDefault="00736EEC" w:rsidP="003979ED">
      <w:pPr>
        <w:pStyle w:val="af3"/>
        <w:numPr>
          <w:ilvl w:val="0"/>
          <w:numId w:val="1"/>
        </w:numPr>
        <w:spacing w:line="360" w:lineRule="auto"/>
        <w:ind w:left="1440" w:firstLine="360"/>
        <w:jc w:val="both"/>
        <w:rPr>
          <w:rFonts w:ascii="Times New Roman" w:hAnsi="Times New Roman"/>
          <w:sz w:val="28"/>
          <w:szCs w:val="28"/>
        </w:rPr>
      </w:pPr>
      <w:r w:rsidRPr="001607A0">
        <w:rPr>
          <w:rFonts w:ascii="Times New Roman" w:hAnsi="Times New Roman"/>
          <w:sz w:val="28"/>
          <w:szCs w:val="28"/>
          <w:lang w:val="en-US"/>
        </w:rPr>
        <w:t>Mac</w:t>
      </w:r>
      <w:r w:rsidRPr="001607A0">
        <w:rPr>
          <w:rFonts w:ascii="Times New Roman" w:hAnsi="Times New Roman"/>
          <w:sz w:val="28"/>
          <w:szCs w:val="28"/>
        </w:rPr>
        <w:t xml:space="preserve"> </w:t>
      </w:r>
      <w:r w:rsidRPr="001607A0">
        <w:rPr>
          <w:rFonts w:ascii="Times New Roman" w:hAnsi="Times New Roman"/>
          <w:sz w:val="28"/>
          <w:szCs w:val="28"/>
          <w:lang w:val="en-US"/>
        </w:rPr>
        <w:t>OS</w:t>
      </w:r>
      <w:r w:rsidR="00A351EF">
        <w:rPr>
          <w:rFonts w:ascii="Times New Roman" w:hAnsi="Times New Roman"/>
          <w:sz w:val="28"/>
          <w:szCs w:val="28"/>
          <w:lang w:val="en-US"/>
        </w:rPr>
        <w:t>.</w:t>
      </w:r>
    </w:p>
    <w:p w:rsidR="00736EEC" w:rsidRPr="001607A0" w:rsidRDefault="00736EEC" w:rsidP="00736EEC">
      <w:pPr>
        <w:pStyle w:val="af3"/>
        <w:spacing w:line="360" w:lineRule="auto"/>
        <w:ind w:left="420" w:firstLine="1080"/>
        <w:jc w:val="both"/>
        <w:rPr>
          <w:rFonts w:ascii="Times New Roman" w:hAnsi="Times New Roman"/>
          <w:sz w:val="28"/>
          <w:szCs w:val="28"/>
          <w:lang w:val="en-US"/>
        </w:rPr>
      </w:pPr>
      <w:r w:rsidRPr="001607A0">
        <w:rPr>
          <w:rFonts w:ascii="Times New Roman" w:hAnsi="Times New Roman"/>
          <w:sz w:val="28"/>
          <w:szCs w:val="28"/>
        </w:rPr>
        <w:t>Инструменты</w:t>
      </w:r>
      <w:r w:rsidRPr="001607A0">
        <w:rPr>
          <w:rFonts w:ascii="Times New Roman" w:hAnsi="Times New Roman"/>
          <w:sz w:val="28"/>
          <w:szCs w:val="28"/>
          <w:lang w:val="en-US"/>
        </w:rPr>
        <w:t xml:space="preserve"> </w:t>
      </w:r>
      <w:r w:rsidRPr="001607A0">
        <w:rPr>
          <w:rFonts w:ascii="Times New Roman" w:hAnsi="Times New Roman"/>
          <w:sz w:val="28"/>
          <w:szCs w:val="28"/>
        </w:rPr>
        <w:t>необходимые</w:t>
      </w:r>
      <w:r w:rsidRPr="001607A0">
        <w:rPr>
          <w:rFonts w:ascii="Times New Roman" w:hAnsi="Times New Roman"/>
          <w:sz w:val="28"/>
          <w:szCs w:val="28"/>
          <w:lang w:val="en-US"/>
        </w:rPr>
        <w:t xml:space="preserve"> </w:t>
      </w:r>
      <w:r w:rsidRPr="001607A0">
        <w:rPr>
          <w:rFonts w:ascii="Times New Roman" w:hAnsi="Times New Roman"/>
          <w:sz w:val="28"/>
          <w:szCs w:val="28"/>
        </w:rPr>
        <w:t>для</w:t>
      </w:r>
      <w:r w:rsidRPr="001607A0">
        <w:rPr>
          <w:rFonts w:ascii="Times New Roman" w:hAnsi="Times New Roman"/>
          <w:sz w:val="28"/>
          <w:szCs w:val="28"/>
          <w:lang w:val="en-US"/>
        </w:rPr>
        <w:t xml:space="preserve"> </w:t>
      </w:r>
      <w:r w:rsidRPr="001607A0">
        <w:rPr>
          <w:rFonts w:ascii="Times New Roman" w:hAnsi="Times New Roman"/>
          <w:sz w:val="28"/>
          <w:szCs w:val="28"/>
        </w:rPr>
        <w:t>разработки</w:t>
      </w:r>
      <w:r w:rsidRPr="001607A0">
        <w:rPr>
          <w:rFonts w:ascii="Times New Roman" w:hAnsi="Times New Roman"/>
          <w:sz w:val="28"/>
          <w:szCs w:val="28"/>
          <w:lang w:val="en-US"/>
        </w:rPr>
        <w:t xml:space="preserve">: </w:t>
      </w:r>
    </w:p>
    <w:p w:rsidR="00736EEC" w:rsidRPr="001607A0" w:rsidRDefault="00736EEC" w:rsidP="003979ED">
      <w:pPr>
        <w:pStyle w:val="af3"/>
        <w:numPr>
          <w:ilvl w:val="0"/>
          <w:numId w:val="2"/>
        </w:numPr>
        <w:spacing w:line="360" w:lineRule="auto"/>
        <w:ind w:firstLine="1080"/>
        <w:jc w:val="both"/>
        <w:rPr>
          <w:rFonts w:ascii="Times New Roman" w:hAnsi="Times New Roman"/>
          <w:sz w:val="28"/>
          <w:szCs w:val="28"/>
          <w:lang w:val="en-US"/>
        </w:rPr>
      </w:pPr>
      <w:r w:rsidRPr="001607A0">
        <w:rPr>
          <w:rFonts w:ascii="Times New Roman" w:hAnsi="Times New Roman"/>
          <w:sz w:val="28"/>
          <w:szCs w:val="28"/>
          <w:lang w:val="en-US"/>
        </w:rPr>
        <w:t>Eclipse IDE</w:t>
      </w:r>
      <w:r w:rsidR="00FF4150">
        <w:rPr>
          <w:rFonts w:ascii="Times New Roman" w:hAnsi="Times New Roman"/>
          <w:sz w:val="28"/>
          <w:szCs w:val="28"/>
          <w:lang w:val="en-US"/>
        </w:rPr>
        <w:t>.</w:t>
      </w:r>
    </w:p>
    <w:p w:rsidR="00736EEC" w:rsidRPr="00263A46" w:rsidRDefault="00736EEC" w:rsidP="003979ED">
      <w:pPr>
        <w:pStyle w:val="af3"/>
        <w:numPr>
          <w:ilvl w:val="0"/>
          <w:numId w:val="2"/>
        </w:numPr>
        <w:spacing w:line="360" w:lineRule="auto"/>
        <w:ind w:firstLine="1080"/>
        <w:jc w:val="both"/>
        <w:rPr>
          <w:rFonts w:ascii="Times New Roman" w:hAnsi="Times New Roman"/>
          <w:sz w:val="28"/>
          <w:szCs w:val="28"/>
          <w:lang w:val="en-US"/>
        </w:rPr>
      </w:pPr>
      <w:r w:rsidRPr="001607A0">
        <w:rPr>
          <w:rFonts w:ascii="Times New Roman" w:hAnsi="Times New Roman"/>
          <w:sz w:val="28"/>
          <w:szCs w:val="28"/>
          <w:lang w:val="en-US"/>
        </w:rPr>
        <w:t>Plugin Development Kit.</w:t>
      </w:r>
    </w:p>
    <w:p w:rsidR="00263A46" w:rsidRPr="00263A46" w:rsidRDefault="00263A46" w:rsidP="00263A46">
      <w:pPr>
        <w:pStyle w:val="af3"/>
        <w:spacing w:line="360" w:lineRule="auto"/>
        <w:ind w:left="2220"/>
        <w:jc w:val="both"/>
        <w:rPr>
          <w:rFonts w:ascii="Times New Roman" w:hAnsi="Times New Roman"/>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2"/>
        <w:gridCol w:w="2026"/>
        <w:gridCol w:w="3047"/>
      </w:tblGrid>
      <w:tr w:rsidR="00E104CD" w:rsidRPr="003979ED" w:rsidTr="003979ED">
        <w:tc>
          <w:tcPr>
            <w:tcW w:w="4048" w:type="dxa"/>
            <w:shd w:val="clear" w:color="auto" w:fill="000000"/>
          </w:tcPr>
          <w:p w:rsidR="00736EEC" w:rsidRPr="003979ED" w:rsidRDefault="00736EEC"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Требование</w:t>
            </w:r>
          </w:p>
        </w:tc>
        <w:tc>
          <w:tcPr>
            <w:tcW w:w="2026" w:type="dxa"/>
            <w:shd w:val="clear" w:color="auto" w:fill="000000"/>
          </w:tcPr>
          <w:p w:rsidR="00736EEC" w:rsidRPr="003979ED" w:rsidRDefault="00736EEC"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Минимальное значение</w:t>
            </w:r>
          </w:p>
        </w:tc>
        <w:tc>
          <w:tcPr>
            <w:tcW w:w="3077" w:type="dxa"/>
            <w:shd w:val="clear" w:color="auto" w:fill="000000"/>
          </w:tcPr>
          <w:p w:rsidR="00736EEC" w:rsidRPr="003979ED" w:rsidRDefault="00736EEC"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Рекомендуемое значение</w:t>
            </w:r>
          </w:p>
        </w:tc>
      </w:tr>
      <w:tr w:rsidR="00E104CD" w:rsidRPr="003979ED" w:rsidTr="003979ED">
        <w:trPr>
          <w:trHeight w:val="997"/>
        </w:trPr>
        <w:tc>
          <w:tcPr>
            <w:tcW w:w="4048" w:type="dxa"/>
            <w:tcBorders>
              <w:top w:val="single" w:sz="8" w:space="0" w:color="000000"/>
              <w:left w:val="single" w:sz="8" w:space="0" w:color="000000"/>
              <w:bottom w:val="single" w:sz="8" w:space="0" w:color="000000"/>
            </w:tcBorders>
            <w:shd w:val="clear" w:color="auto" w:fill="F2F2F2"/>
          </w:tcPr>
          <w:p w:rsidR="00736EEC" w:rsidRPr="003979ED" w:rsidRDefault="001B2930"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 xml:space="preserve">Версия </w:t>
            </w:r>
            <w:r w:rsidR="00736EEC" w:rsidRPr="003979ED">
              <w:rPr>
                <w:rFonts w:ascii="Times New Roman" w:hAnsi="Times New Roman"/>
                <w:b/>
                <w:bCs/>
                <w:sz w:val="28"/>
                <w:szCs w:val="28"/>
                <w:lang w:val="en-US"/>
              </w:rPr>
              <w:t>Java</w:t>
            </w:r>
            <w:r w:rsidR="00736EEC" w:rsidRPr="003979ED">
              <w:rPr>
                <w:rFonts w:ascii="Times New Roman" w:hAnsi="Times New Roman"/>
                <w:b/>
                <w:bCs/>
                <w:sz w:val="28"/>
                <w:szCs w:val="28"/>
              </w:rPr>
              <w:t xml:space="preserve"> </w:t>
            </w:r>
            <w:r w:rsidR="00736EEC" w:rsidRPr="003979ED">
              <w:rPr>
                <w:rFonts w:ascii="Times New Roman" w:hAnsi="Times New Roman"/>
                <w:b/>
                <w:bCs/>
                <w:sz w:val="28"/>
                <w:szCs w:val="28"/>
                <w:lang w:val="en-US"/>
              </w:rPr>
              <w:t>JDK</w:t>
            </w:r>
            <w:r w:rsidR="00736EEC" w:rsidRPr="003979ED">
              <w:rPr>
                <w:rFonts w:ascii="Times New Roman" w:hAnsi="Times New Roman"/>
                <w:b/>
                <w:bCs/>
                <w:sz w:val="28"/>
                <w:szCs w:val="28"/>
              </w:rPr>
              <w:t xml:space="preserve"> , </w:t>
            </w:r>
            <w:r w:rsidR="00736EEC" w:rsidRPr="003979ED">
              <w:rPr>
                <w:rFonts w:ascii="Times New Roman" w:hAnsi="Times New Roman"/>
                <w:b/>
                <w:bCs/>
                <w:sz w:val="28"/>
                <w:szCs w:val="28"/>
                <w:lang w:val="en-US"/>
              </w:rPr>
              <w:t>JRE</w:t>
            </w:r>
          </w:p>
        </w:tc>
        <w:tc>
          <w:tcPr>
            <w:tcW w:w="2026" w:type="dxa"/>
            <w:tcBorders>
              <w:top w:val="single" w:sz="8" w:space="0" w:color="000000"/>
              <w:bottom w:val="single" w:sz="8" w:space="0" w:color="000000"/>
            </w:tcBorders>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1.</w:t>
            </w:r>
            <w:r w:rsidR="001B2930" w:rsidRPr="003979ED">
              <w:rPr>
                <w:rFonts w:ascii="Times New Roman" w:hAnsi="Times New Roman"/>
                <w:sz w:val="28"/>
                <w:szCs w:val="28"/>
              </w:rPr>
              <w:t>6</w:t>
            </w:r>
            <w:r w:rsidRPr="003979ED">
              <w:rPr>
                <w:rFonts w:ascii="Times New Roman" w:hAnsi="Times New Roman"/>
                <w:sz w:val="28"/>
                <w:szCs w:val="28"/>
              </w:rPr>
              <w:t>.</w:t>
            </w:r>
          </w:p>
        </w:tc>
        <w:tc>
          <w:tcPr>
            <w:tcW w:w="3077" w:type="dxa"/>
            <w:tcBorders>
              <w:top w:val="single" w:sz="8" w:space="0" w:color="000000"/>
              <w:bottom w:val="single" w:sz="8" w:space="0" w:color="000000"/>
              <w:right w:val="single" w:sz="8" w:space="0" w:color="000000"/>
            </w:tcBorders>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1.7.0 и выше</w:t>
            </w:r>
          </w:p>
        </w:tc>
      </w:tr>
      <w:tr w:rsidR="001B2930" w:rsidRPr="003979ED" w:rsidTr="003979ED">
        <w:tc>
          <w:tcPr>
            <w:tcW w:w="4048" w:type="dxa"/>
            <w:shd w:val="clear" w:color="auto" w:fill="F2F2F2"/>
          </w:tcPr>
          <w:p w:rsidR="00736EEC" w:rsidRPr="003979ED" w:rsidRDefault="001B2930"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 xml:space="preserve">Версия </w:t>
            </w:r>
            <w:r w:rsidR="00736EEC" w:rsidRPr="003979ED">
              <w:rPr>
                <w:rFonts w:ascii="Times New Roman" w:hAnsi="Times New Roman"/>
                <w:b/>
                <w:bCs/>
                <w:sz w:val="28"/>
                <w:szCs w:val="28"/>
                <w:lang w:val="en-US"/>
              </w:rPr>
              <w:t>Java</w:t>
            </w:r>
            <w:r w:rsidR="00736EEC" w:rsidRPr="003979ED">
              <w:rPr>
                <w:rFonts w:ascii="Times New Roman" w:hAnsi="Times New Roman"/>
                <w:b/>
                <w:bCs/>
                <w:sz w:val="28"/>
                <w:szCs w:val="28"/>
              </w:rPr>
              <w:t>3</w:t>
            </w:r>
            <w:r w:rsidR="00736EEC" w:rsidRPr="003979ED">
              <w:rPr>
                <w:rFonts w:ascii="Times New Roman" w:hAnsi="Times New Roman"/>
                <w:b/>
                <w:bCs/>
                <w:sz w:val="28"/>
                <w:szCs w:val="28"/>
                <w:lang w:val="en-US"/>
              </w:rPr>
              <w:t>D</w:t>
            </w:r>
            <w:r w:rsidR="00736EEC" w:rsidRPr="003979ED">
              <w:rPr>
                <w:rFonts w:ascii="Times New Roman" w:hAnsi="Times New Roman"/>
                <w:b/>
                <w:bCs/>
                <w:sz w:val="28"/>
                <w:szCs w:val="28"/>
              </w:rPr>
              <w:t xml:space="preserve"> </w:t>
            </w:r>
            <w:r w:rsidR="00736EEC" w:rsidRPr="003979ED">
              <w:rPr>
                <w:rFonts w:ascii="Times New Roman" w:hAnsi="Times New Roman"/>
                <w:b/>
                <w:bCs/>
                <w:sz w:val="28"/>
                <w:szCs w:val="28"/>
                <w:lang w:val="en-US"/>
              </w:rPr>
              <w:t>API</w:t>
            </w:r>
            <w:r w:rsidR="00736EEC" w:rsidRPr="003979ED">
              <w:rPr>
                <w:rFonts w:ascii="Times New Roman" w:hAnsi="Times New Roman"/>
                <w:b/>
                <w:bCs/>
                <w:sz w:val="28"/>
                <w:szCs w:val="28"/>
              </w:rPr>
              <w:t xml:space="preserve"> 1.</w:t>
            </w:r>
            <w:r w:rsidR="00736EEC" w:rsidRPr="003979ED">
              <w:rPr>
                <w:rFonts w:ascii="Times New Roman" w:hAnsi="Times New Roman"/>
                <w:b/>
                <w:bCs/>
                <w:sz w:val="28"/>
                <w:szCs w:val="28"/>
                <w:lang w:val="en-US"/>
              </w:rPr>
              <w:t>5</w:t>
            </w:r>
          </w:p>
        </w:tc>
        <w:tc>
          <w:tcPr>
            <w:tcW w:w="2026" w:type="dxa"/>
            <w:shd w:val="clear" w:color="auto" w:fill="auto"/>
          </w:tcPr>
          <w:p w:rsidR="00736EEC" w:rsidRPr="003979ED" w:rsidRDefault="00736EEC" w:rsidP="003979ED">
            <w:pPr>
              <w:pStyle w:val="af3"/>
              <w:spacing w:line="360" w:lineRule="auto"/>
              <w:ind w:left="0"/>
              <w:jc w:val="center"/>
              <w:rPr>
                <w:rFonts w:ascii="Times New Roman" w:hAnsi="Times New Roman"/>
                <w:sz w:val="28"/>
                <w:szCs w:val="28"/>
                <w:lang w:val="en-US"/>
              </w:rPr>
            </w:pPr>
            <w:r w:rsidRPr="003979ED">
              <w:rPr>
                <w:rFonts w:ascii="Times New Roman" w:hAnsi="Times New Roman"/>
                <w:sz w:val="28"/>
                <w:szCs w:val="28"/>
                <w:lang w:val="en-US"/>
              </w:rPr>
              <w:t>1</w:t>
            </w:r>
            <w:r w:rsidRPr="003979ED">
              <w:rPr>
                <w:rFonts w:ascii="Times New Roman" w:hAnsi="Times New Roman"/>
                <w:sz w:val="28"/>
                <w:szCs w:val="28"/>
              </w:rPr>
              <w:t>.</w:t>
            </w:r>
            <w:r w:rsidRPr="003979ED">
              <w:rPr>
                <w:rFonts w:ascii="Times New Roman" w:hAnsi="Times New Roman"/>
                <w:sz w:val="28"/>
                <w:szCs w:val="28"/>
                <w:lang w:val="en-US"/>
              </w:rPr>
              <w:t>5</w:t>
            </w:r>
          </w:p>
        </w:tc>
        <w:tc>
          <w:tcPr>
            <w:tcW w:w="3077" w:type="dxa"/>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15.</w:t>
            </w:r>
            <w:r w:rsidRPr="003979ED">
              <w:rPr>
                <w:rFonts w:ascii="Times New Roman" w:hAnsi="Times New Roman"/>
                <w:sz w:val="28"/>
                <w:szCs w:val="28"/>
                <w:lang w:val="en-US"/>
              </w:rPr>
              <w:t xml:space="preserve">2 </w:t>
            </w:r>
            <w:r w:rsidRPr="003979ED">
              <w:rPr>
                <w:rFonts w:ascii="Times New Roman" w:hAnsi="Times New Roman"/>
                <w:sz w:val="28"/>
                <w:szCs w:val="28"/>
              </w:rPr>
              <w:t xml:space="preserve"> и выше</w:t>
            </w:r>
          </w:p>
        </w:tc>
      </w:tr>
      <w:tr w:rsidR="001B2930" w:rsidRPr="003979ED" w:rsidTr="003979ED">
        <w:tc>
          <w:tcPr>
            <w:tcW w:w="4048" w:type="dxa"/>
            <w:tcBorders>
              <w:top w:val="single" w:sz="8" w:space="0" w:color="000000"/>
              <w:left w:val="single" w:sz="8" w:space="0" w:color="000000"/>
              <w:bottom w:val="single" w:sz="8" w:space="0" w:color="000000"/>
            </w:tcBorders>
            <w:shd w:val="clear" w:color="auto" w:fill="F2F2F2"/>
          </w:tcPr>
          <w:p w:rsidR="00736EEC" w:rsidRPr="003979ED" w:rsidRDefault="001B2930"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 xml:space="preserve">Версия </w:t>
            </w:r>
            <w:r w:rsidR="00736EEC" w:rsidRPr="003979ED">
              <w:rPr>
                <w:rFonts w:ascii="Times New Roman" w:hAnsi="Times New Roman"/>
                <w:b/>
                <w:bCs/>
                <w:sz w:val="28"/>
                <w:szCs w:val="28"/>
                <w:lang w:val="en-US"/>
              </w:rPr>
              <w:t>Eclipse</w:t>
            </w:r>
          </w:p>
        </w:tc>
        <w:tc>
          <w:tcPr>
            <w:tcW w:w="2026" w:type="dxa"/>
            <w:tcBorders>
              <w:top w:val="single" w:sz="8" w:space="0" w:color="000000"/>
              <w:bottom w:val="single" w:sz="8" w:space="0" w:color="000000"/>
            </w:tcBorders>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3.4</w:t>
            </w:r>
          </w:p>
        </w:tc>
        <w:tc>
          <w:tcPr>
            <w:tcW w:w="3077" w:type="dxa"/>
            <w:tcBorders>
              <w:top w:val="single" w:sz="8" w:space="0" w:color="000000"/>
              <w:bottom w:val="single" w:sz="8" w:space="0" w:color="000000"/>
              <w:right w:val="single" w:sz="8" w:space="0" w:color="000000"/>
            </w:tcBorders>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3.7 и выше</w:t>
            </w:r>
          </w:p>
        </w:tc>
      </w:tr>
    </w:tbl>
    <w:p w:rsidR="00F80995" w:rsidRDefault="00F80995" w:rsidP="00E104CD">
      <w:pPr>
        <w:pStyle w:val="aff"/>
      </w:pPr>
    </w:p>
    <w:p w:rsidR="00E104CD" w:rsidRDefault="00E104CD" w:rsidP="00E104CD">
      <w:pPr>
        <w:pStyle w:val="aff"/>
      </w:pPr>
      <w:r>
        <w:t>Таблица 3.1.</w:t>
      </w:r>
      <w:r w:rsidR="00263A46">
        <w:t>2</w:t>
      </w:r>
      <w:r w:rsidRPr="0024259F">
        <w:t xml:space="preserve"> Минимальные </w:t>
      </w:r>
      <w:r>
        <w:t>программные</w:t>
      </w:r>
      <w:r w:rsidRPr="0024259F">
        <w:t xml:space="preserve"> требования</w:t>
      </w:r>
    </w:p>
    <w:p w:rsidR="00736EEC" w:rsidRPr="001607A0" w:rsidRDefault="00736EEC" w:rsidP="00736EEC">
      <w:pPr>
        <w:spacing w:line="360" w:lineRule="auto"/>
        <w:ind w:firstLine="1080"/>
        <w:jc w:val="both"/>
        <w:outlineLvl w:val="0"/>
        <w:rPr>
          <w:b/>
          <w:sz w:val="28"/>
          <w:szCs w:val="28"/>
          <w:lang w:val="en-US"/>
        </w:rPr>
      </w:pPr>
    </w:p>
    <w:p w:rsidR="00263A46" w:rsidRDefault="00263A46"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Pr="00DC7398" w:rsidRDefault="00F80995" w:rsidP="00DC7398"/>
    <w:p w:rsidR="0053047C" w:rsidRPr="00383EC6" w:rsidRDefault="00C73A07" w:rsidP="003979ED">
      <w:pPr>
        <w:pStyle w:val="1"/>
        <w:numPr>
          <w:ilvl w:val="0"/>
          <w:numId w:val="11"/>
        </w:numPr>
        <w:rPr>
          <w:rStyle w:val="af2"/>
          <w:b/>
          <w:bCs/>
        </w:rPr>
      </w:pPr>
      <w:bookmarkStart w:id="43" w:name="_Toc324342560"/>
      <w:bookmarkStart w:id="44" w:name="_Toc324342779"/>
      <w:r w:rsidRPr="00383EC6">
        <w:rPr>
          <w:rStyle w:val="af2"/>
          <w:b/>
          <w:bCs/>
        </w:rPr>
        <w:lastRenderedPageBreak/>
        <w:t>РЕАЛИЗАЦИЯ</w:t>
      </w:r>
      <w:bookmarkEnd w:id="43"/>
      <w:bookmarkEnd w:id="44"/>
    </w:p>
    <w:p w:rsidR="008668C1" w:rsidRDefault="00D14F93" w:rsidP="003979ED">
      <w:pPr>
        <w:numPr>
          <w:ilvl w:val="1"/>
          <w:numId w:val="11"/>
        </w:numPr>
        <w:spacing w:line="360" w:lineRule="auto"/>
        <w:outlineLvl w:val="1"/>
        <w:rPr>
          <w:b/>
          <w:sz w:val="28"/>
          <w:szCs w:val="28"/>
        </w:rPr>
      </w:pPr>
      <w:r>
        <w:rPr>
          <w:b/>
          <w:sz w:val="28"/>
          <w:szCs w:val="28"/>
        </w:rPr>
        <w:t xml:space="preserve"> </w:t>
      </w:r>
      <w:bookmarkStart w:id="45" w:name="_Toc324342087"/>
      <w:bookmarkStart w:id="46" w:name="_Toc324342561"/>
      <w:bookmarkStart w:id="47" w:name="_Toc324342780"/>
      <w:r w:rsidR="008668C1">
        <w:rPr>
          <w:b/>
          <w:sz w:val="28"/>
          <w:szCs w:val="28"/>
        </w:rPr>
        <w:t xml:space="preserve">Компонент </w:t>
      </w:r>
      <w:r w:rsidR="008668C1" w:rsidRPr="00C73A07">
        <w:rPr>
          <w:b/>
          <w:sz w:val="28"/>
          <w:szCs w:val="28"/>
        </w:rPr>
        <w:t xml:space="preserve"> “</w:t>
      </w:r>
      <w:r w:rsidR="008668C1">
        <w:rPr>
          <w:b/>
          <w:sz w:val="28"/>
          <w:szCs w:val="28"/>
          <w:lang w:val="en-US"/>
        </w:rPr>
        <w:t>J</w:t>
      </w:r>
      <w:r w:rsidR="008668C1" w:rsidRPr="00C73A07">
        <w:rPr>
          <w:b/>
          <w:sz w:val="28"/>
          <w:szCs w:val="28"/>
        </w:rPr>
        <w:t>3</w:t>
      </w:r>
      <w:r w:rsidR="008668C1">
        <w:rPr>
          <w:b/>
          <w:sz w:val="28"/>
          <w:szCs w:val="28"/>
          <w:lang w:val="en-US"/>
        </w:rPr>
        <w:t>D</w:t>
      </w:r>
      <w:r w:rsidR="00FD6D60">
        <w:rPr>
          <w:b/>
          <w:sz w:val="28"/>
          <w:szCs w:val="28"/>
          <w:lang w:val="en-US"/>
        </w:rPr>
        <w:t xml:space="preserve"> D</w:t>
      </w:r>
      <w:r w:rsidR="008668C1">
        <w:rPr>
          <w:b/>
          <w:sz w:val="28"/>
          <w:szCs w:val="28"/>
          <w:lang w:val="en-US"/>
        </w:rPr>
        <w:t>T</w:t>
      </w:r>
      <w:r w:rsidR="008668C1" w:rsidRPr="00C73A07">
        <w:rPr>
          <w:b/>
          <w:sz w:val="28"/>
          <w:szCs w:val="28"/>
        </w:rPr>
        <w:t xml:space="preserve"> </w:t>
      </w:r>
      <w:r w:rsidR="008668C1">
        <w:rPr>
          <w:b/>
          <w:sz w:val="28"/>
          <w:szCs w:val="28"/>
          <w:lang w:val="en-US"/>
        </w:rPr>
        <w:t>Framework</w:t>
      </w:r>
      <w:r w:rsidR="008668C1" w:rsidRPr="00C73A07">
        <w:rPr>
          <w:b/>
          <w:sz w:val="28"/>
          <w:szCs w:val="28"/>
        </w:rPr>
        <w:t>”</w:t>
      </w:r>
      <w:bookmarkEnd w:id="45"/>
      <w:bookmarkEnd w:id="46"/>
      <w:bookmarkEnd w:id="47"/>
    </w:p>
    <w:p w:rsidR="00D14F93" w:rsidRPr="00501848" w:rsidRDefault="00D14F93" w:rsidP="003979ED">
      <w:pPr>
        <w:numPr>
          <w:ilvl w:val="2"/>
          <w:numId w:val="11"/>
        </w:numPr>
        <w:spacing w:line="360" w:lineRule="auto"/>
        <w:outlineLvl w:val="1"/>
        <w:rPr>
          <w:b/>
          <w:sz w:val="28"/>
          <w:szCs w:val="28"/>
        </w:rPr>
      </w:pPr>
      <w:r>
        <w:rPr>
          <w:b/>
          <w:sz w:val="28"/>
          <w:szCs w:val="28"/>
        </w:rPr>
        <w:t xml:space="preserve"> </w:t>
      </w:r>
      <w:bookmarkStart w:id="48" w:name="_Toc324342088"/>
      <w:bookmarkStart w:id="49" w:name="_Toc324342562"/>
      <w:bookmarkStart w:id="50" w:name="_Toc324342781"/>
      <w:r w:rsidRPr="001607A0">
        <w:rPr>
          <w:b/>
          <w:color w:val="000000"/>
          <w:sz w:val="28"/>
          <w:szCs w:val="28"/>
          <w:shd w:val="clear" w:color="auto" w:fill="FFFFFF"/>
        </w:rPr>
        <w:t>Декларативное описание графических объектов</w:t>
      </w:r>
      <w:bookmarkEnd w:id="48"/>
      <w:bookmarkEnd w:id="49"/>
      <w:bookmarkEnd w:id="50"/>
    </w:p>
    <w:p w:rsidR="00501848" w:rsidRPr="001607A0" w:rsidRDefault="00501848" w:rsidP="00501848">
      <w:pPr>
        <w:pStyle w:val="15"/>
        <w:spacing w:line="360" w:lineRule="auto"/>
        <w:ind w:firstLine="1080"/>
        <w:rPr>
          <w:color w:val="000000"/>
          <w:shd w:val="clear" w:color="auto" w:fill="FFFFFF"/>
        </w:rPr>
      </w:pPr>
      <w:r w:rsidRPr="001607A0">
        <w:rPr>
          <w:color w:val="000000"/>
          <w:shd w:val="clear" w:color="auto" w:fill="FFFFFF"/>
        </w:rPr>
        <w:t xml:space="preserve">Для реализации разметки декларативного описания графических объектов было решено использовать язык </w:t>
      </w:r>
      <w:r w:rsidRPr="001607A0">
        <w:rPr>
          <w:color w:val="000000"/>
          <w:shd w:val="clear" w:color="auto" w:fill="FFFFFF"/>
          <w:lang w:val="en-US"/>
        </w:rPr>
        <w:t>XML</w:t>
      </w:r>
      <w:r w:rsidRPr="001607A0">
        <w:rPr>
          <w:color w:val="000000"/>
          <w:shd w:val="clear" w:color="auto" w:fill="FFFFFF"/>
        </w:rPr>
        <w:t>, потому что он является платформонезависимым и хорошо подходит для решения данной задачи, так как легко читается человеком и  с его помощью удобно описывать любые объекты и их свойства.</w:t>
      </w:r>
    </w:p>
    <w:p w:rsidR="00501848" w:rsidRPr="00D605D6" w:rsidRDefault="00501848" w:rsidP="00D605D6">
      <w:pPr>
        <w:pStyle w:val="15"/>
        <w:spacing w:line="360" w:lineRule="auto"/>
        <w:ind w:firstLine="1080"/>
        <w:rPr>
          <w:color w:val="000000"/>
          <w:shd w:val="clear" w:color="auto" w:fill="FFFFFF"/>
        </w:rPr>
      </w:pPr>
      <w:r w:rsidRPr="001607A0">
        <w:rPr>
          <w:color w:val="000000"/>
          <w:shd w:val="clear" w:color="auto" w:fill="FFFFFF"/>
        </w:rPr>
        <w:t>Была создана универсальная схема  (см. приложени</w:t>
      </w:r>
      <w:r w:rsidR="00F80995">
        <w:rPr>
          <w:color w:val="000000"/>
          <w:shd w:val="clear" w:color="auto" w:fill="FFFFFF"/>
        </w:rPr>
        <w:t>е №1</w:t>
      </w:r>
      <w:r w:rsidRPr="001607A0">
        <w:rPr>
          <w:color w:val="000000"/>
          <w:shd w:val="clear" w:color="auto" w:fill="FFFFFF"/>
        </w:rPr>
        <w:t>), которая задаёт правила написания сценариев.</w:t>
      </w:r>
      <w:r w:rsidR="00D605D6" w:rsidRPr="00D605D6">
        <w:rPr>
          <w:color w:val="000000"/>
          <w:shd w:val="clear" w:color="auto" w:fill="FFFFFF"/>
        </w:rPr>
        <w:t xml:space="preserve"> </w:t>
      </w:r>
      <w:r w:rsidRPr="001607A0">
        <w:rPr>
          <w:color w:val="000000"/>
          <w:shd w:val="clear" w:color="auto" w:fill="FFFFFF"/>
        </w:rPr>
        <w:t xml:space="preserve">Ниже, приведён пример, в котором декларативно описывается один из объектов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w:t>
      </w:r>
      <w:r w:rsidRPr="001607A0">
        <w:rPr>
          <w:color w:val="000000"/>
          <w:shd w:val="clear" w:color="auto" w:fill="FFFFFF"/>
          <w:lang w:val="en-US"/>
        </w:rPr>
        <w:t>API</w:t>
      </w:r>
      <w:r w:rsidRPr="001607A0">
        <w:rPr>
          <w:color w:val="000000"/>
          <w:shd w:val="clear" w:color="auto" w:fill="FFFFFF"/>
        </w:rPr>
        <w:t xml:space="preserve"> . </w:t>
      </w:r>
      <w:r w:rsidR="00D605D6" w:rsidRPr="00D605D6">
        <w:rPr>
          <w:color w:val="000000"/>
          <w:shd w:val="clear" w:color="auto" w:fill="FFFFFF"/>
        </w:rPr>
        <w:t xml:space="preserve">  </w:t>
      </w:r>
    </w:p>
    <w:p w:rsidR="00501848" w:rsidRDefault="00501848" w:rsidP="00501848">
      <w:pPr>
        <w:pStyle w:val="15"/>
        <w:spacing w:line="360" w:lineRule="auto"/>
        <w:ind w:firstLine="1080"/>
        <w:rPr>
          <w:noProof/>
          <w:color w:val="000000"/>
          <w:shd w:val="clear" w:color="auto" w:fill="FFFFFF"/>
        </w:rPr>
      </w:pPr>
      <w:r w:rsidRPr="001607A0">
        <w:rPr>
          <w:color w:val="000000"/>
          <w:shd w:val="clear" w:color="auto" w:fill="FFFFFF"/>
        </w:rPr>
        <w:t xml:space="preserve">  </w:t>
      </w:r>
      <w:r w:rsidR="00C50ECF">
        <w:rPr>
          <w:noProof/>
          <w:color w:val="000000"/>
          <w:shd w:val="clear" w:color="auto" w:fill="FFFFFF"/>
          <w:lang w:val="en-US" w:eastAsia="en-US"/>
        </w:rPr>
        <w:drawing>
          <wp:inline distT="0" distB="0" distL="0" distR="0">
            <wp:extent cx="5936615" cy="2360930"/>
            <wp:effectExtent l="0" t="0" r="6985" b="1270"/>
            <wp:docPr id="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2360930"/>
                    </a:xfrm>
                    <a:prstGeom prst="rect">
                      <a:avLst/>
                    </a:prstGeom>
                    <a:noFill/>
                    <a:ln>
                      <a:noFill/>
                    </a:ln>
                  </pic:spPr>
                </pic:pic>
              </a:graphicData>
            </a:graphic>
          </wp:inline>
        </w:drawing>
      </w:r>
    </w:p>
    <w:p w:rsidR="00501848" w:rsidRPr="00E25FA7" w:rsidRDefault="00263A46" w:rsidP="00D605D6">
      <w:pPr>
        <w:pStyle w:val="aff"/>
      </w:pPr>
      <w:r>
        <w:t xml:space="preserve">Рисунок 4.1.1.1 Пример </w:t>
      </w:r>
      <w:r>
        <w:rPr>
          <w:lang w:val="en-US"/>
        </w:rPr>
        <w:t>j</w:t>
      </w:r>
      <w:r w:rsidRPr="00E25FA7">
        <w:t>3</w:t>
      </w:r>
      <w:r>
        <w:rPr>
          <w:lang w:val="en-US"/>
        </w:rPr>
        <w:t>dxml</w:t>
      </w:r>
      <w:r w:rsidRPr="00E25FA7">
        <w:t>-</w:t>
      </w:r>
      <w:r>
        <w:t>сценария</w:t>
      </w:r>
    </w:p>
    <w:p w:rsidR="00D605D6" w:rsidRPr="00E25FA7" w:rsidRDefault="00D605D6" w:rsidP="00D605D6"/>
    <w:p w:rsidR="00501848" w:rsidRPr="001607A0" w:rsidRDefault="00501848" w:rsidP="00501848">
      <w:pPr>
        <w:pStyle w:val="15"/>
        <w:spacing w:line="360" w:lineRule="auto"/>
        <w:ind w:firstLine="1080"/>
        <w:rPr>
          <w:color w:val="000000"/>
          <w:shd w:val="clear" w:color="auto" w:fill="FFFFFF"/>
        </w:rPr>
      </w:pPr>
      <w:r w:rsidRPr="001607A0">
        <w:rPr>
          <w:color w:val="000000"/>
          <w:shd w:val="clear" w:color="auto" w:fill="FFFFFF"/>
        </w:rPr>
        <w:t>Дочерние элементы каждого узла-объекта обрабатываются при его загрузке, как входные параметры для конструкторов и методов соответствующего класса.</w:t>
      </w:r>
    </w:p>
    <w:p w:rsidR="00501848" w:rsidRPr="001607A0" w:rsidRDefault="00501848" w:rsidP="00501848">
      <w:pPr>
        <w:pStyle w:val="15"/>
        <w:spacing w:line="360" w:lineRule="auto"/>
        <w:ind w:firstLine="1080"/>
        <w:rPr>
          <w:color w:val="000000"/>
          <w:shd w:val="clear" w:color="auto" w:fill="FFFFFF"/>
        </w:rPr>
      </w:pPr>
      <w:r w:rsidRPr="001607A0">
        <w:rPr>
          <w:color w:val="000000"/>
          <w:shd w:val="clear" w:color="auto" w:fill="FFFFFF"/>
        </w:rPr>
        <w:t xml:space="preserve">Чтобы сделать загрузку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объектов  более гибкой и независимой от свойств самих объектов, был реализован механизм инжекции конфигураций, суть которого состоит в следующем: компонент содержит в себе архив </w:t>
      </w:r>
      <w:r w:rsidRPr="001607A0">
        <w:rPr>
          <w:color w:val="000000"/>
          <w:shd w:val="clear" w:color="auto" w:fill="FFFFFF"/>
          <w:lang w:val="en-US"/>
        </w:rPr>
        <w:t>XML</w:t>
      </w:r>
      <w:r w:rsidRPr="001607A0">
        <w:rPr>
          <w:color w:val="000000"/>
          <w:shd w:val="clear" w:color="auto" w:fill="FFFFFF"/>
        </w:rPr>
        <w:t xml:space="preserve"> – фалов (конфигураций), созданных по универсальной схеме (</w:t>
      </w:r>
      <w:r w:rsidR="00F80995" w:rsidRPr="001607A0">
        <w:rPr>
          <w:color w:val="000000"/>
          <w:shd w:val="clear" w:color="auto" w:fill="FFFFFF"/>
        </w:rPr>
        <w:t>см. приложени</w:t>
      </w:r>
      <w:r w:rsidR="00F80995">
        <w:rPr>
          <w:color w:val="000000"/>
          <w:shd w:val="clear" w:color="auto" w:fill="FFFFFF"/>
        </w:rPr>
        <w:t>е №2</w:t>
      </w:r>
      <w:r w:rsidRPr="001607A0">
        <w:rPr>
          <w:color w:val="000000"/>
          <w:shd w:val="clear" w:color="auto" w:fill="FFFFFF"/>
        </w:rPr>
        <w:t xml:space="preserve">). В каждой конфигурации описываются свойства  элемента сценария. Таким </w:t>
      </w:r>
      <w:r w:rsidRPr="001607A0">
        <w:rPr>
          <w:color w:val="000000"/>
          <w:shd w:val="clear" w:color="auto" w:fill="FFFFFF"/>
        </w:rPr>
        <w:lastRenderedPageBreak/>
        <w:t>образом, для каждого Java3</w:t>
      </w:r>
      <w:r w:rsidRPr="001607A0">
        <w:rPr>
          <w:color w:val="000000"/>
          <w:shd w:val="clear" w:color="auto" w:fill="FFFFFF"/>
          <w:lang w:val="en-US"/>
        </w:rPr>
        <w:t>D</w:t>
      </w:r>
      <w:r w:rsidRPr="001607A0">
        <w:rPr>
          <w:color w:val="000000"/>
          <w:shd w:val="clear" w:color="auto" w:fill="FFFFFF"/>
        </w:rPr>
        <w:t xml:space="preserve"> – объекта можно создать файл, в котором будет храниться следующая информация:</w:t>
      </w:r>
    </w:p>
    <w:p w:rsidR="00501848" w:rsidRPr="001607A0" w:rsidRDefault="00501848" w:rsidP="003979ED">
      <w:pPr>
        <w:pStyle w:val="15"/>
        <w:numPr>
          <w:ilvl w:val="0"/>
          <w:numId w:val="9"/>
        </w:numPr>
        <w:spacing w:line="360" w:lineRule="auto"/>
        <w:ind w:left="1440" w:firstLine="360"/>
        <w:rPr>
          <w:color w:val="000000"/>
          <w:shd w:val="clear" w:color="auto" w:fill="FFFFFF"/>
        </w:rPr>
      </w:pPr>
      <w:r w:rsidRPr="001607A0">
        <w:rPr>
          <w:color w:val="000000"/>
          <w:shd w:val="clear" w:color="auto" w:fill="FFFFFF"/>
        </w:rPr>
        <w:t>название элемента сценария, к которому привязана данная конфигурация;</w:t>
      </w:r>
    </w:p>
    <w:p w:rsidR="00501848" w:rsidRPr="001607A0" w:rsidRDefault="00501848" w:rsidP="003979ED">
      <w:pPr>
        <w:pStyle w:val="15"/>
        <w:numPr>
          <w:ilvl w:val="0"/>
          <w:numId w:val="9"/>
        </w:numPr>
        <w:spacing w:line="360" w:lineRule="auto"/>
        <w:ind w:left="1440" w:firstLine="360"/>
        <w:rPr>
          <w:color w:val="000000"/>
          <w:shd w:val="clear" w:color="auto" w:fill="FFFFFF"/>
        </w:rPr>
      </w:pPr>
      <w:r w:rsidRPr="001607A0">
        <w:rPr>
          <w:color w:val="000000"/>
          <w:shd w:val="clear" w:color="auto" w:fill="FFFFFF"/>
        </w:rPr>
        <w:t>тип конфигурации</w:t>
      </w:r>
      <w:r w:rsidRPr="001607A0">
        <w:rPr>
          <w:color w:val="000000"/>
          <w:shd w:val="clear" w:color="auto" w:fill="FFFFFF"/>
          <w:lang w:val="en-US"/>
        </w:rPr>
        <w:t xml:space="preserve">; </w:t>
      </w:r>
    </w:p>
    <w:p w:rsidR="00501848" w:rsidRPr="001607A0" w:rsidRDefault="00501848" w:rsidP="003979ED">
      <w:pPr>
        <w:pStyle w:val="15"/>
        <w:numPr>
          <w:ilvl w:val="0"/>
          <w:numId w:val="9"/>
        </w:numPr>
        <w:spacing w:line="360" w:lineRule="auto"/>
        <w:ind w:left="1440" w:firstLine="360"/>
        <w:rPr>
          <w:color w:val="000000"/>
          <w:shd w:val="clear" w:color="auto" w:fill="FFFFFF"/>
        </w:rPr>
      </w:pPr>
      <w:r w:rsidRPr="001607A0">
        <w:rPr>
          <w:color w:val="000000"/>
          <w:shd w:val="clear" w:color="auto" w:fill="FFFFFF"/>
        </w:rPr>
        <w:t xml:space="preserve">тип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 объекта</w:t>
      </w:r>
      <w:r w:rsidR="00FF4150">
        <w:rPr>
          <w:color w:val="000000"/>
          <w:shd w:val="clear" w:color="auto" w:fill="FFFFFF"/>
          <w:lang w:val="en-US"/>
        </w:rPr>
        <w:t>;</w:t>
      </w:r>
    </w:p>
    <w:p w:rsidR="00501848" w:rsidRPr="001607A0" w:rsidRDefault="00501848" w:rsidP="003979ED">
      <w:pPr>
        <w:pStyle w:val="15"/>
        <w:numPr>
          <w:ilvl w:val="0"/>
          <w:numId w:val="9"/>
        </w:numPr>
        <w:spacing w:line="360" w:lineRule="auto"/>
        <w:ind w:left="1440" w:firstLine="360"/>
        <w:rPr>
          <w:color w:val="000000"/>
          <w:shd w:val="clear" w:color="auto" w:fill="FFFFFF"/>
        </w:rPr>
      </w:pPr>
      <w:r w:rsidRPr="001607A0">
        <w:rPr>
          <w:color w:val="000000"/>
          <w:shd w:val="clear" w:color="auto" w:fill="FFFFFF"/>
        </w:rPr>
        <w:t xml:space="preserve">набор привязанных конструкторов, </w:t>
      </w:r>
      <w:r w:rsidR="00FF4150">
        <w:rPr>
          <w:color w:val="000000"/>
          <w:shd w:val="clear" w:color="auto" w:fill="FFFFFF"/>
        </w:rPr>
        <w:t>обработчиков и свойств</w:t>
      </w:r>
      <w:r w:rsidR="00A351EF" w:rsidRPr="00A351EF">
        <w:rPr>
          <w:color w:val="000000"/>
          <w:shd w:val="clear" w:color="auto" w:fill="FFFFFF"/>
        </w:rPr>
        <w:t>.</w:t>
      </w:r>
    </w:p>
    <w:p w:rsidR="00501848" w:rsidRDefault="00C50ECF" w:rsidP="00501848">
      <w:pPr>
        <w:pStyle w:val="15"/>
        <w:spacing w:line="360" w:lineRule="auto"/>
        <w:ind w:firstLine="0"/>
        <w:rPr>
          <w:noProof/>
          <w:color w:val="000000"/>
          <w:shd w:val="clear" w:color="auto" w:fill="FFFFFF"/>
          <w:lang w:val="en-US"/>
        </w:rPr>
      </w:pPr>
      <w:r>
        <w:rPr>
          <w:noProof/>
          <w:color w:val="000000"/>
          <w:shd w:val="clear" w:color="auto" w:fill="FFFFFF"/>
          <w:lang w:val="en-US" w:eastAsia="en-US"/>
        </w:rPr>
        <w:drawing>
          <wp:inline distT="0" distB="0" distL="0" distR="0">
            <wp:extent cx="6073140" cy="3084195"/>
            <wp:effectExtent l="0" t="0" r="3810" b="1905"/>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3140" cy="3084195"/>
                    </a:xfrm>
                    <a:prstGeom prst="rect">
                      <a:avLst/>
                    </a:prstGeom>
                    <a:noFill/>
                    <a:ln>
                      <a:noFill/>
                    </a:ln>
                  </pic:spPr>
                </pic:pic>
              </a:graphicData>
            </a:graphic>
          </wp:inline>
        </w:drawing>
      </w:r>
    </w:p>
    <w:p w:rsidR="00C4081A" w:rsidRPr="00574B20" w:rsidRDefault="00C4081A" w:rsidP="00C4081A">
      <w:pPr>
        <w:pStyle w:val="aff"/>
      </w:pPr>
      <w:r>
        <w:t>Рисунок 4.1.1.</w:t>
      </w:r>
      <w:r w:rsidRPr="00574B20">
        <w:t>2</w:t>
      </w:r>
      <w:r>
        <w:t xml:space="preserve"> Пример </w:t>
      </w:r>
      <w:r w:rsidR="00574B20">
        <w:t xml:space="preserve">конфигурации для </w:t>
      </w:r>
      <w:r w:rsidR="00574B20">
        <w:rPr>
          <w:lang w:val="en-US"/>
        </w:rPr>
        <w:t>Java</w:t>
      </w:r>
      <w:r w:rsidR="00574B20" w:rsidRPr="00574B20">
        <w:t>3</w:t>
      </w:r>
      <w:r w:rsidR="00574B20">
        <w:rPr>
          <w:lang w:val="en-US"/>
        </w:rPr>
        <w:t>D</w:t>
      </w:r>
      <w:r w:rsidR="00574B20" w:rsidRPr="00574B20">
        <w:t xml:space="preserve"> </w:t>
      </w:r>
      <w:r w:rsidR="00574B20">
        <w:t xml:space="preserve">объекта - </w:t>
      </w:r>
      <w:r w:rsidR="00574B20">
        <w:rPr>
          <w:lang w:val="en-US"/>
        </w:rPr>
        <w:t>SimpleUniverse</w:t>
      </w:r>
    </w:p>
    <w:p w:rsidR="00C4081A" w:rsidRPr="00C4081A" w:rsidRDefault="00C4081A" w:rsidP="00501848">
      <w:pPr>
        <w:pStyle w:val="15"/>
        <w:spacing w:line="360" w:lineRule="auto"/>
        <w:ind w:firstLine="0"/>
        <w:rPr>
          <w:color w:val="000000"/>
          <w:shd w:val="clear" w:color="auto" w:fill="FFFFFF"/>
        </w:rPr>
      </w:pPr>
    </w:p>
    <w:p w:rsidR="00501848" w:rsidRPr="001607A0" w:rsidRDefault="00501848" w:rsidP="00D605D6">
      <w:pPr>
        <w:pStyle w:val="15"/>
        <w:spacing w:line="360" w:lineRule="auto"/>
        <w:ind w:firstLine="1080"/>
        <w:rPr>
          <w:color w:val="000000"/>
          <w:shd w:val="clear" w:color="auto" w:fill="FFFFFF"/>
        </w:rPr>
      </w:pPr>
      <w:r w:rsidRPr="001607A0">
        <w:rPr>
          <w:color w:val="000000"/>
          <w:shd w:val="clear" w:color="auto" w:fill="FFFFFF"/>
        </w:rPr>
        <w:t xml:space="preserve">В небольшом примере, показанном выше, демонстрируется конфигурация для объекта </w:t>
      </w:r>
      <w:r w:rsidRPr="001607A0">
        <w:rPr>
          <w:color w:val="000000"/>
          <w:shd w:val="clear" w:color="auto" w:fill="FFFFFF"/>
          <w:lang w:val="en-US"/>
        </w:rPr>
        <w:t>SimpleUniverse</w:t>
      </w:r>
      <w:r w:rsidRPr="001607A0">
        <w:rPr>
          <w:color w:val="000000"/>
          <w:shd w:val="clear" w:color="auto" w:fill="FFFFFF"/>
        </w:rPr>
        <w:t xml:space="preserve"> ,описанного в декларативном сценарии предыдущего примера.</w:t>
      </w:r>
      <w:r w:rsidR="00D605D6" w:rsidRPr="00D605D6">
        <w:rPr>
          <w:color w:val="000000"/>
          <w:shd w:val="clear" w:color="auto" w:fill="FFFFFF"/>
        </w:rPr>
        <w:t xml:space="preserve"> </w:t>
      </w:r>
      <w:r w:rsidRPr="001607A0">
        <w:rPr>
          <w:color w:val="000000"/>
          <w:shd w:val="clear" w:color="auto" w:fill="FFFFFF"/>
        </w:rPr>
        <w:t>Значение атрибута корневого элемента (&lt;</w:t>
      </w:r>
      <w:r w:rsidRPr="001607A0">
        <w:rPr>
          <w:color w:val="000000"/>
          <w:shd w:val="clear" w:color="auto" w:fill="FFFFFF"/>
          <w:lang w:val="en-US"/>
        </w:rPr>
        <w:t>config</w:t>
      </w:r>
      <w:r w:rsidRPr="001607A0">
        <w:rPr>
          <w:color w:val="000000"/>
          <w:shd w:val="clear" w:color="auto" w:fill="FFFFFF"/>
        </w:rPr>
        <w:t>-</w:t>
      </w:r>
      <w:r w:rsidRPr="001607A0">
        <w:rPr>
          <w:color w:val="000000"/>
          <w:shd w:val="clear" w:color="auto" w:fill="FFFFFF"/>
          <w:lang w:val="en-US"/>
        </w:rPr>
        <w:t>element</w:t>
      </w:r>
      <w:r w:rsidRPr="001607A0">
        <w:rPr>
          <w:color w:val="000000"/>
          <w:shd w:val="clear" w:color="auto" w:fill="FFFFFF"/>
        </w:rPr>
        <w:t>&gt;) “</w:t>
      </w:r>
      <w:r w:rsidRPr="001607A0">
        <w:rPr>
          <w:color w:val="000000"/>
          <w:shd w:val="clear" w:color="auto" w:fill="FFFFFF"/>
          <w:lang w:val="en-US"/>
        </w:rPr>
        <w:t>nameOfElement</w:t>
      </w:r>
      <w:r w:rsidRPr="001607A0">
        <w:rPr>
          <w:color w:val="000000"/>
          <w:shd w:val="clear" w:color="auto" w:fill="FFFFFF"/>
        </w:rPr>
        <w:t>” указывает на то, что конфигурация привязана к элементу  сценария “</w:t>
      </w:r>
      <w:r w:rsidRPr="001607A0">
        <w:rPr>
          <w:color w:val="000000"/>
          <w:shd w:val="clear" w:color="auto" w:fill="FFFFFF"/>
          <w:lang w:val="en-US"/>
        </w:rPr>
        <w:t>SimpleUniverse</w:t>
      </w:r>
      <w:r w:rsidRPr="001607A0">
        <w:rPr>
          <w:color w:val="000000"/>
          <w:shd w:val="clear" w:color="auto" w:fill="FFFFFF"/>
        </w:rPr>
        <w:t>”. Дочерний элемент узла &lt;</w:t>
      </w:r>
      <w:r w:rsidRPr="001607A0">
        <w:rPr>
          <w:color w:val="000000"/>
          <w:shd w:val="clear" w:color="auto" w:fill="FFFFFF"/>
          <w:lang w:val="en-US"/>
        </w:rPr>
        <w:t>type</w:t>
      </w:r>
      <w:r w:rsidRPr="001607A0">
        <w:rPr>
          <w:color w:val="000000"/>
          <w:shd w:val="clear" w:color="auto" w:fill="FFFFFF"/>
        </w:rPr>
        <w:t>&gt; характеризует тип описываемого объекта. В данном случае наличие элемента  &lt;</w:t>
      </w:r>
      <w:r w:rsidRPr="001607A0">
        <w:rPr>
          <w:color w:val="000000"/>
          <w:shd w:val="clear" w:color="auto" w:fill="FFFFFF"/>
          <w:lang w:val="en-US"/>
        </w:rPr>
        <w:t>class</w:t>
      </w:r>
      <w:r w:rsidRPr="001607A0">
        <w:rPr>
          <w:color w:val="000000"/>
          <w:shd w:val="clear" w:color="auto" w:fill="FFFFFF"/>
        </w:rPr>
        <w:t xml:space="preserve">&gt; ,говорит о том, что описываемый объект является экземпляром класса. Далее следует набор конфигурационных элементов ,которые задают  дополнительные свойства объекта. Перечень всех возможных элементов размещён в таблице ниже. </w:t>
      </w:r>
    </w:p>
    <w:tbl>
      <w:tblPr>
        <w:tblpPr w:leftFromText="180" w:rightFromText="180" w:vertAnchor="text" w:horzAnchor="page" w:tblpX="2064"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4245"/>
      </w:tblGrid>
      <w:tr w:rsidR="00501848" w:rsidRPr="003979ED" w:rsidTr="007E159F">
        <w:tc>
          <w:tcPr>
            <w:tcW w:w="4593" w:type="dxa"/>
            <w:shd w:val="clear" w:color="auto" w:fill="000000"/>
          </w:tcPr>
          <w:p w:rsidR="00501848" w:rsidRPr="003979ED" w:rsidRDefault="00501848"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lastRenderedPageBreak/>
              <w:t>Элемент</w:t>
            </w:r>
            <w:r w:rsidRPr="003979ED">
              <w:rPr>
                <w:rFonts w:ascii="Times New Roman" w:hAnsi="Times New Roman"/>
                <w:b/>
                <w:bCs/>
                <w:color w:val="FFFFFF"/>
                <w:sz w:val="28"/>
                <w:szCs w:val="28"/>
                <w:lang w:val="en-US"/>
              </w:rPr>
              <w:t>/</w:t>
            </w:r>
            <w:r w:rsidRPr="003979ED">
              <w:rPr>
                <w:rFonts w:ascii="Times New Roman" w:hAnsi="Times New Roman"/>
                <w:b/>
                <w:bCs/>
                <w:color w:val="FFFFFF"/>
                <w:sz w:val="28"/>
                <w:szCs w:val="28"/>
              </w:rPr>
              <w:t>Атрибут</w:t>
            </w:r>
          </w:p>
        </w:tc>
        <w:tc>
          <w:tcPr>
            <w:tcW w:w="4245" w:type="dxa"/>
            <w:shd w:val="clear" w:color="auto" w:fill="000000"/>
          </w:tcPr>
          <w:p w:rsidR="00501848" w:rsidRPr="003979ED" w:rsidRDefault="00501848"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Назначение</w:t>
            </w:r>
          </w:p>
        </w:tc>
      </w:tr>
      <w:tr w:rsidR="00501848" w:rsidRPr="003979ED" w:rsidTr="007E159F">
        <w:trPr>
          <w:trHeight w:val="476"/>
        </w:trPr>
        <w:tc>
          <w:tcPr>
            <w:tcW w:w="4593" w:type="dxa"/>
            <w:shd w:val="clear" w:color="auto" w:fill="F2F2F2"/>
          </w:tcPr>
          <w:p w:rsidR="00501848" w:rsidRPr="007E159F" w:rsidRDefault="00501848" w:rsidP="007E159F">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&lt;class&gt;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элемент – экземпляр класса</w:t>
            </w:r>
          </w:p>
        </w:tc>
      </w:tr>
      <w:tr w:rsidR="00501848" w:rsidRPr="003979ED" w:rsidTr="007E159F">
        <w:trPr>
          <w:trHeight w:val="481"/>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nameOfSource</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класса источника</w:t>
            </w:r>
          </w:p>
        </w:tc>
      </w:tr>
      <w:tr w:rsidR="00501848" w:rsidRPr="003979ED" w:rsidTr="007E159F">
        <w:trPr>
          <w:trHeight w:val="481"/>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&lt;setter&gt;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элемент – метод класса</w:t>
            </w:r>
          </w:p>
        </w:tc>
      </w:tr>
      <w:tr w:rsidR="00501848" w:rsidRPr="003979ED" w:rsidTr="007E159F">
        <w:trPr>
          <w:trHeight w:val="481"/>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nameOfElement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lang w:val="en-US"/>
              </w:rPr>
            </w:pPr>
            <w:r w:rsidRPr="003979ED">
              <w:rPr>
                <w:rFonts w:ascii="Times New Roman" w:hAnsi="Times New Roman"/>
                <w:sz w:val="28"/>
                <w:szCs w:val="28"/>
              </w:rPr>
              <w:t>Название привязанного элемента</w:t>
            </w:r>
          </w:p>
        </w:tc>
      </w:tr>
      <w:tr w:rsidR="00501848" w:rsidRPr="003979ED" w:rsidTr="007E159F">
        <w:trPr>
          <w:trHeight w:val="481"/>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&lt;union&gt;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элемент  - набор других объектов</w:t>
            </w:r>
          </w:p>
        </w:tc>
      </w:tr>
      <w:tr w:rsidR="00501848" w:rsidRPr="003979ED" w:rsidTr="007E159F">
        <w:trPr>
          <w:trHeight w:val="1421"/>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&lt;</w:t>
            </w:r>
            <w:r w:rsidRPr="003979ED">
              <w:rPr>
                <w:rFonts w:ascii="Times New Roman" w:hAnsi="Times New Roman"/>
                <w:b/>
                <w:bCs/>
                <w:sz w:val="28"/>
                <w:szCs w:val="28"/>
                <w:lang w:val="en-US"/>
              </w:rPr>
              <w:t>controller</w:t>
            </w:r>
            <w:r w:rsidRPr="003979ED">
              <w:rPr>
                <w:rFonts w:ascii="Times New Roman" w:hAnsi="Times New Roman"/>
                <w:b/>
                <w:bCs/>
                <w:sz w:val="28"/>
                <w:szCs w:val="28"/>
              </w:rPr>
              <w:t>&gt;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элемент – ссылка на метод привязанного к объекту контроллера</w:t>
            </w:r>
          </w:p>
        </w:tc>
      </w:tr>
      <w:tr w:rsidR="00501848" w:rsidRPr="003979ED" w:rsidTr="007E159F">
        <w:trPr>
          <w:trHeight w:val="794"/>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&lt;</w:t>
            </w:r>
            <w:r w:rsidRPr="003979ED">
              <w:rPr>
                <w:rFonts w:ascii="Times New Roman" w:hAnsi="Times New Roman"/>
                <w:b/>
                <w:bCs/>
                <w:sz w:val="28"/>
                <w:szCs w:val="28"/>
                <w:lang w:val="en-US"/>
              </w:rPr>
              <w:t>static</w:t>
            </w:r>
            <w:r w:rsidRPr="003979ED">
              <w:rPr>
                <w:rFonts w:ascii="Times New Roman" w:hAnsi="Times New Roman"/>
                <w:b/>
                <w:bCs/>
                <w:sz w:val="28"/>
                <w:szCs w:val="28"/>
              </w:rPr>
              <w:t>-</w:t>
            </w:r>
            <w:r w:rsidRPr="003979ED">
              <w:rPr>
                <w:rFonts w:ascii="Times New Roman" w:hAnsi="Times New Roman"/>
                <w:b/>
                <w:bCs/>
                <w:sz w:val="28"/>
                <w:szCs w:val="28"/>
                <w:lang w:val="en-US"/>
              </w:rPr>
              <w:t>property</w:t>
            </w:r>
            <w:r w:rsidRPr="003979ED">
              <w:rPr>
                <w:rFonts w:ascii="Times New Roman" w:hAnsi="Times New Roman"/>
                <w:b/>
                <w:bCs/>
                <w:sz w:val="28"/>
                <w:szCs w:val="28"/>
              </w:rPr>
              <w:t>&gt;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элемент – ссылка на статический метод  или поле</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rPr>
            </w:pPr>
            <w:r w:rsidRPr="003979ED">
              <w:rPr>
                <w:rFonts w:ascii="Times New Roman" w:hAnsi="Times New Roman"/>
                <w:b/>
                <w:bCs/>
                <w:sz w:val="28"/>
                <w:szCs w:val="28"/>
                <w:lang w:val="en-US"/>
              </w:rPr>
              <w:t>nameOfSource</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класса источника</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rPr>
            </w:pPr>
            <w:r w:rsidRPr="003979ED">
              <w:rPr>
                <w:rFonts w:ascii="Times New Roman" w:hAnsi="Times New Roman"/>
                <w:b/>
                <w:bCs/>
                <w:sz w:val="28"/>
                <w:szCs w:val="28"/>
                <w:lang w:val="en-US"/>
              </w:rPr>
              <w:t>nameOfMethod</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метода</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rPr>
            </w:pPr>
            <w:r w:rsidRPr="003979ED">
              <w:rPr>
                <w:rFonts w:ascii="Times New Roman" w:hAnsi="Times New Roman"/>
                <w:b/>
                <w:bCs/>
                <w:sz w:val="28"/>
                <w:szCs w:val="28"/>
                <w:lang w:val="en-US"/>
              </w:rPr>
              <w:t>nameOfField</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поля</w:t>
            </w:r>
          </w:p>
        </w:tc>
      </w:tr>
      <w:tr w:rsidR="00501848" w:rsidRPr="003979ED" w:rsidTr="007E159F">
        <w:trPr>
          <w:trHeight w:val="545"/>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lang w:val="en-US"/>
              </w:rPr>
              <w:t>&lt;constructor&gt;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Конструктор класса</w:t>
            </w:r>
          </w:p>
        </w:tc>
      </w:tr>
      <w:tr w:rsidR="00501848" w:rsidRPr="003979ED" w:rsidTr="007E159F">
        <w:trPr>
          <w:trHeight w:val="545"/>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&lt;handler&gt;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Обработчик</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handlerName</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обработчика</w:t>
            </w:r>
          </w:p>
        </w:tc>
      </w:tr>
      <w:tr w:rsidR="00501848" w:rsidRPr="003979ED" w:rsidTr="007E159F">
        <w:trPr>
          <w:trHeight w:val="545"/>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&lt;property&gt;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Параметр</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nameOfElement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привязанного элемента</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propertyType</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Тип параметра</w:t>
            </w:r>
          </w:p>
        </w:tc>
      </w:tr>
    </w:tbl>
    <w:p w:rsidR="007E159F" w:rsidRDefault="007E159F" w:rsidP="00D605D6">
      <w:pPr>
        <w:pStyle w:val="aff"/>
        <w:rPr>
          <w:shd w:val="clear" w:color="auto" w:fill="FFFFFF"/>
          <w:lang w:val="en-US"/>
        </w:rPr>
      </w:pPr>
    </w:p>
    <w:p w:rsidR="00501848" w:rsidRPr="00D605D6" w:rsidRDefault="00D605D6" w:rsidP="00D605D6">
      <w:pPr>
        <w:pStyle w:val="aff"/>
        <w:rPr>
          <w:shd w:val="clear" w:color="auto" w:fill="FFFFFF"/>
        </w:rPr>
      </w:pPr>
      <w:r>
        <w:rPr>
          <w:shd w:val="clear" w:color="auto" w:fill="FFFFFF"/>
        </w:rPr>
        <w:t>Таблица 4.1.1.1  Элементы конфигурации</w:t>
      </w:r>
    </w:p>
    <w:p w:rsidR="007E159F" w:rsidRPr="007E159F" w:rsidRDefault="007E159F" w:rsidP="00501848">
      <w:pPr>
        <w:spacing w:line="360" w:lineRule="auto"/>
        <w:ind w:left="1080"/>
        <w:outlineLvl w:val="1"/>
        <w:rPr>
          <w:b/>
          <w:sz w:val="28"/>
          <w:szCs w:val="28"/>
          <w:lang w:val="en-US"/>
        </w:rPr>
      </w:pPr>
    </w:p>
    <w:p w:rsidR="00D14F93" w:rsidRPr="00502818" w:rsidRDefault="00D14F93" w:rsidP="003979ED">
      <w:pPr>
        <w:numPr>
          <w:ilvl w:val="2"/>
          <w:numId w:val="11"/>
        </w:numPr>
        <w:spacing w:line="360" w:lineRule="auto"/>
        <w:outlineLvl w:val="1"/>
        <w:rPr>
          <w:b/>
          <w:sz w:val="28"/>
          <w:szCs w:val="28"/>
        </w:rPr>
      </w:pPr>
      <w:bookmarkStart w:id="51" w:name="_Toc324342089"/>
      <w:bookmarkStart w:id="52" w:name="_Toc324342563"/>
      <w:bookmarkStart w:id="53" w:name="_Toc324342782"/>
      <w:r w:rsidRPr="001607A0">
        <w:rPr>
          <w:b/>
          <w:color w:val="000000"/>
          <w:sz w:val="28"/>
          <w:szCs w:val="28"/>
          <w:shd w:val="clear" w:color="auto" w:fill="FFFFFF"/>
        </w:rPr>
        <w:lastRenderedPageBreak/>
        <w:t>Диаграмма классов</w:t>
      </w:r>
      <w:bookmarkEnd w:id="51"/>
      <w:bookmarkEnd w:id="52"/>
      <w:bookmarkEnd w:id="53"/>
    </w:p>
    <w:p w:rsidR="00502818" w:rsidRPr="001607A0" w:rsidRDefault="00502818" w:rsidP="00502818">
      <w:pPr>
        <w:pStyle w:val="15"/>
        <w:spacing w:line="360" w:lineRule="auto"/>
        <w:ind w:left="90" w:firstLine="990"/>
        <w:rPr>
          <w:color w:val="000000"/>
          <w:shd w:val="clear" w:color="auto" w:fill="FFFFFF"/>
        </w:rPr>
      </w:pPr>
      <w:r w:rsidRPr="001607A0">
        <w:rPr>
          <w:color w:val="000000"/>
          <w:shd w:val="clear" w:color="auto" w:fill="FFFFFF"/>
        </w:rPr>
        <w:t xml:space="preserve">При реализации архитектуры модуля , были использованы следующие паттерны проектирования: </w:t>
      </w:r>
    </w:p>
    <w:p w:rsidR="00502818" w:rsidRPr="001607A0" w:rsidRDefault="00502818" w:rsidP="003979ED">
      <w:pPr>
        <w:pStyle w:val="15"/>
        <w:numPr>
          <w:ilvl w:val="0"/>
          <w:numId w:val="10"/>
        </w:numPr>
        <w:spacing w:line="360" w:lineRule="auto"/>
        <w:ind w:left="1440" w:firstLine="360"/>
        <w:rPr>
          <w:color w:val="000000"/>
          <w:shd w:val="clear" w:color="auto" w:fill="FFFFFF"/>
          <w:lang w:val="en-US"/>
        </w:rPr>
      </w:pPr>
      <w:r w:rsidRPr="001607A0">
        <w:rPr>
          <w:color w:val="000000"/>
          <w:shd w:val="clear" w:color="auto" w:fill="FFFFFF"/>
          <w:lang w:val="en-US"/>
        </w:rPr>
        <w:t>Singleton</w:t>
      </w:r>
      <w:r w:rsidR="00FF4150">
        <w:rPr>
          <w:color w:val="000000"/>
          <w:shd w:val="clear" w:color="auto" w:fill="FFFFFF"/>
          <w:lang w:val="en-US"/>
        </w:rPr>
        <w:t>;</w:t>
      </w:r>
    </w:p>
    <w:p w:rsidR="00502818" w:rsidRPr="001607A0" w:rsidRDefault="00502818" w:rsidP="003979ED">
      <w:pPr>
        <w:pStyle w:val="15"/>
        <w:numPr>
          <w:ilvl w:val="0"/>
          <w:numId w:val="10"/>
        </w:numPr>
        <w:spacing w:line="360" w:lineRule="auto"/>
        <w:ind w:left="1440" w:firstLine="360"/>
        <w:rPr>
          <w:color w:val="000000"/>
          <w:shd w:val="clear" w:color="auto" w:fill="FFFFFF"/>
          <w:lang w:val="en-US"/>
        </w:rPr>
      </w:pPr>
      <w:r w:rsidRPr="001607A0">
        <w:rPr>
          <w:color w:val="000000"/>
          <w:shd w:val="clear" w:color="auto" w:fill="FFFFFF"/>
          <w:lang w:val="en-US"/>
        </w:rPr>
        <w:t>Abstract Factory</w:t>
      </w:r>
      <w:r w:rsidR="00FF4150">
        <w:rPr>
          <w:color w:val="000000"/>
          <w:shd w:val="clear" w:color="auto" w:fill="FFFFFF"/>
          <w:lang w:val="en-US"/>
        </w:rPr>
        <w:t>;</w:t>
      </w:r>
    </w:p>
    <w:p w:rsidR="00502818" w:rsidRPr="00502818" w:rsidRDefault="00502818" w:rsidP="003979ED">
      <w:pPr>
        <w:pStyle w:val="15"/>
        <w:numPr>
          <w:ilvl w:val="0"/>
          <w:numId w:val="10"/>
        </w:numPr>
        <w:spacing w:line="360" w:lineRule="auto"/>
        <w:ind w:left="1440" w:firstLine="360"/>
        <w:rPr>
          <w:color w:val="000000"/>
          <w:shd w:val="clear" w:color="auto" w:fill="FFFFFF"/>
          <w:lang w:val="en-US"/>
        </w:rPr>
      </w:pPr>
      <w:r w:rsidRPr="001607A0">
        <w:rPr>
          <w:color w:val="000000"/>
          <w:shd w:val="clear" w:color="auto" w:fill="FFFFFF"/>
          <w:lang w:val="en-US"/>
        </w:rPr>
        <w:t>Façade</w:t>
      </w:r>
      <w:r w:rsidR="00FF4150">
        <w:rPr>
          <w:color w:val="000000"/>
          <w:shd w:val="clear" w:color="auto" w:fill="FFFFFF"/>
          <w:lang w:val="en-US"/>
        </w:rPr>
        <w:t>.</w:t>
      </w:r>
    </w:p>
    <w:p w:rsidR="00502818" w:rsidRPr="001607A0" w:rsidRDefault="00C50ECF" w:rsidP="00502818">
      <w:pPr>
        <w:pStyle w:val="15"/>
        <w:spacing w:line="360" w:lineRule="auto"/>
        <w:ind w:firstLine="0"/>
        <w:rPr>
          <w:b/>
          <w:color w:val="000000"/>
          <w:shd w:val="clear" w:color="auto" w:fill="FFFFFF"/>
        </w:rPr>
      </w:pPr>
      <w:r>
        <w:rPr>
          <w:b/>
          <w:noProof/>
          <w:color w:val="000000"/>
          <w:shd w:val="clear" w:color="auto" w:fill="FFFFFF"/>
          <w:lang w:val="en-US" w:eastAsia="en-US"/>
        </w:rPr>
        <w:drawing>
          <wp:inline distT="0" distB="0" distL="0" distR="0">
            <wp:extent cx="6264275" cy="5718175"/>
            <wp:effectExtent l="0" t="0" r="3175" b="0"/>
            <wp:docPr id="7"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4275" cy="5718175"/>
                    </a:xfrm>
                    <a:prstGeom prst="rect">
                      <a:avLst/>
                    </a:prstGeom>
                    <a:noFill/>
                    <a:ln>
                      <a:noFill/>
                    </a:ln>
                  </pic:spPr>
                </pic:pic>
              </a:graphicData>
            </a:graphic>
          </wp:inline>
        </w:drawing>
      </w:r>
    </w:p>
    <w:p w:rsidR="00D605D6" w:rsidRPr="00574B20" w:rsidRDefault="00D605D6" w:rsidP="00D605D6">
      <w:pPr>
        <w:pStyle w:val="aff"/>
      </w:pPr>
      <w:r>
        <w:t>Рисунок 4.1.2.1 Диаграмма классов</w:t>
      </w:r>
    </w:p>
    <w:p w:rsidR="00502818" w:rsidRDefault="00502818" w:rsidP="00502818">
      <w:pPr>
        <w:pStyle w:val="15"/>
        <w:spacing w:line="360" w:lineRule="auto"/>
        <w:ind w:firstLine="1080"/>
        <w:rPr>
          <w:color w:val="000000"/>
          <w:shd w:val="clear" w:color="auto" w:fill="FFFFFF"/>
        </w:rPr>
      </w:pPr>
    </w:p>
    <w:p w:rsidR="002866D0" w:rsidRDefault="002866D0" w:rsidP="00502818">
      <w:pPr>
        <w:pStyle w:val="15"/>
        <w:spacing w:line="360" w:lineRule="auto"/>
        <w:ind w:firstLine="1080"/>
        <w:rPr>
          <w:color w:val="000000"/>
          <w:shd w:val="clear" w:color="auto" w:fill="FFFFFF"/>
        </w:rPr>
      </w:pPr>
    </w:p>
    <w:p w:rsidR="002866D0" w:rsidRPr="001607A0" w:rsidRDefault="002866D0" w:rsidP="00502818">
      <w:pPr>
        <w:pStyle w:val="15"/>
        <w:spacing w:line="360" w:lineRule="auto"/>
        <w:ind w:firstLine="1080"/>
        <w:rPr>
          <w:color w:val="000000"/>
          <w:shd w:val="clear" w:color="auto" w:fill="FFFFFF"/>
        </w:rPr>
      </w:pPr>
    </w:p>
    <w:tbl>
      <w:tblPr>
        <w:tblpPr w:leftFromText="180" w:rightFromText="180" w:vertAnchor="text" w:horzAnchor="page" w:tblpX="2241"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5749"/>
      </w:tblGrid>
      <w:tr w:rsidR="00502818" w:rsidRPr="003979ED" w:rsidTr="003979ED">
        <w:tc>
          <w:tcPr>
            <w:tcW w:w="3296" w:type="dxa"/>
            <w:shd w:val="clear" w:color="auto" w:fill="000000"/>
          </w:tcPr>
          <w:p w:rsidR="00502818" w:rsidRPr="003979ED" w:rsidRDefault="00502818" w:rsidP="003979ED">
            <w:pPr>
              <w:pStyle w:val="af3"/>
              <w:spacing w:line="360" w:lineRule="auto"/>
              <w:ind w:left="0" w:firstLine="1080"/>
              <w:jc w:val="both"/>
              <w:rPr>
                <w:rFonts w:ascii="Times New Roman" w:hAnsi="Times New Roman"/>
                <w:b/>
                <w:bCs/>
                <w:color w:val="FFFFFF"/>
                <w:sz w:val="28"/>
                <w:szCs w:val="28"/>
              </w:rPr>
            </w:pPr>
            <w:r w:rsidRPr="003979ED">
              <w:rPr>
                <w:rFonts w:ascii="Times New Roman" w:hAnsi="Times New Roman"/>
                <w:b/>
                <w:bCs/>
                <w:color w:val="FFFFFF"/>
                <w:sz w:val="28"/>
                <w:szCs w:val="28"/>
              </w:rPr>
              <w:lastRenderedPageBreak/>
              <w:t>Класс</w:t>
            </w:r>
          </w:p>
        </w:tc>
        <w:tc>
          <w:tcPr>
            <w:tcW w:w="5819" w:type="dxa"/>
            <w:shd w:val="clear" w:color="auto" w:fill="000000"/>
          </w:tcPr>
          <w:p w:rsidR="00502818" w:rsidRPr="003979ED" w:rsidRDefault="00502818" w:rsidP="003979ED">
            <w:pPr>
              <w:pStyle w:val="af3"/>
              <w:spacing w:line="360" w:lineRule="auto"/>
              <w:ind w:left="0" w:firstLine="1080"/>
              <w:jc w:val="both"/>
              <w:rPr>
                <w:rFonts w:ascii="Times New Roman" w:hAnsi="Times New Roman"/>
                <w:b/>
                <w:bCs/>
                <w:color w:val="FFFFFF"/>
                <w:sz w:val="28"/>
                <w:szCs w:val="28"/>
              </w:rPr>
            </w:pPr>
            <w:r w:rsidRPr="003979ED">
              <w:rPr>
                <w:rFonts w:ascii="Times New Roman" w:hAnsi="Times New Roman"/>
                <w:b/>
                <w:bCs/>
                <w:color w:val="FFFFFF"/>
                <w:sz w:val="28"/>
                <w:szCs w:val="28"/>
              </w:rPr>
              <w:t>Описание</w:t>
            </w:r>
            <w:r w:rsidRPr="003979ED">
              <w:rPr>
                <w:rFonts w:ascii="Times New Roman" w:hAnsi="Times New Roman"/>
                <w:b/>
                <w:bCs/>
                <w:color w:val="FFFFFF"/>
                <w:sz w:val="28"/>
                <w:szCs w:val="28"/>
                <w:lang w:val="en-US"/>
              </w:rPr>
              <w:t>/</w:t>
            </w:r>
            <w:r w:rsidRPr="003979ED">
              <w:rPr>
                <w:rFonts w:ascii="Times New Roman" w:hAnsi="Times New Roman"/>
                <w:b/>
                <w:bCs/>
                <w:color w:val="FFFFFF"/>
                <w:sz w:val="28"/>
                <w:szCs w:val="28"/>
              </w:rPr>
              <w:t>Назначение</w:t>
            </w:r>
          </w:p>
        </w:tc>
      </w:tr>
      <w:tr w:rsidR="00502818" w:rsidRPr="003979ED" w:rsidTr="003979ED">
        <w:trPr>
          <w:trHeight w:val="481"/>
        </w:trPr>
        <w:tc>
          <w:tcPr>
            <w:tcW w:w="3296" w:type="dxa"/>
            <w:shd w:val="clear" w:color="auto" w:fill="F2F2F2"/>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J3DLoader</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 xml:space="preserve">Загрузка </w:t>
            </w:r>
            <w:r w:rsidRPr="003979ED">
              <w:rPr>
                <w:rFonts w:ascii="Times New Roman" w:hAnsi="Times New Roman"/>
                <w:sz w:val="28"/>
                <w:szCs w:val="28"/>
                <w:lang w:val="en-US"/>
              </w:rPr>
              <w:t>Java</w:t>
            </w:r>
            <w:r w:rsidRPr="003979ED">
              <w:rPr>
                <w:rFonts w:ascii="Times New Roman" w:hAnsi="Times New Roman"/>
                <w:sz w:val="28"/>
                <w:szCs w:val="28"/>
              </w:rPr>
              <w:t>3</w:t>
            </w:r>
            <w:r w:rsidRPr="003979ED">
              <w:rPr>
                <w:rFonts w:ascii="Times New Roman" w:hAnsi="Times New Roman"/>
                <w:sz w:val="28"/>
                <w:szCs w:val="28"/>
                <w:lang w:val="en-US"/>
              </w:rPr>
              <w:t>D</w:t>
            </w:r>
            <w:r w:rsidRPr="003979ED">
              <w:rPr>
                <w:rFonts w:ascii="Times New Roman" w:hAnsi="Times New Roman"/>
                <w:sz w:val="28"/>
                <w:szCs w:val="28"/>
              </w:rPr>
              <w:t xml:space="preserve"> объектов по указанному файлу сценария</w:t>
            </w:r>
          </w:p>
        </w:tc>
      </w:tr>
      <w:tr w:rsidR="00502818" w:rsidRPr="003979ED" w:rsidTr="003979ED">
        <w:trPr>
          <w:trHeight w:val="481"/>
        </w:trPr>
        <w:tc>
          <w:tcPr>
            <w:tcW w:w="3296" w:type="dxa"/>
            <w:shd w:val="clear" w:color="auto" w:fill="F2F2F2"/>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ConfigInjector</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Инжекция классов-конфигураций</w:t>
            </w:r>
          </w:p>
        </w:tc>
      </w:tr>
      <w:tr w:rsidR="00502818" w:rsidRPr="003979ED" w:rsidTr="003979ED">
        <w:trPr>
          <w:trHeight w:val="481"/>
        </w:trPr>
        <w:tc>
          <w:tcPr>
            <w:tcW w:w="3296" w:type="dxa"/>
            <w:shd w:val="clear" w:color="auto" w:fill="F2F2F2"/>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AConfigFactory</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Абстрактный класс. Базовая сигнатура методов инжекции конфигураций</w:t>
            </w:r>
          </w:p>
        </w:tc>
      </w:tr>
      <w:tr w:rsidR="00502818" w:rsidRPr="003979ED" w:rsidTr="003979ED">
        <w:trPr>
          <w:trHeight w:val="545"/>
        </w:trPr>
        <w:tc>
          <w:tcPr>
            <w:tcW w:w="3296" w:type="dxa"/>
            <w:shd w:val="clear" w:color="auto" w:fill="auto"/>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rPr>
              <w:t>С</w:t>
            </w:r>
            <w:r w:rsidRPr="003979ED">
              <w:rPr>
                <w:rFonts w:ascii="Times New Roman" w:hAnsi="Times New Roman"/>
                <w:b/>
                <w:bCs/>
                <w:sz w:val="28"/>
                <w:szCs w:val="28"/>
                <w:lang w:val="en-US"/>
              </w:rPr>
              <w:t>lassConfig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 &lt;</w:t>
            </w:r>
            <w:r w:rsidRPr="003979ED">
              <w:rPr>
                <w:rFonts w:ascii="Times New Roman" w:hAnsi="Times New Roman"/>
                <w:sz w:val="28"/>
                <w:szCs w:val="28"/>
                <w:lang w:val="en-US"/>
              </w:rPr>
              <w:t>class</w:t>
            </w:r>
            <w:r w:rsidRPr="003979ED">
              <w:rPr>
                <w:rFonts w:ascii="Times New Roman" w:hAnsi="Times New Roman"/>
                <w:sz w:val="28"/>
                <w:szCs w:val="28"/>
              </w:rPr>
              <w:t>&gt;</w:t>
            </w:r>
          </w:p>
        </w:tc>
      </w:tr>
      <w:tr w:rsidR="00502818" w:rsidRPr="003979ED" w:rsidTr="003979ED">
        <w:trPr>
          <w:trHeight w:val="397"/>
        </w:trPr>
        <w:tc>
          <w:tcPr>
            <w:tcW w:w="3296" w:type="dxa"/>
            <w:shd w:val="clear" w:color="auto" w:fill="auto"/>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SetterConfig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 &lt;</w:t>
            </w:r>
            <w:r w:rsidRPr="003979ED">
              <w:rPr>
                <w:rFonts w:ascii="Times New Roman" w:hAnsi="Times New Roman"/>
                <w:sz w:val="28"/>
                <w:szCs w:val="28"/>
                <w:lang w:val="en-US"/>
              </w:rPr>
              <w:t>setter</w:t>
            </w:r>
            <w:r w:rsidRPr="003979ED">
              <w:rPr>
                <w:rFonts w:ascii="Times New Roman" w:hAnsi="Times New Roman"/>
                <w:sz w:val="28"/>
                <w:szCs w:val="28"/>
              </w:rPr>
              <w:t>&gt;</w:t>
            </w:r>
          </w:p>
        </w:tc>
      </w:tr>
      <w:tr w:rsidR="00502818" w:rsidRPr="003979ED" w:rsidTr="003979ED">
        <w:trPr>
          <w:trHeight w:val="416"/>
        </w:trPr>
        <w:tc>
          <w:tcPr>
            <w:tcW w:w="3296" w:type="dxa"/>
            <w:shd w:val="clear" w:color="auto" w:fill="auto"/>
          </w:tcPr>
          <w:p w:rsidR="00502818" w:rsidRPr="003979ED" w:rsidRDefault="00502818" w:rsidP="003979ED">
            <w:pPr>
              <w:pStyle w:val="af3"/>
              <w:tabs>
                <w:tab w:val="left" w:pos="3073"/>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UnionConfig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 &lt;</w:t>
            </w:r>
            <w:r w:rsidRPr="003979ED">
              <w:rPr>
                <w:rFonts w:ascii="Times New Roman" w:hAnsi="Times New Roman"/>
                <w:sz w:val="28"/>
                <w:szCs w:val="28"/>
                <w:lang w:val="en-US"/>
              </w:rPr>
              <w:t>union</w:t>
            </w:r>
            <w:r w:rsidRPr="003979ED">
              <w:rPr>
                <w:rFonts w:ascii="Times New Roman" w:hAnsi="Times New Roman"/>
                <w:sz w:val="28"/>
                <w:szCs w:val="28"/>
              </w:rPr>
              <w:t>&gt;</w:t>
            </w:r>
          </w:p>
        </w:tc>
      </w:tr>
      <w:tr w:rsidR="00502818" w:rsidRPr="003979ED" w:rsidTr="003979ED">
        <w:trPr>
          <w:trHeight w:val="416"/>
        </w:trPr>
        <w:tc>
          <w:tcPr>
            <w:tcW w:w="3296" w:type="dxa"/>
            <w:shd w:val="clear" w:color="auto" w:fill="auto"/>
          </w:tcPr>
          <w:p w:rsidR="00502818" w:rsidRPr="003979ED" w:rsidRDefault="00502818" w:rsidP="003979ED">
            <w:pPr>
              <w:pStyle w:val="af3"/>
              <w:tabs>
                <w:tab w:val="left" w:pos="3073"/>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ControllerConfig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-&lt;</w:t>
            </w:r>
            <w:r w:rsidRPr="003979ED">
              <w:rPr>
                <w:rFonts w:ascii="Times New Roman" w:hAnsi="Times New Roman"/>
                <w:sz w:val="28"/>
                <w:szCs w:val="28"/>
                <w:lang w:val="en-US"/>
              </w:rPr>
              <w:t>controller</w:t>
            </w:r>
            <w:r w:rsidRPr="003979ED">
              <w:rPr>
                <w:rFonts w:ascii="Times New Roman" w:hAnsi="Times New Roman"/>
                <w:sz w:val="28"/>
                <w:szCs w:val="28"/>
              </w:rPr>
              <w:t>&gt;</w:t>
            </w:r>
          </w:p>
        </w:tc>
      </w:tr>
      <w:tr w:rsidR="00502818" w:rsidRPr="003979ED" w:rsidTr="003979ED">
        <w:trPr>
          <w:trHeight w:val="540"/>
        </w:trPr>
        <w:tc>
          <w:tcPr>
            <w:tcW w:w="3296" w:type="dxa"/>
            <w:shd w:val="clear" w:color="auto" w:fill="auto"/>
          </w:tcPr>
          <w:p w:rsidR="00502818" w:rsidRPr="003979ED" w:rsidRDefault="00502818" w:rsidP="003979ED">
            <w:pPr>
              <w:pStyle w:val="af3"/>
              <w:tabs>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StaticPropertyConfig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-&lt;</w:t>
            </w:r>
            <w:r w:rsidRPr="003979ED">
              <w:rPr>
                <w:rFonts w:ascii="Times New Roman" w:hAnsi="Times New Roman"/>
                <w:sz w:val="28"/>
                <w:szCs w:val="28"/>
                <w:lang w:val="en-US"/>
              </w:rPr>
              <w:t>static</w:t>
            </w:r>
            <w:r w:rsidRPr="003979ED">
              <w:rPr>
                <w:rFonts w:ascii="Times New Roman" w:hAnsi="Times New Roman"/>
                <w:sz w:val="28"/>
                <w:szCs w:val="28"/>
              </w:rPr>
              <w:t>-</w:t>
            </w:r>
            <w:r w:rsidRPr="003979ED">
              <w:rPr>
                <w:rFonts w:ascii="Times New Roman" w:hAnsi="Times New Roman"/>
                <w:sz w:val="28"/>
                <w:szCs w:val="28"/>
                <w:lang w:val="en-US"/>
              </w:rPr>
              <w:t>property</w:t>
            </w:r>
            <w:r w:rsidRPr="003979ED">
              <w:rPr>
                <w:rFonts w:ascii="Times New Roman" w:hAnsi="Times New Roman"/>
                <w:sz w:val="28"/>
                <w:szCs w:val="28"/>
              </w:rPr>
              <w:t>&gt;</w:t>
            </w:r>
          </w:p>
        </w:tc>
      </w:tr>
      <w:tr w:rsidR="00502818" w:rsidRPr="003979ED" w:rsidTr="003979ED">
        <w:trPr>
          <w:trHeight w:val="842"/>
        </w:trPr>
        <w:tc>
          <w:tcPr>
            <w:tcW w:w="3296" w:type="dxa"/>
            <w:shd w:val="clear" w:color="auto" w:fill="F2F2F2"/>
          </w:tcPr>
          <w:p w:rsidR="00502818" w:rsidRPr="003979ED" w:rsidRDefault="00502818" w:rsidP="003979ED">
            <w:pPr>
              <w:pStyle w:val="af3"/>
              <w:tabs>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ConfigInjectionException</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color w:val="000000"/>
                <w:sz w:val="28"/>
                <w:szCs w:val="28"/>
                <w:shd w:val="clear" w:color="auto" w:fill="FFFFFF"/>
              </w:rPr>
            </w:pPr>
            <w:r w:rsidRPr="003979ED">
              <w:rPr>
                <w:rFonts w:ascii="Times New Roman" w:hAnsi="Times New Roman"/>
                <w:color w:val="000000"/>
                <w:sz w:val="28"/>
                <w:szCs w:val="28"/>
                <w:shd w:val="clear" w:color="auto" w:fill="FFFFFF"/>
              </w:rPr>
              <w:t xml:space="preserve">Класс-наследник </w:t>
            </w:r>
            <w:r w:rsidRPr="003979ED">
              <w:rPr>
                <w:rFonts w:ascii="Times New Roman" w:hAnsi="Times New Roman"/>
                <w:color w:val="000000"/>
                <w:sz w:val="28"/>
                <w:szCs w:val="28"/>
                <w:shd w:val="clear" w:color="auto" w:fill="FFFFFF"/>
                <w:lang w:val="en-US"/>
              </w:rPr>
              <w:t>Exception</w:t>
            </w:r>
            <w:r w:rsidRPr="003979ED">
              <w:rPr>
                <w:rFonts w:ascii="Times New Roman" w:hAnsi="Times New Roman"/>
                <w:color w:val="000000"/>
                <w:sz w:val="28"/>
                <w:szCs w:val="28"/>
                <w:shd w:val="clear" w:color="auto" w:fill="FFFFFF"/>
              </w:rPr>
              <w:t>.Обработка ошибок, возникших во время парсинга конфигурационного файла</w:t>
            </w:r>
          </w:p>
        </w:tc>
      </w:tr>
      <w:tr w:rsidR="00502818" w:rsidRPr="003979ED" w:rsidTr="003979ED">
        <w:trPr>
          <w:trHeight w:val="842"/>
        </w:trPr>
        <w:tc>
          <w:tcPr>
            <w:tcW w:w="3296" w:type="dxa"/>
            <w:shd w:val="clear" w:color="auto" w:fill="F2F2F2"/>
          </w:tcPr>
          <w:p w:rsidR="00502818" w:rsidRPr="003979ED" w:rsidRDefault="00502818" w:rsidP="003979ED">
            <w:pPr>
              <w:pStyle w:val="af3"/>
              <w:tabs>
                <w:tab w:val="right" w:pos="4569"/>
              </w:tabs>
              <w:spacing w:line="360" w:lineRule="auto"/>
              <w:ind w:left="0"/>
              <w:jc w:val="center"/>
              <w:rPr>
                <w:rFonts w:ascii="Times New Roman" w:hAnsi="Times New Roman"/>
                <w:b/>
                <w:bCs/>
                <w:sz w:val="28"/>
                <w:szCs w:val="28"/>
              </w:rPr>
            </w:pPr>
            <w:r w:rsidRPr="003979ED">
              <w:rPr>
                <w:rFonts w:ascii="Times New Roman" w:hAnsi="Times New Roman"/>
                <w:b/>
                <w:bCs/>
                <w:sz w:val="28"/>
                <w:szCs w:val="28"/>
                <w:lang w:val="en-US"/>
              </w:rPr>
              <w:t>FailScenarioException</w:t>
            </w:r>
          </w:p>
        </w:tc>
        <w:tc>
          <w:tcPr>
            <w:tcW w:w="5819" w:type="dxa"/>
            <w:shd w:val="clear" w:color="auto" w:fill="auto"/>
          </w:tcPr>
          <w:p w:rsidR="00502818" w:rsidRPr="003979ED" w:rsidRDefault="00502818" w:rsidP="003979ED">
            <w:pPr>
              <w:pStyle w:val="af3"/>
              <w:keepNext/>
              <w:spacing w:line="360" w:lineRule="auto"/>
              <w:ind w:left="0" w:firstLine="34"/>
              <w:jc w:val="both"/>
              <w:rPr>
                <w:rFonts w:ascii="Times New Roman" w:hAnsi="Times New Roman"/>
                <w:color w:val="000000"/>
                <w:sz w:val="28"/>
                <w:szCs w:val="28"/>
                <w:shd w:val="clear" w:color="auto" w:fill="FFFFFF"/>
              </w:rPr>
            </w:pPr>
            <w:r w:rsidRPr="003979ED">
              <w:rPr>
                <w:rFonts w:ascii="Times New Roman" w:hAnsi="Times New Roman"/>
                <w:color w:val="000000"/>
                <w:sz w:val="28"/>
                <w:szCs w:val="28"/>
                <w:shd w:val="clear" w:color="auto" w:fill="FFFFFF"/>
              </w:rPr>
              <w:t xml:space="preserve">Класс-наследник </w:t>
            </w:r>
            <w:r w:rsidRPr="003979ED">
              <w:rPr>
                <w:rFonts w:ascii="Times New Roman" w:hAnsi="Times New Roman"/>
                <w:color w:val="000000"/>
                <w:sz w:val="28"/>
                <w:szCs w:val="28"/>
                <w:shd w:val="clear" w:color="auto" w:fill="FFFFFF"/>
                <w:lang w:val="en-US"/>
              </w:rPr>
              <w:t>Exception</w:t>
            </w:r>
            <w:r w:rsidRPr="003979ED">
              <w:rPr>
                <w:rFonts w:ascii="Times New Roman" w:hAnsi="Times New Roman"/>
                <w:color w:val="000000"/>
                <w:sz w:val="28"/>
                <w:szCs w:val="28"/>
                <w:shd w:val="clear" w:color="auto" w:fill="FFFFFF"/>
              </w:rPr>
              <w:t>.Обработка ошибок, возникших во время парсинга файла сценария</w:t>
            </w:r>
          </w:p>
        </w:tc>
      </w:tr>
    </w:tbl>
    <w:p w:rsidR="00395483" w:rsidRDefault="00395483" w:rsidP="00D605D6">
      <w:pPr>
        <w:pStyle w:val="aff"/>
      </w:pPr>
    </w:p>
    <w:p w:rsidR="00D605D6" w:rsidRPr="00574B20" w:rsidRDefault="00D605D6" w:rsidP="00395483">
      <w:pPr>
        <w:pStyle w:val="aff"/>
      </w:pPr>
      <w:r>
        <w:t>Таблица 4.1.2.1 Описание классов</w:t>
      </w:r>
    </w:p>
    <w:p w:rsidR="00502818" w:rsidRDefault="00502818" w:rsidP="00502818">
      <w:pPr>
        <w:pStyle w:val="15"/>
        <w:spacing w:line="360" w:lineRule="auto"/>
        <w:ind w:left="420" w:firstLine="1080"/>
        <w:rPr>
          <w:b/>
          <w:color w:val="000000"/>
          <w:shd w:val="clear" w:color="auto" w:fill="FFFFFF"/>
        </w:rPr>
      </w:pPr>
    </w:p>
    <w:p w:rsidR="002866D0" w:rsidRDefault="002866D0" w:rsidP="00502818">
      <w:pPr>
        <w:pStyle w:val="15"/>
        <w:spacing w:line="360" w:lineRule="auto"/>
        <w:ind w:left="420" w:firstLine="1080"/>
        <w:rPr>
          <w:b/>
          <w:color w:val="000000"/>
          <w:shd w:val="clear" w:color="auto" w:fill="FFFFFF"/>
        </w:rPr>
      </w:pPr>
    </w:p>
    <w:p w:rsidR="002866D0" w:rsidRDefault="002866D0" w:rsidP="00502818">
      <w:pPr>
        <w:pStyle w:val="15"/>
        <w:spacing w:line="360" w:lineRule="auto"/>
        <w:ind w:left="420" w:firstLine="1080"/>
        <w:rPr>
          <w:b/>
          <w:color w:val="000000"/>
          <w:shd w:val="clear" w:color="auto" w:fill="FFFFFF"/>
        </w:rPr>
      </w:pPr>
    </w:p>
    <w:p w:rsidR="002866D0" w:rsidRDefault="002866D0" w:rsidP="00502818">
      <w:pPr>
        <w:pStyle w:val="15"/>
        <w:spacing w:line="360" w:lineRule="auto"/>
        <w:ind w:left="420" w:firstLine="1080"/>
        <w:rPr>
          <w:b/>
          <w:color w:val="000000"/>
          <w:shd w:val="clear" w:color="auto" w:fill="FFFFFF"/>
        </w:rPr>
      </w:pPr>
    </w:p>
    <w:p w:rsidR="002866D0" w:rsidRPr="001607A0" w:rsidRDefault="002866D0" w:rsidP="00502818">
      <w:pPr>
        <w:pStyle w:val="15"/>
        <w:spacing w:line="360" w:lineRule="auto"/>
        <w:ind w:left="420" w:firstLine="1080"/>
        <w:rPr>
          <w:b/>
          <w:color w:val="000000"/>
          <w:shd w:val="clear" w:color="auto" w:fill="FFFFFF"/>
        </w:rPr>
      </w:pPr>
    </w:p>
    <w:p w:rsidR="00502818" w:rsidRPr="00D14F93" w:rsidRDefault="00502818" w:rsidP="00502818">
      <w:pPr>
        <w:spacing w:line="360" w:lineRule="auto"/>
        <w:ind w:left="1080"/>
        <w:outlineLvl w:val="1"/>
        <w:rPr>
          <w:b/>
          <w:sz w:val="28"/>
          <w:szCs w:val="28"/>
        </w:rPr>
      </w:pPr>
    </w:p>
    <w:p w:rsidR="00D14F93" w:rsidRPr="00502818" w:rsidRDefault="00D14F93" w:rsidP="003979ED">
      <w:pPr>
        <w:numPr>
          <w:ilvl w:val="2"/>
          <w:numId w:val="11"/>
        </w:numPr>
        <w:spacing w:line="360" w:lineRule="auto"/>
        <w:outlineLvl w:val="1"/>
        <w:rPr>
          <w:b/>
          <w:sz w:val="28"/>
          <w:szCs w:val="28"/>
        </w:rPr>
      </w:pPr>
      <w:bookmarkStart w:id="54" w:name="_Toc324342090"/>
      <w:bookmarkStart w:id="55" w:name="_Toc324342564"/>
      <w:bookmarkStart w:id="56" w:name="_Toc324342783"/>
      <w:r w:rsidRPr="001607A0">
        <w:rPr>
          <w:b/>
          <w:color w:val="000000"/>
          <w:sz w:val="28"/>
          <w:szCs w:val="28"/>
          <w:shd w:val="clear" w:color="auto" w:fill="FFFFFF"/>
        </w:rPr>
        <w:t>Диаграмма последовательностей. Загрузка объектов по указанному сценарию.</w:t>
      </w:r>
      <w:bookmarkEnd w:id="54"/>
      <w:bookmarkEnd w:id="55"/>
      <w:bookmarkEnd w:id="56"/>
    </w:p>
    <w:p w:rsidR="00502818" w:rsidRPr="001607A0" w:rsidRDefault="00502818" w:rsidP="00502818">
      <w:pPr>
        <w:pStyle w:val="15"/>
        <w:spacing w:line="360" w:lineRule="auto"/>
        <w:ind w:firstLine="1080"/>
        <w:rPr>
          <w:color w:val="000000"/>
          <w:shd w:val="clear" w:color="auto" w:fill="FFFFFF"/>
        </w:rPr>
      </w:pPr>
      <w:r w:rsidRPr="001607A0">
        <w:rPr>
          <w:color w:val="000000"/>
          <w:shd w:val="clear" w:color="auto" w:fill="FFFFFF"/>
        </w:rPr>
        <w:t xml:space="preserve">Для успешной загрузки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-объекта, пользователю необходимо вызвать  метод «</w:t>
      </w:r>
      <w:r w:rsidRPr="001607A0">
        <w:rPr>
          <w:color w:val="000000"/>
          <w:shd w:val="clear" w:color="auto" w:fill="FFFFFF"/>
          <w:lang w:val="en-US"/>
        </w:rPr>
        <w:t>loadScenario</w:t>
      </w:r>
      <w:r w:rsidRPr="001607A0">
        <w:rPr>
          <w:color w:val="000000"/>
          <w:shd w:val="clear" w:color="auto" w:fill="FFFFFF"/>
        </w:rPr>
        <w:t>» у класса загрузчика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DLoader</w:t>
      </w:r>
      <w:r w:rsidRPr="001607A0">
        <w:rPr>
          <w:color w:val="000000"/>
          <w:shd w:val="clear" w:color="auto" w:fill="FFFFFF"/>
        </w:rPr>
        <w:t xml:space="preserve">),передав ему в качестве параметра путь к файлу сценария. Далее никаких действий от пользователя не требуется. Класс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DLoader</w:t>
      </w:r>
      <w:r w:rsidRPr="001607A0">
        <w:rPr>
          <w:color w:val="000000"/>
          <w:shd w:val="clear" w:color="auto" w:fill="FFFFFF"/>
        </w:rPr>
        <w:t>,спроектированный по шаблону «</w:t>
      </w:r>
      <w:r w:rsidRPr="001607A0">
        <w:rPr>
          <w:color w:val="000000"/>
          <w:shd w:val="clear" w:color="auto" w:fill="FFFFFF"/>
          <w:lang w:val="en-US"/>
        </w:rPr>
        <w:t>Facade</w:t>
      </w:r>
      <w:r w:rsidRPr="001607A0">
        <w:rPr>
          <w:color w:val="000000"/>
          <w:shd w:val="clear" w:color="auto" w:fill="FFFFFF"/>
        </w:rPr>
        <w:t>», сам позаботится о деталях загрузки, а именно</w:t>
      </w:r>
      <w:r w:rsidR="00BA50E4" w:rsidRPr="001607A0">
        <w:rPr>
          <w:color w:val="000000"/>
          <w:shd w:val="clear" w:color="auto" w:fill="FFFFFF"/>
        </w:rPr>
        <w:t>:</w:t>
      </w:r>
    </w:p>
    <w:p w:rsidR="00502818" w:rsidRPr="001607A0" w:rsidRDefault="00502818" w:rsidP="00502818">
      <w:pPr>
        <w:pStyle w:val="15"/>
        <w:spacing w:line="360" w:lineRule="auto"/>
        <w:ind w:firstLine="1080"/>
        <w:rPr>
          <w:color w:val="000000"/>
          <w:shd w:val="clear" w:color="auto" w:fill="FFFFFF"/>
        </w:rPr>
      </w:pPr>
      <w:r w:rsidRPr="001607A0">
        <w:rPr>
          <w:color w:val="000000"/>
          <w:shd w:val="clear" w:color="auto" w:fill="FFFFFF"/>
        </w:rPr>
        <w:t xml:space="preserve"> (начиная со второго действия</w:t>
      </w:r>
      <w:r w:rsidR="00A351EF" w:rsidRPr="001607A0">
        <w:rPr>
          <w:color w:val="000000"/>
          <w:shd w:val="clear" w:color="auto" w:fill="FFFFFF"/>
        </w:rPr>
        <w:t xml:space="preserve">, </w:t>
      </w:r>
      <w:r w:rsidRPr="001607A0">
        <w:rPr>
          <w:color w:val="000000"/>
          <w:shd w:val="clear" w:color="auto" w:fill="FFFFFF"/>
        </w:rPr>
        <w:t>в соответствии с диаграммой )</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Проверка существования файла по указанной ссылке, и его соответствия схеме сценария. Загрузка объектной модели (дерева) документа.</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Вызов метода «</w:t>
      </w:r>
      <w:r w:rsidRPr="001607A0">
        <w:rPr>
          <w:color w:val="000000"/>
          <w:shd w:val="clear" w:color="auto" w:fill="FFFFFF"/>
          <w:lang w:val="en-US"/>
        </w:rPr>
        <w:t>reflectObject</w:t>
      </w:r>
      <w:r w:rsidRPr="001607A0">
        <w:rPr>
          <w:color w:val="000000"/>
          <w:shd w:val="clear" w:color="auto" w:fill="FFFFFF"/>
        </w:rPr>
        <w:t>». На вход передаётся текущий узел дерева сценария.</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Вызов метода «</w:t>
      </w:r>
      <w:r w:rsidRPr="001607A0">
        <w:rPr>
          <w:color w:val="000000"/>
          <w:shd w:val="clear" w:color="auto" w:fill="FFFFFF"/>
          <w:lang w:val="en-US"/>
        </w:rPr>
        <w:t>loadConfig</w:t>
      </w:r>
      <w:r w:rsidRPr="001607A0">
        <w:rPr>
          <w:color w:val="000000"/>
          <w:shd w:val="clear" w:color="auto" w:fill="FFFFFF"/>
        </w:rPr>
        <w:t xml:space="preserve">»  у объекта класса </w:t>
      </w:r>
      <w:r w:rsidRPr="001607A0">
        <w:rPr>
          <w:color w:val="000000"/>
          <w:shd w:val="clear" w:color="auto" w:fill="FFFFFF"/>
          <w:lang w:val="en-US"/>
        </w:rPr>
        <w:t>ConfigInjector</w:t>
      </w:r>
      <w:r w:rsidRPr="001607A0">
        <w:rPr>
          <w:color w:val="000000"/>
          <w:shd w:val="clear" w:color="auto" w:fill="FFFFFF"/>
        </w:rPr>
        <w:t xml:space="preserve">. На вход передаётся текущий узел дерева сценария, по имени которого загружается подходящий объект-наследник класса </w:t>
      </w:r>
      <w:r w:rsidRPr="001607A0">
        <w:rPr>
          <w:lang w:val="en-US"/>
        </w:rPr>
        <w:t>AConfigFactory</w:t>
      </w:r>
      <w:r w:rsidRPr="001607A0">
        <w:rPr>
          <w:color w:val="000000"/>
          <w:shd w:val="clear" w:color="auto" w:fill="FFFFFF"/>
        </w:rPr>
        <w:t xml:space="preserve"> (</w:t>
      </w:r>
      <w:r w:rsidRPr="001607A0">
        <w:t>С</w:t>
      </w:r>
      <w:r w:rsidRPr="001607A0">
        <w:rPr>
          <w:lang w:val="en-US"/>
        </w:rPr>
        <w:t>lassConfig</w:t>
      </w:r>
      <w:r w:rsidRPr="001607A0">
        <w:t xml:space="preserve">, </w:t>
      </w:r>
      <w:r w:rsidRPr="001607A0">
        <w:rPr>
          <w:lang w:val="en-US"/>
        </w:rPr>
        <w:t>SetterConfig</w:t>
      </w:r>
      <w:r w:rsidRPr="001607A0">
        <w:t xml:space="preserve">, </w:t>
      </w:r>
      <w:r w:rsidRPr="001607A0">
        <w:rPr>
          <w:lang w:val="en-US"/>
        </w:rPr>
        <w:t>UnionConfig</w:t>
      </w:r>
      <w:r w:rsidRPr="001607A0">
        <w:t xml:space="preserve">, </w:t>
      </w:r>
      <w:r w:rsidRPr="001607A0">
        <w:rPr>
          <w:lang w:val="en-US"/>
        </w:rPr>
        <w:t>ControllerConfig</w:t>
      </w:r>
      <w:r w:rsidRPr="001607A0">
        <w:t xml:space="preserve">, </w:t>
      </w:r>
      <w:r w:rsidRPr="001607A0">
        <w:rPr>
          <w:lang w:val="en-US"/>
        </w:rPr>
        <w:t>StaticPropertyConfig</w:t>
      </w:r>
      <w:r w:rsidRPr="001607A0">
        <w:rPr>
          <w:color w:val="000000"/>
          <w:shd w:val="clear" w:color="auto" w:fill="FFFFFF"/>
        </w:rPr>
        <w:t xml:space="preserve">).  </w:t>
      </w:r>
      <w:r w:rsidRPr="001607A0">
        <w:rPr>
          <w:color w:val="000000"/>
          <w:shd w:val="clear" w:color="auto" w:fill="FFFFFF"/>
          <w:lang w:val="en-US"/>
        </w:rPr>
        <w:t>ConfigInjector</w:t>
      </w:r>
      <w:r w:rsidRPr="001607A0">
        <w:rPr>
          <w:color w:val="000000"/>
          <w:shd w:val="clear" w:color="auto" w:fill="FFFFFF"/>
        </w:rPr>
        <w:t xml:space="preserve"> обрабатывает файл конфигураций и возвращает подходящую для указанного элемента реализацию абстрактного класса. </w:t>
      </w:r>
    </w:p>
    <w:p w:rsidR="00A351EF" w:rsidRPr="00A351EF"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 xml:space="preserve">Поиск дочерних элементов у текущего узла. </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 xml:space="preserve">Если такие существуют, для каждого  рекурсивный вызов метода описанного в шаге </w:t>
      </w:r>
      <w:r w:rsidR="00174717">
        <w:rPr>
          <w:color w:val="000000"/>
          <w:shd w:val="clear" w:color="auto" w:fill="FFFFFF"/>
        </w:rPr>
        <w:t>3</w:t>
      </w:r>
      <w:r w:rsidRPr="001607A0">
        <w:rPr>
          <w:color w:val="000000"/>
          <w:shd w:val="clear" w:color="auto" w:fill="FFFFFF"/>
        </w:rPr>
        <w:t>.</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Вызов метода «</w:t>
      </w:r>
      <w:r w:rsidRPr="001607A0">
        <w:rPr>
          <w:color w:val="000000"/>
          <w:shd w:val="clear" w:color="auto" w:fill="FFFFFF"/>
          <w:lang w:val="en-US"/>
        </w:rPr>
        <w:t>buildElement</w:t>
      </w:r>
      <w:r w:rsidRPr="001607A0">
        <w:rPr>
          <w:color w:val="000000"/>
          <w:shd w:val="clear" w:color="auto" w:fill="FFFFFF"/>
        </w:rPr>
        <w:t xml:space="preserve">»  у объекта-наследника класса </w:t>
      </w:r>
      <w:r w:rsidRPr="001607A0">
        <w:rPr>
          <w:lang w:val="en-US"/>
        </w:rPr>
        <w:t>AConfigFactory</w:t>
      </w:r>
      <w:r w:rsidRPr="001607A0">
        <w:rPr>
          <w:color w:val="000000"/>
          <w:shd w:val="clear" w:color="auto" w:fill="FFFFFF"/>
        </w:rPr>
        <w:t xml:space="preserve">. Конкретный класс-наследник по-своему реализует данный метод, но каждый из них пользуется </w:t>
      </w:r>
      <w:r w:rsidRPr="001607A0">
        <w:rPr>
          <w:color w:val="000000"/>
          <w:shd w:val="clear" w:color="auto" w:fill="FFFFFF"/>
          <w:lang w:val="en-US"/>
        </w:rPr>
        <w:t>Java</w:t>
      </w:r>
      <w:r w:rsidRPr="001607A0">
        <w:rPr>
          <w:color w:val="000000"/>
          <w:shd w:val="clear" w:color="auto" w:fill="FFFFFF"/>
        </w:rPr>
        <w:t xml:space="preserve"> – механизмом </w:t>
      </w:r>
      <w:r w:rsidRPr="001607A0">
        <w:rPr>
          <w:color w:val="000000"/>
          <w:shd w:val="clear" w:color="auto" w:fill="FFFFFF"/>
          <w:lang w:val="en-US"/>
        </w:rPr>
        <w:t>Reflection</w:t>
      </w:r>
      <w:r w:rsidRPr="001607A0">
        <w:rPr>
          <w:color w:val="000000"/>
          <w:shd w:val="clear" w:color="auto" w:fill="FFFFFF"/>
        </w:rPr>
        <w:t xml:space="preserve">. </w:t>
      </w:r>
      <w:r w:rsidRPr="001607A0">
        <w:rPr>
          <w:color w:val="000000"/>
          <w:shd w:val="clear" w:color="auto" w:fill="FFFFFF"/>
          <w:lang w:val="en-US"/>
        </w:rPr>
        <w:t>C</w:t>
      </w:r>
      <w:r w:rsidRPr="001607A0">
        <w:rPr>
          <w:color w:val="000000"/>
          <w:shd w:val="clear" w:color="auto" w:fill="FFFFFF"/>
        </w:rPr>
        <w:t xml:space="preserve"> помощью него, динамически создаются и параметризируются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-объекты.</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lastRenderedPageBreak/>
        <w:t xml:space="preserve">Если дерево сценария полностью пройдено, объект класса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DLoader</w:t>
      </w:r>
      <w:r w:rsidRPr="001607A0">
        <w:rPr>
          <w:color w:val="000000"/>
          <w:shd w:val="clear" w:color="auto" w:fill="FFFFFF"/>
        </w:rPr>
        <w:t xml:space="preserve"> вернёт пользователю рефлексивно созданный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-объект.</w:t>
      </w:r>
    </w:p>
    <w:p w:rsidR="00502818" w:rsidRPr="001607A0" w:rsidRDefault="00502818" w:rsidP="00502818">
      <w:pPr>
        <w:pStyle w:val="15"/>
        <w:spacing w:line="360" w:lineRule="auto"/>
        <w:ind w:left="1428" w:firstLine="1080"/>
        <w:rPr>
          <w:color w:val="000000"/>
          <w:shd w:val="clear" w:color="auto" w:fill="FFFFFF"/>
        </w:rPr>
      </w:pPr>
    </w:p>
    <w:p w:rsidR="00502818" w:rsidRPr="001607A0" w:rsidRDefault="002B62F9" w:rsidP="00174717">
      <w:pPr>
        <w:pStyle w:val="15"/>
        <w:spacing w:line="360" w:lineRule="auto"/>
        <w:ind w:firstLine="0"/>
        <w:rPr>
          <w:color w:val="000000"/>
          <w:shd w:val="clear" w:color="auto" w:fill="FFFFFF"/>
        </w:rPr>
      </w:pPr>
      <w:r>
        <w:rPr>
          <w:noProof/>
          <w:color w:val="000000"/>
          <w:shd w:val="clear" w:color="auto" w:fill="FFFFFF"/>
          <w:lang w:val="en-US" w:eastAsia="en-US"/>
        </w:rPr>
        <w:drawing>
          <wp:inline distT="0" distB="0" distL="0" distR="0">
            <wp:extent cx="5906770" cy="44215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22">
                      <a:extLst>
                        <a:ext uri="{28A0092B-C50C-407E-A947-70E740481C1C}">
                          <a14:useLocalDpi xmlns:a14="http://schemas.microsoft.com/office/drawing/2010/main" val="0"/>
                        </a:ext>
                      </a:extLst>
                    </a:blip>
                    <a:stretch>
                      <a:fillRect/>
                    </a:stretch>
                  </pic:blipFill>
                  <pic:spPr>
                    <a:xfrm>
                      <a:off x="0" y="0"/>
                      <a:ext cx="5906770" cy="4421505"/>
                    </a:xfrm>
                    <a:prstGeom prst="rect">
                      <a:avLst/>
                    </a:prstGeom>
                  </pic:spPr>
                </pic:pic>
              </a:graphicData>
            </a:graphic>
          </wp:inline>
        </w:drawing>
      </w:r>
    </w:p>
    <w:p w:rsidR="00D410CB" w:rsidRPr="00574B20" w:rsidRDefault="00D410CB" w:rsidP="00D410CB">
      <w:pPr>
        <w:pStyle w:val="aff"/>
      </w:pPr>
      <w:r>
        <w:t>Рисунок 4.1.3.1 Диаграмма последовательностей</w:t>
      </w:r>
    </w:p>
    <w:p w:rsidR="00502818" w:rsidRPr="00D14F93" w:rsidRDefault="00502818" w:rsidP="00395483">
      <w:pPr>
        <w:spacing w:line="360" w:lineRule="auto"/>
        <w:outlineLvl w:val="1"/>
        <w:rPr>
          <w:b/>
          <w:sz w:val="28"/>
          <w:szCs w:val="28"/>
        </w:rPr>
      </w:pPr>
    </w:p>
    <w:p w:rsidR="00D14F93" w:rsidRDefault="00D14F93" w:rsidP="003979ED">
      <w:pPr>
        <w:pStyle w:val="15"/>
        <w:numPr>
          <w:ilvl w:val="2"/>
          <w:numId w:val="11"/>
        </w:numPr>
        <w:spacing w:line="360" w:lineRule="auto"/>
        <w:rPr>
          <w:b/>
          <w:color w:val="000000"/>
          <w:shd w:val="clear" w:color="auto" w:fill="FFFFFF"/>
        </w:rPr>
      </w:pPr>
      <w:r w:rsidRPr="001607A0">
        <w:rPr>
          <w:b/>
          <w:color w:val="000000"/>
          <w:shd w:val="clear" w:color="auto" w:fill="FFFFFF"/>
        </w:rPr>
        <w:t xml:space="preserve">Проектирование в концепции </w:t>
      </w:r>
      <w:r w:rsidRPr="001607A0">
        <w:rPr>
          <w:b/>
          <w:color w:val="000000"/>
          <w:shd w:val="clear" w:color="auto" w:fill="FFFFFF"/>
          <w:lang w:val="en-US"/>
        </w:rPr>
        <w:t>MVC</w:t>
      </w:r>
    </w:p>
    <w:p w:rsidR="00174717" w:rsidRPr="001607A0" w:rsidRDefault="00174717" w:rsidP="00174717">
      <w:pPr>
        <w:pStyle w:val="15"/>
        <w:tabs>
          <w:tab w:val="left" w:pos="0"/>
        </w:tabs>
        <w:spacing w:line="360" w:lineRule="auto"/>
        <w:ind w:firstLine="1080"/>
        <w:rPr>
          <w:color w:val="000000"/>
          <w:shd w:val="clear" w:color="auto" w:fill="FFFFFF"/>
        </w:rPr>
      </w:pPr>
      <w:r w:rsidRPr="001607A0">
        <w:rPr>
          <w:color w:val="000000"/>
          <w:shd w:val="clear" w:color="auto" w:fill="FFFFFF"/>
        </w:rPr>
        <w:t xml:space="preserve">Для того, чтобы позволить пользователю создавать свои приложения под платформой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в концепции </w:t>
      </w:r>
      <w:r w:rsidRPr="001607A0">
        <w:rPr>
          <w:color w:val="000000"/>
          <w:shd w:val="clear" w:color="auto" w:fill="FFFFFF"/>
          <w:lang w:val="en-US"/>
        </w:rPr>
        <w:t>MVC</w:t>
      </w:r>
      <w:r w:rsidRPr="001607A0">
        <w:rPr>
          <w:color w:val="000000"/>
          <w:shd w:val="clear" w:color="auto" w:fill="FFFFFF"/>
        </w:rPr>
        <w:t>, был разработан механизм привязки класса контроллера к файлу сценария, суть которого состоит в следующем:</w:t>
      </w:r>
      <w:r>
        <w:rPr>
          <w:color w:val="000000"/>
          <w:shd w:val="clear" w:color="auto" w:fill="FFFFFF"/>
        </w:rPr>
        <w:t xml:space="preserve"> </w:t>
      </w:r>
      <w:r w:rsidRPr="001607A0">
        <w:rPr>
          <w:color w:val="000000"/>
          <w:shd w:val="clear" w:color="auto" w:fill="FFFFFF"/>
        </w:rPr>
        <w:t xml:space="preserve">любому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-объекту, поддерживающему взаимодействие с интерфейсом </w:t>
      </w:r>
      <w:r w:rsidRPr="001607A0">
        <w:rPr>
          <w:color w:val="000000"/>
          <w:shd w:val="clear" w:color="auto" w:fill="FFFFFF"/>
          <w:lang w:val="en-US"/>
        </w:rPr>
        <w:t>EventListener</w:t>
      </w:r>
      <w:r w:rsidRPr="001607A0">
        <w:rPr>
          <w:color w:val="000000"/>
          <w:shd w:val="clear" w:color="auto" w:fill="FFFFFF"/>
        </w:rPr>
        <w:t>, в фале сценария можно указать имя класса контроллера, который будет обрабатывать поведение объекта при наступлении заданного события. Класс контроллер, может содержать в себе реализацию нескольких интерфейсов (</w:t>
      </w:r>
      <w:r w:rsidR="00D410CB">
        <w:rPr>
          <w:color w:val="000000"/>
          <w:shd w:val="clear" w:color="auto" w:fill="FFFFFF"/>
        </w:rPr>
        <w:t>Рисунок 4.1.4.1)</w:t>
      </w:r>
      <w:r>
        <w:rPr>
          <w:color w:val="000000"/>
          <w:shd w:val="clear" w:color="auto" w:fill="FFFFFF"/>
        </w:rPr>
        <w:t>.</w:t>
      </w:r>
    </w:p>
    <w:p w:rsidR="00174717" w:rsidRDefault="00C50ECF" w:rsidP="00174717">
      <w:pPr>
        <w:pStyle w:val="15"/>
        <w:tabs>
          <w:tab w:val="left" w:pos="0"/>
        </w:tabs>
        <w:spacing w:line="360" w:lineRule="auto"/>
        <w:ind w:firstLine="0"/>
        <w:rPr>
          <w:noProof/>
          <w:color w:val="000000"/>
          <w:shd w:val="clear" w:color="auto" w:fill="FFFFFF"/>
        </w:rPr>
      </w:pPr>
      <w:r>
        <w:rPr>
          <w:noProof/>
          <w:color w:val="000000"/>
          <w:shd w:val="clear" w:color="auto" w:fill="FFFFFF"/>
          <w:lang w:val="en-US" w:eastAsia="en-US"/>
        </w:rPr>
        <w:lastRenderedPageBreak/>
        <w:drawing>
          <wp:inline distT="0" distB="0" distL="0" distR="0">
            <wp:extent cx="5213350" cy="3780155"/>
            <wp:effectExtent l="0" t="0" r="635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3350" cy="3780155"/>
                    </a:xfrm>
                    <a:prstGeom prst="rect">
                      <a:avLst/>
                    </a:prstGeom>
                    <a:noFill/>
                    <a:ln>
                      <a:noFill/>
                    </a:ln>
                  </pic:spPr>
                </pic:pic>
              </a:graphicData>
            </a:graphic>
          </wp:inline>
        </w:drawing>
      </w:r>
    </w:p>
    <w:p w:rsidR="00D410CB" w:rsidRPr="00574B20" w:rsidRDefault="00D410CB" w:rsidP="00D410CB">
      <w:pPr>
        <w:pStyle w:val="aff"/>
      </w:pPr>
      <w:r>
        <w:t>Рисунок 4.1.4.1 Пример класса контроллера</w:t>
      </w:r>
    </w:p>
    <w:p w:rsidR="00D410CB" w:rsidRPr="001607A0" w:rsidRDefault="00D410CB" w:rsidP="00174717">
      <w:pPr>
        <w:pStyle w:val="15"/>
        <w:tabs>
          <w:tab w:val="left" w:pos="0"/>
        </w:tabs>
        <w:spacing w:line="360" w:lineRule="auto"/>
        <w:ind w:firstLine="0"/>
        <w:rPr>
          <w:color w:val="000000"/>
          <w:shd w:val="clear" w:color="auto" w:fill="FFFFFF"/>
        </w:rPr>
      </w:pPr>
    </w:p>
    <w:p w:rsidR="00174717" w:rsidRPr="001607A0" w:rsidRDefault="00174717" w:rsidP="00174717">
      <w:pPr>
        <w:pStyle w:val="15"/>
        <w:tabs>
          <w:tab w:val="left" w:pos="0"/>
        </w:tabs>
        <w:spacing w:line="360" w:lineRule="auto"/>
        <w:ind w:firstLine="1080"/>
        <w:rPr>
          <w:color w:val="000000"/>
          <w:shd w:val="clear" w:color="auto" w:fill="FFFFFF"/>
        </w:rPr>
      </w:pPr>
      <w:r w:rsidRPr="001607A0">
        <w:rPr>
          <w:color w:val="000000"/>
          <w:shd w:val="clear" w:color="auto" w:fill="FFFFFF"/>
        </w:rPr>
        <w:t>Чтобы не ограничивать пользователя  в возможностях реализации поведения объекта, которое может зависеть от  свойств  других объектов сценария, был реализован дополнительный механизм инжекции:</w:t>
      </w:r>
      <w:r>
        <w:rPr>
          <w:color w:val="000000"/>
          <w:shd w:val="clear" w:color="auto" w:fill="FFFFFF"/>
        </w:rPr>
        <w:t xml:space="preserve"> </w:t>
      </w:r>
      <w:r w:rsidRPr="001607A0">
        <w:rPr>
          <w:color w:val="000000"/>
          <w:shd w:val="clear" w:color="auto" w:fill="FFFFFF"/>
        </w:rPr>
        <w:t>с помощью уникального  интерфейса – аннотации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DXML</w:t>
      </w:r>
      <w:r w:rsidRPr="001607A0">
        <w:rPr>
          <w:color w:val="000000"/>
          <w:shd w:val="clear" w:color="auto" w:fill="FFFFFF"/>
        </w:rPr>
        <w:t xml:space="preserve"> (см. приложения) можно пометить любое поле класса контроллера и, указав в атрибуте “</w:t>
      </w:r>
      <w:r w:rsidRPr="001607A0">
        <w:rPr>
          <w:color w:val="000000"/>
          <w:shd w:val="clear" w:color="auto" w:fill="FFFFFF"/>
          <w:lang w:val="en-US"/>
        </w:rPr>
        <w:t>idElement</w:t>
      </w:r>
      <w:r w:rsidRPr="001607A0">
        <w:rPr>
          <w:color w:val="000000"/>
          <w:shd w:val="clear" w:color="auto" w:fill="FFFFFF"/>
        </w:rPr>
        <w:t xml:space="preserve">” идентификатор необходимого объекта сценария, сигнализировать Фреймворку о том, что при создании класса в данную переменную требуется передать     ссылку на соответствующий объект, предварительно загруженный  по сценарию. Данный механизм так же реализован при помощи рефлексии. </w:t>
      </w:r>
    </w:p>
    <w:p w:rsidR="00174717" w:rsidRDefault="00174717" w:rsidP="00174717">
      <w:pPr>
        <w:pStyle w:val="15"/>
        <w:spacing w:line="360" w:lineRule="auto"/>
        <w:ind w:left="1080" w:firstLine="0"/>
        <w:rPr>
          <w:b/>
          <w:color w:val="000000"/>
          <w:shd w:val="clear" w:color="auto" w:fill="FFFFFF"/>
        </w:rPr>
      </w:pPr>
    </w:p>
    <w:p w:rsidR="00174717" w:rsidRDefault="00174717" w:rsidP="00174717">
      <w:pPr>
        <w:pStyle w:val="15"/>
        <w:spacing w:line="360" w:lineRule="auto"/>
        <w:ind w:left="1080" w:firstLine="0"/>
        <w:rPr>
          <w:b/>
          <w:color w:val="000000"/>
          <w:shd w:val="clear" w:color="auto" w:fill="FFFFFF"/>
        </w:rPr>
      </w:pPr>
    </w:p>
    <w:p w:rsidR="00174717" w:rsidRDefault="00174717" w:rsidP="00174717">
      <w:pPr>
        <w:pStyle w:val="15"/>
        <w:spacing w:line="360" w:lineRule="auto"/>
        <w:ind w:left="1080" w:firstLine="0"/>
        <w:rPr>
          <w:b/>
          <w:color w:val="000000"/>
          <w:shd w:val="clear" w:color="auto" w:fill="FFFFFF"/>
        </w:rPr>
      </w:pPr>
    </w:p>
    <w:p w:rsidR="00174717" w:rsidRDefault="00174717" w:rsidP="00174717">
      <w:pPr>
        <w:pStyle w:val="15"/>
        <w:spacing w:line="360" w:lineRule="auto"/>
        <w:ind w:left="1080" w:firstLine="0"/>
        <w:rPr>
          <w:b/>
          <w:color w:val="000000"/>
          <w:shd w:val="clear" w:color="auto" w:fill="FFFFFF"/>
        </w:rPr>
      </w:pPr>
    </w:p>
    <w:p w:rsidR="00174717" w:rsidRDefault="00174717" w:rsidP="00174717">
      <w:pPr>
        <w:pStyle w:val="15"/>
        <w:spacing w:line="360" w:lineRule="auto"/>
        <w:ind w:left="1080" w:firstLine="0"/>
        <w:rPr>
          <w:b/>
          <w:color w:val="000000"/>
          <w:shd w:val="clear" w:color="auto" w:fill="FFFFFF"/>
        </w:rPr>
      </w:pPr>
    </w:p>
    <w:p w:rsidR="00174717" w:rsidRDefault="00174717" w:rsidP="00395483">
      <w:pPr>
        <w:pStyle w:val="15"/>
        <w:spacing w:line="360" w:lineRule="auto"/>
        <w:ind w:firstLine="0"/>
        <w:rPr>
          <w:b/>
          <w:color w:val="000000"/>
          <w:shd w:val="clear" w:color="auto" w:fill="FFFFFF"/>
        </w:rPr>
      </w:pPr>
    </w:p>
    <w:p w:rsidR="00A90C7F" w:rsidRDefault="00D14F93" w:rsidP="003979ED">
      <w:pPr>
        <w:pStyle w:val="15"/>
        <w:numPr>
          <w:ilvl w:val="1"/>
          <w:numId w:val="11"/>
        </w:numPr>
        <w:spacing w:line="360" w:lineRule="auto"/>
        <w:rPr>
          <w:b/>
          <w:color w:val="000000"/>
          <w:shd w:val="clear" w:color="auto" w:fill="FFFFFF"/>
        </w:rPr>
      </w:pPr>
      <w:r>
        <w:rPr>
          <w:b/>
          <w:color w:val="000000"/>
          <w:shd w:val="clear" w:color="auto" w:fill="FFFFFF"/>
        </w:rPr>
        <w:lastRenderedPageBreak/>
        <w:t xml:space="preserve"> </w:t>
      </w:r>
      <w:r w:rsidRPr="001607A0">
        <w:rPr>
          <w:b/>
          <w:color w:val="000000"/>
          <w:shd w:val="clear" w:color="auto" w:fill="FFFFFF"/>
        </w:rPr>
        <w:t xml:space="preserve">Компонент  </w:t>
      </w:r>
      <w:r>
        <w:rPr>
          <w:b/>
          <w:color w:val="000000"/>
          <w:shd w:val="clear" w:color="auto" w:fill="FFFFFF"/>
          <w:lang w:val="en-US"/>
        </w:rPr>
        <w:t>“</w:t>
      </w:r>
      <w:r w:rsidRPr="001607A0">
        <w:rPr>
          <w:b/>
          <w:color w:val="000000"/>
          <w:shd w:val="clear" w:color="auto" w:fill="FFFFFF"/>
          <w:lang w:val="en-US"/>
        </w:rPr>
        <w:t>Plugin</w:t>
      </w:r>
      <w:r w:rsidRPr="001607A0">
        <w:rPr>
          <w:b/>
          <w:color w:val="000000"/>
          <w:shd w:val="clear" w:color="auto" w:fill="FFFFFF"/>
        </w:rPr>
        <w:t xml:space="preserve"> </w:t>
      </w:r>
      <w:r w:rsidRPr="001607A0">
        <w:rPr>
          <w:b/>
          <w:color w:val="000000"/>
          <w:shd w:val="clear" w:color="auto" w:fill="FFFFFF"/>
          <w:lang w:val="en-US"/>
        </w:rPr>
        <w:t>J</w:t>
      </w:r>
      <w:r w:rsidRPr="001607A0">
        <w:rPr>
          <w:b/>
          <w:color w:val="000000"/>
          <w:shd w:val="clear" w:color="auto" w:fill="FFFFFF"/>
        </w:rPr>
        <w:t>3</w:t>
      </w:r>
      <w:r w:rsidRPr="001607A0">
        <w:rPr>
          <w:b/>
          <w:color w:val="000000"/>
          <w:shd w:val="clear" w:color="auto" w:fill="FFFFFF"/>
          <w:lang w:val="en-US"/>
        </w:rPr>
        <w:t>D</w:t>
      </w:r>
      <w:r w:rsidRPr="001607A0">
        <w:rPr>
          <w:b/>
          <w:color w:val="000000"/>
          <w:shd w:val="clear" w:color="auto" w:fill="FFFFFF"/>
        </w:rPr>
        <w:t xml:space="preserve"> </w:t>
      </w:r>
      <w:r w:rsidRPr="001607A0">
        <w:rPr>
          <w:b/>
          <w:color w:val="000000"/>
          <w:shd w:val="clear" w:color="auto" w:fill="FFFFFF"/>
          <w:lang w:val="en-US"/>
        </w:rPr>
        <w:t>DT</w:t>
      </w:r>
      <w:r>
        <w:rPr>
          <w:b/>
          <w:color w:val="000000"/>
          <w:shd w:val="clear" w:color="auto" w:fill="FFFFFF"/>
          <w:lang w:val="en-US"/>
        </w:rPr>
        <w:t>”</w:t>
      </w:r>
    </w:p>
    <w:p w:rsidR="00174717" w:rsidRPr="00DF67DD" w:rsidRDefault="00A85A58" w:rsidP="00A85A58">
      <w:pPr>
        <w:pStyle w:val="15"/>
        <w:spacing w:line="360" w:lineRule="auto"/>
        <w:ind w:left="360" w:firstLine="0"/>
        <w:rPr>
          <w:b/>
          <w:color w:val="000000"/>
          <w:shd w:val="clear" w:color="auto" w:fill="FFFFFF"/>
        </w:rPr>
      </w:pPr>
      <w:r>
        <w:rPr>
          <w:b/>
          <w:color w:val="000000"/>
          <w:shd w:val="clear" w:color="auto" w:fill="FFFFFF"/>
        </w:rPr>
        <w:t>4.2</w:t>
      </w:r>
      <w:r w:rsidR="00B8583C">
        <w:rPr>
          <w:b/>
          <w:color w:val="000000"/>
          <w:shd w:val="clear" w:color="auto" w:fill="FFFFFF"/>
        </w:rPr>
        <w:t>.1</w:t>
      </w:r>
      <w:r w:rsidR="00D14F93" w:rsidRPr="00B8583C">
        <w:rPr>
          <w:b/>
          <w:color w:val="000000"/>
          <w:shd w:val="clear" w:color="auto" w:fill="FFFFFF"/>
        </w:rPr>
        <w:t xml:space="preserve"> </w:t>
      </w:r>
      <w:r w:rsidR="00D14F93" w:rsidRPr="001607A0">
        <w:rPr>
          <w:b/>
          <w:color w:val="000000"/>
          <w:shd w:val="clear" w:color="auto" w:fill="FFFFFF"/>
        </w:rPr>
        <w:t>Диаграмма классов</w:t>
      </w:r>
    </w:p>
    <w:p w:rsidR="00174717" w:rsidRDefault="00C50ECF" w:rsidP="00A85A58">
      <w:pPr>
        <w:pStyle w:val="15"/>
        <w:spacing w:line="360" w:lineRule="auto"/>
        <w:ind w:left="90" w:firstLine="0"/>
        <w:jc w:val="center"/>
        <w:rPr>
          <w:noProof/>
        </w:rPr>
      </w:pPr>
      <w:r>
        <w:rPr>
          <w:noProof/>
          <w:lang w:val="en-US" w:eastAsia="en-US"/>
        </w:rPr>
        <w:drawing>
          <wp:inline distT="0" distB="0" distL="0" distR="0">
            <wp:extent cx="8062272" cy="4083370"/>
            <wp:effectExtent l="8255" t="0" r="4445" b="4445"/>
            <wp:docPr id="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8068419" cy="4086483"/>
                    </a:xfrm>
                    <a:prstGeom prst="rect">
                      <a:avLst/>
                    </a:prstGeom>
                    <a:noFill/>
                    <a:ln>
                      <a:noFill/>
                    </a:ln>
                  </pic:spPr>
                </pic:pic>
              </a:graphicData>
            </a:graphic>
          </wp:inline>
        </w:drawing>
      </w:r>
    </w:p>
    <w:p w:rsidR="00A85A58" w:rsidRPr="00574B20" w:rsidRDefault="00A85A58" w:rsidP="00A85A58">
      <w:pPr>
        <w:pStyle w:val="aff"/>
      </w:pPr>
      <w:r>
        <w:t>Рисунок 4.2.1.1 Диаграмма классов плагина</w:t>
      </w:r>
    </w:p>
    <w:p w:rsidR="00174717" w:rsidRDefault="00174717" w:rsidP="00174717">
      <w:pPr>
        <w:pStyle w:val="15"/>
        <w:spacing w:line="360" w:lineRule="auto"/>
        <w:ind w:left="90" w:firstLine="0"/>
        <w:rPr>
          <w:noProof/>
        </w:rPr>
      </w:pPr>
    </w:p>
    <w:tbl>
      <w:tblPr>
        <w:tblpPr w:leftFromText="180" w:rightFromText="180" w:vertAnchor="text" w:horzAnchor="margin" w:tblpXSpec="center" w:tblpYSpec="cent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068"/>
        <w:gridCol w:w="4950"/>
      </w:tblGrid>
      <w:tr w:rsidR="00174717" w:rsidRPr="003979ED" w:rsidTr="003979ED">
        <w:tc>
          <w:tcPr>
            <w:tcW w:w="4068" w:type="dxa"/>
            <w:shd w:val="clear" w:color="auto" w:fill="000000"/>
          </w:tcPr>
          <w:p w:rsidR="00174717" w:rsidRPr="003979ED" w:rsidRDefault="00174717" w:rsidP="003979ED">
            <w:pPr>
              <w:pStyle w:val="15"/>
              <w:spacing w:line="360" w:lineRule="auto"/>
              <w:ind w:firstLine="1080"/>
              <w:rPr>
                <w:rStyle w:val="af2"/>
                <w:rFonts w:eastAsia="Calibri"/>
                <w:b w:val="0"/>
                <w:bCs w:val="0"/>
                <w:color w:val="FFFFFF"/>
              </w:rPr>
            </w:pPr>
            <w:r w:rsidRPr="003979ED">
              <w:rPr>
                <w:rStyle w:val="af2"/>
                <w:rFonts w:eastAsia="Calibri"/>
                <w:b w:val="0"/>
                <w:bCs w:val="0"/>
                <w:color w:val="FFFFFF"/>
              </w:rPr>
              <w:lastRenderedPageBreak/>
              <w:t>Класс</w:t>
            </w:r>
          </w:p>
        </w:tc>
        <w:tc>
          <w:tcPr>
            <w:tcW w:w="4950" w:type="dxa"/>
            <w:shd w:val="clear" w:color="auto" w:fill="000000"/>
          </w:tcPr>
          <w:p w:rsidR="00174717" w:rsidRPr="003979ED" w:rsidRDefault="00174717" w:rsidP="003979ED">
            <w:pPr>
              <w:pStyle w:val="15"/>
              <w:spacing w:line="360" w:lineRule="auto"/>
              <w:ind w:firstLine="1080"/>
              <w:rPr>
                <w:rStyle w:val="af2"/>
                <w:rFonts w:eastAsia="Calibri"/>
                <w:b w:val="0"/>
                <w:bCs w:val="0"/>
                <w:color w:val="FFFFFF"/>
              </w:rPr>
            </w:pPr>
            <w:r w:rsidRPr="003979ED">
              <w:rPr>
                <w:rStyle w:val="af2"/>
                <w:rFonts w:eastAsia="Calibri"/>
                <w:b w:val="0"/>
                <w:bCs w:val="0"/>
                <w:color w:val="FFFFFF"/>
              </w:rPr>
              <w:t>Интерфейс - расширения/Назначение</w:t>
            </w:r>
          </w:p>
        </w:tc>
      </w:tr>
      <w:tr w:rsidR="00174717" w:rsidRPr="003979ED" w:rsidTr="003979ED">
        <w:tc>
          <w:tcPr>
            <w:tcW w:w="4068" w:type="dxa"/>
            <w:shd w:val="clear" w:color="auto" w:fill="F2F2F2"/>
          </w:tcPr>
          <w:p w:rsidR="00174717" w:rsidRPr="003979ED" w:rsidRDefault="00174717"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DDTEditor</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ui</w:t>
            </w:r>
            <w:r w:rsidRPr="003979ED">
              <w:rPr>
                <w:rStyle w:val="af2"/>
                <w:rFonts w:eastAsia="Calibri"/>
                <w:b w:val="0"/>
              </w:rPr>
              <w:t>.</w:t>
            </w:r>
            <w:r w:rsidRPr="003979ED">
              <w:rPr>
                <w:rStyle w:val="af2"/>
                <w:rFonts w:eastAsia="Calibri"/>
                <w:b w:val="0"/>
                <w:lang w:val="en-US"/>
              </w:rPr>
              <w:t>Editor</w:t>
            </w:r>
          </w:p>
        </w:tc>
      </w:tr>
      <w:tr w:rsidR="00174717" w:rsidRPr="003979ED" w:rsidTr="003979ED">
        <w:tc>
          <w:tcPr>
            <w:tcW w:w="4068" w:type="dxa"/>
            <w:shd w:val="clear" w:color="auto" w:fill="auto"/>
          </w:tcPr>
          <w:p w:rsidR="00174717" w:rsidRPr="003979ED" w:rsidRDefault="00174717" w:rsidP="003979ED">
            <w:pPr>
              <w:pStyle w:val="15"/>
              <w:spacing w:line="360" w:lineRule="auto"/>
              <w:ind w:firstLine="0"/>
              <w:jc w:val="right"/>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DXMLConfiguration</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Конструирование дизайна приложения. Управление </w:t>
            </w:r>
            <w:r w:rsidRPr="003979ED">
              <w:rPr>
                <w:rStyle w:val="af2"/>
                <w:rFonts w:eastAsia="Calibri"/>
                <w:b w:val="0"/>
                <w:lang w:val="en-US"/>
              </w:rPr>
              <w:t>GUI</w:t>
            </w:r>
            <w:r w:rsidRPr="003979ED">
              <w:rPr>
                <w:rStyle w:val="af2"/>
                <w:rFonts w:eastAsia="Calibri"/>
                <w:b w:val="0"/>
              </w:rPr>
              <w:t xml:space="preserve"> объектами.</w:t>
            </w:r>
          </w:p>
        </w:tc>
      </w:tr>
      <w:tr w:rsidR="00174717" w:rsidRPr="003979ED" w:rsidTr="003979ED">
        <w:trPr>
          <w:trHeight w:val="402"/>
        </w:trPr>
        <w:tc>
          <w:tcPr>
            <w:tcW w:w="4068" w:type="dxa"/>
            <w:shd w:val="clear" w:color="auto" w:fill="auto"/>
          </w:tcPr>
          <w:p w:rsidR="00174717" w:rsidRPr="003979ED" w:rsidRDefault="00174717" w:rsidP="003979ED">
            <w:pPr>
              <w:pStyle w:val="15"/>
              <w:spacing w:line="360" w:lineRule="auto"/>
              <w:ind w:firstLine="0"/>
              <w:jc w:val="right"/>
              <w:rPr>
                <w:rStyle w:val="af2"/>
                <w:rFonts w:eastAsia="Calibri"/>
                <w:b w:val="0"/>
                <w:bCs w:val="0"/>
              </w:rPr>
            </w:pPr>
            <w:r w:rsidRPr="003979ED">
              <w:rPr>
                <w:rStyle w:val="af2"/>
                <w:rFonts w:eastAsia="Calibri"/>
                <w:b w:val="0"/>
                <w:bCs w:val="0"/>
              </w:rPr>
              <w:t>JFaceUtil</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Набор Вспомогательных </w:t>
            </w:r>
            <w:r w:rsidRPr="003979ED">
              <w:rPr>
                <w:rStyle w:val="af2"/>
                <w:rFonts w:eastAsia="Calibri"/>
                <w:b w:val="0"/>
                <w:lang w:val="en-US"/>
              </w:rPr>
              <w:t>JFace</w:t>
            </w:r>
            <w:r w:rsidRPr="003979ED">
              <w:rPr>
                <w:rStyle w:val="af2"/>
                <w:rFonts w:eastAsia="Calibri"/>
                <w:b w:val="0"/>
              </w:rPr>
              <w:t xml:space="preserve"> - инструментов для редактора. Реализация </w:t>
            </w:r>
            <w:r w:rsidRPr="003979ED">
              <w:rPr>
                <w:rFonts w:eastAsia="Calibri"/>
              </w:rPr>
              <w:t xml:space="preserve">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jface</w:t>
            </w:r>
            <w:r w:rsidRPr="003979ED">
              <w:rPr>
                <w:rStyle w:val="af2"/>
                <w:rFonts w:eastAsia="Calibri"/>
                <w:b w:val="0"/>
              </w:rPr>
              <w:t>.</w:t>
            </w:r>
            <w:r w:rsidRPr="003979ED">
              <w:rPr>
                <w:rStyle w:val="af2"/>
                <w:rFonts w:eastAsia="Calibri"/>
                <w:b w:val="0"/>
                <w:lang w:val="en-US"/>
              </w:rPr>
              <w:t>text</w:t>
            </w:r>
            <w:r w:rsidRPr="003979ED">
              <w:rPr>
                <w:rStyle w:val="af2"/>
                <w:rFonts w:eastAsia="Calibri"/>
                <w:b w:val="0"/>
              </w:rPr>
              <w:t>.</w:t>
            </w:r>
            <w:r w:rsidRPr="003979ED">
              <w:rPr>
                <w:rStyle w:val="af2"/>
                <w:rFonts w:eastAsia="Calibri"/>
                <w:b w:val="0"/>
                <w:lang w:val="en-US"/>
              </w:rPr>
              <w:t>presentation</w:t>
            </w:r>
            <w:r w:rsidRPr="003979ED">
              <w:rPr>
                <w:rStyle w:val="af2"/>
                <w:rFonts w:eastAsia="Calibri"/>
                <w:b w:val="0"/>
              </w:rPr>
              <w:t>.</w:t>
            </w:r>
            <w:r w:rsidRPr="003979ED">
              <w:rPr>
                <w:rFonts w:eastAsia="Calibri"/>
                <w:color w:val="000000"/>
                <w:lang w:val="en-US"/>
              </w:rPr>
              <w:t>IPresentationReconciler</w:t>
            </w:r>
            <w:r w:rsidRPr="003979ED">
              <w:rPr>
                <w:rStyle w:val="af2"/>
                <w:rFonts w:eastAsia="Calibri"/>
                <w:b w:val="0"/>
                <w:bCs w:val="0"/>
                <w:color w:val="000000"/>
              </w:rPr>
              <w:t xml:space="preserve"> </w:t>
            </w:r>
            <w:r w:rsidRPr="003979ED">
              <w:rPr>
                <w:rStyle w:val="af2"/>
                <w:rFonts w:eastAsia="Calibri"/>
                <w:b w:val="0"/>
              </w:rPr>
              <w:t xml:space="preserve">  - отображение документа.</w:t>
            </w:r>
          </w:p>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jface</w:t>
            </w:r>
            <w:r w:rsidRPr="003979ED">
              <w:rPr>
                <w:rStyle w:val="af2"/>
                <w:rFonts w:eastAsia="Calibri"/>
                <w:b w:val="0"/>
              </w:rPr>
              <w:t>.</w:t>
            </w:r>
            <w:r w:rsidRPr="003979ED">
              <w:rPr>
                <w:rStyle w:val="af2"/>
                <w:rFonts w:eastAsia="Calibri"/>
                <w:b w:val="0"/>
                <w:lang w:val="en-US"/>
              </w:rPr>
              <w:t>text</w:t>
            </w:r>
            <w:r w:rsidRPr="003979ED">
              <w:rPr>
                <w:rStyle w:val="af2"/>
                <w:rFonts w:eastAsia="Calibri"/>
                <w:b w:val="0"/>
              </w:rPr>
              <w:t>.</w:t>
            </w:r>
            <w:r w:rsidRPr="003979ED">
              <w:rPr>
                <w:rStyle w:val="af2"/>
                <w:rFonts w:eastAsia="Calibri"/>
                <w:b w:val="0"/>
                <w:lang w:val="en-US"/>
              </w:rPr>
              <w:t>presentation</w:t>
            </w:r>
            <w:r w:rsidRPr="003979ED">
              <w:rPr>
                <w:rStyle w:val="af2"/>
                <w:rFonts w:eastAsia="Calibri"/>
                <w:b w:val="0"/>
              </w:rPr>
              <w:t>.</w:t>
            </w:r>
            <w:r w:rsidRPr="003979ED">
              <w:rPr>
                <w:rFonts w:eastAsia="Calibri"/>
                <w:color w:val="000000"/>
              </w:rPr>
              <w:t>RuleBasedPartitionScanner  - обработка контента документа</w:t>
            </w:r>
          </w:p>
        </w:tc>
      </w:tr>
      <w:tr w:rsidR="00174717" w:rsidRPr="003979ED" w:rsidTr="003979ED">
        <w:tc>
          <w:tcPr>
            <w:tcW w:w="4068" w:type="dxa"/>
            <w:shd w:val="clear" w:color="auto" w:fill="auto"/>
          </w:tcPr>
          <w:p w:rsidR="00174717" w:rsidRPr="003979ED" w:rsidRDefault="00174717" w:rsidP="003979ED">
            <w:pPr>
              <w:pStyle w:val="15"/>
              <w:spacing w:line="360" w:lineRule="auto"/>
              <w:ind w:firstLine="0"/>
              <w:jc w:val="right"/>
              <w:rPr>
                <w:rStyle w:val="af2"/>
                <w:rFonts w:eastAsia="Calibri"/>
                <w:b w:val="0"/>
                <w:bCs w:val="0"/>
              </w:rPr>
            </w:pPr>
            <w:r w:rsidRPr="003979ED">
              <w:rPr>
                <w:rStyle w:val="af2"/>
                <w:rFonts w:eastAsia="Calibri"/>
                <w:b w:val="0"/>
                <w:bCs w:val="0"/>
              </w:rPr>
              <w:t>IJ3DXMLColorConstants</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Интерфейс, используемый редактором для реализации  подсветки синтаксиса.</w:t>
            </w:r>
          </w:p>
        </w:tc>
      </w:tr>
      <w:tr w:rsidR="00174717" w:rsidRPr="003979ED" w:rsidTr="003979ED">
        <w:tc>
          <w:tcPr>
            <w:tcW w:w="4068" w:type="dxa"/>
            <w:shd w:val="clear" w:color="auto" w:fill="FFFFFF"/>
          </w:tcPr>
          <w:p w:rsidR="00174717" w:rsidRPr="003979ED" w:rsidRDefault="00174717" w:rsidP="003979ED">
            <w:pPr>
              <w:pStyle w:val="15"/>
              <w:spacing w:line="360" w:lineRule="auto"/>
              <w:ind w:firstLine="0"/>
              <w:jc w:val="right"/>
              <w:rPr>
                <w:rStyle w:val="af2"/>
                <w:rFonts w:eastAsia="Calibri"/>
                <w:b w:val="0"/>
                <w:bCs w:val="0"/>
              </w:rPr>
            </w:pPr>
            <w:r w:rsidRPr="003979ED">
              <w:rPr>
                <w:rStyle w:val="af2"/>
                <w:rFonts w:eastAsia="Calibri"/>
                <w:b w:val="0"/>
                <w:bCs w:val="0"/>
              </w:rPr>
              <w:t>J3DXMLDocumentProvider</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w:t>
            </w:r>
            <w:r w:rsidRPr="003979ED">
              <w:rPr>
                <w:rStyle w:val="af2"/>
                <w:rFonts w:eastAsia="Calibri"/>
                <w:b w:val="0"/>
                <w:lang w:val="en-US"/>
              </w:rPr>
              <w:t>JFace</w:t>
            </w:r>
            <w:r w:rsidRPr="003979ED">
              <w:rPr>
                <w:rStyle w:val="af2"/>
                <w:rFonts w:eastAsia="Calibri"/>
                <w:b w:val="0"/>
              </w:rPr>
              <w:t xml:space="preserve"> </w:t>
            </w:r>
            <w:r w:rsidRPr="003979ED">
              <w:rPr>
                <w:rStyle w:val="af2"/>
                <w:rFonts w:eastAsia="Calibri"/>
                <w:b w:val="0"/>
                <w:lang w:val="en-US"/>
              </w:rPr>
              <w:t>IDocumet</w:t>
            </w:r>
            <w:r w:rsidRPr="003979ED">
              <w:rPr>
                <w:rStyle w:val="af2"/>
                <w:rFonts w:eastAsia="Calibri"/>
                <w:b w:val="0"/>
              </w:rPr>
              <w:t xml:space="preserve"> -Функция создания документа.</w:t>
            </w:r>
          </w:p>
        </w:tc>
      </w:tr>
      <w:tr w:rsidR="00174717" w:rsidRPr="003979ED" w:rsidTr="003979ED">
        <w:tc>
          <w:tcPr>
            <w:tcW w:w="4068" w:type="dxa"/>
            <w:shd w:val="clear" w:color="auto" w:fill="F2F2F2"/>
          </w:tcPr>
          <w:p w:rsidR="00174717" w:rsidRPr="003979ED" w:rsidRDefault="00174717" w:rsidP="003979ED">
            <w:pPr>
              <w:pStyle w:val="15"/>
              <w:tabs>
                <w:tab w:val="left" w:pos="2966"/>
              </w:tabs>
              <w:spacing w:line="360" w:lineRule="auto"/>
              <w:ind w:firstLine="0"/>
              <w:jc w:val="center"/>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DDTWizard</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ui</w:t>
            </w:r>
            <w:r w:rsidRPr="003979ED">
              <w:rPr>
                <w:rStyle w:val="af2"/>
                <w:rFonts w:eastAsia="Calibri"/>
                <w:b w:val="0"/>
              </w:rPr>
              <w:t>.</w:t>
            </w:r>
            <w:r w:rsidRPr="003979ED">
              <w:rPr>
                <w:rStyle w:val="af2"/>
                <w:rFonts w:eastAsia="Calibri"/>
                <w:b w:val="0"/>
                <w:lang w:val="en-US"/>
              </w:rPr>
              <w:t>newWizard</w:t>
            </w:r>
          </w:p>
        </w:tc>
      </w:tr>
      <w:tr w:rsidR="00174717" w:rsidRPr="003979ED" w:rsidTr="003979ED">
        <w:tc>
          <w:tcPr>
            <w:tcW w:w="4068" w:type="dxa"/>
            <w:shd w:val="clear" w:color="auto" w:fill="F2F2F2"/>
          </w:tcPr>
          <w:p w:rsidR="00174717" w:rsidRPr="003979ED" w:rsidRDefault="00174717" w:rsidP="003979ED">
            <w:pPr>
              <w:pStyle w:val="15"/>
              <w:tabs>
                <w:tab w:val="left" w:pos="2966"/>
              </w:tabs>
              <w:spacing w:line="360" w:lineRule="auto"/>
              <w:ind w:firstLine="0"/>
              <w:jc w:val="center"/>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DDTWizardPage</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ui</w:t>
            </w:r>
            <w:r w:rsidRPr="003979ED">
              <w:rPr>
                <w:rStyle w:val="af2"/>
                <w:rFonts w:eastAsia="Calibri"/>
                <w:b w:val="0"/>
              </w:rPr>
              <w:t>.</w:t>
            </w:r>
            <w:r w:rsidRPr="003979ED">
              <w:rPr>
                <w:rStyle w:val="af2"/>
                <w:rFonts w:eastAsia="Calibri"/>
                <w:b w:val="0"/>
                <w:lang w:val="en-US"/>
              </w:rPr>
              <w:t>newWizardPage</w:t>
            </w:r>
          </w:p>
        </w:tc>
      </w:tr>
      <w:tr w:rsidR="00174717" w:rsidRPr="003979ED" w:rsidTr="003979ED">
        <w:tc>
          <w:tcPr>
            <w:tcW w:w="4068" w:type="dxa"/>
            <w:shd w:val="clear" w:color="auto" w:fill="F2F2F2"/>
          </w:tcPr>
          <w:p w:rsidR="00174717" w:rsidRPr="003979ED" w:rsidRDefault="00174717" w:rsidP="003979ED">
            <w:pPr>
              <w:pStyle w:val="15"/>
              <w:tabs>
                <w:tab w:val="left" w:pos="2966"/>
              </w:tabs>
              <w:spacing w:line="360" w:lineRule="auto"/>
              <w:ind w:firstLine="0"/>
              <w:jc w:val="center"/>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DDTPerspectiveFactory</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ui</w:t>
            </w:r>
            <w:r w:rsidRPr="003979ED">
              <w:rPr>
                <w:rStyle w:val="af2"/>
                <w:rFonts w:eastAsia="Calibri"/>
                <w:b w:val="0"/>
              </w:rPr>
              <w:t>.</w:t>
            </w:r>
            <w:r w:rsidRPr="003979ED">
              <w:rPr>
                <w:rStyle w:val="af2"/>
                <w:rFonts w:eastAsia="Calibri"/>
                <w:b w:val="0"/>
                <w:lang w:val="en-US"/>
              </w:rPr>
              <w:t>Perspective</w:t>
            </w:r>
          </w:p>
        </w:tc>
      </w:tr>
    </w:tbl>
    <w:p w:rsidR="00395483" w:rsidRDefault="00395483" w:rsidP="00A85A58">
      <w:pPr>
        <w:pStyle w:val="aff"/>
      </w:pPr>
    </w:p>
    <w:p w:rsidR="00A85A58" w:rsidRPr="00574B20" w:rsidRDefault="00A85A58" w:rsidP="00A85A58">
      <w:pPr>
        <w:pStyle w:val="aff"/>
      </w:pPr>
      <w:r>
        <w:t>Таблица 4.2.1.1 Описание классов плагина</w:t>
      </w:r>
    </w:p>
    <w:p w:rsidR="00174717" w:rsidRDefault="00174717" w:rsidP="00174717">
      <w:pPr>
        <w:pStyle w:val="15"/>
        <w:spacing w:line="360" w:lineRule="auto"/>
        <w:ind w:left="90" w:firstLine="0"/>
        <w:rPr>
          <w:noProof/>
        </w:rPr>
      </w:pPr>
    </w:p>
    <w:p w:rsidR="00DB18BE" w:rsidRDefault="00DB18BE" w:rsidP="00174717">
      <w:pPr>
        <w:pStyle w:val="15"/>
        <w:spacing w:line="360" w:lineRule="auto"/>
        <w:ind w:left="90" w:firstLine="0"/>
        <w:rPr>
          <w:b/>
          <w:color w:val="000000"/>
          <w:shd w:val="clear" w:color="auto" w:fill="FFFFFF"/>
        </w:rPr>
      </w:pPr>
    </w:p>
    <w:p w:rsidR="002866D0" w:rsidRDefault="002866D0" w:rsidP="00174717">
      <w:pPr>
        <w:pStyle w:val="15"/>
        <w:spacing w:line="360" w:lineRule="auto"/>
        <w:ind w:left="90" w:firstLine="0"/>
        <w:rPr>
          <w:b/>
          <w:color w:val="000000"/>
          <w:shd w:val="clear" w:color="auto" w:fill="FFFFFF"/>
        </w:rPr>
      </w:pPr>
    </w:p>
    <w:p w:rsidR="00F80995" w:rsidRDefault="00F80995" w:rsidP="00174717">
      <w:pPr>
        <w:pStyle w:val="15"/>
        <w:spacing w:line="360" w:lineRule="auto"/>
        <w:ind w:left="90" w:firstLine="0"/>
        <w:rPr>
          <w:b/>
          <w:color w:val="000000"/>
          <w:shd w:val="clear" w:color="auto" w:fill="FFFFFF"/>
        </w:rPr>
      </w:pPr>
    </w:p>
    <w:p w:rsidR="00DB18BE" w:rsidRPr="00D14F93" w:rsidRDefault="00DB18BE" w:rsidP="00A90C7F">
      <w:pPr>
        <w:pStyle w:val="15"/>
        <w:spacing w:line="360" w:lineRule="auto"/>
        <w:ind w:firstLine="0"/>
        <w:rPr>
          <w:b/>
          <w:color w:val="000000"/>
          <w:shd w:val="clear" w:color="auto" w:fill="FFFFFF"/>
        </w:rPr>
      </w:pPr>
    </w:p>
    <w:p w:rsidR="00A90C7F" w:rsidRPr="00A90C7F" w:rsidRDefault="00D14F93" w:rsidP="003979ED">
      <w:pPr>
        <w:pStyle w:val="15"/>
        <w:numPr>
          <w:ilvl w:val="2"/>
          <w:numId w:val="20"/>
        </w:numPr>
        <w:spacing w:line="360" w:lineRule="auto"/>
        <w:rPr>
          <w:b/>
          <w:color w:val="000000"/>
          <w:shd w:val="clear" w:color="auto" w:fill="FFFFFF"/>
        </w:rPr>
      </w:pPr>
      <w:r w:rsidRPr="00174717">
        <w:rPr>
          <w:b/>
          <w:color w:val="000000"/>
          <w:shd w:val="clear" w:color="auto" w:fill="FFFFFF"/>
        </w:rPr>
        <w:lastRenderedPageBreak/>
        <w:t xml:space="preserve"> </w:t>
      </w:r>
      <w:r w:rsidRPr="001607A0">
        <w:rPr>
          <w:b/>
          <w:color w:val="000000"/>
          <w:shd w:val="clear" w:color="auto" w:fill="FFFFFF"/>
        </w:rPr>
        <w:t>Схема интерфейса</w:t>
      </w:r>
    </w:p>
    <w:p w:rsidR="00DB18BE" w:rsidRPr="001607A0" w:rsidRDefault="00DB18BE" w:rsidP="00DB18BE">
      <w:pPr>
        <w:spacing w:line="360" w:lineRule="auto"/>
        <w:ind w:firstLine="1080"/>
        <w:jc w:val="both"/>
        <w:rPr>
          <w:sz w:val="28"/>
          <w:szCs w:val="28"/>
        </w:rPr>
      </w:pPr>
      <w:r w:rsidRPr="001607A0">
        <w:rPr>
          <w:sz w:val="28"/>
          <w:szCs w:val="28"/>
        </w:rPr>
        <w:t xml:space="preserve">После  старта </w:t>
      </w:r>
      <w:r w:rsidRPr="001607A0">
        <w:rPr>
          <w:sz w:val="28"/>
          <w:szCs w:val="28"/>
          <w:lang w:val="en-US"/>
        </w:rPr>
        <w:t>Eclipse</w:t>
      </w:r>
      <w:r w:rsidRPr="001607A0">
        <w:rPr>
          <w:sz w:val="28"/>
          <w:szCs w:val="28"/>
        </w:rPr>
        <w:t xml:space="preserve"> </w:t>
      </w:r>
      <w:r w:rsidRPr="001607A0">
        <w:rPr>
          <w:sz w:val="28"/>
          <w:szCs w:val="28"/>
          <w:lang w:val="en-US"/>
        </w:rPr>
        <w:t>IDE</w:t>
      </w:r>
      <w:r w:rsidRPr="001607A0">
        <w:rPr>
          <w:sz w:val="28"/>
          <w:szCs w:val="28"/>
        </w:rPr>
        <w:t xml:space="preserve"> , пользователю станет доступен её </w:t>
      </w:r>
      <w:r w:rsidRPr="001607A0">
        <w:rPr>
          <w:sz w:val="28"/>
          <w:szCs w:val="28"/>
          <w:lang w:val="en-US"/>
        </w:rPr>
        <w:t>GUI</w:t>
      </w:r>
      <w:r w:rsidRPr="001607A0">
        <w:rPr>
          <w:sz w:val="28"/>
          <w:szCs w:val="28"/>
        </w:rPr>
        <w:t xml:space="preserve"> (Рисунок </w:t>
      </w:r>
      <w:r w:rsidR="006F5E86">
        <w:rPr>
          <w:sz w:val="28"/>
          <w:szCs w:val="28"/>
        </w:rPr>
        <w:t>4</w:t>
      </w:r>
      <w:r w:rsidRPr="001607A0">
        <w:rPr>
          <w:sz w:val="28"/>
          <w:szCs w:val="28"/>
        </w:rPr>
        <w:t>.</w:t>
      </w:r>
      <w:r w:rsidR="003C3236">
        <w:rPr>
          <w:sz w:val="28"/>
          <w:szCs w:val="28"/>
        </w:rPr>
        <w:t>2.2.</w:t>
      </w:r>
      <w:r w:rsidRPr="001607A0">
        <w:rPr>
          <w:sz w:val="28"/>
          <w:szCs w:val="28"/>
        </w:rPr>
        <w:t>1).</w:t>
      </w:r>
    </w:p>
    <w:p w:rsidR="00DB18BE" w:rsidRPr="001607A0" w:rsidRDefault="00C50ECF" w:rsidP="003C3236">
      <w:pPr>
        <w:keepNext/>
        <w:spacing w:line="360" w:lineRule="auto"/>
        <w:jc w:val="center"/>
        <w:rPr>
          <w:sz w:val="28"/>
          <w:szCs w:val="28"/>
        </w:rPr>
      </w:pPr>
      <w:r>
        <w:rPr>
          <w:noProof/>
          <w:sz w:val="28"/>
          <w:szCs w:val="28"/>
          <w:lang w:val="en-US" w:eastAsia="en-US"/>
        </w:rPr>
        <w:drawing>
          <wp:inline distT="0" distB="0" distL="0" distR="0">
            <wp:extent cx="4504055" cy="3234690"/>
            <wp:effectExtent l="0" t="0" r="0" b="3810"/>
            <wp:docPr id="1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5">
                      <a:extLst>
                        <a:ext uri="{28A0092B-C50C-407E-A947-70E740481C1C}">
                          <a14:useLocalDpi xmlns:a14="http://schemas.microsoft.com/office/drawing/2010/main" val="0"/>
                        </a:ext>
                      </a:extLst>
                    </a:blip>
                    <a:srcRect l="3882" t="1665" r="11644" b="24541"/>
                    <a:stretch>
                      <a:fillRect/>
                    </a:stretch>
                  </pic:blipFill>
                  <pic:spPr bwMode="auto">
                    <a:xfrm>
                      <a:off x="0" y="0"/>
                      <a:ext cx="4504055" cy="3234690"/>
                    </a:xfrm>
                    <a:prstGeom prst="rect">
                      <a:avLst/>
                    </a:prstGeom>
                    <a:noFill/>
                    <a:ln>
                      <a:noFill/>
                    </a:ln>
                  </pic:spPr>
                </pic:pic>
              </a:graphicData>
            </a:graphic>
          </wp:inline>
        </w:drawing>
      </w:r>
    </w:p>
    <w:p w:rsidR="00DB18BE" w:rsidRPr="003C3236" w:rsidRDefault="003C3236" w:rsidP="003C3236">
      <w:pPr>
        <w:pStyle w:val="aff"/>
      </w:pPr>
      <w:r w:rsidRPr="003C3236">
        <w:t xml:space="preserve">Рисунок </w:t>
      </w:r>
      <w:r w:rsidR="006F5E86">
        <w:t>4</w:t>
      </w:r>
      <w:r w:rsidRPr="003C3236">
        <w:t>.2.2.1</w:t>
      </w:r>
      <w:r w:rsidR="00DB18BE" w:rsidRPr="003C3236">
        <w:t xml:space="preserve"> </w:t>
      </w:r>
      <w:r w:rsidRPr="003C3236">
        <w:t>Workbench в стандартной компоновке</w:t>
      </w:r>
    </w:p>
    <w:p w:rsidR="00DB18BE" w:rsidRPr="00DB18BE" w:rsidRDefault="00DB18BE" w:rsidP="00DB18BE"/>
    <w:p w:rsidR="00DB18BE" w:rsidRPr="00DB18BE" w:rsidRDefault="00DB18BE" w:rsidP="00DB18BE">
      <w:pPr>
        <w:spacing w:line="360" w:lineRule="auto"/>
        <w:ind w:firstLine="1080"/>
        <w:jc w:val="both"/>
        <w:rPr>
          <w:sz w:val="28"/>
          <w:szCs w:val="28"/>
        </w:rPr>
      </w:pPr>
      <w:r w:rsidRPr="001607A0">
        <w:rPr>
          <w:sz w:val="28"/>
          <w:szCs w:val="28"/>
        </w:rPr>
        <w:t xml:space="preserve">По желанию, пользователь может самостоятельно изменить перспективу (Рисунок </w:t>
      </w:r>
      <w:r w:rsidR="006F5E86">
        <w:rPr>
          <w:sz w:val="28"/>
          <w:szCs w:val="28"/>
        </w:rPr>
        <w:t>4</w:t>
      </w:r>
      <w:r w:rsidR="003C3236" w:rsidRPr="001607A0">
        <w:rPr>
          <w:sz w:val="28"/>
          <w:szCs w:val="28"/>
        </w:rPr>
        <w:t>.</w:t>
      </w:r>
      <w:r w:rsidR="003C3236">
        <w:rPr>
          <w:sz w:val="28"/>
          <w:szCs w:val="28"/>
        </w:rPr>
        <w:t>2.2.2</w:t>
      </w:r>
      <w:r w:rsidRPr="001607A0">
        <w:rPr>
          <w:sz w:val="28"/>
          <w:szCs w:val="28"/>
        </w:rPr>
        <w:t>).</w:t>
      </w:r>
    </w:p>
    <w:p w:rsidR="00DB18BE" w:rsidRPr="003C3236" w:rsidRDefault="00C50ECF" w:rsidP="003C3236">
      <w:pPr>
        <w:tabs>
          <w:tab w:val="left" w:pos="180"/>
        </w:tabs>
        <w:spacing w:line="360" w:lineRule="auto"/>
        <w:jc w:val="center"/>
        <w:rPr>
          <w:sz w:val="28"/>
          <w:szCs w:val="28"/>
        </w:rPr>
      </w:pPr>
      <w:r>
        <w:rPr>
          <w:noProof/>
          <w:sz w:val="28"/>
          <w:szCs w:val="28"/>
          <w:lang w:val="en-US" w:eastAsia="en-US"/>
        </w:rPr>
        <w:drawing>
          <wp:inline distT="0" distB="0" distL="0" distR="0">
            <wp:extent cx="4626610" cy="3453130"/>
            <wp:effectExtent l="0" t="0" r="254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6610" cy="3453130"/>
                    </a:xfrm>
                    <a:prstGeom prst="rect">
                      <a:avLst/>
                    </a:prstGeom>
                    <a:noFill/>
                    <a:ln>
                      <a:noFill/>
                    </a:ln>
                  </pic:spPr>
                </pic:pic>
              </a:graphicData>
            </a:graphic>
          </wp:inline>
        </w:drawing>
      </w:r>
    </w:p>
    <w:p w:rsidR="00DB18BE" w:rsidRPr="003C3236" w:rsidRDefault="00DB18BE" w:rsidP="003C3236">
      <w:pPr>
        <w:pStyle w:val="aff"/>
      </w:pPr>
      <w:r w:rsidRPr="003C3236">
        <w:t xml:space="preserve">Рисунок </w:t>
      </w:r>
      <w:r w:rsidR="006F5E86">
        <w:t>4</w:t>
      </w:r>
      <w:r w:rsidR="003C3236" w:rsidRPr="003C3236">
        <w:t xml:space="preserve">.2.2.2 </w:t>
      </w:r>
      <w:r w:rsidRPr="003C3236">
        <w:t>Изменение перспективы (Windows -&gt; Open Perspective -&gt; Java3D DT)</w:t>
      </w:r>
    </w:p>
    <w:p w:rsidR="00A90C7F" w:rsidRPr="00A90C7F" w:rsidRDefault="00A90C7F" w:rsidP="00A90C7F"/>
    <w:p w:rsidR="00DB18BE" w:rsidRPr="001607A0" w:rsidRDefault="00DB18BE" w:rsidP="001D626E">
      <w:pPr>
        <w:spacing w:line="360" w:lineRule="auto"/>
        <w:ind w:firstLine="1080"/>
        <w:jc w:val="both"/>
        <w:rPr>
          <w:sz w:val="28"/>
          <w:szCs w:val="28"/>
        </w:rPr>
      </w:pPr>
      <w:r w:rsidRPr="001607A0">
        <w:rPr>
          <w:sz w:val="28"/>
          <w:szCs w:val="28"/>
        </w:rPr>
        <w:lastRenderedPageBreak/>
        <w:t xml:space="preserve">Перспектива </w:t>
      </w:r>
      <w:r w:rsidRPr="001607A0">
        <w:rPr>
          <w:sz w:val="28"/>
          <w:szCs w:val="28"/>
          <w:lang w:val="en-US"/>
        </w:rPr>
        <w:t>Java</w:t>
      </w:r>
      <w:r w:rsidRPr="001607A0">
        <w:rPr>
          <w:sz w:val="28"/>
          <w:szCs w:val="28"/>
        </w:rPr>
        <w:t>3</w:t>
      </w:r>
      <w:r w:rsidRPr="001607A0">
        <w:rPr>
          <w:sz w:val="28"/>
          <w:szCs w:val="28"/>
          <w:lang w:val="en-US"/>
        </w:rPr>
        <w:t>D</w:t>
      </w:r>
      <w:r w:rsidRPr="001607A0">
        <w:rPr>
          <w:sz w:val="28"/>
          <w:szCs w:val="28"/>
        </w:rPr>
        <w:t xml:space="preserve"> </w:t>
      </w:r>
      <w:r w:rsidRPr="001607A0">
        <w:rPr>
          <w:sz w:val="28"/>
          <w:szCs w:val="28"/>
          <w:lang w:val="en-US"/>
        </w:rPr>
        <w:t>DT</w:t>
      </w:r>
      <w:r w:rsidRPr="001607A0">
        <w:rPr>
          <w:sz w:val="28"/>
          <w:szCs w:val="28"/>
        </w:rPr>
        <w:t xml:space="preserve">  компонует специализированные элементы как показано на рисунке</w:t>
      </w:r>
      <w:r w:rsidR="00A90C7F">
        <w:rPr>
          <w:sz w:val="28"/>
          <w:szCs w:val="28"/>
        </w:rPr>
        <w:t xml:space="preserve"> ниже</w:t>
      </w:r>
      <w:r w:rsidRPr="001607A0">
        <w:rPr>
          <w:sz w:val="28"/>
          <w:szCs w:val="28"/>
        </w:rPr>
        <w:t xml:space="preserve">. </w:t>
      </w:r>
    </w:p>
    <w:p w:rsidR="00DB18BE" w:rsidRPr="001607A0" w:rsidRDefault="00C50ECF" w:rsidP="003C3236">
      <w:pPr>
        <w:keepNext/>
        <w:tabs>
          <w:tab w:val="left" w:pos="0"/>
          <w:tab w:val="left" w:pos="180"/>
        </w:tabs>
        <w:spacing w:line="360" w:lineRule="auto"/>
        <w:jc w:val="center"/>
        <w:rPr>
          <w:sz w:val="28"/>
          <w:szCs w:val="28"/>
        </w:rPr>
      </w:pPr>
      <w:r>
        <w:rPr>
          <w:noProof/>
          <w:sz w:val="28"/>
          <w:szCs w:val="28"/>
          <w:lang w:val="en-US" w:eastAsia="en-US"/>
        </w:rPr>
        <w:drawing>
          <wp:inline distT="0" distB="0" distL="0" distR="0">
            <wp:extent cx="3985260" cy="3002280"/>
            <wp:effectExtent l="0" t="0" r="0" b="7620"/>
            <wp:docPr id="1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5260" cy="3002280"/>
                    </a:xfrm>
                    <a:prstGeom prst="rect">
                      <a:avLst/>
                    </a:prstGeom>
                    <a:noFill/>
                    <a:ln>
                      <a:noFill/>
                    </a:ln>
                  </pic:spPr>
                </pic:pic>
              </a:graphicData>
            </a:graphic>
          </wp:inline>
        </w:drawing>
      </w:r>
    </w:p>
    <w:p w:rsidR="00DB18BE" w:rsidRPr="003C3236" w:rsidRDefault="00DB18BE" w:rsidP="003C3236">
      <w:pPr>
        <w:pStyle w:val="aff"/>
      </w:pPr>
      <w:r w:rsidRPr="003C3236">
        <w:t xml:space="preserve">Рисунок </w:t>
      </w:r>
      <w:r w:rsidR="003C3236" w:rsidRPr="003C3236">
        <w:t xml:space="preserve">5.2.2.3 </w:t>
      </w:r>
      <w:r w:rsidR="001D626E" w:rsidRPr="003C3236">
        <w:t>Компоновка перспективы</w:t>
      </w:r>
      <w:r w:rsidRPr="003C3236">
        <w:t xml:space="preserve"> </w:t>
      </w:r>
      <w:r w:rsidR="001D626E" w:rsidRPr="003C3236">
        <w:t>J3D DT</w:t>
      </w:r>
    </w:p>
    <w:p w:rsidR="004170DB" w:rsidRPr="003C3236" w:rsidRDefault="004170DB" w:rsidP="001D626E">
      <w:pPr>
        <w:tabs>
          <w:tab w:val="left" w:pos="0"/>
        </w:tabs>
        <w:spacing w:line="360" w:lineRule="auto"/>
        <w:ind w:firstLine="1080"/>
        <w:jc w:val="both"/>
        <w:rPr>
          <w:sz w:val="28"/>
          <w:szCs w:val="28"/>
        </w:rPr>
      </w:pPr>
    </w:p>
    <w:p w:rsidR="00DB18BE" w:rsidRPr="001607A0" w:rsidRDefault="004170DB" w:rsidP="001D626E">
      <w:pPr>
        <w:tabs>
          <w:tab w:val="left" w:pos="0"/>
        </w:tabs>
        <w:spacing w:line="360" w:lineRule="auto"/>
        <w:ind w:firstLine="1080"/>
        <w:jc w:val="both"/>
        <w:rPr>
          <w:sz w:val="28"/>
          <w:szCs w:val="28"/>
        </w:rPr>
      </w:pPr>
      <w:r>
        <w:rPr>
          <w:sz w:val="28"/>
          <w:szCs w:val="28"/>
        </w:rPr>
        <w:t>Для создания нового сценария</w:t>
      </w:r>
      <w:r w:rsidR="00DB18BE" w:rsidRPr="001607A0">
        <w:rPr>
          <w:sz w:val="28"/>
          <w:szCs w:val="28"/>
        </w:rPr>
        <w:t xml:space="preserve"> </w:t>
      </w:r>
      <w:r>
        <w:rPr>
          <w:sz w:val="28"/>
          <w:szCs w:val="28"/>
        </w:rPr>
        <w:t xml:space="preserve"> </w:t>
      </w:r>
      <w:r w:rsidR="00DB18BE" w:rsidRPr="001607A0">
        <w:rPr>
          <w:sz w:val="28"/>
          <w:szCs w:val="28"/>
          <w:lang w:val="en-US"/>
        </w:rPr>
        <w:t>Java</w:t>
      </w:r>
      <w:r w:rsidR="00DB18BE" w:rsidRPr="001607A0">
        <w:rPr>
          <w:sz w:val="28"/>
          <w:szCs w:val="28"/>
        </w:rPr>
        <w:t>3</w:t>
      </w:r>
      <w:r w:rsidR="00DB18BE" w:rsidRPr="001607A0">
        <w:rPr>
          <w:sz w:val="28"/>
          <w:szCs w:val="28"/>
          <w:lang w:val="en-US"/>
        </w:rPr>
        <w:t>D</w:t>
      </w:r>
      <w:r w:rsidR="00DB18BE" w:rsidRPr="001607A0">
        <w:rPr>
          <w:sz w:val="28"/>
          <w:szCs w:val="28"/>
        </w:rPr>
        <w:t xml:space="preserve"> </w:t>
      </w:r>
      <w:r w:rsidR="00DB18BE" w:rsidRPr="001607A0">
        <w:rPr>
          <w:sz w:val="28"/>
          <w:szCs w:val="28"/>
          <w:lang w:val="en-US"/>
        </w:rPr>
        <w:t>DT</w:t>
      </w:r>
      <w:r w:rsidR="00DB18BE" w:rsidRPr="001607A0">
        <w:rPr>
          <w:sz w:val="28"/>
          <w:szCs w:val="28"/>
        </w:rPr>
        <w:t xml:space="preserve">  пользователю необходимо воспользоваться специализированным мастером (Рисунок </w:t>
      </w:r>
      <w:r w:rsidR="006F5E86">
        <w:rPr>
          <w:sz w:val="28"/>
          <w:szCs w:val="28"/>
        </w:rPr>
        <w:t>4</w:t>
      </w:r>
      <w:r w:rsidR="003C3236" w:rsidRPr="001607A0">
        <w:rPr>
          <w:sz w:val="28"/>
          <w:szCs w:val="28"/>
        </w:rPr>
        <w:t>.</w:t>
      </w:r>
      <w:r w:rsidR="003C3236">
        <w:rPr>
          <w:sz w:val="28"/>
          <w:szCs w:val="28"/>
        </w:rPr>
        <w:t>2.2</w:t>
      </w:r>
      <w:r w:rsidR="00DB18BE" w:rsidRPr="001607A0">
        <w:rPr>
          <w:sz w:val="28"/>
          <w:szCs w:val="28"/>
        </w:rPr>
        <w:t>.4).</w:t>
      </w:r>
    </w:p>
    <w:p w:rsidR="00DB18BE" w:rsidRPr="001607A0" w:rsidRDefault="00C50ECF" w:rsidP="003C3236">
      <w:pPr>
        <w:keepNext/>
        <w:spacing w:line="360" w:lineRule="auto"/>
        <w:jc w:val="center"/>
        <w:rPr>
          <w:sz w:val="28"/>
          <w:szCs w:val="28"/>
        </w:rPr>
      </w:pPr>
      <w:r>
        <w:rPr>
          <w:noProof/>
          <w:sz w:val="28"/>
          <w:szCs w:val="28"/>
          <w:lang w:val="en-US" w:eastAsia="en-US"/>
        </w:rPr>
        <w:drawing>
          <wp:inline distT="0" distB="0" distL="0" distR="0">
            <wp:extent cx="4721860" cy="3562350"/>
            <wp:effectExtent l="0" t="0" r="2540" b="0"/>
            <wp:docPr id="1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1860" cy="3562350"/>
                    </a:xfrm>
                    <a:prstGeom prst="rect">
                      <a:avLst/>
                    </a:prstGeom>
                    <a:noFill/>
                    <a:ln>
                      <a:noFill/>
                    </a:ln>
                  </pic:spPr>
                </pic:pic>
              </a:graphicData>
            </a:graphic>
          </wp:inline>
        </w:drawing>
      </w:r>
    </w:p>
    <w:p w:rsidR="00DB18BE" w:rsidRPr="003C3236" w:rsidRDefault="00DB18BE" w:rsidP="003C3236">
      <w:pPr>
        <w:pStyle w:val="aff"/>
      </w:pPr>
      <w:r w:rsidRPr="003C3236">
        <w:t xml:space="preserve">Рисунок </w:t>
      </w:r>
      <w:r w:rsidR="006F5E86">
        <w:t>4</w:t>
      </w:r>
      <w:r w:rsidR="003C3236" w:rsidRPr="003C3236">
        <w:t>.2.2.</w:t>
      </w:r>
      <w:r w:rsidRPr="003C3236">
        <w:t>4 Создание JavaFX проекта (File -&gt; New -&gt; JavaFX Project)</w:t>
      </w:r>
    </w:p>
    <w:p w:rsidR="003C3236" w:rsidRPr="003C3236" w:rsidRDefault="003C3236" w:rsidP="003C3236"/>
    <w:p w:rsidR="00DB18BE" w:rsidRPr="00DB18BE" w:rsidRDefault="00DB18BE" w:rsidP="00F93389">
      <w:pPr>
        <w:tabs>
          <w:tab w:val="left" w:pos="0"/>
          <w:tab w:val="left" w:pos="90"/>
          <w:tab w:val="left" w:pos="810"/>
        </w:tabs>
        <w:spacing w:line="360" w:lineRule="auto"/>
        <w:ind w:left="90" w:firstLine="990"/>
        <w:jc w:val="both"/>
        <w:rPr>
          <w:sz w:val="28"/>
          <w:szCs w:val="28"/>
        </w:rPr>
      </w:pPr>
      <w:r w:rsidRPr="001607A0">
        <w:rPr>
          <w:sz w:val="28"/>
          <w:szCs w:val="28"/>
        </w:rPr>
        <w:lastRenderedPageBreak/>
        <w:t>В появившемся окне мастера, пользователь должен заполнить всю необходимую информацию о проекте, требуемую для его успешной инициализации, и нажать кнопку «</w:t>
      </w:r>
      <w:r w:rsidRPr="001607A0">
        <w:rPr>
          <w:sz w:val="28"/>
          <w:szCs w:val="28"/>
          <w:lang w:val="en-US"/>
        </w:rPr>
        <w:t>Finish</w:t>
      </w:r>
      <w:r w:rsidRPr="001607A0">
        <w:rPr>
          <w:sz w:val="28"/>
          <w:szCs w:val="28"/>
        </w:rPr>
        <w:t xml:space="preserve">» (Рисунок </w:t>
      </w:r>
      <w:r w:rsidR="006F5E86">
        <w:rPr>
          <w:sz w:val="28"/>
          <w:szCs w:val="28"/>
        </w:rPr>
        <w:t>4</w:t>
      </w:r>
      <w:r w:rsidR="003C3236" w:rsidRPr="001607A0">
        <w:rPr>
          <w:sz w:val="28"/>
          <w:szCs w:val="28"/>
        </w:rPr>
        <w:t>.</w:t>
      </w:r>
      <w:r w:rsidR="003C3236">
        <w:rPr>
          <w:sz w:val="28"/>
          <w:szCs w:val="28"/>
        </w:rPr>
        <w:t>2.2.</w:t>
      </w:r>
      <w:r w:rsidRPr="001607A0">
        <w:rPr>
          <w:sz w:val="28"/>
          <w:szCs w:val="28"/>
        </w:rPr>
        <w:t>5).</w:t>
      </w:r>
    </w:p>
    <w:p w:rsidR="00DB18BE" w:rsidRPr="001607A0" w:rsidRDefault="00C50ECF" w:rsidP="003C3236">
      <w:pPr>
        <w:spacing w:line="360" w:lineRule="auto"/>
        <w:jc w:val="center"/>
        <w:rPr>
          <w:sz w:val="28"/>
          <w:szCs w:val="28"/>
        </w:rPr>
      </w:pPr>
      <w:r>
        <w:rPr>
          <w:noProof/>
          <w:sz w:val="28"/>
          <w:szCs w:val="28"/>
          <w:lang w:val="en-US" w:eastAsia="en-US"/>
        </w:rPr>
        <w:drawing>
          <wp:inline distT="0" distB="0" distL="0" distR="0">
            <wp:extent cx="5446201" cy="4080681"/>
            <wp:effectExtent l="0" t="0" r="2540" b="0"/>
            <wp:docPr id="1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6439" cy="4080859"/>
                    </a:xfrm>
                    <a:prstGeom prst="rect">
                      <a:avLst/>
                    </a:prstGeom>
                    <a:noFill/>
                    <a:ln>
                      <a:noFill/>
                    </a:ln>
                  </pic:spPr>
                </pic:pic>
              </a:graphicData>
            </a:graphic>
          </wp:inline>
        </w:drawing>
      </w:r>
    </w:p>
    <w:p w:rsidR="00DB18BE" w:rsidRPr="003C3236" w:rsidRDefault="00DB18BE" w:rsidP="003C3236">
      <w:pPr>
        <w:pStyle w:val="aff"/>
      </w:pPr>
      <w:r w:rsidRPr="003C3236">
        <w:t xml:space="preserve">Рисунок </w:t>
      </w:r>
      <w:r w:rsidR="006F5E86">
        <w:t>4</w:t>
      </w:r>
      <w:r w:rsidR="003C3236" w:rsidRPr="003C3236">
        <w:t>.2.2</w:t>
      </w:r>
      <w:r w:rsidRPr="003C3236">
        <w:t xml:space="preserve">.5 </w:t>
      </w:r>
      <w:r w:rsidR="00F93389" w:rsidRPr="003C3236">
        <w:t>Мастер создания нового сценария</w:t>
      </w:r>
      <w:r w:rsidRPr="003C3236">
        <w:t xml:space="preserve"> </w:t>
      </w:r>
    </w:p>
    <w:p w:rsidR="00F93389" w:rsidRDefault="00F93389" w:rsidP="00F93389">
      <w:pPr>
        <w:spacing w:line="360" w:lineRule="auto"/>
        <w:ind w:left="72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DB18BE" w:rsidRPr="001607A0" w:rsidRDefault="00DB18BE" w:rsidP="00F93389">
      <w:pPr>
        <w:spacing w:line="360" w:lineRule="auto"/>
        <w:ind w:left="90" w:firstLine="990"/>
        <w:jc w:val="both"/>
        <w:rPr>
          <w:sz w:val="28"/>
          <w:szCs w:val="28"/>
        </w:rPr>
      </w:pPr>
      <w:r w:rsidRPr="001607A0">
        <w:rPr>
          <w:sz w:val="28"/>
          <w:szCs w:val="28"/>
        </w:rPr>
        <w:lastRenderedPageBreak/>
        <w:t xml:space="preserve">После успешной инициализации в рабочем пространстве будут создан файл сценария и класс </w:t>
      </w:r>
      <w:r w:rsidR="00F93389">
        <w:rPr>
          <w:sz w:val="28"/>
          <w:szCs w:val="28"/>
        </w:rPr>
        <w:t xml:space="preserve">контроллер (опционально). Также, </w:t>
      </w:r>
      <w:r w:rsidRPr="001607A0">
        <w:rPr>
          <w:sz w:val="28"/>
          <w:szCs w:val="28"/>
          <w:lang w:val="en-US"/>
        </w:rPr>
        <w:t>Eclipse</w:t>
      </w:r>
      <w:r w:rsidRPr="001607A0">
        <w:rPr>
          <w:sz w:val="28"/>
          <w:szCs w:val="28"/>
        </w:rPr>
        <w:t xml:space="preserve"> автоматически изменит текущую перспективу на специализированную и добавит в </w:t>
      </w:r>
      <w:r w:rsidRPr="001607A0">
        <w:rPr>
          <w:sz w:val="28"/>
          <w:szCs w:val="28"/>
          <w:lang w:val="en-US"/>
        </w:rPr>
        <w:t>classpath</w:t>
      </w:r>
      <w:r w:rsidRPr="001607A0">
        <w:rPr>
          <w:sz w:val="28"/>
          <w:szCs w:val="28"/>
        </w:rPr>
        <w:t xml:space="preserve"> проекта дистрибутив компонента </w:t>
      </w:r>
      <w:r w:rsidR="002866D0">
        <w:rPr>
          <w:sz w:val="28"/>
          <w:szCs w:val="28"/>
        </w:rPr>
        <w:t>«</w:t>
      </w:r>
      <w:r w:rsidRPr="002866D0">
        <w:rPr>
          <w:sz w:val="28"/>
          <w:szCs w:val="28"/>
          <w:shd w:val="clear" w:color="auto" w:fill="FFFFFF"/>
          <w:lang w:val="en-US"/>
        </w:rPr>
        <w:t>J</w:t>
      </w:r>
      <w:r w:rsidRPr="002866D0">
        <w:rPr>
          <w:sz w:val="28"/>
          <w:szCs w:val="28"/>
          <w:shd w:val="clear" w:color="auto" w:fill="FFFFFF"/>
        </w:rPr>
        <w:t>3</w:t>
      </w:r>
      <w:r w:rsidRPr="002866D0">
        <w:rPr>
          <w:sz w:val="28"/>
          <w:szCs w:val="28"/>
          <w:shd w:val="clear" w:color="auto" w:fill="FFFFFF"/>
          <w:lang w:val="en-US"/>
        </w:rPr>
        <w:t>D</w:t>
      </w:r>
      <w:r w:rsidRPr="002866D0">
        <w:rPr>
          <w:sz w:val="28"/>
          <w:szCs w:val="28"/>
          <w:shd w:val="clear" w:color="auto" w:fill="FFFFFF"/>
        </w:rPr>
        <w:t xml:space="preserve"> </w:t>
      </w:r>
      <w:r w:rsidRPr="002866D0">
        <w:rPr>
          <w:sz w:val="28"/>
          <w:szCs w:val="28"/>
          <w:shd w:val="clear" w:color="auto" w:fill="FFFFFF"/>
          <w:lang w:val="en-US"/>
        </w:rPr>
        <w:t>DT</w:t>
      </w:r>
      <w:r w:rsidRPr="002866D0">
        <w:rPr>
          <w:sz w:val="28"/>
          <w:szCs w:val="28"/>
          <w:shd w:val="clear" w:color="auto" w:fill="FFFFFF"/>
        </w:rPr>
        <w:t xml:space="preserve"> </w:t>
      </w:r>
      <w:r w:rsidRPr="002866D0">
        <w:rPr>
          <w:sz w:val="28"/>
          <w:szCs w:val="28"/>
          <w:shd w:val="clear" w:color="auto" w:fill="FFFFFF"/>
          <w:lang w:val="en-US"/>
        </w:rPr>
        <w:t>Framework</w:t>
      </w:r>
      <w:r w:rsidR="003B0E6B">
        <w:rPr>
          <w:sz w:val="28"/>
          <w:szCs w:val="28"/>
          <w:shd w:val="clear" w:color="auto" w:fill="FFFFFF"/>
        </w:rPr>
        <w:t>»</w:t>
      </w:r>
      <w:r w:rsidRPr="001607A0">
        <w:rPr>
          <w:sz w:val="28"/>
          <w:szCs w:val="28"/>
        </w:rPr>
        <w:t xml:space="preserve"> (Рисунок </w:t>
      </w:r>
      <w:r w:rsidR="006F5E86">
        <w:rPr>
          <w:sz w:val="28"/>
          <w:szCs w:val="28"/>
        </w:rPr>
        <w:t>4</w:t>
      </w:r>
      <w:r w:rsidR="003C3236" w:rsidRPr="001607A0">
        <w:rPr>
          <w:sz w:val="28"/>
          <w:szCs w:val="28"/>
        </w:rPr>
        <w:t>.</w:t>
      </w:r>
      <w:r w:rsidR="003C3236">
        <w:rPr>
          <w:sz w:val="28"/>
          <w:szCs w:val="28"/>
        </w:rPr>
        <w:t>2.2.</w:t>
      </w:r>
      <w:r w:rsidRPr="001607A0">
        <w:rPr>
          <w:sz w:val="28"/>
          <w:szCs w:val="28"/>
        </w:rPr>
        <w:t>6) .</w:t>
      </w:r>
    </w:p>
    <w:p w:rsidR="00B0392D" w:rsidRDefault="00C50ECF" w:rsidP="00B0392D">
      <w:pPr>
        <w:keepNext/>
        <w:spacing w:line="360" w:lineRule="auto"/>
        <w:jc w:val="center"/>
      </w:pPr>
      <w:r>
        <w:rPr>
          <w:noProof/>
          <w:sz w:val="28"/>
          <w:szCs w:val="28"/>
          <w:lang w:val="en-US" w:eastAsia="en-US"/>
        </w:rPr>
        <w:drawing>
          <wp:inline distT="0" distB="0" distL="0" distR="0">
            <wp:extent cx="5647341" cy="4258101"/>
            <wp:effectExtent l="0" t="0" r="0" b="9525"/>
            <wp:docPr id="16"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7317" cy="4258083"/>
                    </a:xfrm>
                    <a:prstGeom prst="rect">
                      <a:avLst/>
                    </a:prstGeom>
                    <a:noFill/>
                    <a:ln>
                      <a:noFill/>
                    </a:ln>
                  </pic:spPr>
                </pic:pic>
              </a:graphicData>
            </a:graphic>
          </wp:inline>
        </w:drawing>
      </w:r>
    </w:p>
    <w:p w:rsidR="00B0392D" w:rsidRPr="00B0392D" w:rsidRDefault="00B0392D" w:rsidP="00B0392D">
      <w:pPr>
        <w:pStyle w:val="aff"/>
      </w:pPr>
      <w:r w:rsidRPr="00B0392D">
        <w:t xml:space="preserve">Рисунок </w:t>
      </w:r>
      <w:r w:rsidR="006F5E86">
        <w:t>4</w:t>
      </w:r>
      <w:r w:rsidRPr="00B0392D">
        <w:t xml:space="preserve">.2.2.6 Созданные мастером ресурсы </w:t>
      </w:r>
    </w:p>
    <w:p w:rsidR="00DB18BE" w:rsidRPr="001607A0" w:rsidRDefault="00DB18BE" w:rsidP="00F93389">
      <w:pPr>
        <w:keepNext/>
        <w:spacing w:line="360" w:lineRule="auto"/>
        <w:ind w:firstLine="1080"/>
        <w:jc w:val="both"/>
        <w:rPr>
          <w:sz w:val="28"/>
          <w:szCs w:val="28"/>
        </w:rPr>
      </w:pPr>
      <w:r w:rsidRPr="001607A0">
        <w:rPr>
          <w:sz w:val="28"/>
          <w:szCs w:val="28"/>
        </w:rPr>
        <w:lastRenderedPageBreak/>
        <w:t xml:space="preserve">Для управления сценарием, пользователю необходимо дважды кликнуть по его иконке, после чего данный файл будет открыт в специализированном редакторе (Рисунок </w:t>
      </w:r>
      <w:r w:rsidR="006F5E86">
        <w:rPr>
          <w:sz w:val="28"/>
          <w:szCs w:val="28"/>
        </w:rPr>
        <w:t>4</w:t>
      </w:r>
      <w:r w:rsidRPr="001607A0">
        <w:rPr>
          <w:sz w:val="28"/>
          <w:szCs w:val="28"/>
        </w:rPr>
        <w:t>.</w:t>
      </w:r>
      <w:r w:rsidR="00B0392D">
        <w:rPr>
          <w:sz w:val="28"/>
          <w:szCs w:val="28"/>
        </w:rPr>
        <w:t>2.2.7</w:t>
      </w:r>
      <w:r w:rsidRPr="001607A0">
        <w:rPr>
          <w:sz w:val="28"/>
          <w:szCs w:val="28"/>
        </w:rPr>
        <w:t xml:space="preserve">). </w:t>
      </w:r>
    </w:p>
    <w:p w:rsidR="00B0392D" w:rsidRDefault="00C50ECF" w:rsidP="00B0392D">
      <w:pPr>
        <w:keepNext/>
        <w:spacing w:line="360" w:lineRule="auto"/>
        <w:jc w:val="both"/>
      </w:pPr>
      <w:r>
        <w:rPr>
          <w:b/>
          <w:i/>
          <w:noProof/>
          <w:sz w:val="28"/>
          <w:szCs w:val="28"/>
          <w:lang w:val="en-US" w:eastAsia="en-US"/>
        </w:rPr>
        <w:drawing>
          <wp:inline distT="0" distB="0" distL="0" distR="0">
            <wp:extent cx="5882005" cy="4422140"/>
            <wp:effectExtent l="0" t="0" r="4445" b="0"/>
            <wp:docPr id="1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2005" cy="4422140"/>
                    </a:xfrm>
                    <a:prstGeom prst="rect">
                      <a:avLst/>
                    </a:prstGeom>
                    <a:noFill/>
                    <a:ln>
                      <a:noFill/>
                    </a:ln>
                  </pic:spPr>
                </pic:pic>
              </a:graphicData>
            </a:graphic>
          </wp:inline>
        </w:drawing>
      </w:r>
    </w:p>
    <w:p w:rsidR="00B0392D" w:rsidRPr="003C3236" w:rsidRDefault="00B0392D" w:rsidP="00B0392D">
      <w:pPr>
        <w:pStyle w:val="aff"/>
      </w:pPr>
      <w:r w:rsidRPr="003C3236">
        <w:t xml:space="preserve">Рисунок </w:t>
      </w:r>
      <w:r w:rsidR="006F5E86">
        <w:t>4</w:t>
      </w:r>
      <w:r w:rsidRPr="003C3236">
        <w:t>.2.2</w:t>
      </w:r>
      <w:r>
        <w:t>.7</w:t>
      </w:r>
      <w:r w:rsidRPr="003C3236">
        <w:t xml:space="preserve"> </w:t>
      </w:r>
      <w:r>
        <w:t xml:space="preserve">Отображаемый редактором файл сценария </w:t>
      </w:r>
      <w:r w:rsidRPr="003C3236">
        <w:t xml:space="preserve"> </w:t>
      </w:r>
    </w:p>
    <w:p w:rsidR="00DB18BE" w:rsidRDefault="00DB18BE" w:rsidP="00DB18BE">
      <w:pPr>
        <w:pStyle w:val="15"/>
        <w:spacing w:line="360" w:lineRule="auto"/>
        <w:ind w:left="735" w:firstLine="0"/>
        <w:rPr>
          <w:b/>
          <w:color w:val="000000"/>
          <w:shd w:val="clear" w:color="auto" w:fill="FFFFFF"/>
        </w:rPr>
      </w:pPr>
    </w:p>
    <w:p w:rsidR="00D14F93" w:rsidRDefault="00D14F93"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8668C1" w:rsidRDefault="008668C1" w:rsidP="00D14F93">
      <w:pPr>
        <w:spacing w:line="360" w:lineRule="auto"/>
        <w:ind w:left="735"/>
        <w:rPr>
          <w:rStyle w:val="af2"/>
          <w:sz w:val="32"/>
          <w:szCs w:val="32"/>
        </w:rPr>
      </w:pPr>
    </w:p>
    <w:p w:rsidR="00F93389" w:rsidRDefault="00F93389" w:rsidP="00D14F93">
      <w:pPr>
        <w:spacing w:line="360" w:lineRule="auto"/>
        <w:ind w:left="735"/>
        <w:rPr>
          <w:rStyle w:val="af2"/>
          <w:sz w:val="32"/>
          <w:szCs w:val="32"/>
        </w:rPr>
      </w:pPr>
    </w:p>
    <w:p w:rsidR="009535D6" w:rsidRPr="00C73A07" w:rsidRDefault="009535D6" w:rsidP="007604AF">
      <w:pPr>
        <w:spacing w:line="360" w:lineRule="auto"/>
        <w:rPr>
          <w:rStyle w:val="af2"/>
          <w:sz w:val="32"/>
          <w:szCs w:val="32"/>
        </w:rPr>
      </w:pPr>
    </w:p>
    <w:p w:rsidR="0053047C" w:rsidRDefault="00C73A07" w:rsidP="00C83B97">
      <w:pPr>
        <w:pStyle w:val="1"/>
        <w:jc w:val="center"/>
        <w:rPr>
          <w:rStyle w:val="af2"/>
          <w:b/>
          <w:szCs w:val="28"/>
        </w:rPr>
      </w:pPr>
      <w:bookmarkStart w:id="57" w:name="_Toc324342784"/>
      <w:r w:rsidRPr="00C83B97">
        <w:rPr>
          <w:rStyle w:val="af2"/>
          <w:b/>
          <w:szCs w:val="28"/>
        </w:rPr>
        <w:lastRenderedPageBreak/>
        <w:t>ЗАКЛЮЧЕНИЕ</w:t>
      </w:r>
      <w:bookmarkEnd w:id="57"/>
    </w:p>
    <w:p w:rsidR="00391959" w:rsidRPr="00391959" w:rsidRDefault="00391959" w:rsidP="00391959"/>
    <w:p w:rsidR="009535D6" w:rsidRDefault="009535D6" w:rsidP="009535D6">
      <w:pPr>
        <w:spacing w:line="360" w:lineRule="auto"/>
        <w:ind w:firstLine="1080"/>
        <w:jc w:val="both"/>
        <w:rPr>
          <w:rStyle w:val="af2"/>
          <w:b w:val="0"/>
          <w:sz w:val="28"/>
          <w:szCs w:val="28"/>
        </w:rPr>
      </w:pPr>
      <w:r>
        <w:rPr>
          <w:rStyle w:val="af2"/>
          <w:b w:val="0"/>
          <w:sz w:val="28"/>
          <w:szCs w:val="28"/>
        </w:rPr>
        <w:t>В ходе проделанной работы, были изучены следующие технологии:</w:t>
      </w:r>
    </w:p>
    <w:p w:rsidR="009535D6" w:rsidRPr="00B0392D" w:rsidRDefault="009535D6" w:rsidP="003979ED">
      <w:pPr>
        <w:numPr>
          <w:ilvl w:val="0"/>
          <w:numId w:val="17"/>
        </w:numPr>
        <w:spacing w:line="360" w:lineRule="auto"/>
        <w:jc w:val="both"/>
        <w:rPr>
          <w:rStyle w:val="af2"/>
          <w:b w:val="0"/>
          <w:sz w:val="28"/>
          <w:szCs w:val="28"/>
        </w:rPr>
      </w:pPr>
      <w:r>
        <w:rPr>
          <w:rStyle w:val="af2"/>
          <w:b w:val="0"/>
          <w:sz w:val="28"/>
          <w:szCs w:val="28"/>
          <w:lang w:val="en-US"/>
        </w:rPr>
        <w:t>Java</w:t>
      </w:r>
      <w:r w:rsidRPr="00B0392D">
        <w:rPr>
          <w:rStyle w:val="af2"/>
          <w:b w:val="0"/>
          <w:sz w:val="28"/>
          <w:szCs w:val="28"/>
        </w:rPr>
        <w:t>-</w:t>
      </w:r>
      <w:r>
        <w:rPr>
          <w:rStyle w:val="af2"/>
          <w:b w:val="0"/>
          <w:sz w:val="28"/>
          <w:szCs w:val="28"/>
          <w:lang w:val="en-US"/>
        </w:rPr>
        <w:t>Reflection</w:t>
      </w:r>
      <w:r w:rsidR="00A351EF">
        <w:rPr>
          <w:rStyle w:val="af2"/>
          <w:b w:val="0"/>
          <w:sz w:val="28"/>
          <w:szCs w:val="28"/>
          <w:lang w:val="en-US"/>
        </w:rPr>
        <w:t>;</w:t>
      </w:r>
    </w:p>
    <w:p w:rsidR="009535D6" w:rsidRPr="00B0392D" w:rsidRDefault="009535D6" w:rsidP="003979ED">
      <w:pPr>
        <w:numPr>
          <w:ilvl w:val="0"/>
          <w:numId w:val="17"/>
        </w:numPr>
        <w:spacing w:line="360" w:lineRule="auto"/>
        <w:jc w:val="both"/>
        <w:rPr>
          <w:rStyle w:val="af2"/>
          <w:b w:val="0"/>
          <w:sz w:val="28"/>
          <w:szCs w:val="28"/>
        </w:rPr>
      </w:pPr>
      <w:r>
        <w:rPr>
          <w:rStyle w:val="af2"/>
          <w:b w:val="0"/>
          <w:sz w:val="28"/>
          <w:szCs w:val="28"/>
          <w:lang w:val="en-US"/>
        </w:rPr>
        <w:t>XML</w:t>
      </w:r>
      <w:r w:rsidRPr="00B0392D">
        <w:rPr>
          <w:rStyle w:val="af2"/>
          <w:b w:val="0"/>
          <w:sz w:val="28"/>
          <w:szCs w:val="28"/>
        </w:rPr>
        <w:t>-</w:t>
      </w:r>
      <w:r>
        <w:rPr>
          <w:rStyle w:val="af2"/>
          <w:b w:val="0"/>
          <w:sz w:val="28"/>
          <w:szCs w:val="28"/>
          <w:lang w:val="en-US"/>
        </w:rPr>
        <w:t>XSD</w:t>
      </w:r>
      <w:r w:rsidR="00A351EF">
        <w:rPr>
          <w:rStyle w:val="af2"/>
          <w:b w:val="0"/>
          <w:sz w:val="28"/>
          <w:szCs w:val="28"/>
          <w:lang w:val="en-US"/>
        </w:rPr>
        <w:t>;</w:t>
      </w:r>
    </w:p>
    <w:p w:rsidR="009535D6" w:rsidRDefault="009535D6" w:rsidP="003979ED">
      <w:pPr>
        <w:numPr>
          <w:ilvl w:val="0"/>
          <w:numId w:val="17"/>
        </w:numPr>
        <w:spacing w:line="360" w:lineRule="auto"/>
        <w:jc w:val="both"/>
        <w:rPr>
          <w:rStyle w:val="af2"/>
          <w:b w:val="0"/>
          <w:sz w:val="28"/>
          <w:szCs w:val="28"/>
          <w:lang w:val="en-US"/>
        </w:rPr>
      </w:pPr>
      <w:r>
        <w:rPr>
          <w:rStyle w:val="af2"/>
          <w:b w:val="0"/>
          <w:sz w:val="28"/>
          <w:szCs w:val="28"/>
          <w:lang w:val="en-US"/>
        </w:rPr>
        <w:t>Eclipse</w:t>
      </w:r>
      <w:r w:rsidRPr="00B0392D">
        <w:rPr>
          <w:rStyle w:val="af2"/>
          <w:b w:val="0"/>
          <w:sz w:val="28"/>
          <w:szCs w:val="28"/>
        </w:rPr>
        <w:t xml:space="preserve"> </w:t>
      </w:r>
      <w:r>
        <w:rPr>
          <w:rStyle w:val="af2"/>
          <w:b w:val="0"/>
          <w:sz w:val="28"/>
          <w:szCs w:val="28"/>
          <w:lang w:val="en-US"/>
        </w:rPr>
        <w:t>PDE</w:t>
      </w:r>
      <w:r w:rsidRPr="00B0392D">
        <w:rPr>
          <w:rStyle w:val="af2"/>
          <w:b w:val="0"/>
          <w:sz w:val="28"/>
          <w:szCs w:val="28"/>
        </w:rPr>
        <w:t xml:space="preserve"> </w:t>
      </w:r>
      <w:r>
        <w:rPr>
          <w:rStyle w:val="af2"/>
          <w:b w:val="0"/>
          <w:sz w:val="28"/>
          <w:szCs w:val="28"/>
          <w:lang w:val="en-US"/>
        </w:rPr>
        <w:t>API</w:t>
      </w:r>
      <w:r w:rsidR="00A351EF">
        <w:rPr>
          <w:rStyle w:val="af2"/>
          <w:b w:val="0"/>
          <w:sz w:val="28"/>
          <w:szCs w:val="28"/>
          <w:lang w:val="en-US"/>
        </w:rPr>
        <w:t>;</w:t>
      </w:r>
    </w:p>
    <w:p w:rsidR="009535D6" w:rsidRDefault="00F156AD" w:rsidP="003979ED">
      <w:pPr>
        <w:numPr>
          <w:ilvl w:val="0"/>
          <w:numId w:val="17"/>
        </w:numPr>
        <w:spacing w:line="360" w:lineRule="auto"/>
        <w:jc w:val="both"/>
        <w:rPr>
          <w:rStyle w:val="af2"/>
          <w:b w:val="0"/>
          <w:sz w:val="28"/>
          <w:szCs w:val="28"/>
          <w:lang w:val="en-US"/>
        </w:rPr>
      </w:pPr>
      <w:r>
        <w:rPr>
          <w:rStyle w:val="af2"/>
          <w:b w:val="0"/>
          <w:sz w:val="28"/>
          <w:szCs w:val="28"/>
          <w:lang w:val="en-US"/>
        </w:rPr>
        <w:t>Java3D API</w:t>
      </w:r>
      <w:r w:rsidR="00A351EF">
        <w:rPr>
          <w:rStyle w:val="af2"/>
          <w:b w:val="0"/>
          <w:sz w:val="28"/>
          <w:szCs w:val="28"/>
          <w:lang w:val="en-US"/>
        </w:rPr>
        <w:t>;</w:t>
      </w:r>
    </w:p>
    <w:p w:rsidR="00391959" w:rsidRPr="00127FDE" w:rsidRDefault="00F156AD" w:rsidP="00127FDE">
      <w:pPr>
        <w:numPr>
          <w:ilvl w:val="0"/>
          <w:numId w:val="17"/>
        </w:numPr>
        <w:spacing w:line="360" w:lineRule="auto"/>
        <w:jc w:val="both"/>
        <w:rPr>
          <w:rStyle w:val="af2"/>
          <w:b w:val="0"/>
          <w:sz w:val="28"/>
          <w:szCs w:val="28"/>
          <w:lang w:val="en-US"/>
        </w:rPr>
      </w:pPr>
      <w:r>
        <w:rPr>
          <w:rStyle w:val="af2"/>
          <w:b w:val="0"/>
          <w:sz w:val="28"/>
          <w:szCs w:val="28"/>
          <w:lang w:val="en-US"/>
        </w:rPr>
        <w:t>CVS Git</w:t>
      </w:r>
      <w:r w:rsidR="00FF4150">
        <w:rPr>
          <w:rStyle w:val="af2"/>
          <w:b w:val="0"/>
          <w:sz w:val="28"/>
          <w:szCs w:val="28"/>
          <w:lang w:val="en-US"/>
        </w:rPr>
        <w:t>.</w:t>
      </w:r>
    </w:p>
    <w:p w:rsidR="00F156AD" w:rsidRPr="001607A0" w:rsidRDefault="00F156AD" w:rsidP="00F156AD">
      <w:pPr>
        <w:spacing w:line="360" w:lineRule="auto"/>
        <w:ind w:firstLine="1080"/>
        <w:jc w:val="both"/>
        <w:rPr>
          <w:rStyle w:val="af2"/>
          <w:b w:val="0"/>
          <w:sz w:val="28"/>
          <w:szCs w:val="28"/>
        </w:rPr>
      </w:pPr>
      <w:r>
        <w:rPr>
          <w:rStyle w:val="af2"/>
          <w:b w:val="0"/>
          <w:sz w:val="28"/>
          <w:szCs w:val="28"/>
        </w:rPr>
        <w:t>Был разработан Фреймворк</w:t>
      </w:r>
      <w:r w:rsidRPr="00F156AD">
        <w:rPr>
          <w:rStyle w:val="af2"/>
          <w:b w:val="0"/>
          <w:sz w:val="28"/>
          <w:szCs w:val="28"/>
        </w:rPr>
        <w:t xml:space="preserve"> </w:t>
      </w:r>
      <w:r>
        <w:rPr>
          <w:rStyle w:val="af2"/>
          <w:b w:val="0"/>
          <w:sz w:val="28"/>
          <w:szCs w:val="28"/>
          <w:lang w:val="en-US"/>
        </w:rPr>
        <w:t>Java</w:t>
      </w:r>
      <w:r w:rsidRPr="00F156AD">
        <w:rPr>
          <w:rStyle w:val="af2"/>
          <w:b w:val="0"/>
          <w:sz w:val="28"/>
          <w:szCs w:val="28"/>
        </w:rPr>
        <w:t>3</w:t>
      </w:r>
      <w:r>
        <w:rPr>
          <w:rStyle w:val="af2"/>
          <w:b w:val="0"/>
          <w:sz w:val="28"/>
          <w:szCs w:val="28"/>
          <w:lang w:val="en-US"/>
        </w:rPr>
        <w:t>DDT</w:t>
      </w:r>
      <w:r w:rsidRPr="001607A0">
        <w:rPr>
          <w:rStyle w:val="af2"/>
          <w:b w:val="0"/>
          <w:sz w:val="28"/>
          <w:szCs w:val="28"/>
        </w:rPr>
        <w:t>,</w:t>
      </w:r>
      <w:r>
        <w:rPr>
          <w:rStyle w:val="af2"/>
          <w:b w:val="0"/>
          <w:sz w:val="28"/>
          <w:szCs w:val="28"/>
        </w:rPr>
        <w:t xml:space="preserve"> </w:t>
      </w:r>
      <w:r w:rsidRPr="001607A0">
        <w:rPr>
          <w:rStyle w:val="af2"/>
          <w:b w:val="0"/>
          <w:sz w:val="28"/>
          <w:szCs w:val="28"/>
        </w:rPr>
        <w:t xml:space="preserve">  который </w:t>
      </w:r>
      <w:r>
        <w:rPr>
          <w:rStyle w:val="af2"/>
          <w:b w:val="0"/>
          <w:sz w:val="28"/>
          <w:szCs w:val="28"/>
        </w:rPr>
        <w:t>позволяет</w:t>
      </w:r>
      <w:r w:rsidRPr="001607A0">
        <w:rPr>
          <w:rStyle w:val="af2"/>
          <w:b w:val="0"/>
          <w:sz w:val="28"/>
          <w:szCs w:val="28"/>
        </w:rPr>
        <w:t>:</w:t>
      </w:r>
    </w:p>
    <w:p w:rsidR="009535D6" w:rsidRPr="001607A0" w:rsidRDefault="00FF4150" w:rsidP="003979ED">
      <w:pPr>
        <w:pStyle w:val="af3"/>
        <w:numPr>
          <w:ilvl w:val="0"/>
          <w:numId w:val="18"/>
        </w:numPr>
        <w:spacing w:line="360" w:lineRule="auto"/>
        <w:ind w:left="0" w:firstLine="1080"/>
        <w:jc w:val="both"/>
        <w:rPr>
          <w:rStyle w:val="af2"/>
          <w:rFonts w:ascii="Times New Roman" w:hAnsi="Times New Roman"/>
          <w:b w:val="0"/>
          <w:sz w:val="28"/>
          <w:szCs w:val="28"/>
        </w:rPr>
      </w:pPr>
      <w:r>
        <w:rPr>
          <w:rStyle w:val="af2"/>
          <w:rFonts w:ascii="Times New Roman" w:hAnsi="Times New Roman"/>
          <w:b w:val="0"/>
          <w:sz w:val="28"/>
          <w:szCs w:val="28"/>
        </w:rPr>
        <w:t>з</w:t>
      </w:r>
      <w:r w:rsidR="009535D6" w:rsidRPr="001607A0">
        <w:rPr>
          <w:rStyle w:val="af2"/>
          <w:rFonts w:ascii="Times New Roman" w:hAnsi="Times New Roman"/>
          <w:b w:val="0"/>
          <w:sz w:val="28"/>
          <w:szCs w:val="28"/>
        </w:rPr>
        <w:t>агружать  графические объекты  по указанным сценариям;</w:t>
      </w:r>
    </w:p>
    <w:p w:rsidR="00391959" w:rsidRPr="00127FDE" w:rsidRDefault="00FF4150" w:rsidP="00127FDE">
      <w:pPr>
        <w:pStyle w:val="15"/>
        <w:numPr>
          <w:ilvl w:val="0"/>
          <w:numId w:val="18"/>
        </w:numPr>
        <w:spacing w:line="360" w:lineRule="auto"/>
        <w:ind w:left="0" w:firstLine="1080"/>
        <w:rPr>
          <w:rStyle w:val="af2"/>
          <w:b w:val="0"/>
          <w:bCs w:val="0"/>
          <w:color w:val="000000"/>
          <w:shd w:val="clear" w:color="auto" w:fill="FFFFFF"/>
        </w:rPr>
      </w:pPr>
      <w:r w:rsidRPr="001607A0">
        <w:rPr>
          <w:color w:val="000000"/>
          <w:shd w:val="clear" w:color="auto" w:fill="FFFFFF"/>
        </w:rPr>
        <w:t xml:space="preserve">проектировать </w:t>
      </w:r>
      <w:r w:rsidR="009535D6" w:rsidRPr="001607A0">
        <w:rPr>
          <w:color w:val="000000"/>
          <w:shd w:val="clear" w:color="auto" w:fill="FFFFFF"/>
        </w:rPr>
        <w:t xml:space="preserve">свои приложения на основе концепции </w:t>
      </w:r>
      <w:r w:rsidR="009535D6" w:rsidRPr="001607A0">
        <w:rPr>
          <w:color w:val="000000"/>
          <w:shd w:val="clear" w:color="auto" w:fill="FFFFFF"/>
          <w:lang w:val="en-US"/>
        </w:rPr>
        <w:t>MVC</w:t>
      </w:r>
      <w:r w:rsidR="009535D6" w:rsidRPr="001607A0">
        <w:rPr>
          <w:color w:val="000000"/>
          <w:shd w:val="clear" w:color="auto" w:fill="FFFFFF"/>
        </w:rPr>
        <w:t>.</w:t>
      </w:r>
    </w:p>
    <w:p w:rsidR="009535D6" w:rsidRPr="00F156AD" w:rsidRDefault="009535D6" w:rsidP="00F156AD">
      <w:pPr>
        <w:spacing w:line="360" w:lineRule="auto"/>
        <w:ind w:firstLine="1080"/>
        <w:jc w:val="both"/>
        <w:rPr>
          <w:rStyle w:val="af2"/>
          <w:b w:val="0"/>
          <w:sz w:val="28"/>
        </w:rPr>
      </w:pPr>
      <w:r w:rsidRPr="001607A0">
        <w:rPr>
          <w:rStyle w:val="af2"/>
          <w:b w:val="0"/>
          <w:sz w:val="28"/>
          <w:szCs w:val="28"/>
        </w:rPr>
        <w:t xml:space="preserve">Также </w:t>
      </w:r>
      <w:r w:rsidR="00F156AD">
        <w:rPr>
          <w:rStyle w:val="af2"/>
          <w:b w:val="0"/>
          <w:sz w:val="28"/>
          <w:szCs w:val="28"/>
        </w:rPr>
        <w:t>в рамках поставленной задачи был разработан</w:t>
      </w:r>
      <w:r w:rsidRPr="001607A0">
        <w:rPr>
          <w:rStyle w:val="af2"/>
          <w:b w:val="0"/>
          <w:sz w:val="28"/>
          <w:szCs w:val="28"/>
        </w:rPr>
        <w:t xml:space="preserve"> плагин для </w:t>
      </w:r>
      <w:r w:rsidRPr="001607A0">
        <w:rPr>
          <w:rStyle w:val="af2"/>
          <w:b w:val="0"/>
          <w:sz w:val="28"/>
          <w:szCs w:val="28"/>
          <w:lang w:val="en-US"/>
        </w:rPr>
        <w:t>Eclipse</w:t>
      </w:r>
      <w:r w:rsidR="00F156AD">
        <w:rPr>
          <w:rStyle w:val="af2"/>
          <w:b w:val="0"/>
          <w:sz w:val="28"/>
          <w:szCs w:val="28"/>
        </w:rPr>
        <w:t xml:space="preserve"> </w:t>
      </w:r>
      <w:r w:rsidR="00F156AD">
        <w:rPr>
          <w:rStyle w:val="af2"/>
          <w:b w:val="0"/>
          <w:sz w:val="28"/>
          <w:szCs w:val="28"/>
          <w:lang w:val="en-US"/>
        </w:rPr>
        <w:t>IDE</w:t>
      </w:r>
      <w:r w:rsidRPr="001607A0">
        <w:rPr>
          <w:rStyle w:val="af2"/>
          <w:b w:val="0"/>
          <w:sz w:val="28"/>
          <w:szCs w:val="28"/>
        </w:rPr>
        <w:t xml:space="preserve">, который, </w:t>
      </w:r>
      <w:r w:rsidR="00F156AD">
        <w:rPr>
          <w:rStyle w:val="af2"/>
          <w:b w:val="0"/>
          <w:sz w:val="28"/>
          <w:szCs w:val="28"/>
        </w:rPr>
        <w:t>используя выше описанный модуль</w:t>
      </w:r>
      <w:r w:rsidR="00F156AD">
        <w:rPr>
          <w:rStyle w:val="af2"/>
          <w:b w:val="0"/>
        </w:rPr>
        <w:t xml:space="preserve">, </w:t>
      </w:r>
      <w:r w:rsidR="00F156AD">
        <w:rPr>
          <w:rStyle w:val="af2"/>
          <w:b w:val="0"/>
          <w:sz w:val="28"/>
        </w:rPr>
        <w:t>позволяет пользователю</w:t>
      </w:r>
      <w:r w:rsidR="00362761">
        <w:rPr>
          <w:rStyle w:val="af2"/>
          <w:b w:val="0"/>
          <w:sz w:val="28"/>
        </w:rPr>
        <w:t xml:space="preserve"> следующие возможности по управлению </w:t>
      </w:r>
      <w:r w:rsidR="00362761">
        <w:rPr>
          <w:rStyle w:val="af2"/>
          <w:b w:val="0"/>
          <w:sz w:val="28"/>
          <w:lang w:val="en-US"/>
        </w:rPr>
        <w:t>Java3D-</w:t>
      </w:r>
      <w:r w:rsidR="00362761">
        <w:rPr>
          <w:rStyle w:val="af2"/>
          <w:b w:val="0"/>
          <w:sz w:val="28"/>
        </w:rPr>
        <w:t>сценариями</w:t>
      </w:r>
      <w:r w:rsidRPr="00F156AD">
        <w:rPr>
          <w:rStyle w:val="af2"/>
          <w:b w:val="0"/>
          <w:sz w:val="28"/>
        </w:rPr>
        <w:t>:</w:t>
      </w:r>
    </w:p>
    <w:p w:rsidR="009535D6" w:rsidRPr="001607A0" w:rsidRDefault="00FF4150" w:rsidP="003979ED">
      <w:pPr>
        <w:pStyle w:val="15"/>
        <w:numPr>
          <w:ilvl w:val="0"/>
          <w:numId w:val="19"/>
        </w:numPr>
        <w:tabs>
          <w:tab w:val="left" w:pos="0"/>
          <w:tab w:val="left" w:pos="90"/>
          <w:tab w:val="left" w:pos="180"/>
        </w:tabs>
        <w:spacing w:line="360" w:lineRule="auto"/>
        <w:ind w:left="0" w:firstLine="1080"/>
        <w:rPr>
          <w:rStyle w:val="af2"/>
          <w:b w:val="0"/>
        </w:rPr>
      </w:pPr>
      <w:r>
        <w:rPr>
          <w:rStyle w:val="af2"/>
          <w:b w:val="0"/>
        </w:rPr>
        <w:t xml:space="preserve">добавление </w:t>
      </w:r>
      <w:r w:rsidR="00362761" w:rsidRPr="001607A0">
        <w:rPr>
          <w:rStyle w:val="af2"/>
          <w:b w:val="0"/>
        </w:rPr>
        <w:t>с помощью специализированного мастера</w:t>
      </w:r>
      <w:r w:rsidR="00362761">
        <w:rPr>
          <w:rStyle w:val="af2"/>
          <w:b w:val="0"/>
        </w:rPr>
        <w:t xml:space="preserve"> фалов</w:t>
      </w:r>
      <w:r w:rsidR="009535D6" w:rsidRPr="001607A0">
        <w:rPr>
          <w:rStyle w:val="af2"/>
          <w:b w:val="0"/>
        </w:rPr>
        <w:t xml:space="preserve"> с  уникальным расширением</w:t>
      </w:r>
      <w:r w:rsidR="00362761">
        <w:rPr>
          <w:rStyle w:val="af2"/>
          <w:b w:val="0"/>
        </w:rPr>
        <w:t xml:space="preserve"> «.</w:t>
      </w:r>
      <w:r w:rsidR="00362761">
        <w:rPr>
          <w:rStyle w:val="af2"/>
          <w:b w:val="0"/>
          <w:lang w:val="en-US"/>
        </w:rPr>
        <w:t>j</w:t>
      </w:r>
      <w:r w:rsidR="00362761" w:rsidRPr="00362761">
        <w:rPr>
          <w:rStyle w:val="af2"/>
          <w:b w:val="0"/>
        </w:rPr>
        <w:t>3</w:t>
      </w:r>
      <w:r w:rsidR="00362761">
        <w:rPr>
          <w:rStyle w:val="af2"/>
          <w:b w:val="0"/>
          <w:lang w:val="en-US"/>
        </w:rPr>
        <w:t>dxml</w:t>
      </w:r>
      <w:r w:rsidR="00362761">
        <w:rPr>
          <w:rStyle w:val="af2"/>
          <w:b w:val="0"/>
        </w:rPr>
        <w:t xml:space="preserve">» в </w:t>
      </w:r>
      <w:r w:rsidR="00362761">
        <w:rPr>
          <w:rStyle w:val="af2"/>
          <w:b w:val="0"/>
          <w:lang w:val="en-US"/>
        </w:rPr>
        <w:t>Java</w:t>
      </w:r>
      <w:r w:rsidR="00362761" w:rsidRPr="00362761">
        <w:rPr>
          <w:rStyle w:val="af2"/>
          <w:b w:val="0"/>
        </w:rPr>
        <w:t>-</w:t>
      </w:r>
      <w:r w:rsidR="00362761">
        <w:rPr>
          <w:rStyle w:val="af2"/>
          <w:b w:val="0"/>
        </w:rPr>
        <w:t>проект</w:t>
      </w:r>
      <w:r w:rsidR="009535D6" w:rsidRPr="001607A0">
        <w:rPr>
          <w:rStyle w:val="af2"/>
          <w:b w:val="0"/>
        </w:rPr>
        <w:t>;</w:t>
      </w:r>
    </w:p>
    <w:p w:rsidR="009535D6" w:rsidRPr="001607A0" w:rsidRDefault="00FF4150" w:rsidP="003979ED">
      <w:pPr>
        <w:pStyle w:val="15"/>
        <w:numPr>
          <w:ilvl w:val="0"/>
          <w:numId w:val="19"/>
        </w:numPr>
        <w:tabs>
          <w:tab w:val="left" w:pos="0"/>
          <w:tab w:val="left" w:pos="90"/>
          <w:tab w:val="left" w:pos="180"/>
        </w:tabs>
        <w:spacing w:line="360" w:lineRule="auto"/>
        <w:ind w:left="0" w:firstLine="1080"/>
        <w:rPr>
          <w:rStyle w:val="af2"/>
          <w:b w:val="0"/>
        </w:rPr>
      </w:pPr>
      <w:r w:rsidRPr="001607A0">
        <w:rPr>
          <w:rStyle w:val="af2"/>
          <w:b w:val="0"/>
        </w:rPr>
        <w:t>работ</w:t>
      </w:r>
      <w:r>
        <w:rPr>
          <w:rStyle w:val="af2"/>
          <w:b w:val="0"/>
        </w:rPr>
        <w:t>а</w:t>
      </w:r>
      <w:r w:rsidRPr="001607A0">
        <w:rPr>
          <w:rStyle w:val="af2"/>
          <w:b w:val="0"/>
        </w:rPr>
        <w:t xml:space="preserve"> </w:t>
      </w:r>
      <w:r>
        <w:rPr>
          <w:rStyle w:val="af2"/>
          <w:b w:val="0"/>
        </w:rPr>
        <w:t xml:space="preserve"> </w:t>
      </w:r>
      <w:r w:rsidR="00362761">
        <w:rPr>
          <w:rStyle w:val="af2"/>
          <w:b w:val="0"/>
        </w:rPr>
        <w:t xml:space="preserve">с файлом </w:t>
      </w:r>
      <w:r w:rsidR="009535D6" w:rsidRPr="001607A0">
        <w:rPr>
          <w:rStyle w:val="af2"/>
          <w:b w:val="0"/>
        </w:rPr>
        <w:t>в режиме активной специализированной перспективы;</w:t>
      </w:r>
    </w:p>
    <w:p w:rsidR="009535D6" w:rsidRPr="001607A0" w:rsidRDefault="00FF4150" w:rsidP="003979ED">
      <w:pPr>
        <w:pStyle w:val="15"/>
        <w:numPr>
          <w:ilvl w:val="0"/>
          <w:numId w:val="19"/>
        </w:numPr>
        <w:tabs>
          <w:tab w:val="left" w:pos="0"/>
          <w:tab w:val="left" w:pos="90"/>
          <w:tab w:val="left" w:pos="180"/>
        </w:tabs>
        <w:spacing w:line="360" w:lineRule="auto"/>
        <w:ind w:left="0" w:firstLine="1080"/>
        <w:rPr>
          <w:rStyle w:val="af2"/>
          <w:b w:val="0"/>
        </w:rPr>
      </w:pPr>
      <w:r w:rsidRPr="001607A0">
        <w:rPr>
          <w:rStyle w:val="af2"/>
          <w:b w:val="0"/>
        </w:rPr>
        <w:t>редактирова</w:t>
      </w:r>
      <w:r>
        <w:rPr>
          <w:rStyle w:val="af2"/>
          <w:b w:val="0"/>
        </w:rPr>
        <w:t xml:space="preserve">ние  </w:t>
      </w:r>
      <w:r w:rsidR="00362761">
        <w:rPr>
          <w:rStyle w:val="af2"/>
          <w:b w:val="0"/>
        </w:rPr>
        <w:t xml:space="preserve">фала  </w:t>
      </w:r>
      <w:r w:rsidR="009535D6" w:rsidRPr="001607A0">
        <w:rPr>
          <w:rStyle w:val="af2"/>
          <w:b w:val="0"/>
        </w:rPr>
        <w:t>с помощью  специализированного редактора;</w:t>
      </w:r>
    </w:p>
    <w:p w:rsidR="00362761" w:rsidRPr="00127FDE" w:rsidRDefault="00FF4150" w:rsidP="00127FDE">
      <w:pPr>
        <w:pStyle w:val="15"/>
        <w:numPr>
          <w:ilvl w:val="0"/>
          <w:numId w:val="19"/>
        </w:numPr>
        <w:tabs>
          <w:tab w:val="left" w:pos="0"/>
          <w:tab w:val="left" w:pos="90"/>
          <w:tab w:val="left" w:pos="180"/>
        </w:tabs>
        <w:spacing w:line="360" w:lineRule="auto"/>
        <w:ind w:left="0" w:firstLine="1080"/>
        <w:rPr>
          <w:rStyle w:val="af2"/>
          <w:b w:val="0"/>
        </w:rPr>
      </w:pPr>
      <w:r>
        <w:rPr>
          <w:rStyle w:val="af2"/>
          <w:b w:val="0"/>
        </w:rPr>
        <w:t>сохранение</w:t>
      </w:r>
      <w:r w:rsidRPr="001607A0">
        <w:rPr>
          <w:rStyle w:val="af2"/>
          <w:b w:val="0"/>
        </w:rPr>
        <w:t xml:space="preserve"> </w:t>
      </w:r>
      <w:r w:rsidR="009535D6" w:rsidRPr="001607A0">
        <w:rPr>
          <w:rStyle w:val="af2"/>
          <w:b w:val="0"/>
        </w:rPr>
        <w:t>и удаление файла.</w:t>
      </w:r>
    </w:p>
    <w:p w:rsidR="00362761" w:rsidRDefault="00391959" w:rsidP="00391959">
      <w:pPr>
        <w:pStyle w:val="15"/>
        <w:tabs>
          <w:tab w:val="left" w:pos="0"/>
          <w:tab w:val="left" w:pos="90"/>
          <w:tab w:val="left" w:pos="180"/>
        </w:tabs>
        <w:spacing w:line="360" w:lineRule="auto"/>
        <w:ind w:firstLine="1080"/>
        <w:rPr>
          <w:rStyle w:val="af2"/>
          <w:b w:val="0"/>
        </w:rPr>
      </w:pPr>
      <w:r>
        <w:rPr>
          <w:rStyle w:val="af2"/>
          <w:b w:val="0"/>
        </w:rPr>
        <w:t>Н</w:t>
      </w:r>
      <w:r w:rsidR="00810C54">
        <w:rPr>
          <w:rStyle w:val="af2"/>
          <w:b w:val="0"/>
        </w:rPr>
        <w:t xml:space="preserve">а данный момент схема описания сценариев позволяет </w:t>
      </w:r>
      <w:r w:rsidR="00830C73">
        <w:rPr>
          <w:rStyle w:val="af2"/>
          <w:b w:val="0"/>
        </w:rPr>
        <w:t xml:space="preserve">использовать лишь небольшой спектр объектов платформы </w:t>
      </w:r>
      <w:r w:rsidR="00830C73">
        <w:rPr>
          <w:rStyle w:val="af2"/>
          <w:b w:val="0"/>
          <w:lang w:val="en-US"/>
        </w:rPr>
        <w:t>Java</w:t>
      </w:r>
      <w:r w:rsidR="00830C73" w:rsidRPr="00830C73">
        <w:rPr>
          <w:rStyle w:val="af2"/>
          <w:b w:val="0"/>
        </w:rPr>
        <w:t>3</w:t>
      </w:r>
      <w:r w:rsidR="00830C73">
        <w:rPr>
          <w:rStyle w:val="af2"/>
          <w:b w:val="0"/>
          <w:lang w:val="en-US"/>
        </w:rPr>
        <w:t>D</w:t>
      </w:r>
      <w:r w:rsidR="00830C73" w:rsidRPr="00830C73">
        <w:rPr>
          <w:rStyle w:val="af2"/>
          <w:b w:val="0"/>
        </w:rPr>
        <w:t xml:space="preserve">, </w:t>
      </w:r>
      <w:r w:rsidR="00830C73">
        <w:rPr>
          <w:rStyle w:val="af2"/>
          <w:b w:val="0"/>
        </w:rPr>
        <w:t xml:space="preserve">но так как архитектура разработанного Фреймворка проектировалась с расчётом на будущее расширение функциональности и независимость от свойств самих объектов </w:t>
      </w:r>
      <w:r w:rsidR="00830C73">
        <w:rPr>
          <w:rStyle w:val="af2"/>
          <w:b w:val="0"/>
          <w:lang w:val="en-US"/>
        </w:rPr>
        <w:t>Java</w:t>
      </w:r>
      <w:r w:rsidR="00830C73" w:rsidRPr="00830C73">
        <w:rPr>
          <w:rStyle w:val="af2"/>
          <w:b w:val="0"/>
        </w:rPr>
        <w:t>3</w:t>
      </w:r>
      <w:r w:rsidR="00830C73">
        <w:rPr>
          <w:rStyle w:val="af2"/>
          <w:b w:val="0"/>
          <w:lang w:val="en-US"/>
        </w:rPr>
        <w:t>D</w:t>
      </w:r>
      <w:r w:rsidR="00830C73" w:rsidRPr="00830C73">
        <w:rPr>
          <w:rStyle w:val="af2"/>
          <w:b w:val="0"/>
        </w:rPr>
        <w:t xml:space="preserve"> </w:t>
      </w:r>
      <w:r w:rsidR="00830C73">
        <w:rPr>
          <w:rStyle w:val="af2"/>
          <w:b w:val="0"/>
          <w:lang w:val="en-US"/>
        </w:rPr>
        <w:t>API</w:t>
      </w:r>
      <w:r w:rsidR="00830C73" w:rsidRPr="00830C73">
        <w:rPr>
          <w:rStyle w:val="af2"/>
          <w:b w:val="0"/>
        </w:rPr>
        <w:t xml:space="preserve"> </w:t>
      </w:r>
      <w:r w:rsidR="00830C73">
        <w:rPr>
          <w:rStyle w:val="af2"/>
          <w:b w:val="0"/>
        </w:rPr>
        <w:t xml:space="preserve"> , дополнить спектр необходимыми декларациями объектов не составит труда.</w:t>
      </w:r>
    </w:p>
    <w:p w:rsidR="009535D6" w:rsidRPr="009535D6" w:rsidRDefault="009535D6" w:rsidP="009535D6"/>
    <w:p w:rsidR="0053047C" w:rsidRDefault="00C73A07" w:rsidP="001A4C8F">
      <w:pPr>
        <w:pStyle w:val="1"/>
        <w:ind w:firstLine="1080"/>
        <w:jc w:val="center"/>
        <w:rPr>
          <w:rStyle w:val="af2"/>
          <w:b/>
          <w:szCs w:val="28"/>
        </w:rPr>
      </w:pPr>
      <w:bookmarkStart w:id="58" w:name="_Toc324342785"/>
      <w:r w:rsidRPr="00C83B97">
        <w:rPr>
          <w:rStyle w:val="af2"/>
          <w:b/>
          <w:szCs w:val="28"/>
        </w:rPr>
        <w:lastRenderedPageBreak/>
        <w:t>СПИСОК ЛИТЕРАТУРЫ</w:t>
      </w:r>
      <w:bookmarkEnd w:id="58"/>
    </w:p>
    <w:p w:rsidR="001B2930" w:rsidRDefault="001B2930" w:rsidP="001A4C8F">
      <w:pPr>
        <w:ind w:firstLine="1080"/>
        <w:jc w:val="both"/>
      </w:pPr>
    </w:p>
    <w:p w:rsidR="001B2930" w:rsidRPr="001607A0" w:rsidRDefault="001A4C8F" w:rsidP="001A4C8F">
      <w:pPr>
        <w:pStyle w:val="af3"/>
        <w:numPr>
          <w:ilvl w:val="0"/>
          <w:numId w:val="3"/>
        </w:numPr>
        <w:spacing w:line="360" w:lineRule="auto"/>
        <w:ind w:left="0" w:firstLine="1080"/>
        <w:rPr>
          <w:rFonts w:ascii="Times New Roman" w:hAnsi="Times New Roman"/>
          <w:sz w:val="28"/>
          <w:szCs w:val="28"/>
          <w:lang w:val="en-US"/>
        </w:rPr>
      </w:pPr>
      <w:r w:rsidRPr="001B2930">
        <w:rPr>
          <w:rFonts w:ascii="Times New Roman" w:hAnsi="Times New Roman"/>
          <w:sz w:val="28"/>
          <w:szCs w:val="28"/>
          <w:lang w:val="en-US"/>
        </w:rPr>
        <w:t>. Eric Clayberg</w:t>
      </w:r>
      <w:r w:rsidRPr="001607A0">
        <w:rPr>
          <w:rFonts w:ascii="Times New Roman" w:hAnsi="Times New Roman"/>
          <w:sz w:val="28"/>
          <w:szCs w:val="28"/>
          <w:lang w:val="en-US"/>
        </w:rPr>
        <w:t>,</w:t>
      </w:r>
      <w:r w:rsidRPr="001607A0">
        <w:rPr>
          <w:rStyle w:val="apple-converted-space"/>
          <w:rFonts w:ascii="Times New Roman" w:hAnsi="Times New Roman"/>
          <w:sz w:val="28"/>
          <w:szCs w:val="28"/>
          <w:lang w:val="en-US"/>
        </w:rPr>
        <w:t> </w:t>
      </w:r>
      <w:r w:rsidRPr="001607A0">
        <w:rPr>
          <w:rFonts w:ascii="Times New Roman" w:hAnsi="Times New Roman"/>
          <w:sz w:val="28"/>
          <w:szCs w:val="28"/>
          <w:lang w:val="en-US"/>
        </w:rPr>
        <w:t>Dan Rube</w:t>
      </w:r>
      <w:r>
        <w:rPr>
          <w:rFonts w:ascii="Times New Roman" w:hAnsi="Times New Roman"/>
          <w:sz w:val="28"/>
          <w:szCs w:val="28"/>
          <w:lang w:val="en-US"/>
        </w:rPr>
        <w:t>l</w:t>
      </w:r>
      <w:r w:rsidRPr="001B2930">
        <w:rPr>
          <w:rFonts w:ascii="Times New Roman" w:hAnsi="Times New Roman"/>
          <w:sz w:val="28"/>
          <w:szCs w:val="28"/>
          <w:lang w:val="en-US"/>
        </w:rPr>
        <w:t xml:space="preserve">. </w:t>
      </w:r>
      <w:r w:rsidR="001B2930" w:rsidRPr="001607A0">
        <w:rPr>
          <w:rFonts w:ascii="Times New Roman" w:hAnsi="Times New Roman"/>
          <w:sz w:val="28"/>
          <w:szCs w:val="28"/>
          <w:lang w:val="en-US"/>
        </w:rPr>
        <w:t>Eclipse</w:t>
      </w:r>
      <w:r w:rsidR="001B2930" w:rsidRPr="001B2930">
        <w:rPr>
          <w:rFonts w:ascii="Times New Roman" w:hAnsi="Times New Roman"/>
          <w:sz w:val="28"/>
          <w:szCs w:val="28"/>
          <w:lang w:val="en-US"/>
        </w:rPr>
        <w:t xml:space="preserve"> </w:t>
      </w:r>
      <w:r w:rsidR="001B2930" w:rsidRPr="001607A0">
        <w:rPr>
          <w:rFonts w:ascii="Times New Roman" w:hAnsi="Times New Roman"/>
          <w:sz w:val="28"/>
          <w:szCs w:val="28"/>
          <w:lang w:val="en-US"/>
        </w:rPr>
        <w:t>Plug</w:t>
      </w:r>
      <w:r w:rsidR="001B2930" w:rsidRPr="001B2930">
        <w:rPr>
          <w:rFonts w:ascii="Times New Roman" w:hAnsi="Times New Roman"/>
          <w:sz w:val="28"/>
          <w:szCs w:val="28"/>
          <w:lang w:val="en-US"/>
        </w:rPr>
        <w:t>-</w:t>
      </w:r>
      <w:r w:rsidR="001B2930" w:rsidRPr="001607A0">
        <w:rPr>
          <w:rFonts w:ascii="Times New Roman" w:hAnsi="Times New Roman"/>
          <w:sz w:val="28"/>
          <w:szCs w:val="28"/>
          <w:lang w:val="en-US"/>
        </w:rPr>
        <w:t>ins</w:t>
      </w:r>
      <w:r w:rsidR="001B2930" w:rsidRPr="001B2930">
        <w:rPr>
          <w:rFonts w:ascii="Times New Roman" w:hAnsi="Times New Roman"/>
          <w:sz w:val="28"/>
          <w:szCs w:val="28"/>
          <w:lang w:val="en-US"/>
        </w:rPr>
        <w:t>, 3</w:t>
      </w:r>
      <w:r w:rsidR="001B2930" w:rsidRPr="001607A0">
        <w:rPr>
          <w:rFonts w:ascii="Times New Roman" w:hAnsi="Times New Roman"/>
          <w:sz w:val="28"/>
          <w:szCs w:val="28"/>
          <w:lang w:val="en-US"/>
        </w:rPr>
        <w:t>rd</w:t>
      </w:r>
      <w:r w:rsidR="001B2930" w:rsidRPr="001B2930">
        <w:rPr>
          <w:rFonts w:ascii="Times New Roman" w:hAnsi="Times New Roman"/>
          <w:sz w:val="28"/>
          <w:szCs w:val="28"/>
          <w:lang w:val="en-US"/>
        </w:rPr>
        <w:t xml:space="preserve"> </w:t>
      </w:r>
      <w:r w:rsidR="001B2930" w:rsidRPr="001607A0">
        <w:rPr>
          <w:rFonts w:ascii="Times New Roman" w:hAnsi="Times New Roman"/>
          <w:sz w:val="28"/>
          <w:szCs w:val="28"/>
          <w:lang w:val="en-US"/>
        </w:rPr>
        <w:t>Edition</w:t>
      </w:r>
      <w:r w:rsidRPr="001A4C8F">
        <w:rPr>
          <w:rFonts w:ascii="Times New Roman" w:hAnsi="Times New Roman"/>
          <w:sz w:val="28"/>
          <w:szCs w:val="28"/>
          <w:lang w:val="en-US"/>
        </w:rPr>
        <w:t>.</w:t>
      </w:r>
      <w:r>
        <w:rPr>
          <w:rFonts w:ascii="Times New Roman" w:hAnsi="Times New Roman"/>
          <w:sz w:val="28"/>
          <w:szCs w:val="28"/>
          <w:lang w:val="en-US"/>
        </w:rPr>
        <w:t xml:space="preserve">- Addison-Wesley, </w:t>
      </w:r>
      <w:r w:rsidR="001B2930" w:rsidRPr="001B2930">
        <w:rPr>
          <w:rFonts w:ascii="Times New Roman" w:hAnsi="Times New Roman"/>
          <w:sz w:val="28"/>
          <w:szCs w:val="28"/>
          <w:lang w:val="en-US"/>
        </w:rPr>
        <w:t>2008</w:t>
      </w:r>
      <w:r w:rsidR="00D73D86">
        <w:rPr>
          <w:rFonts w:ascii="Times New Roman" w:hAnsi="Times New Roman"/>
          <w:sz w:val="28"/>
          <w:szCs w:val="28"/>
          <w:lang w:val="en-US"/>
        </w:rPr>
        <w:t>. – 832 c.</w:t>
      </w:r>
    </w:p>
    <w:p w:rsidR="001B2930" w:rsidRPr="001607A0" w:rsidRDefault="001A4C8F" w:rsidP="001A4C8F">
      <w:pPr>
        <w:pStyle w:val="af3"/>
        <w:numPr>
          <w:ilvl w:val="0"/>
          <w:numId w:val="3"/>
        </w:numPr>
        <w:spacing w:line="360" w:lineRule="auto"/>
        <w:ind w:left="0" w:firstLine="1080"/>
        <w:rPr>
          <w:rFonts w:ascii="Times New Roman" w:hAnsi="Times New Roman"/>
          <w:sz w:val="28"/>
          <w:szCs w:val="28"/>
          <w:lang w:val="en-US" w:eastAsia="ru-RU"/>
        </w:rPr>
      </w:pPr>
      <w:r w:rsidRPr="001607A0">
        <w:rPr>
          <w:rFonts w:ascii="Times New Roman" w:hAnsi="Times New Roman"/>
          <w:sz w:val="28"/>
          <w:szCs w:val="28"/>
          <w:shd w:val="clear" w:color="auto" w:fill="FFFFFF"/>
          <w:lang w:val="en-US"/>
        </w:rPr>
        <w:t>Jeff McAffer,</w:t>
      </w:r>
      <w:r w:rsidRPr="001607A0">
        <w:rPr>
          <w:rStyle w:val="apple-converted-space"/>
          <w:rFonts w:ascii="Times New Roman" w:hAnsi="Times New Roman"/>
          <w:sz w:val="28"/>
          <w:szCs w:val="28"/>
          <w:shd w:val="clear" w:color="auto" w:fill="FFFFFF"/>
          <w:lang w:val="en-US"/>
        </w:rPr>
        <w:t> </w:t>
      </w:r>
      <w:r w:rsidRPr="001607A0">
        <w:rPr>
          <w:rFonts w:ascii="Times New Roman" w:hAnsi="Times New Roman"/>
          <w:sz w:val="28"/>
          <w:szCs w:val="28"/>
          <w:shd w:val="clear" w:color="auto" w:fill="FFFFFF"/>
          <w:lang w:val="en-US"/>
        </w:rPr>
        <w:t>Jean-Michel Lemieux</w:t>
      </w:r>
      <w:r>
        <w:rPr>
          <w:rFonts w:ascii="Times New Roman" w:hAnsi="Times New Roman"/>
          <w:sz w:val="28"/>
          <w:szCs w:val="28"/>
          <w:shd w:val="clear" w:color="auto" w:fill="FFFFFF"/>
          <w:lang w:val="en-US"/>
        </w:rPr>
        <w:t>.</w:t>
      </w:r>
      <w:r w:rsidRPr="001607A0">
        <w:rPr>
          <w:rFonts w:ascii="Times New Roman" w:hAnsi="Times New Roman"/>
          <w:sz w:val="28"/>
          <w:szCs w:val="28"/>
          <w:lang w:val="en-US"/>
        </w:rPr>
        <w:t xml:space="preserve"> </w:t>
      </w:r>
      <w:r>
        <w:rPr>
          <w:rFonts w:ascii="Times New Roman" w:hAnsi="Times New Roman"/>
          <w:sz w:val="28"/>
          <w:szCs w:val="28"/>
          <w:lang w:val="en-US"/>
        </w:rPr>
        <w:t xml:space="preserve"> Eclipse Rich Client Platform,</w:t>
      </w:r>
      <w:r w:rsidR="001B2930" w:rsidRPr="001607A0">
        <w:rPr>
          <w:rFonts w:ascii="Times New Roman" w:hAnsi="Times New Roman"/>
          <w:sz w:val="28"/>
          <w:szCs w:val="28"/>
          <w:lang w:val="en-US"/>
        </w:rPr>
        <w:t>2nd Edition,</w:t>
      </w:r>
      <w:r>
        <w:rPr>
          <w:rFonts w:ascii="Times New Roman" w:hAnsi="Times New Roman"/>
          <w:sz w:val="28"/>
          <w:szCs w:val="28"/>
          <w:lang w:val="en-US"/>
        </w:rPr>
        <w:t>.</w:t>
      </w:r>
      <w:r w:rsidR="001B2930" w:rsidRPr="001607A0">
        <w:rPr>
          <w:rFonts w:ascii="Times New Roman" w:hAnsi="Times New Roman"/>
          <w:sz w:val="28"/>
          <w:szCs w:val="28"/>
          <w:lang w:val="en-US"/>
        </w:rPr>
        <w:t xml:space="preserve"> 2010.</w:t>
      </w:r>
      <w:r w:rsidR="00D73D86">
        <w:rPr>
          <w:rFonts w:ascii="Times New Roman" w:hAnsi="Times New Roman"/>
          <w:sz w:val="28"/>
          <w:szCs w:val="28"/>
          <w:lang w:val="en-US"/>
        </w:rPr>
        <w:t xml:space="preserve"> – 534 c</w:t>
      </w:r>
      <w:r w:rsidR="001B2930" w:rsidRPr="001607A0">
        <w:rPr>
          <w:rFonts w:ascii="Times New Roman" w:hAnsi="Times New Roman"/>
          <w:sz w:val="28"/>
          <w:szCs w:val="28"/>
          <w:shd w:val="clear" w:color="auto" w:fill="FFFFFF"/>
          <w:lang w:val="en-US"/>
        </w:rPr>
        <w:t>.</w:t>
      </w:r>
    </w:p>
    <w:p w:rsidR="00742CDB" w:rsidRPr="00742CDB" w:rsidRDefault="00742CDB" w:rsidP="00742CDB">
      <w:pPr>
        <w:pStyle w:val="af3"/>
        <w:numPr>
          <w:ilvl w:val="0"/>
          <w:numId w:val="3"/>
        </w:numPr>
        <w:spacing w:line="360" w:lineRule="auto"/>
        <w:ind w:left="0" w:firstLine="1080"/>
        <w:rPr>
          <w:rStyle w:val="value"/>
          <w:rFonts w:ascii="Times New Roman" w:hAnsi="Times New Roman"/>
          <w:sz w:val="28"/>
          <w:szCs w:val="28"/>
          <w:lang w:val="en-US" w:eastAsia="ru-RU"/>
        </w:rPr>
      </w:pPr>
      <w:r w:rsidRPr="001607A0">
        <w:rPr>
          <w:rStyle w:val="value"/>
          <w:rFonts w:ascii="Times New Roman" w:hAnsi="Times New Roman"/>
          <w:iCs/>
          <w:sz w:val="28"/>
          <w:szCs w:val="28"/>
          <w:lang w:val="en-US"/>
        </w:rPr>
        <w:t>Askar Rahimberdiev.</w:t>
      </w:r>
      <w:r>
        <w:rPr>
          <w:rStyle w:val="value"/>
          <w:rFonts w:ascii="Times New Roman" w:hAnsi="Times New Roman"/>
          <w:iCs/>
          <w:sz w:val="28"/>
          <w:szCs w:val="28"/>
          <w:lang w:val="en-US"/>
        </w:rPr>
        <w:t xml:space="preserve"> </w:t>
      </w:r>
      <w:r>
        <w:rPr>
          <w:rFonts w:ascii="Times New Roman" w:hAnsi="Times New Roman"/>
          <w:sz w:val="28"/>
          <w:szCs w:val="28"/>
          <w:lang w:val="en-US" w:eastAsia="ru-RU"/>
        </w:rPr>
        <w:t>Project Eclipse. -</w:t>
      </w:r>
      <w:r w:rsidR="001B2930" w:rsidRPr="00742CDB">
        <w:rPr>
          <w:rFonts w:ascii="Times New Roman" w:hAnsi="Times New Roman"/>
          <w:i/>
          <w:iCs/>
          <w:sz w:val="28"/>
          <w:szCs w:val="28"/>
          <w:lang w:val="en-US"/>
        </w:rPr>
        <w:t xml:space="preserve"> </w:t>
      </w:r>
      <w:r w:rsidR="001B2930" w:rsidRPr="00742CDB">
        <w:rPr>
          <w:rStyle w:val="value"/>
          <w:rFonts w:ascii="Times New Roman" w:hAnsi="Times New Roman"/>
          <w:iCs/>
          <w:sz w:val="28"/>
          <w:szCs w:val="28"/>
          <w:lang w:val="en-US"/>
        </w:rPr>
        <w:t xml:space="preserve">RSDN Magazine #4, 2004. </w:t>
      </w:r>
      <w:r>
        <w:rPr>
          <w:rStyle w:val="value"/>
          <w:rFonts w:ascii="Times New Roman" w:hAnsi="Times New Roman"/>
          <w:iCs/>
          <w:sz w:val="28"/>
          <w:szCs w:val="28"/>
          <w:lang w:val="en-US"/>
        </w:rPr>
        <w:t>– (</w:t>
      </w:r>
      <w:hyperlink r:id="rId32" w:history="1">
        <w:r w:rsidRPr="00742CDB">
          <w:rPr>
            <w:rFonts w:ascii="Times New Roman" w:hAnsi="Times New Roman"/>
            <w:sz w:val="28"/>
            <w:lang w:val="en-US"/>
          </w:rPr>
          <w:t>http://www.rsdn.ru/?article/devtools/eclipse_plugins.xml</w:t>
        </w:r>
      </w:hyperlink>
      <w:r w:rsidRPr="00742CDB">
        <w:rPr>
          <w:rStyle w:val="value"/>
          <w:rFonts w:ascii="Times New Roman" w:hAnsi="Times New Roman"/>
          <w:iCs/>
          <w:sz w:val="28"/>
          <w:szCs w:val="28"/>
          <w:lang w:val="en-US"/>
        </w:rPr>
        <w:t>)</w:t>
      </w:r>
    </w:p>
    <w:p w:rsidR="00742CDB" w:rsidRPr="00347E7B" w:rsidRDefault="00742CDB" w:rsidP="00742CDB">
      <w:pPr>
        <w:pStyle w:val="af3"/>
        <w:numPr>
          <w:ilvl w:val="0"/>
          <w:numId w:val="3"/>
        </w:numPr>
        <w:spacing w:line="360" w:lineRule="auto"/>
        <w:ind w:left="0" w:firstLine="1080"/>
        <w:rPr>
          <w:rStyle w:val="value"/>
          <w:rFonts w:ascii="Times New Roman" w:hAnsi="Times New Roman"/>
          <w:sz w:val="28"/>
          <w:szCs w:val="28"/>
          <w:lang w:eastAsia="ru-RU"/>
        </w:rPr>
      </w:pPr>
      <w:r>
        <w:rPr>
          <w:rStyle w:val="value"/>
          <w:rFonts w:ascii="Times New Roman" w:hAnsi="Times New Roman"/>
          <w:sz w:val="28"/>
          <w:szCs w:val="28"/>
          <w:lang w:eastAsia="ru-RU"/>
        </w:rPr>
        <w:t>Александр</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eastAsia="ru-RU"/>
        </w:rPr>
        <w:t>Цимбал</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eastAsia="ru-RU"/>
        </w:rPr>
        <w:t>Разработка</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eastAsia="ru-RU"/>
        </w:rPr>
        <w:t>плагинов</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eastAsia="ru-RU"/>
        </w:rPr>
        <w:t>для</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val="en-US" w:eastAsia="ru-RU"/>
        </w:rPr>
        <w:t>Eclipse</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val="en-US" w:eastAsia="ru-RU"/>
        </w:rPr>
        <w:t>IDE</w:t>
      </w:r>
      <w:r w:rsidRPr="00347E7B">
        <w:rPr>
          <w:rStyle w:val="value"/>
          <w:rFonts w:ascii="Times New Roman" w:hAnsi="Times New Roman"/>
          <w:sz w:val="28"/>
          <w:szCs w:val="28"/>
          <w:lang w:eastAsia="ru-RU"/>
        </w:rPr>
        <w:t xml:space="preserve">. </w:t>
      </w:r>
      <w:r w:rsidRPr="00347E7B">
        <w:rPr>
          <w:rFonts w:ascii="Times New Roman" w:hAnsi="Times New Roman"/>
          <w:sz w:val="28"/>
          <w:szCs w:val="28"/>
          <w:lang w:eastAsia="ru-RU"/>
        </w:rPr>
        <w:t>-</w:t>
      </w:r>
      <w:r w:rsidRPr="00347E7B">
        <w:rPr>
          <w:rFonts w:ascii="Times New Roman" w:hAnsi="Times New Roman"/>
          <w:i/>
          <w:iCs/>
          <w:sz w:val="28"/>
          <w:szCs w:val="28"/>
        </w:rPr>
        <w:t xml:space="preserve"> </w:t>
      </w:r>
      <w:r>
        <w:rPr>
          <w:rStyle w:val="value"/>
          <w:rFonts w:ascii="Times New Roman" w:hAnsi="Times New Roman"/>
          <w:iCs/>
          <w:sz w:val="28"/>
          <w:szCs w:val="28"/>
          <w:lang w:val="en-US"/>
        </w:rPr>
        <w:t>RSDN</w:t>
      </w:r>
      <w:r w:rsidRPr="00347E7B">
        <w:rPr>
          <w:rStyle w:val="value"/>
          <w:rFonts w:ascii="Times New Roman" w:hAnsi="Times New Roman"/>
          <w:iCs/>
          <w:sz w:val="28"/>
          <w:szCs w:val="28"/>
        </w:rPr>
        <w:t xml:space="preserve"> </w:t>
      </w:r>
      <w:r>
        <w:rPr>
          <w:rStyle w:val="value"/>
          <w:rFonts w:ascii="Times New Roman" w:hAnsi="Times New Roman"/>
          <w:iCs/>
          <w:sz w:val="28"/>
          <w:szCs w:val="28"/>
          <w:lang w:val="en-US"/>
        </w:rPr>
        <w:t>Magazine</w:t>
      </w:r>
      <w:r w:rsidRPr="00347E7B">
        <w:rPr>
          <w:rStyle w:val="value"/>
          <w:rFonts w:ascii="Times New Roman" w:hAnsi="Times New Roman"/>
          <w:iCs/>
          <w:sz w:val="28"/>
          <w:szCs w:val="28"/>
        </w:rPr>
        <w:t xml:space="preserve"> #1, 2008. – (</w:t>
      </w:r>
      <w:r w:rsidRPr="00742CDB">
        <w:rPr>
          <w:rFonts w:ascii="Times New Roman" w:hAnsi="Times New Roman"/>
          <w:sz w:val="28"/>
          <w:lang w:val="en-US"/>
        </w:rPr>
        <w:t>http</w:t>
      </w:r>
      <w:r w:rsidRPr="00347E7B">
        <w:rPr>
          <w:rFonts w:ascii="Times New Roman" w:hAnsi="Times New Roman"/>
          <w:sz w:val="28"/>
        </w:rPr>
        <w:t>://</w:t>
      </w:r>
      <w:r w:rsidRPr="00742CDB">
        <w:rPr>
          <w:rFonts w:ascii="Times New Roman" w:hAnsi="Times New Roman"/>
          <w:sz w:val="28"/>
          <w:lang w:val="en-US"/>
        </w:rPr>
        <w:t>www</w:t>
      </w:r>
      <w:r w:rsidRPr="00347E7B">
        <w:rPr>
          <w:rFonts w:ascii="Times New Roman" w:hAnsi="Times New Roman"/>
          <w:sz w:val="28"/>
        </w:rPr>
        <w:t>.</w:t>
      </w:r>
      <w:r w:rsidRPr="00742CDB">
        <w:rPr>
          <w:rFonts w:ascii="Times New Roman" w:hAnsi="Times New Roman"/>
          <w:sz w:val="28"/>
          <w:lang w:val="en-US"/>
        </w:rPr>
        <w:t>rsdn</w:t>
      </w:r>
      <w:r w:rsidRPr="00347E7B">
        <w:rPr>
          <w:rFonts w:ascii="Times New Roman" w:hAnsi="Times New Roman"/>
          <w:sz w:val="28"/>
        </w:rPr>
        <w:t>.</w:t>
      </w:r>
      <w:r w:rsidRPr="00742CDB">
        <w:rPr>
          <w:rFonts w:ascii="Times New Roman" w:hAnsi="Times New Roman"/>
          <w:sz w:val="28"/>
          <w:lang w:val="en-US"/>
        </w:rPr>
        <w:t>ru</w:t>
      </w:r>
      <w:r w:rsidRPr="00347E7B">
        <w:rPr>
          <w:rFonts w:ascii="Times New Roman" w:hAnsi="Times New Roman"/>
          <w:sz w:val="28"/>
        </w:rPr>
        <w:t>/?</w:t>
      </w:r>
      <w:r w:rsidRPr="00742CDB">
        <w:rPr>
          <w:rFonts w:ascii="Times New Roman" w:hAnsi="Times New Roman"/>
          <w:sz w:val="28"/>
          <w:lang w:val="en-US"/>
        </w:rPr>
        <w:t>article</w:t>
      </w:r>
      <w:r w:rsidRPr="00347E7B">
        <w:rPr>
          <w:rFonts w:ascii="Times New Roman" w:hAnsi="Times New Roman"/>
          <w:sz w:val="28"/>
        </w:rPr>
        <w:t>/</w:t>
      </w:r>
      <w:r w:rsidRPr="00742CDB">
        <w:rPr>
          <w:rFonts w:ascii="Times New Roman" w:hAnsi="Times New Roman"/>
          <w:sz w:val="28"/>
          <w:lang w:val="en-US"/>
        </w:rPr>
        <w:t>devtools</w:t>
      </w:r>
      <w:r w:rsidRPr="00347E7B">
        <w:rPr>
          <w:rFonts w:ascii="Times New Roman" w:hAnsi="Times New Roman"/>
          <w:sz w:val="28"/>
        </w:rPr>
        <w:t>/</w:t>
      </w:r>
      <w:r w:rsidRPr="00742CDB">
        <w:rPr>
          <w:rFonts w:ascii="Times New Roman" w:hAnsi="Times New Roman"/>
          <w:sz w:val="28"/>
          <w:lang w:val="en-US"/>
        </w:rPr>
        <w:t>eclipse</w:t>
      </w:r>
      <w:r w:rsidRPr="00347E7B">
        <w:rPr>
          <w:rFonts w:ascii="Times New Roman" w:hAnsi="Times New Roman"/>
          <w:sz w:val="28"/>
        </w:rPr>
        <w:t>_</w:t>
      </w:r>
      <w:r w:rsidRPr="00742CDB">
        <w:rPr>
          <w:rFonts w:ascii="Times New Roman" w:hAnsi="Times New Roman"/>
          <w:sz w:val="28"/>
          <w:lang w:val="en-US"/>
        </w:rPr>
        <w:t>plugins</w:t>
      </w:r>
      <w:r w:rsidRPr="00347E7B">
        <w:rPr>
          <w:rFonts w:ascii="Times New Roman" w:hAnsi="Times New Roman"/>
          <w:sz w:val="28"/>
        </w:rPr>
        <w:t>.</w:t>
      </w:r>
      <w:r w:rsidRPr="00742CDB">
        <w:rPr>
          <w:rFonts w:ascii="Times New Roman" w:hAnsi="Times New Roman"/>
          <w:sz w:val="28"/>
          <w:lang w:val="en-US"/>
        </w:rPr>
        <w:t>xml</w:t>
      </w:r>
      <w:r w:rsidRPr="00347E7B">
        <w:rPr>
          <w:rStyle w:val="value"/>
          <w:rFonts w:ascii="Times New Roman" w:hAnsi="Times New Roman"/>
          <w:iCs/>
          <w:sz w:val="28"/>
          <w:szCs w:val="28"/>
        </w:rPr>
        <w:t>)</w:t>
      </w:r>
    </w:p>
    <w:p w:rsidR="001B2930" w:rsidRPr="00742CDB" w:rsidRDefault="001B2930" w:rsidP="00742CDB">
      <w:pPr>
        <w:pStyle w:val="af3"/>
        <w:numPr>
          <w:ilvl w:val="0"/>
          <w:numId w:val="3"/>
        </w:numPr>
        <w:spacing w:line="360" w:lineRule="auto"/>
        <w:ind w:left="0" w:firstLine="1080"/>
        <w:rPr>
          <w:rFonts w:ascii="Times New Roman" w:hAnsi="Times New Roman"/>
          <w:sz w:val="28"/>
          <w:szCs w:val="28"/>
          <w:lang w:val="en-US" w:eastAsia="ru-RU"/>
        </w:rPr>
      </w:pPr>
      <w:r w:rsidRPr="00742CDB">
        <w:rPr>
          <w:rFonts w:ascii="Times New Roman" w:hAnsi="Times New Roman"/>
          <w:sz w:val="28"/>
          <w:szCs w:val="28"/>
          <w:lang w:val="en-US"/>
        </w:rPr>
        <w:t>Eclipse Help</w:t>
      </w:r>
      <w:r w:rsidR="00D73D86">
        <w:rPr>
          <w:rFonts w:ascii="Times New Roman" w:hAnsi="Times New Roman"/>
          <w:sz w:val="28"/>
          <w:szCs w:val="28"/>
          <w:lang w:val="en-US"/>
        </w:rPr>
        <w:t>.</w:t>
      </w:r>
      <w:r w:rsidRPr="00742CDB">
        <w:rPr>
          <w:rFonts w:ascii="Times New Roman" w:hAnsi="Times New Roman"/>
          <w:sz w:val="28"/>
          <w:szCs w:val="28"/>
          <w:lang w:val="en-US"/>
        </w:rPr>
        <w:t xml:space="preserve"> </w:t>
      </w:r>
      <w:r w:rsidR="00567253" w:rsidRPr="00742CDB">
        <w:rPr>
          <w:rFonts w:ascii="Times New Roman" w:hAnsi="Times New Roman"/>
          <w:sz w:val="28"/>
          <w:szCs w:val="28"/>
          <w:lang w:val="en-US"/>
        </w:rPr>
        <w:t>– (</w:t>
      </w:r>
      <w:r w:rsidRPr="00742CDB">
        <w:rPr>
          <w:rFonts w:ascii="Times New Roman" w:hAnsi="Times New Roman"/>
          <w:sz w:val="28"/>
          <w:szCs w:val="28"/>
          <w:lang w:val="en-US"/>
        </w:rPr>
        <w:t>http://help.eclipse.org/indigo/index.js</w:t>
      </w:r>
      <w:r w:rsidR="00D73D86">
        <w:rPr>
          <w:rFonts w:ascii="Times New Roman" w:hAnsi="Times New Roman"/>
          <w:sz w:val="28"/>
          <w:szCs w:val="28"/>
          <w:lang w:val="en-US"/>
        </w:rPr>
        <w:t>p)</w:t>
      </w:r>
    </w:p>
    <w:p w:rsidR="001B2930" w:rsidRPr="001607A0" w:rsidRDefault="00567253" w:rsidP="001A4C8F">
      <w:pPr>
        <w:pStyle w:val="af3"/>
        <w:numPr>
          <w:ilvl w:val="0"/>
          <w:numId w:val="3"/>
        </w:numPr>
        <w:spacing w:line="360" w:lineRule="auto"/>
        <w:ind w:left="0" w:firstLine="1080"/>
        <w:rPr>
          <w:rStyle w:val="a3"/>
          <w:rFonts w:ascii="Times New Roman" w:hAnsi="Times New Roman"/>
          <w:color w:val="auto"/>
          <w:sz w:val="28"/>
          <w:szCs w:val="28"/>
          <w:u w:val="none"/>
          <w:lang w:val="en-US" w:eastAsia="ru-RU"/>
        </w:rPr>
      </w:pPr>
      <w:r>
        <w:rPr>
          <w:rFonts w:ascii="Times New Roman" w:hAnsi="Times New Roman"/>
          <w:sz w:val="28"/>
          <w:szCs w:val="28"/>
          <w:lang w:val="en-US"/>
        </w:rPr>
        <w:t xml:space="preserve">Lars Vogel. </w:t>
      </w:r>
      <w:r w:rsidR="001B2930" w:rsidRPr="001607A0">
        <w:rPr>
          <w:rFonts w:ascii="Times New Roman" w:hAnsi="Times New Roman"/>
          <w:sz w:val="28"/>
          <w:szCs w:val="28"/>
          <w:lang w:val="en-US"/>
        </w:rPr>
        <w:t>Plugin &amp; RCP Eclipse Development</w:t>
      </w:r>
      <w:r>
        <w:rPr>
          <w:rFonts w:ascii="Times New Roman" w:hAnsi="Times New Roman"/>
          <w:sz w:val="28"/>
          <w:szCs w:val="28"/>
          <w:lang w:val="en-US"/>
        </w:rPr>
        <w:t>. –(</w:t>
      </w:r>
      <w:r w:rsidR="001B2930" w:rsidRPr="00567253">
        <w:rPr>
          <w:rFonts w:ascii="Times New Roman" w:hAnsi="Times New Roman"/>
          <w:sz w:val="28"/>
          <w:szCs w:val="28"/>
          <w:lang w:val="en-US"/>
        </w:rPr>
        <w:t>http://www.vogella.de/eclipse.htm</w:t>
      </w:r>
      <w:r>
        <w:rPr>
          <w:rFonts w:ascii="Times New Roman" w:hAnsi="Times New Roman"/>
          <w:sz w:val="28"/>
          <w:szCs w:val="28"/>
          <w:lang w:val="en-US"/>
        </w:rPr>
        <w:t>l)</w:t>
      </w:r>
    </w:p>
    <w:p w:rsidR="001B2930" w:rsidRPr="001607A0" w:rsidRDefault="00567253" w:rsidP="001A4C8F">
      <w:pPr>
        <w:pStyle w:val="af3"/>
        <w:numPr>
          <w:ilvl w:val="0"/>
          <w:numId w:val="3"/>
        </w:numPr>
        <w:spacing w:line="360" w:lineRule="auto"/>
        <w:ind w:left="0" w:firstLine="1080"/>
        <w:rPr>
          <w:rFonts w:ascii="Times New Roman" w:hAnsi="Times New Roman"/>
          <w:sz w:val="28"/>
          <w:szCs w:val="28"/>
          <w:lang w:val="en-US" w:eastAsia="ru-RU"/>
        </w:rPr>
      </w:pPr>
      <w:r>
        <w:rPr>
          <w:rFonts w:ascii="Times New Roman" w:hAnsi="Times New Roman"/>
          <w:sz w:val="28"/>
          <w:szCs w:val="28"/>
          <w:lang w:val="en-US"/>
        </w:rPr>
        <w:t xml:space="preserve">Oracle (SUN). </w:t>
      </w:r>
      <w:r w:rsidR="001B2930" w:rsidRPr="001607A0">
        <w:rPr>
          <w:rFonts w:ascii="Times New Roman" w:hAnsi="Times New Roman"/>
          <w:sz w:val="28"/>
          <w:szCs w:val="28"/>
          <w:lang w:val="en-US"/>
        </w:rPr>
        <w:t>Java3D API Tutorial</w:t>
      </w:r>
      <w:r>
        <w:rPr>
          <w:rFonts w:ascii="Times New Roman" w:hAnsi="Times New Roman"/>
          <w:sz w:val="28"/>
          <w:szCs w:val="28"/>
          <w:lang w:val="en-US"/>
        </w:rPr>
        <w:t>. – (</w:t>
      </w:r>
      <w:r w:rsidR="001B2930" w:rsidRPr="00567253">
        <w:rPr>
          <w:rFonts w:ascii="Times New Roman" w:hAnsi="Times New Roman"/>
          <w:sz w:val="28"/>
          <w:szCs w:val="28"/>
          <w:lang w:val="en-US"/>
        </w:rPr>
        <w:t>http://java.sun.com/</w:t>
      </w:r>
      <w:r>
        <w:rPr>
          <w:rFonts w:ascii="Times New Roman" w:hAnsi="Times New Roman"/>
          <w:sz w:val="28"/>
          <w:szCs w:val="28"/>
          <w:lang w:val="en-US"/>
        </w:rPr>
        <w:t>developer/onlineTraining/java3d)</w:t>
      </w:r>
    </w:p>
    <w:p w:rsidR="001B2930" w:rsidRPr="00567253" w:rsidRDefault="001B2930" w:rsidP="001A4C8F">
      <w:pPr>
        <w:pStyle w:val="af3"/>
        <w:numPr>
          <w:ilvl w:val="0"/>
          <w:numId w:val="3"/>
        </w:numPr>
        <w:spacing w:line="360" w:lineRule="auto"/>
        <w:ind w:left="0" w:firstLine="1080"/>
        <w:rPr>
          <w:rFonts w:ascii="Times New Roman" w:hAnsi="Times New Roman"/>
          <w:sz w:val="28"/>
          <w:szCs w:val="28"/>
          <w:lang w:val="en-US" w:eastAsia="ru-RU"/>
        </w:rPr>
      </w:pPr>
      <w:r w:rsidRPr="001607A0">
        <w:rPr>
          <w:rFonts w:ascii="Times New Roman" w:hAnsi="Times New Roman"/>
          <w:sz w:val="28"/>
          <w:szCs w:val="28"/>
          <w:lang w:val="en-US"/>
        </w:rPr>
        <w:t>Java</w:t>
      </w:r>
      <w:r w:rsidRPr="00567253">
        <w:rPr>
          <w:rFonts w:ascii="Times New Roman" w:hAnsi="Times New Roman"/>
          <w:sz w:val="28"/>
          <w:szCs w:val="28"/>
          <w:lang w:val="en-US"/>
        </w:rPr>
        <w:t>3</w:t>
      </w:r>
      <w:r w:rsidRPr="001607A0">
        <w:rPr>
          <w:rFonts w:ascii="Times New Roman" w:hAnsi="Times New Roman"/>
          <w:sz w:val="28"/>
          <w:szCs w:val="28"/>
          <w:lang w:val="en-US"/>
        </w:rPr>
        <w:t>D</w:t>
      </w:r>
      <w:r w:rsidRPr="00567253">
        <w:rPr>
          <w:rFonts w:ascii="Times New Roman" w:hAnsi="Times New Roman"/>
          <w:sz w:val="28"/>
          <w:szCs w:val="28"/>
          <w:lang w:val="en-US"/>
        </w:rPr>
        <w:t xml:space="preserve"> </w:t>
      </w:r>
      <w:r w:rsidRPr="001607A0">
        <w:rPr>
          <w:rFonts w:ascii="Times New Roman" w:hAnsi="Times New Roman"/>
          <w:sz w:val="28"/>
          <w:szCs w:val="28"/>
          <w:lang w:val="en-US"/>
        </w:rPr>
        <w:t>API</w:t>
      </w:r>
      <w:r w:rsidRPr="00567253">
        <w:rPr>
          <w:rFonts w:ascii="Times New Roman" w:hAnsi="Times New Roman"/>
          <w:sz w:val="28"/>
          <w:szCs w:val="28"/>
          <w:lang w:val="en-US"/>
        </w:rPr>
        <w:t xml:space="preserve"> </w:t>
      </w:r>
      <w:r w:rsidRPr="001607A0">
        <w:rPr>
          <w:rFonts w:ascii="Times New Roman" w:hAnsi="Times New Roman"/>
          <w:sz w:val="28"/>
          <w:szCs w:val="28"/>
          <w:lang w:val="en-US"/>
        </w:rPr>
        <w:t>Tutorial</w:t>
      </w:r>
      <w:r w:rsidRPr="00567253">
        <w:rPr>
          <w:rFonts w:ascii="Times New Roman" w:hAnsi="Times New Roman"/>
          <w:sz w:val="28"/>
          <w:szCs w:val="28"/>
          <w:lang w:val="en-US"/>
        </w:rPr>
        <w:t xml:space="preserve"> </w:t>
      </w:r>
      <w:r w:rsidR="00D73D86">
        <w:rPr>
          <w:rFonts w:ascii="Times New Roman" w:hAnsi="Times New Roman"/>
          <w:sz w:val="28"/>
          <w:szCs w:val="28"/>
          <w:lang w:val="en-US"/>
        </w:rPr>
        <w:t>.</w:t>
      </w:r>
      <w:r w:rsidR="00567253">
        <w:rPr>
          <w:rFonts w:ascii="Times New Roman" w:hAnsi="Times New Roman"/>
          <w:sz w:val="28"/>
          <w:szCs w:val="28"/>
          <w:lang w:val="en-US"/>
        </w:rPr>
        <w:t xml:space="preserve"> - (</w:t>
      </w:r>
      <w:r w:rsidRPr="00567253">
        <w:rPr>
          <w:rFonts w:ascii="Times New Roman" w:hAnsi="Times New Roman"/>
          <w:sz w:val="28"/>
          <w:szCs w:val="28"/>
          <w:lang w:val="en-US"/>
        </w:rPr>
        <w:t xml:space="preserve"> http://www.java3d.org/tutorial.html</w:t>
      </w:r>
      <w:r w:rsidR="00567253">
        <w:rPr>
          <w:rFonts w:ascii="Times New Roman" w:hAnsi="Times New Roman"/>
          <w:sz w:val="28"/>
          <w:szCs w:val="28"/>
          <w:lang w:val="en-US" w:eastAsia="ru-RU"/>
        </w:rPr>
        <w:t>)</w:t>
      </w:r>
    </w:p>
    <w:p w:rsidR="001B2930" w:rsidRPr="001607A0" w:rsidRDefault="001B2930" w:rsidP="001A4C8F">
      <w:pPr>
        <w:pStyle w:val="af3"/>
        <w:numPr>
          <w:ilvl w:val="0"/>
          <w:numId w:val="3"/>
        </w:numPr>
        <w:spacing w:line="360" w:lineRule="auto"/>
        <w:ind w:left="0" w:firstLine="1080"/>
        <w:rPr>
          <w:rFonts w:ascii="Times New Roman" w:hAnsi="Times New Roman"/>
          <w:sz w:val="28"/>
          <w:szCs w:val="28"/>
          <w:lang w:eastAsia="ru-RU"/>
        </w:rPr>
      </w:pPr>
      <w:r w:rsidRPr="001607A0">
        <w:rPr>
          <w:rFonts w:ascii="Times New Roman" w:hAnsi="Times New Roman"/>
          <w:sz w:val="28"/>
          <w:szCs w:val="28"/>
        </w:rPr>
        <w:t>Александр Печерский</w:t>
      </w:r>
      <w:r w:rsidR="00927ADF" w:rsidRPr="00927ADF">
        <w:rPr>
          <w:rFonts w:ascii="Times New Roman" w:hAnsi="Times New Roman"/>
          <w:sz w:val="28"/>
          <w:szCs w:val="28"/>
        </w:rPr>
        <w:t>.</w:t>
      </w:r>
      <w:r w:rsidR="00927ADF">
        <w:rPr>
          <w:rFonts w:ascii="Times New Roman" w:hAnsi="Times New Roman"/>
          <w:sz w:val="28"/>
          <w:szCs w:val="28"/>
        </w:rPr>
        <w:t xml:space="preserve"> </w:t>
      </w:r>
      <w:r w:rsidRPr="001607A0">
        <w:rPr>
          <w:rFonts w:ascii="Times New Roman" w:hAnsi="Times New Roman"/>
          <w:sz w:val="28"/>
          <w:szCs w:val="28"/>
        </w:rPr>
        <w:t xml:space="preserve">Язык </w:t>
      </w:r>
      <w:r w:rsidRPr="001607A0">
        <w:rPr>
          <w:rFonts w:ascii="Times New Roman" w:hAnsi="Times New Roman"/>
          <w:sz w:val="28"/>
          <w:szCs w:val="28"/>
          <w:lang w:val="en-US"/>
        </w:rPr>
        <w:t>XML</w:t>
      </w:r>
      <w:r w:rsidR="00927ADF">
        <w:rPr>
          <w:rFonts w:ascii="Times New Roman" w:hAnsi="Times New Roman"/>
          <w:sz w:val="28"/>
          <w:szCs w:val="28"/>
        </w:rPr>
        <w:t xml:space="preserve"> – практическое введение</w:t>
      </w:r>
      <w:r w:rsidR="00927ADF" w:rsidRPr="00927ADF">
        <w:rPr>
          <w:rFonts w:ascii="Times New Roman" w:hAnsi="Times New Roman"/>
          <w:sz w:val="28"/>
          <w:szCs w:val="28"/>
        </w:rPr>
        <w:t>.</w:t>
      </w:r>
      <w:r w:rsidRPr="001607A0">
        <w:rPr>
          <w:rFonts w:ascii="Times New Roman" w:hAnsi="Times New Roman"/>
          <w:sz w:val="28"/>
          <w:szCs w:val="28"/>
        </w:rPr>
        <w:t xml:space="preserve"> </w:t>
      </w:r>
      <w:r w:rsidR="00D73D86" w:rsidRPr="00D73D86">
        <w:rPr>
          <w:rFonts w:ascii="Times New Roman" w:hAnsi="Times New Roman"/>
          <w:sz w:val="28"/>
          <w:szCs w:val="28"/>
        </w:rPr>
        <w:t xml:space="preserve">- </w:t>
      </w:r>
      <w:r w:rsidR="00927ADF" w:rsidRPr="00927ADF">
        <w:rPr>
          <w:rFonts w:ascii="Times New Roman" w:hAnsi="Times New Roman"/>
          <w:sz w:val="28"/>
          <w:szCs w:val="28"/>
        </w:rPr>
        <w:t>(</w:t>
      </w:r>
      <w:r w:rsidRPr="00927ADF">
        <w:rPr>
          <w:rFonts w:ascii="Times New Roman" w:hAnsi="Times New Roman"/>
          <w:sz w:val="28"/>
          <w:szCs w:val="28"/>
          <w:lang w:val="en-US"/>
        </w:rPr>
        <w:t>http</w:t>
      </w:r>
      <w:r w:rsidRPr="00927ADF">
        <w:rPr>
          <w:rFonts w:ascii="Times New Roman" w:hAnsi="Times New Roman"/>
          <w:sz w:val="28"/>
          <w:szCs w:val="28"/>
        </w:rPr>
        <w:t>://</w:t>
      </w:r>
      <w:r w:rsidRPr="00927ADF">
        <w:rPr>
          <w:rFonts w:ascii="Times New Roman" w:hAnsi="Times New Roman"/>
          <w:sz w:val="28"/>
          <w:szCs w:val="28"/>
          <w:lang w:val="en-US"/>
        </w:rPr>
        <w:t>citforum</w:t>
      </w:r>
      <w:r w:rsidRPr="00927ADF">
        <w:rPr>
          <w:rFonts w:ascii="Times New Roman" w:hAnsi="Times New Roman"/>
          <w:sz w:val="28"/>
          <w:szCs w:val="28"/>
        </w:rPr>
        <w:t>.</w:t>
      </w:r>
      <w:r w:rsidRPr="00927ADF">
        <w:rPr>
          <w:rFonts w:ascii="Times New Roman" w:hAnsi="Times New Roman"/>
          <w:sz w:val="28"/>
          <w:szCs w:val="28"/>
          <w:lang w:val="en-US"/>
        </w:rPr>
        <w:t>ru</w:t>
      </w:r>
      <w:r w:rsidRPr="00927ADF">
        <w:rPr>
          <w:rFonts w:ascii="Times New Roman" w:hAnsi="Times New Roman"/>
          <w:sz w:val="28"/>
          <w:szCs w:val="28"/>
        </w:rPr>
        <w:t>/</w:t>
      </w:r>
      <w:r w:rsidRPr="00927ADF">
        <w:rPr>
          <w:rFonts w:ascii="Times New Roman" w:hAnsi="Times New Roman"/>
          <w:sz w:val="28"/>
          <w:szCs w:val="28"/>
          <w:lang w:val="en-US"/>
        </w:rPr>
        <w:t>internet</w:t>
      </w:r>
      <w:r w:rsidRPr="00927ADF">
        <w:rPr>
          <w:rFonts w:ascii="Times New Roman" w:hAnsi="Times New Roman"/>
          <w:sz w:val="28"/>
          <w:szCs w:val="28"/>
        </w:rPr>
        <w:t>/</w:t>
      </w:r>
      <w:r w:rsidRPr="00927ADF">
        <w:rPr>
          <w:rFonts w:ascii="Times New Roman" w:hAnsi="Times New Roman"/>
          <w:sz w:val="28"/>
          <w:szCs w:val="28"/>
          <w:lang w:val="en-US"/>
        </w:rPr>
        <w:t>xml</w:t>
      </w:r>
      <w:r w:rsidRPr="00927ADF">
        <w:rPr>
          <w:rFonts w:ascii="Times New Roman" w:hAnsi="Times New Roman"/>
          <w:sz w:val="28"/>
          <w:szCs w:val="28"/>
        </w:rPr>
        <w:t>/</w:t>
      </w:r>
      <w:r w:rsidRPr="00927ADF">
        <w:rPr>
          <w:rFonts w:ascii="Times New Roman" w:hAnsi="Times New Roman"/>
          <w:sz w:val="28"/>
          <w:szCs w:val="28"/>
          <w:lang w:val="en-US"/>
        </w:rPr>
        <w:t>index</w:t>
      </w:r>
      <w:r w:rsidRPr="00927ADF">
        <w:rPr>
          <w:rFonts w:ascii="Times New Roman" w:hAnsi="Times New Roman"/>
          <w:sz w:val="28"/>
          <w:szCs w:val="28"/>
        </w:rPr>
        <w:t>.</w:t>
      </w:r>
      <w:r w:rsidRPr="00927ADF">
        <w:rPr>
          <w:rFonts w:ascii="Times New Roman" w:hAnsi="Times New Roman"/>
          <w:sz w:val="28"/>
          <w:szCs w:val="28"/>
          <w:lang w:val="en-US"/>
        </w:rPr>
        <w:t>shtml</w:t>
      </w:r>
      <w:r w:rsidR="00927ADF" w:rsidRPr="00927ADF">
        <w:rPr>
          <w:rFonts w:ascii="Times New Roman" w:hAnsi="Times New Roman"/>
          <w:sz w:val="28"/>
          <w:szCs w:val="28"/>
          <w:lang w:eastAsia="ru-RU"/>
        </w:rPr>
        <w:t>)</w:t>
      </w:r>
    </w:p>
    <w:p w:rsidR="001B2930" w:rsidRPr="001607A0" w:rsidRDefault="001B2930" w:rsidP="00D73D86">
      <w:pPr>
        <w:pStyle w:val="af3"/>
        <w:numPr>
          <w:ilvl w:val="0"/>
          <w:numId w:val="3"/>
        </w:numPr>
        <w:spacing w:line="360" w:lineRule="auto"/>
        <w:ind w:left="0" w:firstLine="900"/>
        <w:rPr>
          <w:rFonts w:ascii="Times New Roman" w:hAnsi="Times New Roman"/>
          <w:sz w:val="28"/>
          <w:szCs w:val="28"/>
          <w:lang w:val="en-US" w:eastAsia="ru-RU"/>
        </w:rPr>
      </w:pPr>
      <w:r w:rsidRPr="001607A0">
        <w:rPr>
          <w:rFonts w:ascii="Times New Roman" w:hAnsi="Times New Roman"/>
          <w:sz w:val="28"/>
          <w:szCs w:val="28"/>
          <w:lang w:val="en-US"/>
        </w:rPr>
        <w:t>MSDN</w:t>
      </w:r>
      <w:r w:rsidRPr="00927ADF">
        <w:rPr>
          <w:rFonts w:ascii="Times New Roman" w:hAnsi="Times New Roman"/>
          <w:sz w:val="28"/>
          <w:szCs w:val="28"/>
          <w:lang w:val="en-US"/>
        </w:rPr>
        <w:t>-</w:t>
      </w:r>
      <w:r w:rsidRPr="001607A0">
        <w:rPr>
          <w:rFonts w:ascii="Times New Roman" w:hAnsi="Times New Roman"/>
          <w:sz w:val="28"/>
          <w:szCs w:val="28"/>
          <w:lang w:val="en-US"/>
        </w:rPr>
        <w:t>Microsoft</w:t>
      </w:r>
      <w:r w:rsidR="00927ADF">
        <w:rPr>
          <w:rFonts w:ascii="Times New Roman" w:hAnsi="Times New Roman"/>
          <w:sz w:val="28"/>
          <w:szCs w:val="28"/>
          <w:lang w:val="en-US"/>
        </w:rPr>
        <w:t xml:space="preserve">. </w:t>
      </w:r>
      <w:r w:rsidRPr="001607A0">
        <w:rPr>
          <w:rFonts w:ascii="Times New Roman" w:hAnsi="Times New Roman"/>
          <w:sz w:val="28"/>
          <w:szCs w:val="28"/>
          <w:lang w:val="en-US"/>
        </w:rPr>
        <w:t>XML</w:t>
      </w:r>
      <w:r w:rsidRPr="00927ADF">
        <w:rPr>
          <w:rFonts w:ascii="Times New Roman" w:hAnsi="Times New Roman"/>
          <w:sz w:val="28"/>
          <w:szCs w:val="28"/>
          <w:lang w:val="en-US"/>
        </w:rPr>
        <w:t xml:space="preserve"> </w:t>
      </w:r>
      <w:r w:rsidRPr="001607A0">
        <w:rPr>
          <w:rFonts w:ascii="Times New Roman" w:hAnsi="Times New Roman"/>
          <w:sz w:val="28"/>
          <w:szCs w:val="28"/>
          <w:lang w:val="en-US"/>
        </w:rPr>
        <w:t>Standards</w:t>
      </w:r>
      <w:r w:rsidRPr="00927ADF">
        <w:rPr>
          <w:rFonts w:ascii="Times New Roman" w:hAnsi="Times New Roman"/>
          <w:sz w:val="28"/>
          <w:szCs w:val="28"/>
          <w:lang w:val="en-US"/>
        </w:rPr>
        <w:t xml:space="preserve"> </w:t>
      </w:r>
      <w:r w:rsidRPr="001607A0">
        <w:rPr>
          <w:rFonts w:ascii="Times New Roman" w:hAnsi="Times New Roman"/>
          <w:sz w:val="28"/>
          <w:szCs w:val="28"/>
          <w:lang w:val="en-US"/>
        </w:rPr>
        <w:t>Reference</w:t>
      </w:r>
      <w:r w:rsidR="00D73D86">
        <w:rPr>
          <w:rFonts w:ascii="Times New Roman" w:hAnsi="Times New Roman"/>
          <w:sz w:val="28"/>
          <w:szCs w:val="28"/>
          <w:lang w:val="en-US"/>
        </w:rPr>
        <w:t>.</w:t>
      </w:r>
      <w:r w:rsidR="00927ADF">
        <w:rPr>
          <w:rFonts w:ascii="Times New Roman" w:hAnsi="Times New Roman"/>
          <w:sz w:val="28"/>
          <w:szCs w:val="28"/>
          <w:lang w:val="en-US"/>
        </w:rPr>
        <w:t xml:space="preserve"> – (</w:t>
      </w:r>
      <w:r w:rsidRPr="00927ADF">
        <w:rPr>
          <w:rFonts w:ascii="Times New Roman" w:hAnsi="Times New Roman"/>
          <w:sz w:val="28"/>
          <w:szCs w:val="28"/>
          <w:lang w:val="en-US"/>
        </w:rPr>
        <w:t>http://msdn.microsoft.com/ru-ru/library/ms256177(v=vs.90).aspx</w:t>
      </w:r>
      <w:r w:rsidR="00927ADF">
        <w:rPr>
          <w:rFonts w:ascii="Times New Roman" w:hAnsi="Times New Roman"/>
          <w:sz w:val="28"/>
          <w:szCs w:val="28"/>
          <w:lang w:val="en-US" w:eastAsia="ru-RU"/>
        </w:rPr>
        <w:t>)</w:t>
      </w:r>
    </w:p>
    <w:p w:rsidR="001B2930" w:rsidRPr="001607A0" w:rsidRDefault="001B2930" w:rsidP="00D73D86">
      <w:pPr>
        <w:pStyle w:val="af3"/>
        <w:numPr>
          <w:ilvl w:val="0"/>
          <w:numId w:val="3"/>
        </w:numPr>
        <w:spacing w:line="360" w:lineRule="auto"/>
        <w:ind w:left="0" w:firstLine="900"/>
        <w:rPr>
          <w:rStyle w:val="a3"/>
          <w:rFonts w:ascii="Times New Roman" w:hAnsi="Times New Roman"/>
          <w:color w:val="auto"/>
          <w:sz w:val="28"/>
          <w:szCs w:val="28"/>
          <w:u w:val="none"/>
          <w:lang w:val="en-US" w:eastAsia="ru-RU"/>
        </w:rPr>
      </w:pPr>
      <w:r w:rsidRPr="001607A0">
        <w:rPr>
          <w:rFonts w:ascii="Times New Roman" w:hAnsi="Times New Roman"/>
          <w:sz w:val="28"/>
          <w:szCs w:val="28"/>
          <w:lang w:val="en-US"/>
        </w:rPr>
        <w:t>Oracle</w:t>
      </w:r>
      <w:r w:rsidR="00927ADF">
        <w:rPr>
          <w:rFonts w:ascii="Times New Roman" w:hAnsi="Times New Roman"/>
          <w:sz w:val="28"/>
          <w:szCs w:val="28"/>
          <w:lang w:val="en-US"/>
        </w:rPr>
        <w:t xml:space="preserve">. Java TM Tutorials, </w:t>
      </w:r>
      <w:r w:rsidRPr="001607A0">
        <w:rPr>
          <w:rFonts w:ascii="Times New Roman" w:hAnsi="Times New Roman"/>
          <w:sz w:val="28"/>
          <w:szCs w:val="28"/>
          <w:lang w:val="en-US"/>
        </w:rPr>
        <w:t>Reflection API</w:t>
      </w:r>
      <w:r w:rsidR="00D73D86">
        <w:rPr>
          <w:rFonts w:ascii="Times New Roman" w:hAnsi="Times New Roman"/>
          <w:sz w:val="28"/>
          <w:szCs w:val="28"/>
          <w:lang w:val="en-US"/>
        </w:rPr>
        <w:t>.</w:t>
      </w:r>
      <w:r w:rsidRPr="001607A0">
        <w:rPr>
          <w:rFonts w:ascii="Times New Roman" w:hAnsi="Times New Roman"/>
          <w:sz w:val="28"/>
          <w:szCs w:val="28"/>
          <w:lang w:val="en-US"/>
        </w:rPr>
        <w:t xml:space="preserve"> </w:t>
      </w:r>
      <w:r w:rsidR="00927ADF">
        <w:rPr>
          <w:rFonts w:ascii="Times New Roman" w:hAnsi="Times New Roman"/>
          <w:sz w:val="28"/>
          <w:szCs w:val="28"/>
          <w:lang w:val="en-US"/>
        </w:rPr>
        <w:t xml:space="preserve"> - (</w:t>
      </w:r>
      <w:r w:rsidRPr="00927ADF">
        <w:rPr>
          <w:rFonts w:ascii="Times New Roman" w:hAnsi="Times New Roman"/>
          <w:sz w:val="28"/>
          <w:szCs w:val="28"/>
          <w:lang w:val="en-US"/>
        </w:rPr>
        <w:t>http://docs.oracle.com/javase/tutorial/reflect/index.html</w:t>
      </w:r>
      <w:r w:rsidR="00927ADF">
        <w:rPr>
          <w:rStyle w:val="a3"/>
          <w:rFonts w:ascii="Times New Roman" w:hAnsi="Times New Roman"/>
          <w:color w:val="auto"/>
          <w:sz w:val="28"/>
          <w:szCs w:val="28"/>
          <w:u w:val="none"/>
          <w:lang w:val="en-US" w:eastAsia="ru-RU"/>
        </w:rPr>
        <w:t>)</w:t>
      </w: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53047C" w:rsidRPr="00A351EF" w:rsidRDefault="00C73A07" w:rsidP="00C83B97">
      <w:pPr>
        <w:pStyle w:val="1"/>
        <w:jc w:val="center"/>
        <w:rPr>
          <w:rStyle w:val="af2"/>
          <w:b/>
          <w:szCs w:val="28"/>
          <w:lang w:val="en-US"/>
        </w:rPr>
      </w:pPr>
      <w:bookmarkStart w:id="59" w:name="_Toc324342786"/>
      <w:r w:rsidRPr="00C83B97">
        <w:rPr>
          <w:rStyle w:val="af2"/>
          <w:b/>
          <w:szCs w:val="28"/>
        </w:rPr>
        <w:lastRenderedPageBreak/>
        <w:t>ПРИЛОЖЕНИ</w:t>
      </w:r>
      <w:bookmarkEnd w:id="59"/>
      <w:r w:rsidR="00F80995">
        <w:rPr>
          <w:rStyle w:val="af2"/>
          <w:b/>
          <w:szCs w:val="28"/>
        </w:rPr>
        <w:t xml:space="preserve">Е 1. </w:t>
      </w:r>
      <w:r w:rsidR="00D75876">
        <w:rPr>
          <w:rStyle w:val="af2"/>
          <w:b/>
          <w:szCs w:val="28"/>
          <w:lang w:val="en-US"/>
        </w:rPr>
        <w:t xml:space="preserve">J3d.xsd </w:t>
      </w:r>
    </w:p>
    <w:p w:rsidR="00F80995" w:rsidRPr="00D75876" w:rsidRDefault="00F80995" w:rsidP="00F80995">
      <w:pPr>
        <w:rPr>
          <w:sz w:val="28"/>
          <w:szCs w:val="28"/>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&lt;?xml version="1.0" encoding="UTF-8"?&gt;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&lt;xs:schema version="1.0" xmlns:xs="http://www.w3.org/2001/XMLSchema"</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elementFormDefault="unqualified" &gt;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name="scenario"&gt;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ref="SimpleUniverse"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ref="BranchGroup"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ref="ColorCube"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ref="Cylinder"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ref="Canvas3D"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ref="Transform3D"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ref="TransformGroup" minOccurs="0" maxOccurs="1" /&gt;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ref="BoundingSphere" minOccurs="0" maxOccurs="1" /&gt;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ref="DirectionalLight" minOccurs="0" maxOccurs="1" /&gt;</w:t>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name="SimpleUniverse"&gt;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ref="BranchGroup"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ref="Canvas3D"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name="Canvas3D"&gt;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ref="GraphicsConfiguration"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ref="KeyListener" minOccurs="0"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ref="ActionListener" minOccurs="0"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lastRenderedPageBreak/>
        <w:t xml:space="preserve">                &lt;xs:element ref="MouseListener" minOccurs="0" maxOccurs="1"/&gt;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name="controllerClass"/&gt;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name="GraphicsConfiguration"&gt;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name="KeyListener"&gt;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name="refKeyTyped"/&gt;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name="refKeyPressed"/&gt;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name="refKeyReleased"/&gt;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name="ActionListener"&gt;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name="actionReference"/&gt;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name="MouseListener"&gt;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name="actionReference"/&gt;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name="BranchGroup"&gt;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ref="children" minOccurs="1"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name="children"&gt;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lastRenderedPageBreak/>
        <w:t xml:space="preserve">                &lt;xs:element ref="ColorCube" minOccurs="0" maxOccurs="unbounded"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ref="Cylinder" minOccurs="0" maxOccurs="unbounded"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ref="Sphere" minOccurs="0" maxOccurs="unbounded"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ref="TransformGroup" minOccurs="0" maxOccurs="unbounded" /&gt;</w:t>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ref="DirectionalLight" minOccurs="0" maxOccurs="unbounded" /&gt;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ref="AmbientLight" minOccurs="0" maxOccurs="unbounded" /&gt;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name="TransformGroup"&gt;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ref="writeCapability"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ref="Capability"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ref="Transform3D"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ref="children"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name="Transform3D"&gt;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ref="Translation" minOccurs="1"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name="Capability"&gt;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name="value"/&gt;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lastRenderedPageBreak/>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name="writeCapability"&gt;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name="Translation"&gt;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ref="Vector3f" minOccurs="1"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name="Vector3f"&gt;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name="x"/&gt;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name="y"/&gt;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name="z"/&gt;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name="ColorCube"&gt;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name="scale" type="xs:double"/&gt;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name="Cylinder"&gt;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name="scale" type="xs:double"/&gt;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name="Sphere"&gt;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name="radius" type="xs:float"/&gt;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name="DirectionalLight"&gt;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t xml:space="preserve">   </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ref="Color3f"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ref="Vector3f"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ref="BoundingSphere"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name="AmbientLight"&gt;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ref="Color3f"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ref="BoundingSphere"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name="Color3f"&gt;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name="g"/&gt;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name="b"/&gt;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name="BoundingSphere"&gt;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ref="Point3d"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name="radius"/&gt;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name="Point3d"&gt;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lastRenderedPageBreak/>
        <w:t xml:space="preserve">            &lt;xs:attribute name="x"/&gt;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name="y"/&gt;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name="z"/&gt;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&lt;/xs:schema&gt;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p>
    <w:p w:rsidR="0053047C" w:rsidRPr="00347E7B" w:rsidRDefault="0053047C" w:rsidP="0053047C">
      <w:pPr>
        <w:spacing w:line="360" w:lineRule="auto"/>
        <w:ind w:firstLine="900"/>
        <w:rPr>
          <w:rStyle w:val="af2"/>
          <w:b w:val="0"/>
          <w:sz w:val="28"/>
          <w:szCs w:val="28"/>
          <w:lang w:val="en-US"/>
        </w:rPr>
      </w:pPr>
    </w:p>
    <w:p w:rsidR="0053047C" w:rsidRPr="00347E7B" w:rsidRDefault="0053047C"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Default="00FB7F8F" w:rsidP="0053047C">
      <w:pPr>
        <w:spacing w:line="360" w:lineRule="auto"/>
        <w:ind w:firstLine="900"/>
        <w:rPr>
          <w:rStyle w:val="af2"/>
          <w:b w:val="0"/>
          <w:sz w:val="32"/>
          <w:szCs w:val="28"/>
          <w:lang w:val="en-US"/>
        </w:rPr>
      </w:pPr>
    </w:p>
    <w:p w:rsidR="00D75876" w:rsidRDefault="00D75876" w:rsidP="0053047C">
      <w:pPr>
        <w:spacing w:line="360" w:lineRule="auto"/>
        <w:ind w:firstLine="900"/>
        <w:rPr>
          <w:rStyle w:val="af2"/>
          <w:b w:val="0"/>
          <w:sz w:val="32"/>
          <w:szCs w:val="28"/>
          <w:lang w:val="en-US"/>
        </w:rPr>
      </w:pPr>
    </w:p>
    <w:p w:rsidR="00D75876" w:rsidRDefault="00D75876" w:rsidP="0053047C">
      <w:pPr>
        <w:spacing w:line="360" w:lineRule="auto"/>
        <w:ind w:firstLine="900"/>
        <w:rPr>
          <w:rStyle w:val="af2"/>
          <w:b w:val="0"/>
          <w:sz w:val="32"/>
          <w:szCs w:val="28"/>
          <w:lang w:val="en-US"/>
        </w:rPr>
      </w:pPr>
    </w:p>
    <w:p w:rsidR="00D75876" w:rsidRPr="00D75876" w:rsidRDefault="00D75876" w:rsidP="0053047C">
      <w:pPr>
        <w:spacing w:line="360" w:lineRule="auto"/>
        <w:ind w:firstLine="900"/>
        <w:rPr>
          <w:rStyle w:val="af2"/>
          <w:b w:val="0"/>
          <w:sz w:val="32"/>
          <w:szCs w:val="28"/>
          <w:lang w:val="en-US"/>
        </w:rPr>
      </w:pPr>
    </w:p>
    <w:p w:rsidR="00FB7F8F" w:rsidRPr="00D75876" w:rsidRDefault="00FB7F8F" w:rsidP="00FB7F8F">
      <w:pPr>
        <w:pStyle w:val="1"/>
        <w:jc w:val="center"/>
        <w:rPr>
          <w:rStyle w:val="af2"/>
          <w:b/>
          <w:szCs w:val="28"/>
          <w:lang w:val="en-US"/>
        </w:rPr>
      </w:pPr>
      <w:bookmarkStart w:id="60" w:name="_Toc316559405"/>
      <w:r w:rsidRPr="00C83B97">
        <w:rPr>
          <w:rStyle w:val="af2"/>
          <w:b/>
          <w:szCs w:val="28"/>
        </w:rPr>
        <w:lastRenderedPageBreak/>
        <w:t>ПРИЛОЖЕНИ</w:t>
      </w:r>
      <w:r>
        <w:rPr>
          <w:rStyle w:val="af2"/>
          <w:b/>
          <w:szCs w:val="28"/>
        </w:rPr>
        <w:t>Е</w:t>
      </w:r>
      <w:r w:rsidRPr="00347E7B">
        <w:rPr>
          <w:rStyle w:val="af2"/>
          <w:b/>
          <w:szCs w:val="28"/>
          <w:lang w:val="en-US"/>
        </w:rPr>
        <w:t xml:space="preserve"> 2. </w:t>
      </w:r>
      <w:r w:rsidR="00D75876">
        <w:rPr>
          <w:rStyle w:val="af2"/>
          <w:b/>
          <w:szCs w:val="28"/>
          <w:lang w:val="en-US"/>
        </w:rPr>
        <w:t>Config.xsd</w:t>
      </w:r>
    </w:p>
    <w:p w:rsidR="00FB7F8F" w:rsidRPr="00D75876" w:rsidRDefault="00FB7F8F" w:rsidP="00FB7F8F">
      <w:pPr>
        <w:rPr>
          <w:lang w:val="en-US"/>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&lt;?xml version="1.0" encoding="UTF-8"?&gt;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&lt;xs:schema version="1.0" xmlns:xs="http://www.w3.org/2001/XMLSchema"</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elementFormDefault="qualified"&gt;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name="configurations"&gt;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ref="config-element" minOccurs="1" maxOccurs="unbounded"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name="config-element"&gt;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ref="type"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name="elementName"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&lt;xs:choice&gt;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ref="class"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ref="static-property"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ref="setter"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ref="union"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ref="controller"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&lt;/xs:choice&gt;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name="class"&gt;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ref="constructor" minOccurs="1" maxOccurs="unbounded" /&gt;</w:t>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ref="set-propetry" minOccurs="0" maxOccurs="unbounded"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ref="setter" minOccurs="0" maxOccurs="unbounded"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ref="union-propetry" minOccurs="0" maxOccurs="unbounded" /&gt;</w:t>
      </w:r>
      <w:r w:rsidRPr="00D75876">
        <w:rPr>
          <w:rFonts w:ascii="Courier New" w:hAnsi="Courier New" w:cs="Courier New"/>
          <w:sz w:val="28"/>
          <w:szCs w:val="28"/>
          <w:lang w:val="en-US" w:eastAsia="ru-RU"/>
        </w:rPr>
        <w:tab/>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ref="controller" minOccurs="0" maxOccurs="unbounded" /&gt;</w:t>
      </w:r>
      <w:r w:rsidRPr="00D75876">
        <w:rPr>
          <w:rFonts w:ascii="Courier New" w:hAnsi="Courier New" w:cs="Courier New"/>
          <w:sz w:val="28"/>
          <w:szCs w:val="28"/>
          <w:lang w:val="en-US" w:eastAsia="ru-RU"/>
        </w:rPr>
        <w:tab/>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name="nameSource"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name="static-property"&gt;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ref="static-field" minOccurs="0" maxOccurs="1"/&gt;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ref="static-getter" minOccurs="0" maxOccurs="1"/&gt;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ref="static-setter" minOccurs="0" maxOccurs="1"/&gt;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name="nameSource"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name="setter"&gt;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ref="handler"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name="nameOfElement"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name="typeOfElement"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name="union"&gt;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lastRenderedPageBreak/>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ref="handler"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name="controller"&gt;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 ="nameArgType"/&gt;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 ="nameOfElement"/&gt;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 ="nameOfAction"/&gt;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name="handler"&gt;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 = "property"  minOccurs="0" maxOccurs="unbounded"/&gt;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name="handlerName"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name="returnType"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D75876" w:rsidP="00FB7F8F">
      <w:pPr>
        <w:suppressAutoHyphens w:val="0"/>
        <w:autoSpaceDE w:val="0"/>
        <w:autoSpaceDN w:val="0"/>
        <w:adjustRightInd w:val="0"/>
        <w:rPr>
          <w:rFonts w:ascii="Courier New" w:hAnsi="Courier New" w:cs="Courier New"/>
          <w:sz w:val="28"/>
          <w:szCs w:val="28"/>
          <w:lang w:val="en-US" w:eastAsia="ru-RU"/>
        </w:rPr>
      </w:pPr>
      <w:r>
        <w:rPr>
          <w:rFonts w:ascii="Courier New" w:hAnsi="Courier New" w:cs="Courier New"/>
          <w:sz w:val="28"/>
          <w:szCs w:val="28"/>
          <w:lang w:val="en-US" w:eastAsia="ru-RU"/>
        </w:rPr>
        <w:t xml:space="preserve">    &lt;/xs:element&gt;</w:t>
      </w:r>
      <w:r>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name="static-field"&gt;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name="nameOfField"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name="sourceType"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name="static-getter"&gt;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name="nameOfMethod"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name="returnType"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name="static-setter"&gt;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name="nameOfMethod"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name="argumentType"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lastRenderedPageBreak/>
        <w:t xml:space="preserve">    &lt;xs:element name="bind-property"&gt;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name="properyName"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name="property"&gt;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name="properyType"/&gt;</w:t>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name="nameOfElement" /&gt;</w:t>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name="set-propetry"&gt;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ref="handler"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name="nameOfElement"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name="union-propetry"&gt;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ref="handler"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name="nameOfElement"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name="sourceType"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name="constructor"&gt;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ref="property" minOccurs="0" maxOccurs="unbounded"/&gt;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&lt;/xs:schema&gt;</w:t>
      </w:r>
    </w:p>
    <w:p w:rsidR="00FB7F8F" w:rsidRPr="00347E7B" w:rsidRDefault="00FB7F8F" w:rsidP="00FB7F8F">
      <w:pPr>
        <w:rPr>
          <w:lang w:val="en-US"/>
        </w:rPr>
      </w:pPr>
    </w:p>
    <w:p w:rsidR="00FB7F8F" w:rsidRDefault="00FB7F8F" w:rsidP="00FB7F8F">
      <w:pPr>
        <w:pStyle w:val="1"/>
        <w:jc w:val="center"/>
        <w:rPr>
          <w:rStyle w:val="af2"/>
          <w:b/>
          <w:szCs w:val="28"/>
          <w:lang w:val="en-US"/>
        </w:rPr>
      </w:pPr>
      <w:r w:rsidRPr="00C83B97">
        <w:rPr>
          <w:rStyle w:val="af2"/>
          <w:b/>
          <w:szCs w:val="28"/>
        </w:rPr>
        <w:lastRenderedPageBreak/>
        <w:t>ПРИЛОЖЕНИ</w:t>
      </w:r>
      <w:r>
        <w:rPr>
          <w:rStyle w:val="af2"/>
          <w:b/>
          <w:szCs w:val="28"/>
        </w:rPr>
        <w:t>Е</w:t>
      </w:r>
      <w:r w:rsidRPr="00347E7B">
        <w:rPr>
          <w:rStyle w:val="af2"/>
          <w:b/>
          <w:szCs w:val="28"/>
          <w:lang w:val="en-US"/>
        </w:rPr>
        <w:t xml:space="preserve"> 3. </w:t>
      </w:r>
      <w:r>
        <w:rPr>
          <w:rStyle w:val="af2"/>
          <w:b/>
          <w:szCs w:val="28"/>
          <w:lang w:val="en-US"/>
        </w:rPr>
        <w:t>Manifest.mf</w:t>
      </w:r>
    </w:p>
    <w:p w:rsidR="00FB7F8F" w:rsidRPr="00FB7F8F" w:rsidRDefault="00FB7F8F" w:rsidP="00FB7F8F">
      <w:pPr>
        <w:rPr>
          <w:lang w:val="en-US"/>
        </w:rPr>
      </w:pP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Manifest-Version: 1.0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Bundle-ManifestVersion: 2</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Bundle-Name: PluginJ3DDevT</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Bundle-SymbolicName: PluginJ3DDevT;</w:t>
      </w:r>
      <w:r>
        <w:rPr>
          <w:rFonts w:ascii="Courier New" w:hAnsi="Courier New" w:cs="Courier New"/>
          <w:sz w:val="28"/>
          <w:szCs w:val="22"/>
          <w:lang w:val="en-US" w:eastAsia="ru-RU"/>
        </w:rPr>
        <w:t xml:space="preserve"> </w:t>
      </w:r>
      <w:r w:rsidRPr="00FB7F8F">
        <w:rPr>
          <w:rFonts w:ascii="Courier New" w:hAnsi="Courier New" w:cs="Courier New"/>
          <w:sz w:val="28"/>
          <w:szCs w:val="22"/>
          <w:lang w:val="en-US" w:eastAsia="ru-RU"/>
        </w:rPr>
        <w:t>singleton:=true</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Bundle-Version: 1.0.0.qualifier</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Bundle-Activator: pluginj3ddevt.Activator</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Bundle-Vendor: Ivan Petrushin</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Require-Bundle: org.eclipse.ui,</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org.eclipse.core.runtime,</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org.eclipse.core.expressions;bundle-version="3.4.300",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org.eclipse.core.resources;bundle-version="3.7.101",</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org.eclipse.jdt.core;bundle-version="3.7.3",</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org.eclipse.ui.editors;bundle-version="3.7.0",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org.eclipse.ui.ide;bundle-version="3.7.0",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org.eclipse.jface.text;bundle-version="3.7.2",</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org.eclipse.jdt.ui;bundle-version="3.7.2",</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org.eclipse.ui.console;bundle-version="3.5.100"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Bundle-RequiredExecutionEnvironment: JavaSE-1.7</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Bundle-ActivationPolicy: lazy</w:t>
      </w:r>
    </w:p>
    <w:p w:rsidR="00FB7F8F" w:rsidRDefault="00FB7F8F" w:rsidP="00FB7F8F">
      <w:pPr>
        <w:suppressAutoHyphens w:val="0"/>
        <w:autoSpaceDE w:val="0"/>
        <w:autoSpaceDN w:val="0"/>
        <w:adjustRightInd w:val="0"/>
        <w:rPr>
          <w:rFonts w:ascii="Courier New" w:hAnsi="Courier New" w:cs="Courier New"/>
          <w:sz w:val="22"/>
          <w:szCs w:val="22"/>
          <w:lang w:val="en-US" w:eastAsia="ru-RU"/>
        </w:rPr>
      </w:pPr>
    </w:p>
    <w:p w:rsidR="00FB7F8F" w:rsidRPr="00FB7F8F" w:rsidRDefault="00FB7F8F" w:rsidP="00FB7F8F">
      <w:pPr>
        <w:rPr>
          <w:lang w:val="en-US"/>
        </w:rPr>
      </w:pPr>
    </w:p>
    <w:p w:rsidR="00FB7F8F" w:rsidRDefault="00FB7F8F"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Pr="00FB7F8F" w:rsidRDefault="00D75876" w:rsidP="00FB7F8F">
      <w:pPr>
        <w:rPr>
          <w:lang w:val="en-US"/>
        </w:rPr>
      </w:pPr>
    </w:p>
    <w:p w:rsidR="00FB7F8F" w:rsidRPr="00A351EF" w:rsidRDefault="00FB7F8F" w:rsidP="00FB7F8F">
      <w:pPr>
        <w:pStyle w:val="1"/>
        <w:jc w:val="center"/>
        <w:rPr>
          <w:rStyle w:val="af2"/>
          <w:b/>
          <w:szCs w:val="28"/>
          <w:lang w:val="en-US"/>
        </w:rPr>
      </w:pPr>
      <w:r w:rsidRPr="00C83B97">
        <w:rPr>
          <w:rStyle w:val="af2"/>
          <w:b/>
          <w:szCs w:val="28"/>
        </w:rPr>
        <w:lastRenderedPageBreak/>
        <w:t>ПРИЛОЖЕНИ</w:t>
      </w:r>
      <w:r>
        <w:rPr>
          <w:rStyle w:val="af2"/>
          <w:b/>
          <w:szCs w:val="28"/>
        </w:rPr>
        <w:t>Е 4.</w:t>
      </w:r>
      <w:r w:rsidR="00D75876">
        <w:rPr>
          <w:rStyle w:val="af2"/>
          <w:b/>
          <w:szCs w:val="28"/>
          <w:lang w:val="en-US"/>
        </w:rPr>
        <w:t>Plugin.xml</w:t>
      </w:r>
    </w:p>
    <w:p w:rsidR="00FB7F8F" w:rsidRPr="00FB7F8F" w:rsidRDefault="00FB7F8F" w:rsidP="00FB7F8F"/>
    <w:p w:rsidR="00FB7F8F" w:rsidRPr="00FB7F8F" w:rsidRDefault="00FB7F8F" w:rsidP="00FB7F8F"/>
    <w:bookmarkEnd w:id="60"/>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&lt;?xml version="1.0" encoding="UTF-8"?&gt;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&lt;?eclipse version="3.4"?&gt;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&lt;plugin&gt;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point="org.eclipse.ui.editors"&gt;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&lt;editor</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class="edu.vsu.cs.petrushin_i_a.j3ddtplugin.editors.j3dxml_editor.J3DXMLEditor"</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contributorClass="org.eclipse.ui.texteditor.BasicTextEditorActionContributor"</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default="false"</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extensions="j3dxml"</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icon="icons/sample.gif"</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id="PluginJ3DDevT.editorJ3DXML"</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name="J3DXML Editor"&gt;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&lt;/editor&gt;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point="org.eclipse.ui.newWizards"&gt;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&lt;category</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id="PluginJ3DDevT.category"</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name="Java3D"&gt;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&lt;/category&gt;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&lt;wizard</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category="PluginJ3DDevT.category"</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class="edu.vsu.cs.petrushin_i_a.j3ddtplugin.wizards.create_scenario.J3DDTWizard"</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finalPerspective="PluginJ3DDevT.perspective"</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icon="icons/sample.gif"</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id="PluginJ3DDevT.wizardJ3DDT"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name="Java3D Scenario Wizard"</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preferredPerspectives="PluginJ3DDevT.perspective"&gt;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&lt;/wizard&gt;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point="org.eclipse.ui.perspectives"&gt;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&lt;perspective</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lastRenderedPageBreak/>
        <w:t xml:space="preserve">            class="edu.vsu.cs.petrushin_i_a.j3ddtplugin.perspective.J3DDTPerspectiveFactory"</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icon="icons/sample.gif"</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id="PluginJ3DDevT.perspective"</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name="Java3DXML Perspective"&gt;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&lt;/perspective&gt;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&lt;/plugin&gt;</w:t>
      </w:r>
    </w:p>
    <w:p w:rsidR="00D75876" w:rsidRDefault="00D75876" w:rsidP="00D75876">
      <w:pPr>
        <w:suppressAutoHyphens w:val="0"/>
        <w:autoSpaceDE w:val="0"/>
        <w:autoSpaceDN w:val="0"/>
        <w:adjustRightInd w:val="0"/>
        <w:rPr>
          <w:rFonts w:ascii="Courier New" w:hAnsi="Courier New" w:cs="Courier New"/>
          <w:sz w:val="22"/>
          <w:szCs w:val="22"/>
          <w:lang w:val="en-US" w:eastAsia="ru-RU"/>
        </w:rPr>
      </w:pPr>
    </w:p>
    <w:p w:rsidR="00861CCD" w:rsidRPr="00F80995" w:rsidRDefault="00861CCD" w:rsidP="00D75876">
      <w:pPr>
        <w:spacing w:line="360" w:lineRule="auto"/>
        <w:jc w:val="both"/>
        <w:rPr>
          <w:sz w:val="28"/>
          <w:szCs w:val="28"/>
        </w:rPr>
      </w:pPr>
    </w:p>
    <w:sectPr w:rsidR="00861CCD" w:rsidRPr="00F80995" w:rsidSect="00127FDE">
      <w:footerReference w:type="even" r:id="rId33"/>
      <w:footerReference w:type="default" r:id="rId34"/>
      <w:footnotePr>
        <w:pos w:val="beneathText"/>
      </w:footnotePr>
      <w:type w:val="continuous"/>
      <w:pgSz w:w="11905" w:h="16837"/>
      <w:pgMar w:top="1134" w:right="1375" w:bottom="1134" w:left="1701" w:header="720"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F23" w:rsidRDefault="00AD4F23">
      <w:r>
        <w:separator/>
      </w:r>
    </w:p>
  </w:endnote>
  <w:endnote w:type="continuationSeparator" w:id="0">
    <w:p w:rsidR="00AD4F23" w:rsidRDefault="00AD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F9A" w:rsidRDefault="000C2F9A" w:rsidP="0024079F">
    <w:pPr>
      <w:pStyle w:val="a9"/>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0C2F9A" w:rsidRDefault="000C2F9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F9A" w:rsidRDefault="000C2F9A" w:rsidP="0024079F">
    <w:pPr>
      <w:pStyle w:val="a9"/>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6750E">
      <w:rPr>
        <w:rStyle w:val="a4"/>
        <w:noProof/>
      </w:rPr>
      <w:t>46</w:t>
    </w:r>
    <w:r>
      <w:rPr>
        <w:rStyle w:val="a4"/>
      </w:rPr>
      <w:fldChar w:fldCharType="end"/>
    </w:r>
  </w:p>
  <w:p w:rsidR="000C2F9A" w:rsidRDefault="000C2F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F23" w:rsidRDefault="00AD4F23">
      <w:r>
        <w:separator/>
      </w:r>
    </w:p>
  </w:footnote>
  <w:footnote w:type="continuationSeparator" w:id="0">
    <w:p w:rsidR="00AD4F23" w:rsidRDefault="00AD4F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1416"/>
        </w:tabs>
        <w:ind w:left="1416" w:hanging="360"/>
      </w:pPr>
      <w:rPr>
        <w:rFonts w:ascii="Symbol" w:hAnsi="Symbol" w:cs="OpenSymbol"/>
      </w:rPr>
    </w:lvl>
    <w:lvl w:ilvl="1">
      <w:start w:val="1"/>
      <w:numFmt w:val="bullet"/>
      <w:lvlText w:val="◦"/>
      <w:lvlJc w:val="left"/>
      <w:pPr>
        <w:tabs>
          <w:tab w:val="num" w:pos="1776"/>
        </w:tabs>
        <w:ind w:left="1776" w:hanging="360"/>
      </w:pPr>
      <w:rPr>
        <w:rFonts w:ascii="OpenSymbol" w:hAnsi="OpenSymbol" w:cs="OpenSymbol"/>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776"/>
        </w:tabs>
        <w:ind w:left="1776"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5">
    <w:nsid w:val="00000006"/>
    <w:multiLevelType w:val="singleLevel"/>
    <w:tmpl w:val="00000006"/>
    <w:name w:val="WW8Num6"/>
    <w:lvl w:ilvl="0">
      <w:start w:val="1"/>
      <w:numFmt w:val="bullet"/>
      <w:lvlText w:val=""/>
      <w:lvlJc w:val="left"/>
      <w:pPr>
        <w:tabs>
          <w:tab w:val="num" w:pos="1620"/>
        </w:tabs>
        <w:ind w:left="162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9">
    <w:nsid w:val="0000000A"/>
    <w:multiLevelType w:val="multilevel"/>
    <w:tmpl w:val="0000000A"/>
    <w:name w:val="WW8Num12"/>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776"/>
        </w:tabs>
        <w:ind w:left="1776"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0">
    <w:nsid w:val="0000000B"/>
    <w:multiLevelType w:val="multilevel"/>
    <w:tmpl w:val="0000000B"/>
    <w:name w:val="WW8Num13"/>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776"/>
        </w:tabs>
        <w:ind w:left="1776"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1">
    <w:nsid w:val="0000000C"/>
    <w:multiLevelType w:val="multilevel"/>
    <w:tmpl w:val="0000000C"/>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name w:val="WW8Num15"/>
    <w:lvl w:ilvl="0">
      <w:start w:val="1"/>
      <w:numFmt w:val="bullet"/>
      <w:lvlText w:val=""/>
      <w:lvlJc w:val="left"/>
      <w:pPr>
        <w:tabs>
          <w:tab w:val="num" w:pos="1620"/>
        </w:tabs>
        <w:ind w:left="1620" w:hanging="360"/>
      </w:pPr>
      <w:rPr>
        <w:rFonts w:ascii="Symbol" w:hAnsi="Symbol"/>
      </w:rPr>
    </w:lvl>
    <w:lvl w:ilvl="1">
      <w:start w:val="1"/>
      <w:numFmt w:val="bullet"/>
      <w:lvlText w:val="o"/>
      <w:lvlJc w:val="left"/>
      <w:pPr>
        <w:tabs>
          <w:tab w:val="num" w:pos="2340"/>
        </w:tabs>
        <w:ind w:left="2340" w:hanging="360"/>
      </w:pPr>
      <w:rPr>
        <w:rFonts w:ascii="Courier New" w:hAnsi="Courier New" w:cs="Courier New"/>
      </w:rPr>
    </w:lvl>
    <w:lvl w:ilvl="2">
      <w:start w:val="1"/>
      <w:numFmt w:val="bullet"/>
      <w:lvlText w:val=""/>
      <w:lvlJc w:val="left"/>
      <w:pPr>
        <w:tabs>
          <w:tab w:val="num" w:pos="3060"/>
        </w:tabs>
        <w:ind w:left="3060" w:hanging="360"/>
      </w:pPr>
      <w:rPr>
        <w:rFonts w:ascii="Wingdings" w:hAnsi="Wingdings"/>
      </w:rPr>
    </w:lvl>
    <w:lvl w:ilvl="3">
      <w:start w:val="1"/>
      <w:numFmt w:val="bullet"/>
      <w:lvlText w:val=""/>
      <w:lvlJc w:val="left"/>
      <w:pPr>
        <w:tabs>
          <w:tab w:val="num" w:pos="3780"/>
        </w:tabs>
        <w:ind w:left="3780" w:hanging="360"/>
      </w:pPr>
      <w:rPr>
        <w:rFonts w:ascii="Symbol" w:hAnsi="Symbol"/>
      </w:rPr>
    </w:lvl>
    <w:lvl w:ilvl="4">
      <w:start w:val="1"/>
      <w:numFmt w:val="bullet"/>
      <w:lvlText w:val="o"/>
      <w:lvlJc w:val="left"/>
      <w:pPr>
        <w:tabs>
          <w:tab w:val="num" w:pos="4500"/>
        </w:tabs>
        <w:ind w:left="4500" w:hanging="360"/>
      </w:pPr>
      <w:rPr>
        <w:rFonts w:ascii="Courier New" w:hAnsi="Courier New" w:cs="Courier New"/>
      </w:rPr>
    </w:lvl>
    <w:lvl w:ilvl="5">
      <w:start w:val="1"/>
      <w:numFmt w:val="bullet"/>
      <w:lvlText w:val=""/>
      <w:lvlJc w:val="left"/>
      <w:pPr>
        <w:tabs>
          <w:tab w:val="num" w:pos="5220"/>
        </w:tabs>
        <w:ind w:left="5220" w:hanging="360"/>
      </w:pPr>
      <w:rPr>
        <w:rFonts w:ascii="Wingdings" w:hAnsi="Wingdings"/>
      </w:rPr>
    </w:lvl>
    <w:lvl w:ilvl="6">
      <w:start w:val="1"/>
      <w:numFmt w:val="bullet"/>
      <w:lvlText w:val=""/>
      <w:lvlJc w:val="left"/>
      <w:pPr>
        <w:tabs>
          <w:tab w:val="num" w:pos="5940"/>
        </w:tabs>
        <w:ind w:left="5940" w:hanging="360"/>
      </w:pPr>
      <w:rPr>
        <w:rFonts w:ascii="Symbol" w:hAnsi="Symbol"/>
      </w:rPr>
    </w:lvl>
    <w:lvl w:ilvl="7">
      <w:start w:val="1"/>
      <w:numFmt w:val="bullet"/>
      <w:lvlText w:val="o"/>
      <w:lvlJc w:val="left"/>
      <w:pPr>
        <w:tabs>
          <w:tab w:val="num" w:pos="6660"/>
        </w:tabs>
        <w:ind w:left="6660" w:hanging="360"/>
      </w:pPr>
      <w:rPr>
        <w:rFonts w:ascii="Courier New" w:hAnsi="Courier New" w:cs="Courier New"/>
      </w:rPr>
    </w:lvl>
    <w:lvl w:ilvl="8">
      <w:start w:val="1"/>
      <w:numFmt w:val="bullet"/>
      <w:lvlText w:val=""/>
      <w:lvlJc w:val="left"/>
      <w:pPr>
        <w:tabs>
          <w:tab w:val="num" w:pos="7380"/>
        </w:tabs>
        <w:ind w:left="7380" w:hanging="360"/>
      </w:pPr>
      <w:rPr>
        <w:rFonts w:ascii="Wingdings" w:hAnsi="Wingdings"/>
      </w:rPr>
    </w:lvl>
  </w:abstractNum>
  <w:abstractNum w:abstractNumId="13">
    <w:nsid w:val="0000000E"/>
    <w:multiLevelType w:val="multilevel"/>
    <w:tmpl w:val="0000000E"/>
    <w:name w:val="WW8Num16"/>
    <w:lvl w:ilvl="0">
      <w:start w:val="1"/>
      <w:numFmt w:val="bullet"/>
      <w:lvlText w:val=""/>
      <w:lvlJc w:val="left"/>
      <w:pPr>
        <w:tabs>
          <w:tab w:val="num" w:pos="1416"/>
        </w:tabs>
        <w:ind w:left="1416" w:hanging="360"/>
      </w:pPr>
      <w:rPr>
        <w:rFonts w:ascii="Symbol" w:hAnsi="Symbol" w:cs="OpenSymbol"/>
      </w:rPr>
    </w:lvl>
    <w:lvl w:ilvl="1">
      <w:start w:val="1"/>
      <w:numFmt w:val="bullet"/>
      <w:lvlText w:val="◦"/>
      <w:lvlJc w:val="left"/>
      <w:pPr>
        <w:tabs>
          <w:tab w:val="num" w:pos="1776"/>
        </w:tabs>
        <w:ind w:left="1776" w:hanging="360"/>
      </w:pPr>
      <w:rPr>
        <w:rFonts w:ascii="OpenSymbol" w:hAnsi="OpenSymbol" w:cs="OpenSymbol"/>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4">
    <w:nsid w:val="0000000F"/>
    <w:multiLevelType w:val="multilevel"/>
    <w:tmpl w:val="0000000F"/>
    <w:name w:val="WW8Num17"/>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5">
    <w:nsid w:val="00000010"/>
    <w:multiLevelType w:val="multilevel"/>
    <w:tmpl w:val="00000010"/>
    <w:name w:val="WW8Num18"/>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6">
    <w:nsid w:val="00000011"/>
    <w:multiLevelType w:val="multilevel"/>
    <w:tmpl w:val="00000011"/>
    <w:name w:val="WW8Num19"/>
    <w:lvl w:ilvl="0">
      <w:start w:val="1"/>
      <w:numFmt w:val="decimal"/>
      <w:lvlText w:val="%1."/>
      <w:lvlJc w:val="left"/>
      <w:pPr>
        <w:tabs>
          <w:tab w:val="num" w:pos="495"/>
        </w:tabs>
        <w:ind w:left="495" w:hanging="495"/>
      </w:pPr>
    </w:lvl>
    <w:lvl w:ilvl="1">
      <w:start w:val="1"/>
      <w:numFmt w:val="decimal"/>
      <w:lvlText w:val="%1.%2."/>
      <w:lvlJc w:val="left"/>
      <w:pPr>
        <w:tabs>
          <w:tab w:val="num" w:pos="1800"/>
        </w:tabs>
        <w:ind w:left="1800" w:hanging="720"/>
      </w:pPr>
    </w:lvl>
    <w:lvl w:ilvl="2">
      <w:start w:val="1"/>
      <w:numFmt w:val="decimal"/>
      <w:lvlText w:val="%1.%2.%3."/>
      <w:lvlJc w:val="left"/>
      <w:pPr>
        <w:tabs>
          <w:tab w:val="num" w:pos="2520"/>
        </w:tabs>
        <w:ind w:left="2520" w:hanging="720"/>
      </w:pPr>
    </w:lvl>
    <w:lvl w:ilvl="3">
      <w:start w:val="1"/>
      <w:numFmt w:val="decimal"/>
      <w:lvlText w:val="%1.%2.%3.%4."/>
      <w:lvlJc w:val="left"/>
      <w:pPr>
        <w:tabs>
          <w:tab w:val="num" w:pos="3780"/>
        </w:tabs>
        <w:ind w:left="3780" w:hanging="1080"/>
      </w:pPr>
    </w:lvl>
    <w:lvl w:ilvl="4">
      <w:start w:val="1"/>
      <w:numFmt w:val="decimal"/>
      <w:lvlText w:val="%1.%2.%3.%4.%5."/>
      <w:lvlJc w:val="left"/>
      <w:pPr>
        <w:tabs>
          <w:tab w:val="num" w:pos="4680"/>
        </w:tabs>
        <w:ind w:left="4680" w:hanging="1080"/>
      </w:pPr>
    </w:lvl>
    <w:lvl w:ilvl="5">
      <w:start w:val="1"/>
      <w:numFmt w:val="decimal"/>
      <w:lvlText w:val="%1.%2.%3.%4.%5.%6."/>
      <w:lvlJc w:val="left"/>
      <w:pPr>
        <w:tabs>
          <w:tab w:val="num" w:pos="5940"/>
        </w:tabs>
        <w:ind w:left="5940" w:hanging="1440"/>
      </w:pPr>
    </w:lvl>
    <w:lvl w:ilvl="6">
      <w:start w:val="1"/>
      <w:numFmt w:val="decimal"/>
      <w:lvlText w:val="%1.%2.%3.%4.%5.%6.%7."/>
      <w:lvlJc w:val="left"/>
      <w:pPr>
        <w:tabs>
          <w:tab w:val="num" w:pos="7200"/>
        </w:tabs>
        <w:ind w:left="7200" w:hanging="1800"/>
      </w:pPr>
    </w:lvl>
    <w:lvl w:ilvl="7">
      <w:start w:val="1"/>
      <w:numFmt w:val="decimal"/>
      <w:lvlText w:val="%1.%2.%3.%4.%5.%6.%7.%8."/>
      <w:lvlJc w:val="left"/>
      <w:pPr>
        <w:tabs>
          <w:tab w:val="num" w:pos="8100"/>
        </w:tabs>
        <w:ind w:left="8100" w:hanging="1800"/>
      </w:pPr>
    </w:lvl>
    <w:lvl w:ilvl="8">
      <w:start w:val="1"/>
      <w:numFmt w:val="decimal"/>
      <w:lvlText w:val="%1.%2.%3.%4.%5.%6.%7.%8.%9."/>
      <w:lvlJc w:val="left"/>
      <w:pPr>
        <w:tabs>
          <w:tab w:val="num" w:pos="9360"/>
        </w:tabs>
        <w:ind w:left="9360" w:hanging="2160"/>
      </w:pPr>
    </w:lvl>
  </w:abstractNum>
  <w:abstractNum w:abstractNumId="17">
    <w:nsid w:val="00000013"/>
    <w:multiLevelType w:val="multilevel"/>
    <w:tmpl w:val="00000013"/>
    <w:name w:val="WW8Num21"/>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776"/>
        </w:tabs>
        <w:ind w:left="1776"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8">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19">
    <w:nsid w:val="00000015"/>
    <w:multiLevelType w:val="multilevel"/>
    <w:tmpl w:val="00000015"/>
    <w:name w:val="WW8Num2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6"/>
    <w:multiLevelType w:val="singleLevel"/>
    <w:tmpl w:val="00000016"/>
    <w:name w:val="WW8Num24"/>
    <w:lvl w:ilvl="0">
      <w:start w:val="1"/>
      <w:numFmt w:val="bullet"/>
      <w:lvlText w:val=""/>
      <w:lvlJc w:val="left"/>
      <w:pPr>
        <w:tabs>
          <w:tab w:val="num" w:pos="1068"/>
        </w:tabs>
        <w:ind w:left="1068" w:hanging="360"/>
      </w:pPr>
      <w:rPr>
        <w:rFonts w:ascii="Symbol" w:hAnsi="Symbol"/>
      </w:rPr>
    </w:lvl>
  </w:abstractNum>
  <w:abstractNum w:abstractNumId="21">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22">
    <w:nsid w:val="00000019"/>
    <w:multiLevelType w:val="multilevel"/>
    <w:tmpl w:val="00000019"/>
    <w:name w:val="WW8Num40"/>
    <w:lvl w:ilvl="0">
      <w:start w:val="3"/>
      <w:numFmt w:val="decimal"/>
      <w:lvlText w:val="%1."/>
      <w:lvlJc w:val="left"/>
      <w:pPr>
        <w:tabs>
          <w:tab w:val="num" w:pos="435"/>
        </w:tabs>
        <w:ind w:left="435" w:hanging="435"/>
      </w:pPr>
    </w:lvl>
    <w:lvl w:ilvl="1">
      <w:start w:val="1"/>
      <w:numFmt w:val="decimal"/>
      <w:lvlText w:val="%1.%2."/>
      <w:lvlJc w:val="left"/>
      <w:pPr>
        <w:tabs>
          <w:tab w:val="num" w:pos="1800"/>
        </w:tabs>
        <w:ind w:left="1800" w:hanging="720"/>
      </w:pPr>
    </w:lvl>
    <w:lvl w:ilvl="2">
      <w:start w:val="1"/>
      <w:numFmt w:val="decimal"/>
      <w:lvlText w:val="%1.%2.%3."/>
      <w:lvlJc w:val="left"/>
      <w:pPr>
        <w:tabs>
          <w:tab w:val="num" w:pos="2880"/>
        </w:tabs>
        <w:ind w:left="2880" w:hanging="720"/>
      </w:pPr>
    </w:lvl>
    <w:lvl w:ilvl="3">
      <w:start w:val="1"/>
      <w:numFmt w:val="decimal"/>
      <w:lvlText w:val="%1.%2.%3.%4."/>
      <w:lvlJc w:val="left"/>
      <w:pPr>
        <w:tabs>
          <w:tab w:val="num" w:pos="4320"/>
        </w:tabs>
        <w:ind w:left="4320" w:hanging="1080"/>
      </w:pPr>
    </w:lvl>
    <w:lvl w:ilvl="4">
      <w:start w:val="1"/>
      <w:numFmt w:val="decimal"/>
      <w:lvlText w:val="%1.%2.%3.%4.%5."/>
      <w:lvlJc w:val="left"/>
      <w:pPr>
        <w:tabs>
          <w:tab w:val="num" w:pos="5400"/>
        </w:tabs>
        <w:ind w:left="5400" w:hanging="1080"/>
      </w:pPr>
    </w:lvl>
    <w:lvl w:ilvl="5">
      <w:start w:val="1"/>
      <w:numFmt w:val="decimal"/>
      <w:lvlText w:val="%1.%2.%3.%4.%5.%6."/>
      <w:lvlJc w:val="left"/>
      <w:pPr>
        <w:tabs>
          <w:tab w:val="num" w:pos="6840"/>
        </w:tabs>
        <w:ind w:left="6840" w:hanging="1440"/>
      </w:pPr>
    </w:lvl>
    <w:lvl w:ilvl="6">
      <w:start w:val="1"/>
      <w:numFmt w:val="decimal"/>
      <w:lvlText w:val="%1.%2.%3.%4.%5.%6.%7."/>
      <w:lvlJc w:val="left"/>
      <w:pPr>
        <w:tabs>
          <w:tab w:val="num" w:pos="8280"/>
        </w:tabs>
        <w:ind w:left="8280" w:hanging="1800"/>
      </w:pPr>
    </w:lvl>
    <w:lvl w:ilvl="7">
      <w:start w:val="1"/>
      <w:numFmt w:val="decimal"/>
      <w:lvlText w:val="%1.%2.%3.%4.%5.%6.%7.%8."/>
      <w:lvlJc w:val="left"/>
      <w:pPr>
        <w:tabs>
          <w:tab w:val="num" w:pos="9360"/>
        </w:tabs>
        <w:ind w:left="9360" w:hanging="1800"/>
      </w:pPr>
    </w:lvl>
    <w:lvl w:ilvl="8">
      <w:start w:val="1"/>
      <w:numFmt w:val="decimal"/>
      <w:lvlText w:val="%1.%2.%3.%4.%5.%6.%7.%8.%9."/>
      <w:lvlJc w:val="left"/>
      <w:pPr>
        <w:tabs>
          <w:tab w:val="num" w:pos="10800"/>
        </w:tabs>
        <w:ind w:left="10800" w:hanging="2160"/>
      </w:pPr>
    </w:lvl>
  </w:abstractNum>
  <w:abstractNum w:abstractNumId="23">
    <w:nsid w:val="0000001A"/>
    <w:multiLevelType w:val="singleLevel"/>
    <w:tmpl w:val="0000001A"/>
    <w:name w:val="WW8Num29"/>
    <w:lvl w:ilvl="0">
      <w:start w:val="1"/>
      <w:numFmt w:val="bullet"/>
      <w:lvlText w:val=""/>
      <w:lvlJc w:val="left"/>
      <w:pPr>
        <w:tabs>
          <w:tab w:val="num" w:pos="720"/>
        </w:tabs>
        <w:ind w:left="720" w:hanging="360"/>
      </w:pPr>
      <w:rPr>
        <w:rFonts w:ascii="Symbol" w:hAnsi="Symbol"/>
      </w:rPr>
    </w:lvl>
  </w:abstractNum>
  <w:abstractNum w:abstractNumId="24">
    <w:nsid w:val="036029F8"/>
    <w:multiLevelType w:val="hybridMultilevel"/>
    <w:tmpl w:val="B8AC5488"/>
    <w:name w:val="WW8Num110"/>
    <w:lvl w:ilvl="0" w:tplc="04190003">
      <w:start w:val="1"/>
      <w:numFmt w:val="bullet"/>
      <w:lvlText w:val="o"/>
      <w:lvlJc w:val="left"/>
      <w:pPr>
        <w:tabs>
          <w:tab w:val="num" w:pos="1260"/>
        </w:tabs>
        <w:ind w:left="1260" w:hanging="360"/>
      </w:pPr>
      <w:rPr>
        <w:rFonts w:ascii="Courier New" w:hAnsi="Courier New" w:cs="Courier New"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5">
    <w:nsid w:val="07A3171D"/>
    <w:multiLevelType w:val="hybridMultilevel"/>
    <w:tmpl w:val="BA748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0A132A87"/>
    <w:multiLevelType w:val="hybridMultilevel"/>
    <w:tmpl w:val="77DA80AA"/>
    <w:lvl w:ilvl="0" w:tplc="04190011">
      <w:start w:val="1"/>
      <w:numFmt w:val="decimal"/>
      <w:lvlText w:val="%1)"/>
      <w:lvlJc w:val="left"/>
      <w:pPr>
        <w:ind w:left="1140" w:hanging="360"/>
      </w:p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7">
    <w:nsid w:val="0FED2199"/>
    <w:multiLevelType w:val="multilevel"/>
    <w:tmpl w:val="33827D12"/>
    <w:lvl w:ilvl="0">
      <w:start w:val="4"/>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8">
    <w:nsid w:val="1F0237E9"/>
    <w:multiLevelType w:val="hybridMultilevel"/>
    <w:tmpl w:val="66E00802"/>
    <w:lvl w:ilvl="0" w:tplc="0419000F">
      <w:start w:val="1"/>
      <w:numFmt w:val="decimal"/>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nsid w:val="31596B5D"/>
    <w:multiLevelType w:val="hybridMultilevel"/>
    <w:tmpl w:val="524A7AF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0">
    <w:nsid w:val="3E3A7F70"/>
    <w:multiLevelType w:val="hybridMultilevel"/>
    <w:tmpl w:val="A5869F2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1">
    <w:nsid w:val="40AA6D54"/>
    <w:multiLevelType w:val="hybridMultilevel"/>
    <w:tmpl w:val="5AEC90C6"/>
    <w:lvl w:ilvl="0" w:tplc="A21C74C0">
      <w:start w:val="2"/>
      <w:numFmt w:val="decimal"/>
      <w:lvlText w:val="%1."/>
      <w:lvlJc w:val="left"/>
      <w:pPr>
        <w:ind w:left="121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46766B2"/>
    <w:multiLevelType w:val="hybridMultilevel"/>
    <w:tmpl w:val="FB768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F192A3D"/>
    <w:multiLevelType w:val="hybridMultilevel"/>
    <w:tmpl w:val="54CCA6B8"/>
    <w:lvl w:ilvl="0" w:tplc="0419000F">
      <w:start w:val="1"/>
      <w:numFmt w:val="decimal"/>
      <w:lvlText w:val="%1."/>
      <w:lvlJc w:val="left"/>
      <w:pPr>
        <w:ind w:left="720" w:hanging="360"/>
      </w:pPr>
    </w:lvl>
    <w:lvl w:ilvl="1" w:tplc="71B46F8A">
      <w:numFmt w:val="bullet"/>
      <w:lvlText w:val="•"/>
      <w:lvlJc w:val="left"/>
      <w:pPr>
        <w:ind w:left="1440" w:hanging="360"/>
      </w:pPr>
      <w:rPr>
        <w:rFonts w:ascii="Calibri" w:eastAsia="Calibr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F8C6E57"/>
    <w:multiLevelType w:val="multilevel"/>
    <w:tmpl w:val="73E6C124"/>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48777D5"/>
    <w:multiLevelType w:val="hybridMultilevel"/>
    <w:tmpl w:val="ED5ECC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566C4259"/>
    <w:multiLevelType w:val="hybridMultilevel"/>
    <w:tmpl w:val="4AC6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763F3E"/>
    <w:multiLevelType w:val="hybridMultilevel"/>
    <w:tmpl w:val="CB3AEE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EBB7FC9"/>
    <w:multiLevelType w:val="hybridMultilevel"/>
    <w:tmpl w:val="38B4BC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nsid w:val="60DC2682"/>
    <w:multiLevelType w:val="hybridMultilevel"/>
    <w:tmpl w:val="FC2E084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nsid w:val="612D4F9B"/>
    <w:multiLevelType w:val="hybridMultilevel"/>
    <w:tmpl w:val="445003FE"/>
    <w:lvl w:ilvl="0" w:tplc="0419000F">
      <w:start w:val="1"/>
      <w:numFmt w:val="decimal"/>
      <w:lvlText w:val="%1."/>
      <w:lvlJc w:val="left"/>
      <w:pPr>
        <w:ind w:left="1210"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41">
    <w:nsid w:val="61471F51"/>
    <w:multiLevelType w:val="multilevel"/>
    <w:tmpl w:val="3E36FB52"/>
    <w:lvl w:ilvl="0">
      <w:start w:val="1"/>
      <w:numFmt w:val="bullet"/>
      <w:lvlText w:val=""/>
      <w:lvlJc w:val="left"/>
      <w:pPr>
        <w:ind w:left="720" w:hanging="360"/>
      </w:pPr>
      <w:rPr>
        <w:rFonts w:ascii="Symbol" w:hAnsi="Symbol"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655F4BD7"/>
    <w:multiLevelType w:val="multilevel"/>
    <w:tmpl w:val="73E6C124"/>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66C301C1"/>
    <w:multiLevelType w:val="hybridMultilevel"/>
    <w:tmpl w:val="D9820F1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4">
    <w:nsid w:val="675A2C7D"/>
    <w:multiLevelType w:val="hybridMultilevel"/>
    <w:tmpl w:val="0316D3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06775B6"/>
    <w:multiLevelType w:val="hybridMultilevel"/>
    <w:tmpl w:val="34864D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0"/>
  </w:num>
  <w:num w:numId="2">
    <w:abstractNumId w:val="26"/>
  </w:num>
  <w:num w:numId="3">
    <w:abstractNumId w:val="44"/>
  </w:num>
  <w:num w:numId="4">
    <w:abstractNumId w:val="33"/>
  </w:num>
  <w:num w:numId="5">
    <w:abstractNumId w:val="45"/>
  </w:num>
  <w:num w:numId="6">
    <w:abstractNumId w:val="25"/>
  </w:num>
  <w:num w:numId="7">
    <w:abstractNumId w:val="39"/>
  </w:num>
  <w:num w:numId="8">
    <w:abstractNumId w:val="32"/>
  </w:num>
  <w:num w:numId="9">
    <w:abstractNumId w:val="29"/>
  </w:num>
  <w:num w:numId="10">
    <w:abstractNumId w:val="38"/>
  </w:num>
  <w:num w:numId="11">
    <w:abstractNumId w:val="34"/>
  </w:num>
  <w:num w:numId="12">
    <w:abstractNumId w:val="42"/>
  </w:num>
  <w:num w:numId="13">
    <w:abstractNumId w:val="28"/>
  </w:num>
  <w:num w:numId="14">
    <w:abstractNumId w:val="35"/>
  </w:num>
  <w:num w:numId="15">
    <w:abstractNumId w:val="40"/>
  </w:num>
  <w:num w:numId="16">
    <w:abstractNumId w:val="31"/>
  </w:num>
  <w:num w:numId="17">
    <w:abstractNumId w:val="43"/>
  </w:num>
  <w:num w:numId="18">
    <w:abstractNumId w:val="37"/>
  </w:num>
  <w:num w:numId="19">
    <w:abstractNumId w:val="41"/>
  </w:num>
  <w:num w:numId="20">
    <w:abstractNumId w:val="27"/>
  </w:num>
  <w:num w:numId="21">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9"/>
    <w:rsid w:val="00000416"/>
    <w:rsid w:val="00002210"/>
    <w:rsid w:val="000117FE"/>
    <w:rsid w:val="00016B12"/>
    <w:rsid w:val="00027FEE"/>
    <w:rsid w:val="000355C9"/>
    <w:rsid w:val="00035E0B"/>
    <w:rsid w:val="0003602D"/>
    <w:rsid w:val="00042A6E"/>
    <w:rsid w:val="00043707"/>
    <w:rsid w:val="00043AB9"/>
    <w:rsid w:val="000659C1"/>
    <w:rsid w:val="00073449"/>
    <w:rsid w:val="00085F8B"/>
    <w:rsid w:val="00092189"/>
    <w:rsid w:val="00095C14"/>
    <w:rsid w:val="000A52C6"/>
    <w:rsid w:val="000B0794"/>
    <w:rsid w:val="000B1B53"/>
    <w:rsid w:val="000B5715"/>
    <w:rsid w:val="000C2F9A"/>
    <w:rsid w:val="000C471E"/>
    <w:rsid w:val="000D5754"/>
    <w:rsid w:val="000D7B3B"/>
    <w:rsid w:val="000E0E4F"/>
    <w:rsid w:val="000E1734"/>
    <w:rsid w:val="000E47AC"/>
    <w:rsid w:val="000E61C9"/>
    <w:rsid w:val="000F0C03"/>
    <w:rsid w:val="000F42C8"/>
    <w:rsid w:val="000F4F9D"/>
    <w:rsid w:val="000F6677"/>
    <w:rsid w:val="000F695D"/>
    <w:rsid w:val="00101D9F"/>
    <w:rsid w:val="00106EB4"/>
    <w:rsid w:val="00113F75"/>
    <w:rsid w:val="00122AB2"/>
    <w:rsid w:val="00127FDE"/>
    <w:rsid w:val="0014221E"/>
    <w:rsid w:val="00142A09"/>
    <w:rsid w:val="00163545"/>
    <w:rsid w:val="001660FF"/>
    <w:rsid w:val="00174717"/>
    <w:rsid w:val="00190913"/>
    <w:rsid w:val="001A4A66"/>
    <w:rsid w:val="001A4C8F"/>
    <w:rsid w:val="001A52C9"/>
    <w:rsid w:val="001A5A89"/>
    <w:rsid w:val="001A6ECA"/>
    <w:rsid w:val="001B2930"/>
    <w:rsid w:val="001B3B6A"/>
    <w:rsid w:val="001D5657"/>
    <w:rsid w:val="001D626E"/>
    <w:rsid w:val="001E1D1C"/>
    <w:rsid w:val="001E384A"/>
    <w:rsid w:val="001E450D"/>
    <w:rsid w:val="001F44EC"/>
    <w:rsid w:val="001F76B5"/>
    <w:rsid w:val="0020337A"/>
    <w:rsid w:val="002051D8"/>
    <w:rsid w:val="00205C39"/>
    <w:rsid w:val="00212788"/>
    <w:rsid w:val="00227EC3"/>
    <w:rsid w:val="00232F55"/>
    <w:rsid w:val="0024079F"/>
    <w:rsid w:val="00241596"/>
    <w:rsid w:val="0024706C"/>
    <w:rsid w:val="002578E2"/>
    <w:rsid w:val="00262DF0"/>
    <w:rsid w:val="00263A46"/>
    <w:rsid w:val="0026429C"/>
    <w:rsid w:val="00264C99"/>
    <w:rsid w:val="002866D0"/>
    <w:rsid w:val="00292FDA"/>
    <w:rsid w:val="002961CC"/>
    <w:rsid w:val="002A2968"/>
    <w:rsid w:val="002A2E0B"/>
    <w:rsid w:val="002B0F69"/>
    <w:rsid w:val="002B3ECD"/>
    <w:rsid w:val="002B62F9"/>
    <w:rsid w:val="002C6881"/>
    <w:rsid w:val="002E0413"/>
    <w:rsid w:val="002E7014"/>
    <w:rsid w:val="002E7191"/>
    <w:rsid w:val="002F1626"/>
    <w:rsid w:val="002F2414"/>
    <w:rsid w:val="00301CF1"/>
    <w:rsid w:val="00315144"/>
    <w:rsid w:val="003247EA"/>
    <w:rsid w:val="00326A6A"/>
    <w:rsid w:val="00347E7B"/>
    <w:rsid w:val="0035118B"/>
    <w:rsid w:val="0035228E"/>
    <w:rsid w:val="00362761"/>
    <w:rsid w:val="00383EC6"/>
    <w:rsid w:val="00383F70"/>
    <w:rsid w:val="00391959"/>
    <w:rsid w:val="003923A4"/>
    <w:rsid w:val="00395483"/>
    <w:rsid w:val="00395DAB"/>
    <w:rsid w:val="003979ED"/>
    <w:rsid w:val="003A7DF9"/>
    <w:rsid w:val="003B0E6B"/>
    <w:rsid w:val="003B2207"/>
    <w:rsid w:val="003B2807"/>
    <w:rsid w:val="003B4B1A"/>
    <w:rsid w:val="003B5422"/>
    <w:rsid w:val="003B7D15"/>
    <w:rsid w:val="003C3236"/>
    <w:rsid w:val="003C4A5B"/>
    <w:rsid w:val="003C4BF3"/>
    <w:rsid w:val="003D08E5"/>
    <w:rsid w:val="003D6063"/>
    <w:rsid w:val="003E7EF6"/>
    <w:rsid w:val="003F3B06"/>
    <w:rsid w:val="004057B5"/>
    <w:rsid w:val="00410D1F"/>
    <w:rsid w:val="004170DB"/>
    <w:rsid w:val="00420352"/>
    <w:rsid w:val="00422C41"/>
    <w:rsid w:val="004350D5"/>
    <w:rsid w:val="00437FBB"/>
    <w:rsid w:val="004423B8"/>
    <w:rsid w:val="00451ACF"/>
    <w:rsid w:val="0045384D"/>
    <w:rsid w:val="00453FFB"/>
    <w:rsid w:val="0045700F"/>
    <w:rsid w:val="004576F6"/>
    <w:rsid w:val="00457994"/>
    <w:rsid w:val="00464846"/>
    <w:rsid w:val="00467A37"/>
    <w:rsid w:val="0047306A"/>
    <w:rsid w:val="00480505"/>
    <w:rsid w:val="004841C8"/>
    <w:rsid w:val="004A0499"/>
    <w:rsid w:val="004A63ED"/>
    <w:rsid w:val="004B685F"/>
    <w:rsid w:val="004C76AD"/>
    <w:rsid w:val="004D2666"/>
    <w:rsid w:val="004E57B7"/>
    <w:rsid w:val="00501848"/>
    <w:rsid w:val="00502818"/>
    <w:rsid w:val="00505187"/>
    <w:rsid w:val="005065E6"/>
    <w:rsid w:val="0050797F"/>
    <w:rsid w:val="0052458D"/>
    <w:rsid w:val="00524D0B"/>
    <w:rsid w:val="0052574A"/>
    <w:rsid w:val="0053047C"/>
    <w:rsid w:val="00531887"/>
    <w:rsid w:val="00532454"/>
    <w:rsid w:val="00553003"/>
    <w:rsid w:val="00556AAC"/>
    <w:rsid w:val="005607F0"/>
    <w:rsid w:val="00563E0F"/>
    <w:rsid w:val="00567253"/>
    <w:rsid w:val="00572019"/>
    <w:rsid w:val="005746FD"/>
    <w:rsid w:val="00574B20"/>
    <w:rsid w:val="0057597D"/>
    <w:rsid w:val="005A72C5"/>
    <w:rsid w:val="005B0DD4"/>
    <w:rsid w:val="005D2CC1"/>
    <w:rsid w:val="005E094E"/>
    <w:rsid w:val="005E3D36"/>
    <w:rsid w:val="00602A57"/>
    <w:rsid w:val="006200ED"/>
    <w:rsid w:val="00620EC2"/>
    <w:rsid w:val="006214AA"/>
    <w:rsid w:val="0062522C"/>
    <w:rsid w:val="00642AEB"/>
    <w:rsid w:val="00646806"/>
    <w:rsid w:val="00661C70"/>
    <w:rsid w:val="006620B4"/>
    <w:rsid w:val="00670C67"/>
    <w:rsid w:val="006757F0"/>
    <w:rsid w:val="00681B76"/>
    <w:rsid w:val="00683288"/>
    <w:rsid w:val="00692526"/>
    <w:rsid w:val="006A2DFD"/>
    <w:rsid w:val="006B5E39"/>
    <w:rsid w:val="006C0216"/>
    <w:rsid w:val="006C6FF7"/>
    <w:rsid w:val="006C7CA7"/>
    <w:rsid w:val="006E0DE8"/>
    <w:rsid w:val="006E206F"/>
    <w:rsid w:val="006E7D53"/>
    <w:rsid w:val="006F0668"/>
    <w:rsid w:val="006F431A"/>
    <w:rsid w:val="006F5D61"/>
    <w:rsid w:val="006F5E86"/>
    <w:rsid w:val="0071092D"/>
    <w:rsid w:val="0072571F"/>
    <w:rsid w:val="00727038"/>
    <w:rsid w:val="00733AD2"/>
    <w:rsid w:val="00733C63"/>
    <w:rsid w:val="007365A6"/>
    <w:rsid w:val="00736EEC"/>
    <w:rsid w:val="0074235D"/>
    <w:rsid w:val="00742CDB"/>
    <w:rsid w:val="007436F0"/>
    <w:rsid w:val="00753DDE"/>
    <w:rsid w:val="00755874"/>
    <w:rsid w:val="007604AF"/>
    <w:rsid w:val="007742C7"/>
    <w:rsid w:val="0077504E"/>
    <w:rsid w:val="00785FDD"/>
    <w:rsid w:val="007905B8"/>
    <w:rsid w:val="007A07C7"/>
    <w:rsid w:val="007A2CDA"/>
    <w:rsid w:val="007A36C0"/>
    <w:rsid w:val="007B0AB4"/>
    <w:rsid w:val="007B4458"/>
    <w:rsid w:val="007B4BFD"/>
    <w:rsid w:val="007C3B28"/>
    <w:rsid w:val="007C5DD3"/>
    <w:rsid w:val="007D45D2"/>
    <w:rsid w:val="007D6641"/>
    <w:rsid w:val="007E159F"/>
    <w:rsid w:val="007E6902"/>
    <w:rsid w:val="008014DF"/>
    <w:rsid w:val="00802CD2"/>
    <w:rsid w:val="0080351E"/>
    <w:rsid w:val="00805B59"/>
    <w:rsid w:val="008063E6"/>
    <w:rsid w:val="00810C54"/>
    <w:rsid w:val="00810CB4"/>
    <w:rsid w:val="00820820"/>
    <w:rsid w:val="00823002"/>
    <w:rsid w:val="00827EC8"/>
    <w:rsid w:val="00830946"/>
    <w:rsid w:val="00830C73"/>
    <w:rsid w:val="0083409F"/>
    <w:rsid w:val="0083645B"/>
    <w:rsid w:val="00842AF4"/>
    <w:rsid w:val="00844254"/>
    <w:rsid w:val="00844BBB"/>
    <w:rsid w:val="00845FAF"/>
    <w:rsid w:val="00853AEC"/>
    <w:rsid w:val="00861CCD"/>
    <w:rsid w:val="008668C1"/>
    <w:rsid w:val="00873519"/>
    <w:rsid w:val="008A1348"/>
    <w:rsid w:val="008A32ED"/>
    <w:rsid w:val="008A3663"/>
    <w:rsid w:val="008B43EB"/>
    <w:rsid w:val="008B5568"/>
    <w:rsid w:val="008C0DC9"/>
    <w:rsid w:val="008C3A9A"/>
    <w:rsid w:val="008C3CEE"/>
    <w:rsid w:val="008D26D6"/>
    <w:rsid w:val="008D39FD"/>
    <w:rsid w:val="008D73FE"/>
    <w:rsid w:val="008E2781"/>
    <w:rsid w:val="008F13C2"/>
    <w:rsid w:val="008F3DCD"/>
    <w:rsid w:val="008F7990"/>
    <w:rsid w:val="00900611"/>
    <w:rsid w:val="0090078A"/>
    <w:rsid w:val="00904991"/>
    <w:rsid w:val="00906C15"/>
    <w:rsid w:val="00914B03"/>
    <w:rsid w:val="009165FD"/>
    <w:rsid w:val="009255CA"/>
    <w:rsid w:val="00927ADF"/>
    <w:rsid w:val="009328FD"/>
    <w:rsid w:val="00932E28"/>
    <w:rsid w:val="00934153"/>
    <w:rsid w:val="009471FC"/>
    <w:rsid w:val="00947A86"/>
    <w:rsid w:val="009507DE"/>
    <w:rsid w:val="00950E75"/>
    <w:rsid w:val="009535D6"/>
    <w:rsid w:val="00953633"/>
    <w:rsid w:val="00954E96"/>
    <w:rsid w:val="00957822"/>
    <w:rsid w:val="00962164"/>
    <w:rsid w:val="00962C5C"/>
    <w:rsid w:val="00973746"/>
    <w:rsid w:val="009762EC"/>
    <w:rsid w:val="009821F2"/>
    <w:rsid w:val="009919C2"/>
    <w:rsid w:val="00993C07"/>
    <w:rsid w:val="00997345"/>
    <w:rsid w:val="009B3F7F"/>
    <w:rsid w:val="009B55A9"/>
    <w:rsid w:val="009C42E7"/>
    <w:rsid w:val="009D1ACB"/>
    <w:rsid w:val="009D4415"/>
    <w:rsid w:val="009D69E6"/>
    <w:rsid w:val="009E2499"/>
    <w:rsid w:val="009E3ABB"/>
    <w:rsid w:val="009F0402"/>
    <w:rsid w:val="009F0EC0"/>
    <w:rsid w:val="00A03A40"/>
    <w:rsid w:val="00A06399"/>
    <w:rsid w:val="00A10C0C"/>
    <w:rsid w:val="00A15B2C"/>
    <w:rsid w:val="00A17D6A"/>
    <w:rsid w:val="00A21150"/>
    <w:rsid w:val="00A24057"/>
    <w:rsid w:val="00A30484"/>
    <w:rsid w:val="00A32BF0"/>
    <w:rsid w:val="00A351EF"/>
    <w:rsid w:val="00A37733"/>
    <w:rsid w:val="00A5504D"/>
    <w:rsid w:val="00A55AF1"/>
    <w:rsid w:val="00A65174"/>
    <w:rsid w:val="00A65663"/>
    <w:rsid w:val="00A656F9"/>
    <w:rsid w:val="00A7365E"/>
    <w:rsid w:val="00A73D24"/>
    <w:rsid w:val="00A73FEF"/>
    <w:rsid w:val="00A74547"/>
    <w:rsid w:val="00A85A58"/>
    <w:rsid w:val="00A90C7F"/>
    <w:rsid w:val="00A94898"/>
    <w:rsid w:val="00AB345C"/>
    <w:rsid w:val="00AD4F23"/>
    <w:rsid w:val="00AE2D99"/>
    <w:rsid w:val="00AE40E0"/>
    <w:rsid w:val="00AF60C7"/>
    <w:rsid w:val="00B0392D"/>
    <w:rsid w:val="00B0520C"/>
    <w:rsid w:val="00B25280"/>
    <w:rsid w:val="00B35DA4"/>
    <w:rsid w:val="00B41A64"/>
    <w:rsid w:val="00B46E42"/>
    <w:rsid w:val="00B54C61"/>
    <w:rsid w:val="00B558A1"/>
    <w:rsid w:val="00B65421"/>
    <w:rsid w:val="00B6750E"/>
    <w:rsid w:val="00B767D1"/>
    <w:rsid w:val="00B833E1"/>
    <w:rsid w:val="00B8583C"/>
    <w:rsid w:val="00B9186B"/>
    <w:rsid w:val="00B92875"/>
    <w:rsid w:val="00BA50E4"/>
    <w:rsid w:val="00BB786D"/>
    <w:rsid w:val="00BB7E34"/>
    <w:rsid w:val="00BC415A"/>
    <w:rsid w:val="00BC5E64"/>
    <w:rsid w:val="00BD7673"/>
    <w:rsid w:val="00BE05C8"/>
    <w:rsid w:val="00BF11CB"/>
    <w:rsid w:val="00BF2D43"/>
    <w:rsid w:val="00BF317B"/>
    <w:rsid w:val="00C016E4"/>
    <w:rsid w:val="00C03870"/>
    <w:rsid w:val="00C04FCA"/>
    <w:rsid w:val="00C05CDA"/>
    <w:rsid w:val="00C11770"/>
    <w:rsid w:val="00C21D11"/>
    <w:rsid w:val="00C30F3A"/>
    <w:rsid w:val="00C3320A"/>
    <w:rsid w:val="00C37995"/>
    <w:rsid w:val="00C4081A"/>
    <w:rsid w:val="00C45CE0"/>
    <w:rsid w:val="00C50ECF"/>
    <w:rsid w:val="00C73A07"/>
    <w:rsid w:val="00C7494E"/>
    <w:rsid w:val="00C74A2F"/>
    <w:rsid w:val="00C803AB"/>
    <w:rsid w:val="00C807AA"/>
    <w:rsid w:val="00C83B97"/>
    <w:rsid w:val="00C96409"/>
    <w:rsid w:val="00CA24AE"/>
    <w:rsid w:val="00CA576A"/>
    <w:rsid w:val="00CB1587"/>
    <w:rsid w:val="00CB50F3"/>
    <w:rsid w:val="00CC0DE2"/>
    <w:rsid w:val="00CC54D8"/>
    <w:rsid w:val="00CC7AFC"/>
    <w:rsid w:val="00CD2B83"/>
    <w:rsid w:val="00CE0FF7"/>
    <w:rsid w:val="00CE4E5D"/>
    <w:rsid w:val="00CF6510"/>
    <w:rsid w:val="00D00BAE"/>
    <w:rsid w:val="00D03BDB"/>
    <w:rsid w:val="00D0520B"/>
    <w:rsid w:val="00D06EAC"/>
    <w:rsid w:val="00D1030E"/>
    <w:rsid w:val="00D14C06"/>
    <w:rsid w:val="00D14F93"/>
    <w:rsid w:val="00D20AE5"/>
    <w:rsid w:val="00D315C7"/>
    <w:rsid w:val="00D31C38"/>
    <w:rsid w:val="00D335EC"/>
    <w:rsid w:val="00D40124"/>
    <w:rsid w:val="00D410CB"/>
    <w:rsid w:val="00D47DCA"/>
    <w:rsid w:val="00D562EB"/>
    <w:rsid w:val="00D605D6"/>
    <w:rsid w:val="00D7156A"/>
    <w:rsid w:val="00D727A7"/>
    <w:rsid w:val="00D72BA7"/>
    <w:rsid w:val="00D73D86"/>
    <w:rsid w:val="00D75876"/>
    <w:rsid w:val="00D7799F"/>
    <w:rsid w:val="00D934F9"/>
    <w:rsid w:val="00D9608D"/>
    <w:rsid w:val="00DA181D"/>
    <w:rsid w:val="00DA5305"/>
    <w:rsid w:val="00DB18BE"/>
    <w:rsid w:val="00DB4F4C"/>
    <w:rsid w:val="00DB7A15"/>
    <w:rsid w:val="00DC7398"/>
    <w:rsid w:val="00DE2D8F"/>
    <w:rsid w:val="00DE5FB0"/>
    <w:rsid w:val="00DE66AB"/>
    <w:rsid w:val="00DF05C0"/>
    <w:rsid w:val="00DF170C"/>
    <w:rsid w:val="00DF67DD"/>
    <w:rsid w:val="00E104CD"/>
    <w:rsid w:val="00E1088A"/>
    <w:rsid w:val="00E20C99"/>
    <w:rsid w:val="00E218D9"/>
    <w:rsid w:val="00E21A18"/>
    <w:rsid w:val="00E25FA7"/>
    <w:rsid w:val="00E315C7"/>
    <w:rsid w:val="00E36B1D"/>
    <w:rsid w:val="00E41150"/>
    <w:rsid w:val="00E575CF"/>
    <w:rsid w:val="00E61DD0"/>
    <w:rsid w:val="00E65A71"/>
    <w:rsid w:val="00E66518"/>
    <w:rsid w:val="00E7031E"/>
    <w:rsid w:val="00E70D37"/>
    <w:rsid w:val="00E73BF2"/>
    <w:rsid w:val="00E844F1"/>
    <w:rsid w:val="00E84BC5"/>
    <w:rsid w:val="00E855C2"/>
    <w:rsid w:val="00E924CD"/>
    <w:rsid w:val="00E938FA"/>
    <w:rsid w:val="00E9530B"/>
    <w:rsid w:val="00EB6B10"/>
    <w:rsid w:val="00EC0BBC"/>
    <w:rsid w:val="00ED209D"/>
    <w:rsid w:val="00ED28A9"/>
    <w:rsid w:val="00ED67B5"/>
    <w:rsid w:val="00EE3A7E"/>
    <w:rsid w:val="00EE50C2"/>
    <w:rsid w:val="00F012B3"/>
    <w:rsid w:val="00F11D7B"/>
    <w:rsid w:val="00F139ED"/>
    <w:rsid w:val="00F156AD"/>
    <w:rsid w:val="00F208F8"/>
    <w:rsid w:val="00F2294A"/>
    <w:rsid w:val="00F27FE4"/>
    <w:rsid w:val="00F317FC"/>
    <w:rsid w:val="00F3459B"/>
    <w:rsid w:val="00F40932"/>
    <w:rsid w:val="00F4475F"/>
    <w:rsid w:val="00F56C28"/>
    <w:rsid w:val="00F62CC3"/>
    <w:rsid w:val="00F655C6"/>
    <w:rsid w:val="00F737A4"/>
    <w:rsid w:val="00F75355"/>
    <w:rsid w:val="00F7545A"/>
    <w:rsid w:val="00F7696E"/>
    <w:rsid w:val="00F80995"/>
    <w:rsid w:val="00F824A1"/>
    <w:rsid w:val="00F84CDD"/>
    <w:rsid w:val="00F87294"/>
    <w:rsid w:val="00F93389"/>
    <w:rsid w:val="00F96FA2"/>
    <w:rsid w:val="00FA0CF8"/>
    <w:rsid w:val="00FA1615"/>
    <w:rsid w:val="00FA6220"/>
    <w:rsid w:val="00FB7F8F"/>
    <w:rsid w:val="00FC7003"/>
    <w:rsid w:val="00FD2D60"/>
    <w:rsid w:val="00FD6D60"/>
    <w:rsid w:val="00FE5312"/>
    <w:rsid w:val="00FF07B7"/>
    <w:rsid w:val="00FF0980"/>
    <w:rsid w:val="00FF4150"/>
    <w:rsid w:val="00FF4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Table List 2"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uppressAutoHyphens/>
    </w:pPr>
    <w:rPr>
      <w:sz w:val="24"/>
      <w:szCs w:val="24"/>
      <w:lang w:eastAsia="ar-SA"/>
    </w:rPr>
  </w:style>
  <w:style w:type="paragraph" w:styleId="1">
    <w:name w:val="heading 1"/>
    <w:basedOn w:val="a"/>
    <w:next w:val="a"/>
    <w:link w:val="10"/>
    <w:qFormat/>
    <w:rsid w:val="00383EC6"/>
    <w:pPr>
      <w:keepNext/>
      <w:spacing w:before="240" w:after="60"/>
      <w:outlineLvl w:val="0"/>
    </w:pPr>
    <w:rPr>
      <w:b/>
      <w:bCs/>
      <w:kern w:val="32"/>
      <w:sz w:val="32"/>
      <w:szCs w:val="32"/>
    </w:rPr>
  </w:style>
  <w:style w:type="paragraph" w:styleId="2">
    <w:name w:val="heading 2"/>
    <w:basedOn w:val="a"/>
    <w:next w:val="a"/>
    <w:link w:val="20"/>
    <w:uiPriority w:val="9"/>
    <w:unhideWhenUsed/>
    <w:qFormat/>
    <w:rsid w:val="00861CCD"/>
    <w:pPr>
      <w:keepNext/>
      <w:keepLines/>
      <w:suppressAutoHyphens w:val="0"/>
      <w:spacing w:before="200" w:line="276" w:lineRule="auto"/>
      <w:outlineLvl w:val="1"/>
    </w:pPr>
    <w:rPr>
      <w:rFonts w:ascii="Cambria" w:hAnsi="Cambria"/>
      <w:b/>
      <w:bCs/>
      <w:color w:val="4F81BD"/>
      <w:sz w:val="26"/>
      <w:szCs w:val="26"/>
      <w:lang w:eastAsia="en-US"/>
    </w:rPr>
  </w:style>
  <w:style w:type="paragraph" w:styleId="3">
    <w:name w:val="heading 3"/>
    <w:basedOn w:val="a"/>
    <w:next w:val="a"/>
    <w:link w:val="30"/>
    <w:uiPriority w:val="9"/>
    <w:semiHidden/>
    <w:unhideWhenUsed/>
    <w:qFormat/>
    <w:rsid w:val="00861CCD"/>
    <w:pPr>
      <w:keepNext/>
      <w:keepLines/>
      <w:suppressAutoHyphens w:val="0"/>
      <w:spacing w:before="200" w:line="276" w:lineRule="auto"/>
      <w:outlineLvl w:val="2"/>
    </w:pPr>
    <w:rPr>
      <w:rFonts w:ascii="Cambria" w:hAnsi="Cambria"/>
      <w:b/>
      <w:bCs/>
      <w:color w:val="4F81BD"/>
      <w:sz w:val="22"/>
      <w:szCs w:val="22"/>
      <w:lang w:eastAsia="en-US"/>
    </w:rPr>
  </w:style>
  <w:style w:type="paragraph" w:styleId="5">
    <w:name w:val="heading 5"/>
    <w:basedOn w:val="a"/>
    <w:link w:val="50"/>
    <w:uiPriority w:val="9"/>
    <w:qFormat/>
    <w:rsid w:val="00122AB2"/>
    <w:pPr>
      <w:suppressAutoHyphens w:val="0"/>
      <w:spacing w:before="100" w:beforeAutospacing="1" w:after="100" w:afterAutospacing="1"/>
      <w:outlineLvl w:val="4"/>
    </w:pPr>
    <w:rPr>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sz w:val="28"/>
      <w:szCs w:val="28"/>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cs="OpenSymbol"/>
    </w:rPr>
  </w:style>
  <w:style w:type="character" w:customStyle="1" w:styleId="WW8Num5z1">
    <w:name w:val="WW8Num5z1"/>
    <w:rPr>
      <w:rFonts w:ascii="Courier New" w:hAnsi="Courier New" w:cs="Courier New"/>
    </w:rPr>
  </w:style>
  <w:style w:type="character" w:customStyle="1" w:styleId="WW8Num5z2">
    <w:name w:val="WW8Num5z2"/>
    <w:rPr>
      <w:rFonts w:ascii="OpenSymbol" w:hAnsi="OpenSymbol" w:cs="Open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cs="OpenSymbol"/>
    </w:rPr>
  </w:style>
  <w:style w:type="character" w:customStyle="1" w:styleId="WW8Num8z1">
    <w:name w:val="WW8Num8z1"/>
    <w:rPr>
      <w:rFonts w:ascii="Courier New" w:hAnsi="Courier New" w:cs="Courier New"/>
    </w:rPr>
  </w:style>
  <w:style w:type="character" w:customStyle="1" w:styleId="WW8Num8z2">
    <w:name w:val="WW8Num8z2"/>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Courier New" w:hAnsi="Courier New" w:cs="Courier New"/>
    </w:rPr>
  </w:style>
  <w:style w:type="character" w:customStyle="1" w:styleId="WW8Num9z2">
    <w:name w:val="WW8Num9z2"/>
    <w:rPr>
      <w:rFonts w:ascii="OpenSymbol" w:hAnsi="OpenSymbol" w:cs="Open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s="OpenSymbol"/>
    </w:rPr>
  </w:style>
  <w:style w:type="character" w:customStyle="1" w:styleId="WW8Num12z1">
    <w:name w:val="WW8Num12z1"/>
    <w:rPr>
      <w:rFonts w:ascii="Courier New" w:hAnsi="Courier New" w:cs="Courier New"/>
    </w:rPr>
  </w:style>
  <w:style w:type="character" w:customStyle="1" w:styleId="WW8Num12z2">
    <w:name w:val="WW8Num12z2"/>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Courier New" w:hAnsi="Courier New" w:cs="Courier New"/>
    </w:rPr>
  </w:style>
  <w:style w:type="character" w:customStyle="1" w:styleId="WW8Num13z2">
    <w:name w:val="WW8Num13z2"/>
    <w:rPr>
      <w:rFonts w:ascii="OpenSymbol" w:hAnsi="OpenSymbol" w:cs="Open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s="OpenSymbol"/>
    </w:rPr>
  </w:style>
  <w:style w:type="character" w:customStyle="1" w:styleId="WW8Num17z1">
    <w:name w:val="WW8Num17z1"/>
    <w:rPr>
      <w:rFonts w:ascii="Courier New" w:hAnsi="Courier New" w:cs="Courier New"/>
    </w:rPr>
  </w:style>
  <w:style w:type="character" w:customStyle="1" w:styleId="WW8Num17z2">
    <w:name w:val="WW8Num17z2"/>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Courier New" w:hAnsi="Courier New" w:cs="Courier New"/>
    </w:rPr>
  </w:style>
  <w:style w:type="character" w:customStyle="1" w:styleId="WW8Num18z2">
    <w:name w:val="WW8Num18z2"/>
    <w:rPr>
      <w:rFonts w:ascii="OpenSymbol" w:hAnsi="OpenSymbol" w:cs="Open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1z0">
    <w:name w:val="WW8Num21z0"/>
    <w:rPr>
      <w:rFonts w:ascii="Symbol" w:hAnsi="Symbol" w:cs="OpenSymbol"/>
    </w:rPr>
  </w:style>
  <w:style w:type="character" w:customStyle="1" w:styleId="WW8Num21z1">
    <w:name w:val="WW8Num21z1"/>
    <w:rPr>
      <w:rFonts w:ascii="Courier New" w:hAnsi="Courier New" w:cs="Courier New"/>
    </w:rPr>
  </w:style>
  <w:style w:type="character" w:customStyle="1" w:styleId="WW8Num21z2">
    <w:name w:val="WW8Num21z2"/>
    <w:rPr>
      <w:rFonts w:ascii="OpenSymbol" w:hAnsi="OpenSymbol" w:cs="Open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11">
    <w:name w:val="Основной шрифт абзаца1"/>
  </w:style>
  <w:style w:type="character" w:styleId="a3">
    <w:name w:val="Hyperlink"/>
    <w:uiPriority w:val="99"/>
    <w:rPr>
      <w:color w:val="0000FF"/>
      <w:u w:val="single"/>
    </w:rPr>
  </w:style>
  <w:style w:type="character" w:styleId="a4">
    <w:name w:val="page number"/>
    <w:basedOn w:val="11"/>
  </w:style>
  <w:style w:type="character" w:customStyle="1" w:styleId="a5">
    <w:name w:val="Символ нумерации"/>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paragraph" w:customStyle="1" w:styleId="a6">
    <w:name w:val="Заголовок"/>
    <w:basedOn w:val="a"/>
    <w:next w:val="a7"/>
    <w:pPr>
      <w:keepNext/>
      <w:spacing w:before="240" w:after="120"/>
    </w:pPr>
    <w:rPr>
      <w:rFonts w:ascii="Arial" w:eastAsia="Arial" w:hAnsi="Arial" w:cs="Arial"/>
      <w:sz w:val="28"/>
      <w:szCs w:val="28"/>
    </w:rPr>
  </w:style>
  <w:style w:type="paragraph" w:styleId="a7">
    <w:name w:val="Body Text"/>
    <w:basedOn w:val="a"/>
    <w:pPr>
      <w:spacing w:after="120"/>
    </w:pPr>
  </w:style>
  <w:style w:type="paragraph" w:styleId="a8">
    <w:name w:val="List"/>
    <w:basedOn w:val="a7"/>
  </w:style>
  <w:style w:type="paragraph" w:customStyle="1" w:styleId="12">
    <w:name w:val="Название1"/>
    <w:basedOn w:val="a"/>
    <w:pPr>
      <w:suppressLineNumbers/>
      <w:spacing w:before="120" w:after="120"/>
    </w:pPr>
    <w:rPr>
      <w:i/>
      <w:iCs/>
    </w:rPr>
  </w:style>
  <w:style w:type="paragraph" w:customStyle="1" w:styleId="13">
    <w:name w:val="Указатель1"/>
    <w:basedOn w:val="a"/>
    <w:pPr>
      <w:suppressLineNumbers/>
    </w:pPr>
  </w:style>
  <w:style w:type="paragraph" w:styleId="14">
    <w:name w:val="toc 1"/>
    <w:basedOn w:val="a"/>
    <w:next w:val="a"/>
    <w:uiPriority w:val="39"/>
    <w:qFormat/>
  </w:style>
  <w:style w:type="paragraph" w:styleId="21">
    <w:name w:val="toc 2"/>
    <w:basedOn w:val="a"/>
    <w:next w:val="a"/>
    <w:uiPriority w:val="39"/>
    <w:qFormat/>
    <w:pPr>
      <w:ind w:left="240"/>
    </w:pPr>
  </w:style>
  <w:style w:type="paragraph" w:styleId="31">
    <w:name w:val="toc 3"/>
    <w:basedOn w:val="a"/>
    <w:next w:val="a"/>
    <w:uiPriority w:val="39"/>
    <w:qFormat/>
    <w:pPr>
      <w:ind w:left="480"/>
    </w:pPr>
  </w:style>
  <w:style w:type="paragraph" w:styleId="a9">
    <w:name w:val="footer"/>
    <w:basedOn w:val="a"/>
    <w:link w:val="aa"/>
    <w:uiPriority w:val="99"/>
    <w:pPr>
      <w:tabs>
        <w:tab w:val="center" w:pos="4677"/>
        <w:tab w:val="right" w:pos="9355"/>
      </w:tabs>
    </w:pPr>
  </w:style>
  <w:style w:type="paragraph" w:styleId="4">
    <w:name w:val="toc 4"/>
    <w:basedOn w:val="13"/>
    <w:semiHidden/>
    <w:pPr>
      <w:tabs>
        <w:tab w:val="right" w:leader="dot" w:pos="9637"/>
      </w:tabs>
      <w:ind w:left="849"/>
    </w:pPr>
  </w:style>
  <w:style w:type="paragraph" w:styleId="51">
    <w:name w:val="toc 5"/>
    <w:basedOn w:val="13"/>
    <w:semiHidden/>
    <w:pPr>
      <w:tabs>
        <w:tab w:val="right" w:leader="dot" w:pos="9637"/>
      </w:tabs>
      <w:ind w:left="1132"/>
    </w:pPr>
  </w:style>
  <w:style w:type="paragraph" w:styleId="6">
    <w:name w:val="toc 6"/>
    <w:basedOn w:val="13"/>
    <w:semiHidden/>
    <w:pPr>
      <w:tabs>
        <w:tab w:val="right" w:leader="dot" w:pos="9637"/>
      </w:tabs>
      <w:ind w:left="1415"/>
    </w:pPr>
  </w:style>
  <w:style w:type="paragraph" w:styleId="7">
    <w:name w:val="toc 7"/>
    <w:basedOn w:val="13"/>
    <w:semiHidden/>
    <w:pPr>
      <w:tabs>
        <w:tab w:val="right" w:leader="dot" w:pos="9637"/>
      </w:tabs>
      <w:ind w:left="1698"/>
    </w:pPr>
  </w:style>
  <w:style w:type="paragraph" w:styleId="8">
    <w:name w:val="toc 8"/>
    <w:basedOn w:val="13"/>
    <w:semiHidden/>
    <w:pPr>
      <w:tabs>
        <w:tab w:val="right" w:leader="dot" w:pos="9637"/>
      </w:tabs>
      <w:ind w:left="1981"/>
    </w:pPr>
  </w:style>
  <w:style w:type="paragraph" w:styleId="9">
    <w:name w:val="toc 9"/>
    <w:basedOn w:val="13"/>
    <w:semiHidden/>
    <w:pPr>
      <w:tabs>
        <w:tab w:val="right" w:leader="dot" w:pos="9637"/>
      </w:tabs>
      <w:ind w:left="2264"/>
    </w:pPr>
  </w:style>
  <w:style w:type="paragraph" w:customStyle="1" w:styleId="100">
    <w:name w:val="Оглавление 10"/>
    <w:basedOn w:val="13"/>
    <w:pPr>
      <w:tabs>
        <w:tab w:val="right" w:leader="dot" w:pos="9637"/>
      </w:tabs>
      <w:ind w:left="2547"/>
    </w:pPr>
  </w:style>
  <w:style w:type="paragraph" w:customStyle="1" w:styleId="ab">
    <w:name w:val="Содержимое врезки"/>
    <w:basedOn w:val="a7"/>
  </w:style>
  <w:style w:type="table" w:styleId="ac">
    <w:name w:val="Table Grid"/>
    <w:basedOn w:val="a1"/>
    <w:uiPriority w:val="59"/>
    <w:rsid w:val="008442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Комментарий"/>
    <w:basedOn w:val="a"/>
    <w:link w:val="ae"/>
    <w:qFormat/>
    <w:rsid w:val="00753DDE"/>
    <w:pPr>
      <w:jc w:val="center"/>
    </w:pPr>
    <w:rPr>
      <w:i/>
      <w:color w:val="FF0000"/>
      <w:sz w:val="28"/>
      <w:szCs w:val="28"/>
    </w:rPr>
  </w:style>
  <w:style w:type="paragraph" w:styleId="af">
    <w:name w:val="footnote text"/>
    <w:basedOn w:val="a"/>
    <w:link w:val="af0"/>
    <w:rsid w:val="00BF317B"/>
    <w:rPr>
      <w:sz w:val="20"/>
      <w:szCs w:val="20"/>
    </w:rPr>
  </w:style>
  <w:style w:type="character" w:customStyle="1" w:styleId="ae">
    <w:name w:val="Комментарий Знак"/>
    <w:link w:val="ad"/>
    <w:rsid w:val="00753DDE"/>
    <w:rPr>
      <w:i/>
      <w:color w:val="FF0000"/>
      <w:sz w:val="28"/>
      <w:szCs w:val="28"/>
      <w:lang w:eastAsia="ar-SA"/>
    </w:rPr>
  </w:style>
  <w:style w:type="character" w:customStyle="1" w:styleId="af0">
    <w:name w:val="Текст сноски Знак"/>
    <w:link w:val="af"/>
    <w:rsid w:val="00BF317B"/>
    <w:rPr>
      <w:lang w:eastAsia="ar-SA"/>
    </w:rPr>
  </w:style>
  <w:style w:type="character" w:styleId="af1">
    <w:name w:val="footnote reference"/>
    <w:rsid w:val="00BF317B"/>
    <w:rPr>
      <w:vertAlign w:val="superscript"/>
    </w:rPr>
  </w:style>
  <w:style w:type="paragraph" w:customStyle="1" w:styleId="-">
    <w:name w:val="Стиль- обычный"/>
    <w:basedOn w:val="a"/>
    <w:link w:val="-0"/>
    <w:qFormat/>
    <w:rsid w:val="006C6FF7"/>
    <w:pPr>
      <w:pageBreakBefore/>
      <w:spacing w:line="360" w:lineRule="auto"/>
      <w:jc w:val="center"/>
      <w:outlineLvl w:val="0"/>
    </w:pPr>
    <w:rPr>
      <w:b/>
      <w:sz w:val="32"/>
      <w:szCs w:val="32"/>
      <w:lang w:val="en-US"/>
    </w:rPr>
  </w:style>
  <w:style w:type="character" w:customStyle="1" w:styleId="10">
    <w:name w:val="Заголовок 1 Знак"/>
    <w:link w:val="1"/>
    <w:rsid w:val="00383EC6"/>
    <w:rPr>
      <w:rFonts w:eastAsia="Times New Roman" w:cs="Times New Roman"/>
      <w:b/>
      <w:bCs/>
      <w:kern w:val="32"/>
      <w:sz w:val="32"/>
      <w:szCs w:val="32"/>
      <w:lang w:eastAsia="ar-SA"/>
    </w:rPr>
  </w:style>
  <w:style w:type="character" w:customStyle="1" w:styleId="-0">
    <w:name w:val="Стиль- обычный Знак"/>
    <w:link w:val="-"/>
    <w:rsid w:val="006C6FF7"/>
    <w:rPr>
      <w:b/>
      <w:sz w:val="32"/>
      <w:szCs w:val="32"/>
      <w:lang w:val="en-US" w:eastAsia="ar-SA"/>
    </w:rPr>
  </w:style>
  <w:style w:type="character" w:customStyle="1" w:styleId="20">
    <w:name w:val="Заголовок 2 Знак"/>
    <w:link w:val="2"/>
    <w:uiPriority w:val="9"/>
    <w:rsid w:val="00861CCD"/>
    <w:rPr>
      <w:rFonts w:ascii="Cambria" w:hAnsi="Cambria"/>
      <w:b/>
      <w:bCs/>
      <w:color w:val="4F81BD"/>
      <w:sz w:val="26"/>
      <w:szCs w:val="26"/>
      <w:lang w:eastAsia="en-US"/>
    </w:rPr>
  </w:style>
  <w:style w:type="character" w:customStyle="1" w:styleId="30">
    <w:name w:val="Заголовок 3 Знак"/>
    <w:link w:val="3"/>
    <w:uiPriority w:val="9"/>
    <w:semiHidden/>
    <w:rsid w:val="00861CCD"/>
    <w:rPr>
      <w:rFonts w:ascii="Cambria" w:hAnsi="Cambria"/>
      <w:b/>
      <w:bCs/>
      <w:color w:val="4F81BD"/>
      <w:sz w:val="22"/>
      <w:szCs w:val="22"/>
      <w:lang w:eastAsia="en-US"/>
    </w:rPr>
  </w:style>
  <w:style w:type="character" w:styleId="af2">
    <w:name w:val="Strong"/>
    <w:uiPriority w:val="22"/>
    <w:qFormat/>
    <w:rsid w:val="00861CCD"/>
    <w:rPr>
      <w:b/>
      <w:bCs/>
    </w:rPr>
  </w:style>
  <w:style w:type="paragraph" w:styleId="af3">
    <w:name w:val="List Paragraph"/>
    <w:basedOn w:val="a"/>
    <w:uiPriority w:val="34"/>
    <w:qFormat/>
    <w:rsid w:val="00861CCD"/>
    <w:pPr>
      <w:suppressAutoHyphens w:val="0"/>
      <w:spacing w:after="200" w:line="276" w:lineRule="auto"/>
      <w:ind w:left="720"/>
      <w:contextualSpacing/>
    </w:pPr>
    <w:rPr>
      <w:rFonts w:ascii="Calibri" w:eastAsia="Calibri" w:hAnsi="Calibri"/>
      <w:sz w:val="22"/>
      <w:szCs w:val="22"/>
      <w:lang w:eastAsia="en-US"/>
    </w:rPr>
  </w:style>
  <w:style w:type="paragraph" w:customStyle="1" w:styleId="15">
    <w:name w:val="Текст1"/>
    <w:basedOn w:val="a"/>
    <w:rsid w:val="00861CCD"/>
    <w:pPr>
      <w:suppressAutoHyphens w:val="0"/>
      <w:ind w:firstLine="708"/>
      <w:jc w:val="both"/>
    </w:pPr>
    <w:rPr>
      <w:sz w:val="28"/>
      <w:szCs w:val="28"/>
      <w:lang w:eastAsia="ru-RU"/>
    </w:rPr>
  </w:style>
  <w:style w:type="character" w:customStyle="1" w:styleId="apple-converted-space">
    <w:name w:val="apple-converted-space"/>
    <w:rsid w:val="00861CCD"/>
  </w:style>
  <w:style w:type="character" w:styleId="af4">
    <w:name w:val="Emphasis"/>
    <w:uiPriority w:val="20"/>
    <w:qFormat/>
    <w:rsid w:val="00861CCD"/>
    <w:rPr>
      <w:i/>
      <w:iCs/>
    </w:rPr>
  </w:style>
  <w:style w:type="paragraph" w:styleId="af5">
    <w:name w:val="Balloon Text"/>
    <w:basedOn w:val="a"/>
    <w:link w:val="af6"/>
    <w:uiPriority w:val="99"/>
    <w:unhideWhenUsed/>
    <w:rsid w:val="00861CCD"/>
    <w:pPr>
      <w:suppressAutoHyphens w:val="0"/>
    </w:pPr>
    <w:rPr>
      <w:rFonts w:ascii="Tahoma" w:eastAsia="Calibri" w:hAnsi="Tahoma" w:cs="Tahoma"/>
      <w:sz w:val="16"/>
      <w:szCs w:val="16"/>
      <w:lang w:eastAsia="en-US"/>
    </w:rPr>
  </w:style>
  <w:style w:type="character" w:customStyle="1" w:styleId="af6">
    <w:name w:val="Текст выноски Знак"/>
    <w:link w:val="af5"/>
    <w:uiPriority w:val="99"/>
    <w:rsid w:val="00861CCD"/>
    <w:rPr>
      <w:rFonts w:ascii="Tahoma" w:eastAsia="Calibri" w:hAnsi="Tahoma" w:cs="Tahoma"/>
      <w:sz w:val="16"/>
      <w:szCs w:val="16"/>
      <w:lang w:eastAsia="en-US"/>
    </w:rPr>
  </w:style>
  <w:style w:type="paragraph" w:styleId="af7">
    <w:name w:val="caption"/>
    <w:basedOn w:val="a"/>
    <w:next w:val="a"/>
    <w:uiPriority w:val="35"/>
    <w:unhideWhenUsed/>
    <w:qFormat/>
    <w:rsid w:val="00861CCD"/>
    <w:pPr>
      <w:suppressAutoHyphens w:val="0"/>
      <w:spacing w:after="200"/>
    </w:pPr>
    <w:rPr>
      <w:rFonts w:ascii="Calibri" w:eastAsia="Calibri" w:hAnsi="Calibri"/>
      <w:b/>
      <w:bCs/>
      <w:color w:val="4F81BD"/>
      <w:sz w:val="18"/>
      <w:szCs w:val="18"/>
      <w:lang w:eastAsia="en-US"/>
    </w:rPr>
  </w:style>
  <w:style w:type="table" w:customStyle="1" w:styleId="16">
    <w:name w:val="Светлая заливка1"/>
    <w:basedOn w:val="-2"/>
    <w:uiPriority w:val="60"/>
    <w:rsid w:val="00861CCD"/>
    <w:rPr>
      <w:color w:val="40404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000000"/>
          <w:left w:val="nil"/>
          <w:bottom w:val="single" w:sz="8" w:space="0" w:color="000000"/>
          <w:right w:val="nil"/>
          <w:insideH w:val="nil"/>
          <w:insideV w:val="nil"/>
          <w:tl2br w:val="none" w:sz="0" w:space="0" w:color="auto"/>
          <w:tr2bl w:val="none" w:sz="0" w:space="0" w:color="auto"/>
        </w:tcBorders>
        <w:shd w:val="pct75" w:color="008080" w:fill="008000"/>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rPr>
        <w:color w:val="auto"/>
      </w:rPr>
      <w:tblPr/>
      <w:tcPr>
        <w:tcBorders>
          <w:left w:val="nil"/>
          <w:right w:val="nil"/>
          <w:insideH w:val="nil"/>
          <w:insideV w:val="nil"/>
          <w:tl2br w:val="none" w:sz="0" w:space="0" w:color="auto"/>
          <w:tr2bl w:val="none" w:sz="0" w:space="0" w:color="auto"/>
        </w:tcBorders>
        <w:shd w:val="clear" w:color="auto" w:fill="C0C0C0"/>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
    <w:name w:val="Светлая заливка - Акцент 11"/>
    <w:basedOn w:val="a1"/>
    <w:uiPriority w:val="60"/>
    <w:rsid w:val="00861CCD"/>
    <w:rPr>
      <w:rFonts w:ascii="Calibri" w:eastAsia="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Светлый список - Акцент 11"/>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7">
    <w:name w:val="Светлый список1"/>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2">
    <w:name w:val="Table List 2"/>
    <w:basedOn w:val="a1"/>
    <w:uiPriority w:val="99"/>
    <w:unhideWhenUsed/>
    <w:rsid w:val="00861CCD"/>
    <w:pPr>
      <w:spacing w:after="200" w:line="276" w:lineRule="auto"/>
    </w:pPr>
    <w:rPr>
      <w:rFonts w:ascii="Calibri" w:eastAsia="Calibri" w:hAnsi="Calibri"/>
      <w:sz w:val="22"/>
      <w:szCs w:val="22"/>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8">
    <w:name w:val="Светлая сетка1"/>
    <w:basedOn w:val="a1"/>
    <w:uiPriority w:val="62"/>
    <w:rsid w:val="00861CCD"/>
    <w:rPr>
      <w:rFonts w:ascii="Calibri" w:eastAsia="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af8">
    <w:name w:val="header"/>
    <w:basedOn w:val="a"/>
    <w:link w:val="af9"/>
    <w:uiPriority w:val="99"/>
    <w:unhideWhenUsed/>
    <w:rsid w:val="00861CCD"/>
    <w:pPr>
      <w:tabs>
        <w:tab w:val="center" w:pos="4677"/>
        <w:tab w:val="right" w:pos="9355"/>
      </w:tabs>
      <w:suppressAutoHyphens w:val="0"/>
    </w:pPr>
    <w:rPr>
      <w:rFonts w:ascii="Calibri" w:eastAsia="Calibri" w:hAnsi="Calibri"/>
      <w:sz w:val="22"/>
      <w:szCs w:val="22"/>
      <w:lang w:eastAsia="en-US"/>
    </w:rPr>
  </w:style>
  <w:style w:type="character" w:customStyle="1" w:styleId="af9">
    <w:name w:val="Верхний колонтитул Знак"/>
    <w:link w:val="af8"/>
    <w:uiPriority w:val="99"/>
    <w:rsid w:val="00861CCD"/>
    <w:rPr>
      <w:rFonts w:ascii="Calibri" w:eastAsia="Calibri" w:hAnsi="Calibri"/>
      <w:sz w:val="22"/>
      <w:szCs w:val="22"/>
      <w:lang w:eastAsia="en-US"/>
    </w:rPr>
  </w:style>
  <w:style w:type="character" w:customStyle="1" w:styleId="aa">
    <w:name w:val="Нижний колонтитул Знак"/>
    <w:link w:val="a9"/>
    <w:uiPriority w:val="99"/>
    <w:rsid w:val="00861CCD"/>
    <w:rPr>
      <w:sz w:val="24"/>
      <w:szCs w:val="24"/>
      <w:lang w:eastAsia="ar-SA"/>
    </w:rPr>
  </w:style>
  <w:style w:type="character" w:styleId="afa">
    <w:name w:val="FollowedHyperlink"/>
    <w:uiPriority w:val="99"/>
    <w:unhideWhenUsed/>
    <w:rsid w:val="00861CCD"/>
    <w:rPr>
      <w:color w:val="800080"/>
      <w:u w:val="single"/>
    </w:rPr>
  </w:style>
  <w:style w:type="character" w:customStyle="1" w:styleId="50">
    <w:name w:val="Заголовок 5 Знак"/>
    <w:link w:val="5"/>
    <w:uiPriority w:val="9"/>
    <w:rsid w:val="00861CCD"/>
    <w:rPr>
      <w:b/>
      <w:bCs/>
    </w:rPr>
  </w:style>
  <w:style w:type="character" w:customStyle="1" w:styleId="value">
    <w:name w:val="value"/>
    <w:rsid w:val="00861CCD"/>
  </w:style>
  <w:style w:type="table" w:styleId="-5">
    <w:name w:val="Light List Accent 5"/>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afb">
    <w:name w:val="TOC Heading"/>
    <w:basedOn w:val="1"/>
    <w:next w:val="a"/>
    <w:uiPriority w:val="39"/>
    <w:unhideWhenUsed/>
    <w:qFormat/>
    <w:rsid w:val="00861CCD"/>
    <w:pPr>
      <w:keepLines/>
      <w:suppressAutoHyphens w:val="0"/>
      <w:spacing w:before="480" w:after="0" w:line="276" w:lineRule="auto"/>
      <w:outlineLvl w:val="9"/>
    </w:pPr>
    <w:rPr>
      <w:color w:val="365F91"/>
      <w:kern w:val="0"/>
      <w:sz w:val="28"/>
      <w:szCs w:val="28"/>
      <w:lang w:eastAsia="ru-RU"/>
    </w:rPr>
  </w:style>
  <w:style w:type="paragraph" w:styleId="afc">
    <w:name w:val="Title"/>
    <w:basedOn w:val="a"/>
    <w:next w:val="a"/>
    <w:link w:val="afd"/>
    <w:qFormat/>
    <w:rsid w:val="00861CCD"/>
    <w:pPr>
      <w:pBdr>
        <w:bottom w:val="single" w:sz="8" w:space="4" w:color="4F81BD"/>
      </w:pBdr>
      <w:suppressAutoHyphens w:val="0"/>
      <w:spacing w:after="300"/>
      <w:contextualSpacing/>
    </w:pPr>
    <w:rPr>
      <w:rFonts w:ascii="Cambria" w:hAnsi="Cambria"/>
      <w:color w:val="17365D"/>
      <w:spacing w:val="5"/>
      <w:kern w:val="28"/>
      <w:sz w:val="52"/>
      <w:szCs w:val="52"/>
      <w:lang w:eastAsia="en-US"/>
    </w:rPr>
  </w:style>
  <w:style w:type="character" w:customStyle="1" w:styleId="afd">
    <w:name w:val="Название Знак"/>
    <w:link w:val="afc"/>
    <w:rsid w:val="00861CCD"/>
    <w:rPr>
      <w:rFonts w:ascii="Cambria" w:hAnsi="Cambria"/>
      <w:color w:val="17365D"/>
      <w:spacing w:val="5"/>
      <w:kern w:val="28"/>
      <w:sz w:val="52"/>
      <w:szCs w:val="52"/>
      <w:lang w:eastAsia="en-US"/>
    </w:rPr>
  </w:style>
  <w:style w:type="paragraph" w:styleId="afe">
    <w:name w:val="No Spacing"/>
    <w:uiPriority w:val="1"/>
    <w:qFormat/>
    <w:rsid w:val="00861CCD"/>
    <w:rPr>
      <w:rFonts w:ascii="Calibri" w:eastAsia="Calibri" w:hAnsi="Calibri"/>
      <w:sz w:val="22"/>
      <w:szCs w:val="22"/>
      <w:lang w:eastAsia="en-US"/>
    </w:rPr>
  </w:style>
  <w:style w:type="paragraph" w:styleId="aff">
    <w:name w:val="Subtitle"/>
    <w:basedOn w:val="a"/>
    <w:next w:val="a"/>
    <w:link w:val="aff0"/>
    <w:qFormat/>
    <w:rsid w:val="001D626E"/>
    <w:pPr>
      <w:spacing w:after="60"/>
      <w:jc w:val="center"/>
      <w:outlineLvl w:val="1"/>
    </w:pPr>
  </w:style>
  <w:style w:type="character" w:customStyle="1" w:styleId="aff0">
    <w:name w:val="Подзаголовок Знак"/>
    <w:link w:val="aff"/>
    <w:rsid w:val="001D626E"/>
    <w:rPr>
      <w:rFonts w:eastAsia="Times New Roman" w:cs="Times New Roman"/>
      <w:sz w:val="24"/>
      <w:szCs w:val="24"/>
      <w:lang w:eastAsia="ar-SA"/>
    </w:rPr>
  </w:style>
  <w:style w:type="paragraph" w:styleId="aff1">
    <w:name w:val="Normal (Web)"/>
    <w:basedOn w:val="a"/>
    <w:uiPriority w:val="99"/>
    <w:unhideWhenUsed/>
    <w:rsid w:val="003B2807"/>
    <w:pPr>
      <w:suppressAutoHyphens w:val="0"/>
      <w:spacing w:before="100" w:beforeAutospacing="1" w:after="100" w:afterAutospacing="1"/>
    </w:pPr>
    <w:rPr>
      <w:lang w:eastAsia="ru-RU"/>
    </w:rPr>
  </w:style>
  <w:style w:type="paragraph" w:styleId="aff2">
    <w:name w:val="Plain Text"/>
    <w:basedOn w:val="a"/>
    <w:link w:val="aff3"/>
    <w:unhideWhenUsed/>
    <w:rsid w:val="00572019"/>
    <w:pPr>
      <w:suppressAutoHyphens w:val="0"/>
    </w:pPr>
    <w:rPr>
      <w:rFonts w:ascii="Courier New" w:hAnsi="Courier New"/>
      <w:sz w:val="20"/>
      <w:szCs w:val="20"/>
      <w:lang w:eastAsia="ru-RU"/>
    </w:rPr>
  </w:style>
  <w:style w:type="character" w:customStyle="1" w:styleId="aff3">
    <w:name w:val="Текст Знак"/>
    <w:basedOn w:val="a0"/>
    <w:link w:val="aff2"/>
    <w:rsid w:val="00572019"/>
    <w:rPr>
      <w:rFonts w:ascii="Courier New" w:hAnsi="Courier New"/>
    </w:rPr>
  </w:style>
  <w:style w:type="paragraph" w:styleId="22">
    <w:name w:val="Body Text 2"/>
    <w:basedOn w:val="a"/>
    <w:link w:val="23"/>
    <w:unhideWhenUsed/>
    <w:rsid w:val="00572019"/>
    <w:pPr>
      <w:suppressAutoHyphens w:val="0"/>
      <w:spacing w:after="120" w:line="480" w:lineRule="auto"/>
    </w:pPr>
    <w:rPr>
      <w:sz w:val="28"/>
      <w:szCs w:val="28"/>
      <w:lang w:eastAsia="ru-RU"/>
    </w:rPr>
  </w:style>
  <w:style w:type="character" w:customStyle="1" w:styleId="23">
    <w:name w:val="Основной текст 2 Знак"/>
    <w:basedOn w:val="a0"/>
    <w:link w:val="22"/>
    <w:rsid w:val="00572019"/>
    <w:rPr>
      <w:sz w:val="28"/>
      <w:szCs w:val="28"/>
    </w:rPr>
  </w:style>
  <w:style w:type="character" w:customStyle="1" w:styleId="b1">
    <w:name w:val="b1"/>
    <w:basedOn w:val="a0"/>
    <w:rsid w:val="00D75876"/>
    <w:rPr>
      <w:rFonts w:ascii="Courier New" w:hAnsi="Courier New" w:cs="Courier New" w:hint="default"/>
      <w:b/>
      <w:bCs/>
      <w:strike w:val="0"/>
      <w:dstrike w:val="0"/>
      <w:color w:val="FF0000"/>
      <w:u w:val="none"/>
      <w:effect w:val="none"/>
    </w:rPr>
  </w:style>
  <w:style w:type="character" w:customStyle="1" w:styleId="m1">
    <w:name w:val="m1"/>
    <w:basedOn w:val="a0"/>
    <w:rsid w:val="00D75876"/>
    <w:rPr>
      <w:color w:val="0000FF"/>
    </w:rPr>
  </w:style>
  <w:style w:type="character" w:customStyle="1" w:styleId="pi1">
    <w:name w:val="pi1"/>
    <w:basedOn w:val="a0"/>
    <w:rsid w:val="00D75876"/>
    <w:rPr>
      <w:color w:val="0000FF"/>
    </w:rPr>
  </w:style>
  <w:style w:type="character" w:customStyle="1" w:styleId="t1">
    <w:name w:val="t1"/>
    <w:basedOn w:val="a0"/>
    <w:rsid w:val="00D75876"/>
    <w:rPr>
      <w:color w:val="99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Table List 2"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uppressAutoHyphens/>
    </w:pPr>
    <w:rPr>
      <w:sz w:val="24"/>
      <w:szCs w:val="24"/>
      <w:lang w:eastAsia="ar-SA"/>
    </w:rPr>
  </w:style>
  <w:style w:type="paragraph" w:styleId="1">
    <w:name w:val="heading 1"/>
    <w:basedOn w:val="a"/>
    <w:next w:val="a"/>
    <w:link w:val="10"/>
    <w:qFormat/>
    <w:rsid w:val="00383EC6"/>
    <w:pPr>
      <w:keepNext/>
      <w:spacing w:before="240" w:after="60"/>
      <w:outlineLvl w:val="0"/>
    </w:pPr>
    <w:rPr>
      <w:b/>
      <w:bCs/>
      <w:kern w:val="32"/>
      <w:sz w:val="32"/>
      <w:szCs w:val="32"/>
    </w:rPr>
  </w:style>
  <w:style w:type="paragraph" w:styleId="2">
    <w:name w:val="heading 2"/>
    <w:basedOn w:val="a"/>
    <w:next w:val="a"/>
    <w:link w:val="20"/>
    <w:uiPriority w:val="9"/>
    <w:unhideWhenUsed/>
    <w:qFormat/>
    <w:rsid w:val="00861CCD"/>
    <w:pPr>
      <w:keepNext/>
      <w:keepLines/>
      <w:suppressAutoHyphens w:val="0"/>
      <w:spacing w:before="200" w:line="276" w:lineRule="auto"/>
      <w:outlineLvl w:val="1"/>
    </w:pPr>
    <w:rPr>
      <w:rFonts w:ascii="Cambria" w:hAnsi="Cambria"/>
      <w:b/>
      <w:bCs/>
      <w:color w:val="4F81BD"/>
      <w:sz w:val="26"/>
      <w:szCs w:val="26"/>
      <w:lang w:eastAsia="en-US"/>
    </w:rPr>
  </w:style>
  <w:style w:type="paragraph" w:styleId="3">
    <w:name w:val="heading 3"/>
    <w:basedOn w:val="a"/>
    <w:next w:val="a"/>
    <w:link w:val="30"/>
    <w:uiPriority w:val="9"/>
    <w:semiHidden/>
    <w:unhideWhenUsed/>
    <w:qFormat/>
    <w:rsid w:val="00861CCD"/>
    <w:pPr>
      <w:keepNext/>
      <w:keepLines/>
      <w:suppressAutoHyphens w:val="0"/>
      <w:spacing w:before="200" w:line="276" w:lineRule="auto"/>
      <w:outlineLvl w:val="2"/>
    </w:pPr>
    <w:rPr>
      <w:rFonts w:ascii="Cambria" w:hAnsi="Cambria"/>
      <w:b/>
      <w:bCs/>
      <w:color w:val="4F81BD"/>
      <w:sz w:val="22"/>
      <w:szCs w:val="22"/>
      <w:lang w:eastAsia="en-US"/>
    </w:rPr>
  </w:style>
  <w:style w:type="paragraph" w:styleId="5">
    <w:name w:val="heading 5"/>
    <w:basedOn w:val="a"/>
    <w:link w:val="50"/>
    <w:uiPriority w:val="9"/>
    <w:qFormat/>
    <w:rsid w:val="00122AB2"/>
    <w:pPr>
      <w:suppressAutoHyphens w:val="0"/>
      <w:spacing w:before="100" w:beforeAutospacing="1" w:after="100" w:afterAutospacing="1"/>
      <w:outlineLvl w:val="4"/>
    </w:pPr>
    <w:rPr>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sz w:val="28"/>
      <w:szCs w:val="28"/>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cs="OpenSymbol"/>
    </w:rPr>
  </w:style>
  <w:style w:type="character" w:customStyle="1" w:styleId="WW8Num5z1">
    <w:name w:val="WW8Num5z1"/>
    <w:rPr>
      <w:rFonts w:ascii="Courier New" w:hAnsi="Courier New" w:cs="Courier New"/>
    </w:rPr>
  </w:style>
  <w:style w:type="character" w:customStyle="1" w:styleId="WW8Num5z2">
    <w:name w:val="WW8Num5z2"/>
    <w:rPr>
      <w:rFonts w:ascii="OpenSymbol" w:hAnsi="OpenSymbol" w:cs="Open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cs="OpenSymbol"/>
    </w:rPr>
  </w:style>
  <w:style w:type="character" w:customStyle="1" w:styleId="WW8Num8z1">
    <w:name w:val="WW8Num8z1"/>
    <w:rPr>
      <w:rFonts w:ascii="Courier New" w:hAnsi="Courier New" w:cs="Courier New"/>
    </w:rPr>
  </w:style>
  <w:style w:type="character" w:customStyle="1" w:styleId="WW8Num8z2">
    <w:name w:val="WW8Num8z2"/>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Courier New" w:hAnsi="Courier New" w:cs="Courier New"/>
    </w:rPr>
  </w:style>
  <w:style w:type="character" w:customStyle="1" w:styleId="WW8Num9z2">
    <w:name w:val="WW8Num9z2"/>
    <w:rPr>
      <w:rFonts w:ascii="OpenSymbol" w:hAnsi="OpenSymbol" w:cs="Open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s="OpenSymbol"/>
    </w:rPr>
  </w:style>
  <w:style w:type="character" w:customStyle="1" w:styleId="WW8Num12z1">
    <w:name w:val="WW8Num12z1"/>
    <w:rPr>
      <w:rFonts w:ascii="Courier New" w:hAnsi="Courier New" w:cs="Courier New"/>
    </w:rPr>
  </w:style>
  <w:style w:type="character" w:customStyle="1" w:styleId="WW8Num12z2">
    <w:name w:val="WW8Num12z2"/>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Courier New" w:hAnsi="Courier New" w:cs="Courier New"/>
    </w:rPr>
  </w:style>
  <w:style w:type="character" w:customStyle="1" w:styleId="WW8Num13z2">
    <w:name w:val="WW8Num13z2"/>
    <w:rPr>
      <w:rFonts w:ascii="OpenSymbol" w:hAnsi="OpenSymbol" w:cs="Open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s="OpenSymbol"/>
    </w:rPr>
  </w:style>
  <w:style w:type="character" w:customStyle="1" w:styleId="WW8Num17z1">
    <w:name w:val="WW8Num17z1"/>
    <w:rPr>
      <w:rFonts w:ascii="Courier New" w:hAnsi="Courier New" w:cs="Courier New"/>
    </w:rPr>
  </w:style>
  <w:style w:type="character" w:customStyle="1" w:styleId="WW8Num17z2">
    <w:name w:val="WW8Num17z2"/>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Courier New" w:hAnsi="Courier New" w:cs="Courier New"/>
    </w:rPr>
  </w:style>
  <w:style w:type="character" w:customStyle="1" w:styleId="WW8Num18z2">
    <w:name w:val="WW8Num18z2"/>
    <w:rPr>
      <w:rFonts w:ascii="OpenSymbol" w:hAnsi="OpenSymbol" w:cs="Open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1z0">
    <w:name w:val="WW8Num21z0"/>
    <w:rPr>
      <w:rFonts w:ascii="Symbol" w:hAnsi="Symbol" w:cs="OpenSymbol"/>
    </w:rPr>
  </w:style>
  <w:style w:type="character" w:customStyle="1" w:styleId="WW8Num21z1">
    <w:name w:val="WW8Num21z1"/>
    <w:rPr>
      <w:rFonts w:ascii="Courier New" w:hAnsi="Courier New" w:cs="Courier New"/>
    </w:rPr>
  </w:style>
  <w:style w:type="character" w:customStyle="1" w:styleId="WW8Num21z2">
    <w:name w:val="WW8Num21z2"/>
    <w:rPr>
      <w:rFonts w:ascii="OpenSymbol" w:hAnsi="OpenSymbol" w:cs="Open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11">
    <w:name w:val="Основной шрифт абзаца1"/>
  </w:style>
  <w:style w:type="character" w:styleId="a3">
    <w:name w:val="Hyperlink"/>
    <w:uiPriority w:val="99"/>
    <w:rPr>
      <w:color w:val="0000FF"/>
      <w:u w:val="single"/>
    </w:rPr>
  </w:style>
  <w:style w:type="character" w:styleId="a4">
    <w:name w:val="page number"/>
    <w:basedOn w:val="11"/>
  </w:style>
  <w:style w:type="character" w:customStyle="1" w:styleId="a5">
    <w:name w:val="Символ нумерации"/>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paragraph" w:customStyle="1" w:styleId="a6">
    <w:name w:val="Заголовок"/>
    <w:basedOn w:val="a"/>
    <w:next w:val="a7"/>
    <w:pPr>
      <w:keepNext/>
      <w:spacing w:before="240" w:after="120"/>
    </w:pPr>
    <w:rPr>
      <w:rFonts w:ascii="Arial" w:eastAsia="Arial" w:hAnsi="Arial" w:cs="Arial"/>
      <w:sz w:val="28"/>
      <w:szCs w:val="28"/>
    </w:rPr>
  </w:style>
  <w:style w:type="paragraph" w:styleId="a7">
    <w:name w:val="Body Text"/>
    <w:basedOn w:val="a"/>
    <w:pPr>
      <w:spacing w:after="120"/>
    </w:pPr>
  </w:style>
  <w:style w:type="paragraph" w:styleId="a8">
    <w:name w:val="List"/>
    <w:basedOn w:val="a7"/>
  </w:style>
  <w:style w:type="paragraph" w:customStyle="1" w:styleId="12">
    <w:name w:val="Название1"/>
    <w:basedOn w:val="a"/>
    <w:pPr>
      <w:suppressLineNumbers/>
      <w:spacing w:before="120" w:after="120"/>
    </w:pPr>
    <w:rPr>
      <w:i/>
      <w:iCs/>
    </w:rPr>
  </w:style>
  <w:style w:type="paragraph" w:customStyle="1" w:styleId="13">
    <w:name w:val="Указатель1"/>
    <w:basedOn w:val="a"/>
    <w:pPr>
      <w:suppressLineNumbers/>
    </w:pPr>
  </w:style>
  <w:style w:type="paragraph" w:styleId="14">
    <w:name w:val="toc 1"/>
    <w:basedOn w:val="a"/>
    <w:next w:val="a"/>
    <w:uiPriority w:val="39"/>
    <w:qFormat/>
  </w:style>
  <w:style w:type="paragraph" w:styleId="21">
    <w:name w:val="toc 2"/>
    <w:basedOn w:val="a"/>
    <w:next w:val="a"/>
    <w:uiPriority w:val="39"/>
    <w:qFormat/>
    <w:pPr>
      <w:ind w:left="240"/>
    </w:pPr>
  </w:style>
  <w:style w:type="paragraph" w:styleId="31">
    <w:name w:val="toc 3"/>
    <w:basedOn w:val="a"/>
    <w:next w:val="a"/>
    <w:uiPriority w:val="39"/>
    <w:qFormat/>
    <w:pPr>
      <w:ind w:left="480"/>
    </w:pPr>
  </w:style>
  <w:style w:type="paragraph" w:styleId="a9">
    <w:name w:val="footer"/>
    <w:basedOn w:val="a"/>
    <w:link w:val="aa"/>
    <w:uiPriority w:val="99"/>
    <w:pPr>
      <w:tabs>
        <w:tab w:val="center" w:pos="4677"/>
        <w:tab w:val="right" w:pos="9355"/>
      </w:tabs>
    </w:pPr>
  </w:style>
  <w:style w:type="paragraph" w:styleId="4">
    <w:name w:val="toc 4"/>
    <w:basedOn w:val="13"/>
    <w:semiHidden/>
    <w:pPr>
      <w:tabs>
        <w:tab w:val="right" w:leader="dot" w:pos="9637"/>
      </w:tabs>
      <w:ind w:left="849"/>
    </w:pPr>
  </w:style>
  <w:style w:type="paragraph" w:styleId="51">
    <w:name w:val="toc 5"/>
    <w:basedOn w:val="13"/>
    <w:semiHidden/>
    <w:pPr>
      <w:tabs>
        <w:tab w:val="right" w:leader="dot" w:pos="9637"/>
      </w:tabs>
      <w:ind w:left="1132"/>
    </w:pPr>
  </w:style>
  <w:style w:type="paragraph" w:styleId="6">
    <w:name w:val="toc 6"/>
    <w:basedOn w:val="13"/>
    <w:semiHidden/>
    <w:pPr>
      <w:tabs>
        <w:tab w:val="right" w:leader="dot" w:pos="9637"/>
      </w:tabs>
      <w:ind w:left="1415"/>
    </w:pPr>
  </w:style>
  <w:style w:type="paragraph" w:styleId="7">
    <w:name w:val="toc 7"/>
    <w:basedOn w:val="13"/>
    <w:semiHidden/>
    <w:pPr>
      <w:tabs>
        <w:tab w:val="right" w:leader="dot" w:pos="9637"/>
      </w:tabs>
      <w:ind w:left="1698"/>
    </w:pPr>
  </w:style>
  <w:style w:type="paragraph" w:styleId="8">
    <w:name w:val="toc 8"/>
    <w:basedOn w:val="13"/>
    <w:semiHidden/>
    <w:pPr>
      <w:tabs>
        <w:tab w:val="right" w:leader="dot" w:pos="9637"/>
      </w:tabs>
      <w:ind w:left="1981"/>
    </w:pPr>
  </w:style>
  <w:style w:type="paragraph" w:styleId="9">
    <w:name w:val="toc 9"/>
    <w:basedOn w:val="13"/>
    <w:semiHidden/>
    <w:pPr>
      <w:tabs>
        <w:tab w:val="right" w:leader="dot" w:pos="9637"/>
      </w:tabs>
      <w:ind w:left="2264"/>
    </w:pPr>
  </w:style>
  <w:style w:type="paragraph" w:customStyle="1" w:styleId="100">
    <w:name w:val="Оглавление 10"/>
    <w:basedOn w:val="13"/>
    <w:pPr>
      <w:tabs>
        <w:tab w:val="right" w:leader="dot" w:pos="9637"/>
      </w:tabs>
      <w:ind w:left="2547"/>
    </w:pPr>
  </w:style>
  <w:style w:type="paragraph" w:customStyle="1" w:styleId="ab">
    <w:name w:val="Содержимое врезки"/>
    <w:basedOn w:val="a7"/>
  </w:style>
  <w:style w:type="table" w:styleId="ac">
    <w:name w:val="Table Grid"/>
    <w:basedOn w:val="a1"/>
    <w:uiPriority w:val="59"/>
    <w:rsid w:val="008442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Комментарий"/>
    <w:basedOn w:val="a"/>
    <w:link w:val="ae"/>
    <w:qFormat/>
    <w:rsid w:val="00753DDE"/>
    <w:pPr>
      <w:jc w:val="center"/>
    </w:pPr>
    <w:rPr>
      <w:i/>
      <w:color w:val="FF0000"/>
      <w:sz w:val="28"/>
      <w:szCs w:val="28"/>
    </w:rPr>
  </w:style>
  <w:style w:type="paragraph" w:styleId="af">
    <w:name w:val="footnote text"/>
    <w:basedOn w:val="a"/>
    <w:link w:val="af0"/>
    <w:rsid w:val="00BF317B"/>
    <w:rPr>
      <w:sz w:val="20"/>
      <w:szCs w:val="20"/>
    </w:rPr>
  </w:style>
  <w:style w:type="character" w:customStyle="1" w:styleId="ae">
    <w:name w:val="Комментарий Знак"/>
    <w:link w:val="ad"/>
    <w:rsid w:val="00753DDE"/>
    <w:rPr>
      <w:i/>
      <w:color w:val="FF0000"/>
      <w:sz w:val="28"/>
      <w:szCs w:val="28"/>
      <w:lang w:eastAsia="ar-SA"/>
    </w:rPr>
  </w:style>
  <w:style w:type="character" w:customStyle="1" w:styleId="af0">
    <w:name w:val="Текст сноски Знак"/>
    <w:link w:val="af"/>
    <w:rsid w:val="00BF317B"/>
    <w:rPr>
      <w:lang w:eastAsia="ar-SA"/>
    </w:rPr>
  </w:style>
  <w:style w:type="character" w:styleId="af1">
    <w:name w:val="footnote reference"/>
    <w:rsid w:val="00BF317B"/>
    <w:rPr>
      <w:vertAlign w:val="superscript"/>
    </w:rPr>
  </w:style>
  <w:style w:type="paragraph" w:customStyle="1" w:styleId="-">
    <w:name w:val="Стиль- обычный"/>
    <w:basedOn w:val="a"/>
    <w:link w:val="-0"/>
    <w:qFormat/>
    <w:rsid w:val="006C6FF7"/>
    <w:pPr>
      <w:pageBreakBefore/>
      <w:spacing w:line="360" w:lineRule="auto"/>
      <w:jc w:val="center"/>
      <w:outlineLvl w:val="0"/>
    </w:pPr>
    <w:rPr>
      <w:b/>
      <w:sz w:val="32"/>
      <w:szCs w:val="32"/>
      <w:lang w:val="en-US"/>
    </w:rPr>
  </w:style>
  <w:style w:type="character" w:customStyle="1" w:styleId="10">
    <w:name w:val="Заголовок 1 Знак"/>
    <w:link w:val="1"/>
    <w:rsid w:val="00383EC6"/>
    <w:rPr>
      <w:rFonts w:eastAsia="Times New Roman" w:cs="Times New Roman"/>
      <w:b/>
      <w:bCs/>
      <w:kern w:val="32"/>
      <w:sz w:val="32"/>
      <w:szCs w:val="32"/>
      <w:lang w:eastAsia="ar-SA"/>
    </w:rPr>
  </w:style>
  <w:style w:type="character" w:customStyle="1" w:styleId="-0">
    <w:name w:val="Стиль- обычный Знак"/>
    <w:link w:val="-"/>
    <w:rsid w:val="006C6FF7"/>
    <w:rPr>
      <w:b/>
      <w:sz w:val="32"/>
      <w:szCs w:val="32"/>
      <w:lang w:val="en-US" w:eastAsia="ar-SA"/>
    </w:rPr>
  </w:style>
  <w:style w:type="character" w:customStyle="1" w:styleId="20">
    <w:name w:val="Заголовок 2 Знак"/>
    <w:link w:val="2"/>
    <w:uiPriority w:val="9"/>
    <w:rsid w:val="00861CCD"/>
    <w:rPr>
      <w:rFonts w:ascii="Cambria" w:hAnsi="Cambria"/>
      <w:b/>
      <w:bCs/>
      <w:color w:val="4F81BD"/>
      <w:sz w:val="26"/>
      <w:szCs w:val="26"/>
      <w:lang w:eastAsia="en-US"/>
    </w:rPr>
  </w:style>
  <w:style w:type="character" w:customStyle="1" w:styleId="30">
    <w:name w:val="Заголовок 3 Знак"/>
    <w:link w:val="3"/>
    <w:uiPriority w:val="9"/>
    <w:semiHidden/>
    <w:rsid w:val="00861CCD"/>
    <w:rPr>
      <w:rFonts w:ascii="Cambria" w:hAnsi="Cambria"/>
      <w:b/>
      <w:bCs/>
      <w:color w:val="4F81BD"/>
      <w:sz w:val="22"/>
      <w:szCs w:val="22"/>
      <w:lang w:eastAsia="en-US"/>
    </w:rPr>
  </w:style>
  <w:style w:type="character" w:styleId="af2">
    <w:name w:val="Strong"/>
    <w:uiPriority w:val="22"/>
    <w:qFormat/>
    <w:rsid w:val="00861CCD"/>
    <w:rPr>
      <w:b/>
      <w:bCs/>
    </w:rPr>
  </w:style>
  <w:style w:type="paragraph" w:styleId="af3">
    <w:name w:val="List Paragraph"/>
    <w:basedOn w:val="a"/>
    <w:uiPriority w:val="34"/>
    <w:qFormat/>
    <w:rsid w:val="00861CCD"/>
    <w:pPr>
      <w:suppressAutoHyphens w:val="0"/>
      <w:spacing w:after="200" w:line="276" w:lineRule="auto"/>
      <w:ind w:left="720"/>
      <w:contextualSpacing/>
    </w:pPr>
    <w:rPr>
      <w:rFonts w:ascii="Calibri" w:eastAsia="Calibri" w:hAnsi="Calibri"/>
      <w:sz w:val="22"/>
      <w:szCs w:val="22"/>
      <w:lang w:eastAsia="en-US"/>
    </w:rPr>
  </w:style>
  <w:style w:type="paragraph" w:customStyle="1" w:styleId="15">
    <w:name w:val="Текст1"/>
    <w:basedOn w:val="a"/>
    <w:rsid w:val="00861CCD"/>
    <w:pPr>
      <w:suppressAutoHyphens w:val="0"/>
      <w:ind w:firstLine="708"/>
      <w:jc w:val="both"/>
    </w:pPr>
    <w:rPr>
      <w:sz w:val="28"/>
      <w:szCs w:val="28"/>
      <w:lang w:eastAsia="ru-RU"/>
    </w:rPr>
  </w:style>
  <w:style w:type="character" w:customStyle="1" w:styleId="apple-converted-space">
    <w:name w:val="apple-converted-space"/>
    <w:rsid w:val="00861CCD"/>
  </w:style>
  <w:style w:type="character" w:styleId="af4">
    <w:name w:val="Emphasis"/>
    <w:uiPriority w:val="20"/>
    <w:qFormat/>
    <w:rsid w:val="00861CCD"/>
    <w:rPr>
      <w:i/>
      <w:iCs/>
    </w:rPr>
  </w:style>
  <w:style w:type="paragraph" w:styleId="af5">
    <w:name w:val="Balloon Text"/>
    <w:basedOn w:val="a"/>
    <w:link w:val="af6"/>
    <w:uiPriority w:val="99"/>
    <w:unhideWhenUsed/>
    <w:rsid w:val="00861CCD"/>
    <w:pPr>
      <w:suppressAutoHyphens w:val="0"/>
    </w:pPr>
    <w:rPr>
      <w:rFonts w:ascii="Tahoma" w:eastAsia="Calibri" w:hAnsi="Tahoma" w:cs="Tahoma"/>
      <w:sz w:val="16"/>
      <w:szCs w:val="16"/>
      <w:lang w:eastAsia="en-US"/>
    </w:rPr>
  </w:style>
  <w:style w:type="character" w:customStyle="1" w:styleId="af6">
    <w:name w:val="Текст выноски Знак"/>
    <w:link w:val="af5"/>
    <w:uiPriority w:val="99"/>
    <w:rsid w:val="00861CCD"/>
    <w:rPr>
      <w:rFonts w:ascii="Tahoma" w:eastAsia="Calibri" w:hAnsi="Tahoma" w:cs="Tahoma"/>
      <w:sz w:val="16"/>
      <w:szCs w:val="16"/>
      <w:lang w:eastAsia="en-US"/>
    </w:rPr>
  </w:style>
  <w:style w:type="paragraph" w:styleId="af7">
    <w:name w:val="caption"/>
    <w:basedOn w:val="a"/>
    <w:next w:val="a"/>
    <w:uiPriority w:val="35"/>
    <w:unhideWhenUsed/>
    <w:qFormat/>
    <w:rsid w:val="00861CCD"/>
    <w:pPr>
      <w:suppressAutoHyphens w:val="0"/>
      <w:spacing w:after="200"/>
    </w:pPr>
    <w:rPr>
      <w:rFonts w:ascii="Calibri" w:eastAsia="Calibri" w:hAnsi="Calibri"/>
      <w:b/>
      <w:bCs/>
      <w:color w:val="4F81BD"/>
      <w:sz w:val="18"/>
      <w:szCs w:val="18"/>
      <w:lang w:eastAsia="en-US"/>
    </w:rPr>
  </w:style>
  <w:style w:type="table" w:customStyle="1" w:styleId="16">
    <w:name w:val="Светлая заливка1"/>
    <w:basedOn w:val="-2"/>
    <w:uiPriority w:val="60"/>
    <w:rsid w:val="00861CCD"/>
    <w:rPr>
      <w:color w:val="40404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000000"/>
          <w:left w:val="nil"/>
          <w:bottom w:val="single" w:sz="8" w:space="0" w:color="000000"/>
          <w:right w:val="nil"/>
          <w:insideH w:val="nil"/>
          <w:insideV w:val="nil"/>
          <w:tl2br w:val="none" w:sz="0" w:space="0" w:color="auto"/>
          <w:tr2bl w:val="none" w:sz="0" w:space="0" w:color="auto"/>
        </w:tcBorders>
        <w:shd w:val="pct75" w:color="008080" w:fill="008000"/>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rPr>
        <w:color w:val="auto"/>
      </w:rPr>
      <w:tblPr/>
      <w:tcPr>
        <w:tcBorders>
          <w:left w:val="nil"/>
          <w:right w:val="nil"/>
          <w:insideH w:val="nil"/>
          <w:insideV w:val="nil"/>
          <w:tl2br w:val="none" w:sz="0" w:space="0" w:color="auto"/>
          <w:tr2bl w:val="none" w:sz="0" w:space="0" w:color="auto"/>
        </w:tcBorders>
        <w:shd w:val="clear" w:color="auto" w:fill="C0C0C0"/>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
    <w:name w:val="Светлая заливка - Акцент 11"/>
    <w:basedOn w:val="a1"/>
    <w:uiPriority w:val="60"/>
    <w:rsid w:val="00861CCD"/>
    <w:rPr>
      <w:rFonts w:ascii="Calibri" w:eastAsia="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Светлый список - Акцент 11"/>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7">
    <w:name w:val="Светлый список1"/>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2">
    <w:name w:val="Table List 2"/>
    <w:basedOn w:val="a1"/>
    <w:uiPriority w:val="99"/>
    <w:unhideWhenUsed/>
    <w:rsid w:val="00861CCD"/>
    <w:pPr>
      <w:spacing w:after="200" w:line="276" w:lineRule="auto"/>
    </w:pPr>
    <w:rPr>
      <w:rFonts w:ascii="Calibri" w:eastAsia="Calibri" w:hAnsi="Calibri"/>
      <w:sz w:val="22"/>
      <w:szCs w:val="22"/>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8">
    <w:name w:val="Светлая сетка1"/>
    <w:basedOn w:val="a1"/>
    <w:uiPriority w:val="62"/>
    <w:rsid w:val="00861CCD"/>
    <w:rPr>
      <w:rFonts w:ascii="Calibri" w:eastAsia="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af8">
    <w:name w:val="header"/>
    <w:basedOn w:val="a"/>
    <w:link w:val="af9"/>
    <w:uiPriority w:val="99"/>
    <w:unhideWhenUsed/>
    <w:rsid w:val="00861CCD"/>
    <w:pPr>
      <w:tabs>
        <w:tab w:val="center" w:pos="4677"/>
        <w:tab w:val="right" w:pos="9355"/>
      </w:tabs>
      <w:suppressAutoHyphens w:val="0"/>
    </w:pPr>
    <w:rPr>
      <w:rFonts w:ascii="Calibri" w:eastAsia="Calibri" w:hAnsi="Calibri"/>
      <w:sz w:val="22"/>
      <w:szCs w:val="22"/>
      <w:lang w:eastAsia="en-US"/>
    </w:rPr>
  </w:style>
  <w:style w:type="character" w:customStyle="1" w:styleId="af9">
    <w:name w:val="Верхний колонтитул Знак"/>
    <w:link w:val="af8"/>
    <w:uiPriority w:val="99"/>
    <w:rsid w:val="00861CCD"/>
    <w:rPr>
      <w:rFonts w:ascii="Calibri" w:eastAsia="Calibri" w:hAnsi="Calibri"/>
      <w:sz w:val="22"/>
      <w:szCs w:val="22"/>
      <w:lang w:eastAsia="en-US"/>
    </w:rPr>
  </w:style>
  <w:style w:type="character" w:customStyle="1" w:styleId="aa">
    <w:name w:val="Нижний колонтитул Знак"/>
    <w:link w:val="a9"/>
    <w:uiPriority w:val="99"/>
    <w:rsid w:val="00861CCD"/>
    <w:rPr>
      <w:sz w:val="24"/>
      <w:szCs w:val="24"/>
      <w:lang w:eastAsia="ar-SA"/>
    </w:rPr>
  </w:style>
  <w:style w:type="character" w:styleId="afa">
    <w:name w:val="FollowedHyperlink"/>
    <w:uiPriority w:val="99"/>
    <w:unhideWhenUsed/>
    <w:rsid w:val="00861CCD"/>
    <w:rPr>
      <w:color w:val="800080"/>
      <w:u w:val="single"/>
    </w:rPr>
  </w:style>
  <w:style w:type="character" w:customStyle="1" w:styleId="50">
    <w:name w:val="Заголовок 5 Знак"/>
    <w:link w:val="5"/>
    <w:uiPriority w:val="9"/>
    <w:rsid w:val="00861CCD"/>
    <w:rPr>
      <w:b/>
      <w:bCs/>
    </w:rPr>
  </w:style>
  <w:style w:type="character" w:customStyle="1" w:styleId="value">
    <w:name w:val="value"/>
    <w:rsid w:val="00861CCD"/>
  </w:style>
  <w:style w:type="table" w:styleId="-5">
    <w:name w:val="Light List Accent 5"/>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afb">
    <w:name w:val="TOC Heading"/>
    <w:basedOn w:val="1"/>
    <w:next w:val="a"/>
    <w:uiPriority w:val="39"/>
    <w:unhideWhenUsed/>
    <w:qFormat/>
    <w:rsid w:val="00861CCD"/>
    <w:pPr>
      <w:keepLines/>
      <w:suppressAutoHyphens w:val="0"/>
      <w:spacing w:before="480" w:after="0" w:line="276" w:lineRule="auto"/>
      <w:outlineLvl w:val="9"/>
    </w:pPr>
    <w:rPr>
      <w:color w:val="365F91"/>
      <w:kern w:val="0"/>
      <w:sz w:val="28"/>
      <w:szCs w:val="28"/>
      <w:lang w:eastAsia="ru-RU"/>
    </w:rPr>
  </w:style>
  <w:style w:type="paragraph" w:styleId="afc">
    <w:name w:val="Title"/>
    <w:basedOn w:val="a"/>
    <w:next w:val="a"/>
    <w:link w:val="afd"/>
    <w:qFormat/>
    <w:rsid w:val="00861CCD"/>
    <w:pPr>
      <w:pBdr>
        <w:bottom w:val="single" w:sz="8" w:space="4" w:color="4F81BD"/>
      </w:pBdr>
      <w:suppressAutoHyphens w:val="0"/>
      <w:spacing w:after="300"/>
      <w:contextualSpacing/>
    </w:pPr>
    <w:rPr>
      <w:rFonts w:ascii="Cambria" w:hAnsi="Cambria"/>
      <w:color w:val="17365D"/>
      <w:spacing w:val="5"/>
      <w:kern w:val="28"/>
      <w:sz w:val="52"/>
      <w:szCs w:val="52"/>
      <w:lang w:eastAsia="en-US"/>
    </w:rPr>
  </w:style>
  <w:style w:type="character" w:customStyle="1" w:styleId="afd">
    <w:name w:val="Название Знак"/>
    <w:link w:val="afc"/>
    <w:rsid w:val="00861CCD"/>
    <w:rPr>
      <w:rFonts w:ascii="Cambria" w:hAnsi="Cambria"/>
      <w:color w:val="17365D"/>
      <w:spacing w:val="5"/>
      <w:kern w:val="28"/>
      <w:sz w:val="52"/>
      <w:szCs w:val="52"/>
      <w:lang w:eastAsia="en-US"/>
    </w:rPr>
  </w:style>
  <w:style w:type="paragraph" w:styleId="afe">
    <w:name w:val="No Spacing"/>
    <w:uiPriority w:val="1"/>
    <w:qFormat/>
    <w:rsid w:val="00861CCD"/>
    <w:rPr>
      <w:rFonts w:ascii="Calibri" w:eastAsia="Calibri" w:hAnsi="Calibri"/>
      <w:sz w:val="22"/>
      <w:szCs w:val="22"/>
      <w:lang w:eastAsia="en-US"/>
    </w:rPr>
  </w:style>
  <w:style w:type="paragraph" w:styleId="aff">
    <w:name w:val="Subtitle"/>
    <w:basedOn w:val="a"/>
    <w:next w:val="a"/>
    <w:link w:val="aff0"/>
    <w:qFormat/>
    <w:rsid w:val="001D626E"/>
    <w:pPr>
      <w:spacing w:after="60"/>
      <w:jc w:val="center"/>
      <w:outlineLvl w:val="1"/>
    </w:pPr>
  </w:style>
  <w:style w:type="character" w:customStyle="1" w:styleId="aff0">
    <w:name w:val="Подзаголовок Знак"/>
    <w:link w:val="aff"/>
    <w:rsid w:val="001D626E"/>
    <w:rPr>
      <w:rFonts w:eastAsia="Times New Roman" w:cs="Times New Roman"/>
      <w:sz w:val="24"/>
      <w:szCs w:val="24"/>
      <w:lang w:eastAsia="ar-SA"/>
    </w:rPr>
  </w:style>
  <w:style w:type="paragraph" w:styleId="aff1">
    <w:name w:val="Normal (Web)"/>
    <w:basedOn w:val="a"/>
    <w:uiPriority w:val="99"/>
    <w:unhideWhenUsed/>
    <w:rsid w:val="003B2807"/>
    <w:pPr>
      <w:suppressAutoHyphens w:val="0"/>
      <w:spacing w:before="100" w:beforeAutospacing="1" w:after="100" w:afterAutospacing="1"/>
    </w:pPr>
    <w:rPr>
      <w:lang w:eastAsia="ru-RU"/>
    </w:rPr>
  </w:style>
  <w:style w:type="paragraph" w:styleId="aff2">
    <w:name w:val="Plain Text"/>
    <w:basedOn w:val="a"/>
    <w:link w:val="aff3"/>
    <w:unhideWhenUsed/>
    <w:rsid w:val="00572019"/>
    <w:pPr>
      <w:suppressAutoHyphens w:val="0"/>
    </w:pPr>
    <w:rPr>
      <w:rFonts w:ascii="Courier New" w:hAnsi="Courier New"/>
      <w:sz w:val="20"/>
      <w:szCs w:val="20"/>
      <w:lang w:eastAsia="ru-RU"/>
    </w:rPr>
  </w:style>
  <w:style w:type="character" w:customStyle="1" w:styleId="aff3">
    <w:name w:val="Текст Знак"/>
    <w:basedOn w:val="a0"/>
    <w:link w:val="aff2"/>
    <w:rsid w:val="00572019"/>
    <w:rPr>
      <w:rFonts w:ascii="Courier New" w:hAnsi="Courier New"/>
    </w:rPr>
  </w:style>
  <w:style w:type="paragraph" w:styleId="22">
    <w:name w:val="Body Text 2"/>
    <w:basedOn w:val="a"/>
    <w:link w:val="23"/>
    <w:unhideWhenUsed/>
    <w:rsid w:val="00572019"/>
    <w:pPr>
      <w:suppressAutoHyphens w:val="0"/>
      <w:spacing w:after="120" w:line="480" w:lineRule="auto"/>
    </w:pPr>
    <w:rPr>
      <w:sz w:val="28"/>
      <w:szCs w:val="28"/>
      <w:lang w:eastAsia="ru-RU"/>
    </w:rPr>
  </w:style>
  <w:style w:type="character" w:customStyle="1" w:styleId="23">
    <w:name w:val="Основной текст 2 Знак"/>
    <w:basedOn w:val="a0"/>
    <w:link w:val="22"/>
    <w:rsid w:val="00572019"/>
    <w:rPr>
      <w:sz w:val="28"/>
      <w:szCs w:val="28"/>
    </w:rPr>
  </w:style>
  <w:style w:type="character" w:customStyle="1" w:styleId="b1">
    <w:name w:val="b1"/>
    <w:basedOn w:val="a0"/>
    <w:rsid w:val="00D75876"/>
    <w:rPr>
      <w:rFonts w:ascii="Courier New" w:hAnsi="Courier New" w:cs="Courier New" w:hint="default"/>
      <w:b/>
      <w:bCs/>
      <w:strike w:val="0"/>
      <w:dstrike w:val="0"/>
      <w:color w:val="FF0000"/>
      <w:u w:val="none"/>
      <w:effect w:val="none"/>
    </w:rPr>
  </w:style>
  <w:style w:type="character" w:customStyle="1" w:styleId="m1">
    <w:name w:val="m1"/>
    <w:basedOn w:val="a0"/>
    <w:rsid w:val="00D75876"/>
    <w:rPr>
      <w:color w:val="0000FF"/>
    </w:rPr>
  </w:style>
  <w:style w:type="character" w:customStyle="1" w:styleId="pi1">
    <w:name w:val="pi1"/>
    <w:basedOn w:val="a0"/>
    <w:rsid w:val="00D75876"/>
    <w:rPr>
      <w:color w:val="0000FF"/>
    </w:rPr>
  </w:style>
  <w:style w:type="character" w:customStyle="1" w:styleId="t1">
    <w:name w:val="t1"/>
    <w:basedOn w:val="a0"/>
    <w:rsid w:val="00D75876"/>
    <w:rPr>
      <w:color w:val="99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5967">
      <w:bodyDiv w:val="1"/>
      <w:marLeft w:val="0"/>
      <w:marRight w:val="0"/>
      <w:marTop w:val="0"/>
      <w:marBottom w:val="0"/>
      <w:divBdr>
        <w:top w:val="none" w:sz="0" w:space="0" w:color="auto"/>
        <w:left w:val="none" w:sz="0" w:space="0" w:color="auto"/>
        <w:bottom w:val="none" w:sz="0" w:space="0" w:color="auto"/>
        <w:right w:val="none" w:sz="0" w:space="0" w:color="auto"/>
      </w:divBdr>
    </w:div>
    <w:div w:id="29844572">
      <w:bodyDiv w:val="1"/>
      <w:marLeft w:val="0"/>
      <w:marRight w:val="0"/>
      <w:marTop w:val="0"/>
      <w:marBottom w:val="0"/>
      <w:divBdr>
        <w:top w:val="none" w:sz="0" w:space="0" w:color="auto"/>
        <w:left w:val="none" w:sz="0" w:space="0" w:color="auto"/>
        <w:bottom w:val="none" w:sz="0" w:space="0" w:color="auto"/>
        <w:right w:val="none" w:sz="0" w:space="0" w:color="auto"/>
      </w:divBdr>
    </w:div>
    <w:div w:id="109319312">
      <w:bodyDiv w:val="1"/>
      <w:marLeft w:val="0"/>
      <w:marRight w:val="0"/>
      <w:marTop w:val="0"/>
      <w:marBottom w:val="0"/>
      <w:divBdr>
        <w:top w:val="none" w:sz="0" w:space="0" w:color="auto"/>
        <w:left w:val="none" w:sz="0" w:space="0" w:color="auto"/>
        <w:bottom w:val="none" w:sz="0" w:space="0" w:color="auto"/>
        <w:right w:val="none" w:sz="0" w:space="0" w:color="auto"/>
      </w:divBdr>
      <w:divsChild>
        <w:div w:id="86584233">
          <w:marLeft w:val="0"/>
          <w:marRight w:val="0"/>
          <w:marTop w:val="0"/>
          <w:marBottom w:val="0"/>
          <w:divBdr>
            <w:top w:val="none" w:sz="0" w:space="0" w:color="auto"/>
            <w:left w:val="none" w:sz="0" w:space="0" w:color="auto"/>
            <w:bottom w:val="none" w:sz="0" w:space="0" w:color="auto"/>
            <w:right w:val="none" w:sz="0" w:space="0" w:color="auto"/>
          </w:divBdr>
          <w:divsChild>
            <w:div w:id="1372458495">
              <w:marLeft w:val="0"/>
              <w:marRight w:val="0"/>
              <w:marTop w:val="0"/>
              <w:marBottom w:val="0"/>
              <w:divBdr>
                <w:top w:val="none" w:sz="0" w:space="0" w:color="auto"/>
                <w:left w:val="none" w:sz="0" w:space="0" w:color="auto"/>
                <w:bottom w:val="none" w:sz="0" w:space="0" w:color="auto"/>
                <w:right w:val="none" w:sz="0" w:space="0" w:color="auto"/>
              </w:divBdr>
              <w:divsChild>
                <w:div w:id="11019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6847">
      <w:bodyDiv w:val="1"/>
      <w:marLeft w:val="0"/>
      <w:marRight w:val="0"/>
      <w:marTop w:val="0"/>
      <w:marBottom w:val="0"/>
      <w:divBdr>
        <w:top w:val="none" w:sz="0" w:space="0" w:color="auto"/>
        <w:left w:val="none" w:sz="0" w:space="0" w:color="auto"/>
        <w:bottom w:val="none" w:sz="0" w:space="0" w:color="auto"/>
        <w:right w:val="none" w:sz="0" w:space="0" w:color="auto"/>
      </w:divBdr>
    </w:div>
    <w:div w:id="193813517">
      <w:bodyDiv w:val="1"/>
      <w:marLeft w:val="0"/>
      <w:marRight w:val="0"/>
      <w:marTop w:val="0"/>
      <w:marBottom w:val="0"/>
      <w:divBdr>
        <w:top w:val="none" w:sz="0" w:space="0" w:color="auto"/>
        <w:left w:val="none" w:sz="0" w:space="0" w:color="auto"/>
        <w:bottom w:val="none" w:sz="0" w:space="0" w:color="auto"/>
        <w:right w:val="none" w:sz="0" w:space="0" w:color="auto"/>
      </w:divBdr>
    </w:div>
    <w:div w:id="212235816">
      <w:bodyDiv w:val="1"/>
      <w:marLeft w:val="0"/>
      <w:marRight w:val="0"/>
      <w:marTop w:val="0"/>
      <w:marBottom w:val="0"/>
      <w:divBdr>
        <w:top w:val="none" w:sz="0" w:space="0" w:color="auto"/>
        <w:left w:val="none" w:sz="0" w:space="0" w:color="auto"/>
        <w:bottom w:val="none" w:sz="0" w:space="0" w:color="auto"/>
        <w:right w:val="none" w:sz="0" w:space="0" w:color="auto"/>
      </w:divBdr>
    </w:div>
    <w:div w:id="245650957">
      <w:bodyDiv w:val="1"/>
      <w:marLeft w:val="0"/>
      <w:marRight w:val="0"/>
      <w:marTop w:val="0"/>
      <w:marBottom w:val="0"/>
      <w:divBdr>
        <w:top w:val="none" w:sz="0" w:space="0" w:color="auto"/>
        <w:left w:val="none" w:sz="0" w:space="0" w:color="auto"/>
        <w:bottom w:val="none" w:sz="0" w:space="0" w:color="auto"/>
        <w:right w:val="none" w:sz="0" w:space="0" w:color="auto"/>
      </w:divBdr>
    </w:div>
    <w:div w:id="295188125">
      <w:bodyDiv w:val="1"/>
      <w:marLeft w:val="0"/>
      <w:marRight w:val="0"/>
      <w:marTop w:val="0"/>
      <w:marBottom w:val="0"/>
      <w:divBdr>
        <w:top w:val="none" w:sz="0" w:space="0" w:color="auto"/>
        <w:left w:val="none" w:sz="0" w:space="0" w:color="auto"/>
        <w:bottom w:val="none" w:sz="0" w:space="0" w:color="auto"/>
        <w:right w:val="none" w:sz="0" w:space="0" w:color="auto"/>
      </w:divBdr>
      <w:divsChild>
        <w:div w:id="2072803157">
          <w:marLeft w:val="0"/>
          <w:marRight w:val="0"/>
          <w:marTop w:val="0"/>
          <w:marBottom w:val="0"/>
          <w:divBdr>
            <w:top w:val="none" w:sz="0" w:space="0" w:color="auto"/>
            <w:left w:val="none" w:sz="0" w:space="0" w:color="auto"/>
            <w:bottom w:val="none" w:sz="0" w:space="0" w:color="auto"/>
            <w:right w:val="none" w:sz="0" w:space="0" w:color="auto"/>
          </w:divBdr>
        </w:div>
      </w:divsChild>
    </w:div>
    <w:div w:id="410471313">
      <w:bodyDiv w:val="1"/>
      <w:marLeft w:val="0"/>
      <w:marRight w:val="0"/>
      <w:marTop w:val="0"/>
      <w:marBottom w:val="0"/>
      <w:divBdr>
        <w:top w:val="none" w:sz="0" w:space="0" w:color="auto"/>
        <w:left w:val="none" w:sz="0" w:space="0" w:color="auto"/>
        <w:bottom w:val="none" w:sz="0" w:space="0" w:color="auto"/>
        <w:right w:val="none" w:sz="0" w:space="0" w:color="auto"/>
      </w:divBdr>
      <w:divsChild>
        <w:div w:id="1137531414">
          <w:marLeft w:val="0"/>
          <w:marRight w:val="0"/>
          <w:marTop w:val="0"/>
          <w:marBottom w:val="0"/>
          <w:divBdr>
            <w:top w:val="none" w:sz="0" w:space="0" w:color="auto"/>
            <w:left w:val="none" w:sz="0" w:space="0" w:color="auto"/>
            <w:bottom w:val="none" w:sz="0" w:space="0" w:color="auto"/>
            <w:right w:val="none" w:sz="0" w:space="0" w:color="auto"/>
          </w:divBdr>
          <w:divsChild>
            <w:div w:id="668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5237">
      <w:bodyDiv w:val="1"/>
      <w:marLeft w:val="0"/>
      <w:marRight w:val="0"/>
      <w:marTop w:val="0"/>
      <w:marBottom w:val="0"/>
      <w:divBdr>
        <w:top w:val="none" w:sz="0" w:space="0" w:color="auto"/>
        <w:left w:val="none" w:sz="0" w:space="0" w:color="auto"/>
        <w:bottom w:val="none" w:sz="0" w:space="0" w:color="auto"/>
        <w:right w:val="none" w:sz="0" w:space="0" w:color="auto"/>
      </w:divBdr>
      <w:divsChild>
        <w:div w:id="22294018">
          <w:marLeft w:val="0"/>
          <w:marRight w:val="0"/>
          <w:marTop w:val="0"/>
          <w:marBottom w:val="0"/>
          <w:divBdr>
            <w:top w:val="none" w:sz="0" w:space="0" w:color="auto"/>
            <w:left w:val="none" w:sz="0" w:space="0" w:color="auto"/>
            <w:bottom w:val="none" w:sz="0" w:space="0" w:color="auto"/>
            <w:right w:val="none" w:sz="0" w:space="0" w:color="auto"/>
          </w:divBdr>
          <w:divsChild>
            <w:div w:id="1526596875">
              <w:marLeft w:val="0"/>
              <w:marRight w:val="0"/>
              <w:marTop w:val="0"/>
              <w:marBottom w:val="0"/>
              <w:divBdr>
                <w:top w:val="none" w:sz="0" w:space="0" w:color="auto"/>
                <w:left w:val="none" w:sz="0" w:space="0" w:color="auto"/>
                <w:bottom w:val="none" w:sz="0" w:space="0" w:color="auto"/>
                <w:right w:val="none" w:sz="0" w:space="0" w:color="auto"/>
              </w:divBdr>
              <w:divsChild>
                <w:div w:id="13650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2736">
      <w:bodyDiv w:val="1"/>
      <w:marLeft w:val="0"/>
      <w:marRight w:val="0"/>
      <w:marTop w:val="0"/>
      <w:marBottom w:val="0"/>
      <w:divBdr>
        <w:top w:val="none" w:sz="0" w:space="0" w:color="auto"/>
        <w:left w:val="none" w:sz="0" w:space="0" w:color="auto"/>
        <w:bottom w:val="none" w:sz="0" w:space="0" w:color="auto"/>
        <w:right w:val="none" w:sz="0" w:space="0" w:color="auto"/>
      </w:divBdr>
    </w:div>
    <w:div w:id="521938300">
      <w:bodyDiv w:val="1"/>
      <w:marLeft w:val="0"/>
      <w:marRight w:val="0"/>
      <w:marTop w:val="0"/>
      <w:marBottom w:val="0"/>
      <w:divBdr>
        <w:top w:val="none" w:sz="0" w:space="0" w:color="auto"/>
        <w:left w:val="none" w:sz="0" w:space="0" w:color="auto"/>
        <w:bottom w:val="none" w:sz="0" w:space="0" w:color="auto"/>
        <w:right w:val="none" w:sz="0" w:space="0" w:color="auto"/>
      </w:divBdr>
    </w:div>
    <w:div w:id="533737380">
      <w:bodyDiv w:val="1"/>
      <w:marLeft w:val="0"/>
      <w:marRight w:val="0"/>
      <w:marTop w:val="0"/>
      <w:marBottom w:val="0"/>
      <w:divBdr>
        <w:top w:val="none" w:sz="0" w:space="0" w:color="auto"/>
        <w:left w:val="none" w:sz="0" w:space="0" w:color="auto"/>
        <w:bottom w:val="none" w:sz="0" w:space="0" w:color="auto"/>
        <w:right w:val="none" w:sz="0" w:space="0" w:color="auto"/>
      </w:divBdr>
      <w:divsChild>
        <w:div w:id="890771285">
          <w:marLeft w:val="0"/>
          <w:marRight w:val="0"/>
          <w:marTop w:val="0"/>
          <w:marBottom w:val="0"/>
          <w:divBdr>
            <w:top w:val="none" w:sz="0" w:space="0" w:color="auto"/>
            <w:left w:val="none" w:sz="0" w:space="0" w:color="auto"/>
            <w:bottom w:val="none" w:sz="0" w:space="0" w:color="auto"/>
            <w:right w:val="none" w:sz="0" w:space="0" w:color="auto"/>
          </w:divBdr>
          <w:divsChild>
            <w:div w:id="19141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5785">
      <w:bodyDiv w:val="1"/>
      <w:marLeft w:val="0"/>
      <w:marRight w:val="0"/>
      <w:marTop w:val="0"/>
      <w:marBottom w:val="0"/>
      <w:divBdr>
        <w:top w:val="none" w:sz="0" w:space="0" w:color="auto"/>
        <w:left w:val="none" w:sz="0" w:space="0" w:color="auto"/>
        <w:bottom w:val="none" w:sz="0" w:space="0" w:color="auto"/>
        <w:right w:val="none" w:sz="0" w:space="0" w:color="auto"/>
      </w:divBdr>
      <w:divsChild>
        <w:div w:id="1117069525">
          <w:marLeft w:val="0"/>
          <w:marRight w:val="0"/>
          <w:marTop w:val="0"/>
          <w:marBottom w:val="0"/>
          <w:divBdr>
            <w:top w:val="none" w:sz="0" w:space="0" w:color="auto"/>
            <w:left w:val="none" w:sz="0" w:space="0" w:color="auto"/>
            <w:bottom w:val="none" w:sz="0" w:space="0" w:color="auto"/>
            <w:right w:val="none" w:sz="0" w:space="0" w:color="auto"/>
          </w:divBdr>
          <w:divsChild>
            <w:div w:id="1656831813">
              <w:marLeft w:val="0"/>
              <w:marRight w:val="0"/>
              <w:marTop w:val="0"/>
              <w:marBottom w:val="0"/>
              <w:divBdr>
                <w:top w:val="none" w:sz="0" w:space="0" w:color="auto"/>
                <w:left w:val="none" w:sz="0" w:space="0" w:color="auto"/>
                <w:bottom w:val="none" w:sz="0" w:space="0" w:color="auto"/>
                <w:right w:val="none" w:sz="0" w:space="0" w:color="auto"/>
              </w:divBdr>
              <w:divsChild>
                <w:div w:id="1161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99964">
      <w:bodyDiv w:val="1"/>
      <w:marLeft w:val="0"/>
      <w:marRight w:val="0"/>
      <w:marTop w:val="0"/>
      <w:marBottom w:val="0"/>
      <w:divBdr>
        <w:top w:val="none" w:sz="0" w:space="0" w:color="auto"/>
        <w:left w:val="none" w:sz="0" w:space="0" w:color="auto"/>
        <w:bottom w:val="none" w:sz="0" w:space="0" w:color="auto"/>
        <w:right w:val="none" w:sz="0" w:space="0" w:color="auto"/>
      </w:divBdr>
      <w:divsChild>
        <w:div w:id="806700898">
          <w:marLeft w:val="0"/>
          <w:marRight w:val="0"/>
          <w:marTop w:val="0"/>
          <w:marBottom w:val="0"/>
          <w:divBdr>
            <w:top w:val="none" w:sz="0" w:space="0" w:color="auto"/>
            <w:left w:val="none" w:sz="0" w:space="0" w:color="auto"/>
            <w:bottom w:val="none" w:sz="0" w:space="0" w:color="auto"/>
            <w:right w:val="none" w:sz="0" w:space="0" w:color="auto"/>
          </w:divBdr>
          <w:divsChild>
            <w:div w:id="1029725592">
              <w:marLeft w:val="0"/>
              <w:marRight w:val="0"/>
              <w:marTop w:val="0"/>
              <w:marBottom w:val="0"/>
              <w:divBdr>
                <w:top w:val="none" w:sz="0" w:space="0" w:color="auto"/>
                <w:left w:val="none" w:sz="0" w:space="0" w:color="auto"/>
                <w:bottom w:val="none" w:sz="0" w:space="0" w:color="auto"/>
                <w:right w:val="none" w:sz="0" w:space="0" w:color="auto"/>
              </w:divBdr>
              <w:divsChild>
                <w:div w:id="3693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39581">
      <w:bodyDiv w:val="1"/>
      <w:marLeft w:val="0"/>
      <w:marRight w:val="0"/>
      <w:marTop w:val="0"/>
      <w:marBottom w:val="0"/>
      <w:divBdr>
        <w:top w:val="none" w:sz="0" w:space="0" w:color="auto"/>
        <w:left w:val="none" w:sz="0" w:space="0" w:color="auto"/>
        <w:bottom w:val="none" w:sz="0" w:space="0" w:color="auto"/>
        <w:right w:val="none" w:sz="0" w:space="0" w:color="auto"/>
      </w:divBdr>
      <w:divsChild>
        <w:div w:id="60640783">
          <w:marLeft w:val="0"/>
          <w:marRight w:val="0"/>
          <w:marTop w:val="0"/>
          <w:marBottom w:val="0"/>
          <w:divBdr>
            <w:top w:val="none" w:sz="0" w:space="0" w:color="auto"/>
            <w:left w:val="none" w:sz="0" w:space="0" w:color="auto"/>
            <w:bottom w:val="none" w:sz="0" w:space="0" w:color="auto"/>
            <w:right w:val="none" w:sz="0" w:space="0" w:color="auto"/>
          </w:divBdr>
          <w:divsChild>
            <w:div w:id="1780568550">
              <w:marLeft w:val="0"/>
              <w:marRight w:val="0"/>
              <w:marTop w:val="0"/>
              <w:marBottom w:val="0"/>
              <w:divBdr>
                <w:top w:val="none" w:sz="0" w:space="0" w:color="auto"/>
                <w:left w:val="none" w:sz="0" w:space="0" w:color="auto"/>
                <w:bottom w:val="none" w:sz="0" w:space="0" w:color="auto"/>
                <w:right w:val="none" w:sz="0" w:space="0" w:color="auto"/>
              </w:divBdr>
              <w:divsChild>
                <w:div w:id="8960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0362">
      <w:bodyDiv w:val="1"/>
      <w:marLeft w:val="0"/>
      <w:marRight w:val="0"/>
      <w:marTop w:val="0"/>
      <w:marBottom w:val="0"/>
      <w:divBdr>
        <w:top w:val="none" w:sz="0" w:space="0" w:color="auto"/>
        <w:left w:val="none" w:sz="0" w:space="0" w:color="auto"/>
        <w:bottom w:val="none" w:sz="0" w:space="0" w:color="auto"/>
        <w:right w:val="none" w:sz="0" w:space="0" w:color="auto"/>
      </w:divBdr>
      <w:divsChild>
        <w:div w:id="1460220739">
          <w:marLeft w:val="0"/>
          <w:marRight w:val="0"/>
          <w:marTop w:val="0"/>
          <w:marBottom w:val="0"/>
          <w:divBdr>
            <w:top w:val="none" w:sz="0" w:space="0" w:color="auto"/>
            <w:left w:val="none" w:sz="0" w:space="0" w:color="auto"/>
            <w:bottom w:val="none" w:sz="0" w:space="0" w:color="auto"/>
            <w:right w:val="none" w:sz="0" w:space="0" w:color="auto"/>
          </w:divBdr>
          <w:divsChild>
            <w:div w:id="1625190997">
              <w:marLeft w:val="0"/>
              <w:marRight w:val="0"/>
              <w:marTop w:val="0"/>
              <w:marBottom w:val="0"/>
              <w:divBdr>
                <w:top w:val="none" w:sz="0" w:space="0" w:color="auto"/>
                <w:left w:val="none" w:sz="0" w:space="0" w:color="auto"/>
                <w:bottom w:val="none" w:sz="0" w:space="0" w:color="auto"/>
                <w:right w:val="none" w:sz="0" w:space="0" w:color="auto"/>
              </w:divBdr>
              <w:divsChild>
                <w:div w:id="20533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6509">
      <w:bodyDiv w:val="1"/>
      <w:marLeft w:val="0"/>
      <w:marRight w:val="0"/>
      <w:marTop w:val="0"/>
      <w:marBottom w:val="0"/>
      <w:divBdr>
        <w:top w:val="none" w:sz="0" w:space="0" w:color="auto"/>
        <w:left w:val="none" w:sz="0" w:space="0" w:color="auto"/>
        <w:bottom w:val="none" w:sz="0" w:space="0" w:color="auto"/>
        <w:right w:val="none" w:sz="0" w:space="0" w:color="auto"/>
      </w:divBdr>
    </w:div>
    <w:div w:id="1017196527">
      <w:bodyDiv w:val="1"/>
      <w:marLeft w:val="0"/>
      <w:marRight w:val="0"/>
      <w:marTop w:val="0"/>
      <w:marBottom w:val="0"/>
      <w:divBdr>
        <w:top w:val="none" w:sz="0" w:space="0" w:color="auto"/>
        <w:left w:val="none" w:sz="0" w:space="0" w:color="auto"/>
        <w:bottom w:val="none" w:sz="0" w:space="0" w:color="auto"/>
        <w:right w:val="none" w:sz="0" w:space="0" w:color="auto"/>
      </w:divBdr>
    </w:div>
    <w:div w:id="1149665196">
      <w:bodyDiv w:val="1"/>
      <w:marLeft w:val="0"/>
      <w:marRight w:val="0"/>
      <w:marTop w:val="0"/>
      <w:marBottom w:val="0"/>
      <w:divBdr>
        <w:top w:val="none" w:sz="0" w:space="0" w:color="auto"/>
        <w:left w:val="none" w:sz="0" w:space="0" w:color="auto"/>
        <w:bottom w:val="none" w:sz="0" w:space="0" w:color="auto"/>
        <w:right w:val="none" w:sz="0" w:space="0" w:color="auto"/>
      </w:divBdr>
      <w:divsChild>
        <w:div w:id="1992103028">
          <w:marLeft w:val="0"/>
          <w:marRight w:val="0"/>
          <w:marTop w:val="0"/>
          <w:marBottom w:val="0"/>
          <w:divBdr>
            <w:top w:val="none" w:sz="0" w:space="0" w:color="auto"/>
            <w:left w:val="none" w:sz="0" w:space="0" w:color="auto"/>
            <w:bottom w:val="none" w:sz="0" w:space="0" w:color="auto"/>
            <w:right w:val="none" w:sz="0" w:space="0" w:color="auto"/>
          </w:divBdr>
          <w:divsChild>
            <w:div w:id="6208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896">
      <w:bodyDiv w:val="1"/>
      <w:marLeft w:val="0"/>
      <w:marRight w:val="360"/>
      <w:marTop w:val="0"/>
      <w:marBottom w:val="0"/>
      <w:divBdr>
        <w:top w:val="none" w:sz="0" w:space="0" w:color="auto"/>
        <w:left w:val="none" w:sz="0" w:space="0" w:color="auto"/>
        <w:bottom w:val="none" w:sz="0" w:space="0" w:color="auto"/>
        <w:right w:val="none" w:sz="0" w:space="0" w:color="auto"/>
      </w:divBdr>
      <w:divsChild>
        <w:div w:id="864948354">
          <w:marLeft w:val="240"/>
          <w:marRight w:val="240"/>
          <w:marTop w:val="0"/>
          <w:marBottom w:val="0"/>
          <w:divBdr>
            <w:top w:val="none" w:sz="0" w:space="0" w:color="auto"/>
            <w:left w:val="none" w:sz="0" w:space="0" w:color="auto"/>
            <w:bottom w:val="none" w:sz="0" w:space="0" w:color="auto"/>
            <w:right w:val="none" w:sz="0" w:space="0" w:color="auto"/>
          </w:divBdr>
        </w:div>
        <w:div w:id="1431125876">
          <w:marLeft w:val="240"/>
          <w:marRight w:val="240"/>
          <w:marTop w:val="0"/>
          <w:marBottom w:val="0"/>
          <w:divBdr>
            <w:top w:val="none" w:sz="0" w:space="0" w:color="auto"/>
            <w:left w:val="none" w:sz="0" w:space="0" w:color="auto"/>
            <w:bottom w:val="none" w:sz="0" w:space="0" w:color="auto"/>
            <w:right w:val="none" w:sz="0" w:space="0" w:color="auto"/>
          </w:divBdr>
        </w:div>
        <w:div w:id="1552232210">
          <w:marLeft w:val="240"/>
          <w:marRight w:val="240"/>
          <w:marTop w:val="0"/>
          <w:marBottom w:val="0"/>
          <w:divBdr>
            <w:top w:val="none" w:sz="0" w:space="0" w:color="auto"/>
            <w:left w:val="none" w:sz="0" w:space="0" w:color="auto"/>
            <w:bottom w:val="none" w:sz="0" w:space="0" w:color="auto"/>
            <w:right w:val="none" w:sz="0" w:space="0" w:color="auto"/>
          </w:divBdr>
          <w:divsChild>
            <w:div w:id="1825899536">
              <w:marLeft w:val="240"/>
              <w:marRight w:val="0"/>
              <w:marTop w:val="0"/>
              <w:marBottom w:val="0"/>
              <w:divBdr>
                <w:top w:val="none" w:sz="0" w:space="0" w:color="auto"/>
                <w:left w:val="none" w:sz="0" w:space="0" w:color="auto"/>
                <w:bottom w:val="none" w:sz="0" w:space="0" w:color="auto"/>
                <w:right w:val="none" w:sz="0" w:space="0" w:color="auto"/>
              </w:divBdr>
            </w:div>
            <w:div w:id="1771927866">
              <w:marLeft w:val="0"/>
              <w:marRight w:val="0"/>
              <w:marTop w:val="0"/>
              <w:marBottom w:val="0"/>
              <w:divBdr>
                <w:top w:val="none" w:sz="0" w:space="0" w:color="auto"/>
                <w:left w:val="none" w:sz="0" w:space="0" w:color="auto"/>
                <w:bottom w:val="none" w:sz="0" w:space="0" w:color="auto"/>
                <w:right w:val="none" w:sz="0" w:space="0" w:color="auto"/>
              </w:divBdr>
              <w:divsChild>
                <w:div w:id="1265962974">
                  <w:marLeft w:val="240"/>
                  <w:marRight w:val="240"/>
                  <w:marTop w:val="0"/>
                  <w:marBottom w:val="0"/>
                  <w:divBdr>
                    <w:top w:val="none" w:sz="0" w:space="0" w:color="auto"/>
                    <w:left w:val="none" w:sz="0" w:space="0" w:color="auto"/>
                    <w:bottom w:val="none" w:sz="0" w:space="0" w:color="auto"/>
                    <w:right w:val="none" w:sz="0" w:space="0" w:color="auto"/>
                  </w:divBdr>
                  <w:divsChild>
                    <w:div w:id="1454901871">
                      <w:marLeft w:val="240"/>
                      <w:marRight w:val="0"/>
                      <w:marTop w:val="0"/>
                      <w:marBottom w:val="0"/>
                      <w:divBdr>
                        <w:top w:val="none" w:sz="0" w:space="0" w:color="auto"/>
                        <w:left w:val="none" w:sz="0" w:space="0" w:color="auto"/>
                        <w:bottom w:val="none" w:sz="0" w:space="0" w:color="auto"/>
                        <w:right w:val="none" w:sz="0" w:space="0" w:color="auto"/>
                      </w:divBdr>
                    </w:div>
                    <w:div w:id="1807619459">
                      <w:marLeft w:val="0"/>
                      <w:marRight w:val="0"/>
                      <w:marTop w:val="0"/>
                      <w:marBottom w:val="0"/>
                      <w:divBdr>
                        <w:top w:val="none" w:sz="0" w:space="0" w:color="auto"/>
                        <w:left w:val="none" w:sz="0" w:space="0" w:color="auto"/>
                        <w:bottom w:val="none" w:sz="0" w:space="0" w:color="auto"/>
                        <w:right w:val="none" w:sz="0" w:space="0" w:color="auto"/>
                      </w:divBdr>
                      <w:divsChild>
                        <w:div w:id="256334913">
                          <w:marLeft w:val="240"/>
                          <w:marRight w:val="240"/>
                          <w:marTop w:val="0"/>
                          <w:marBottom w:val="0"/>
                          <w:divBdr>
                            <w:top w:val="none" w:sz="0" w:space="0" w:color="auto"/>
                            <w:left w:val="none" w:sz="0" w:space="0" w:color="auto"/>
                            <w:bottom w:val="none" w:sz="0" w:space="0" w:color="auto"/>
                            <w:right w:val="none" w:sz="0" w:space="0" w:color="auto"/>
                          </w:divBdr>
                          <w:divsChild>
                            <w:div w:id="1114059490">
                              <w:marLeft w:val="240"/>
                              <w:marRight w:val="0"/>
                              <w:marTop w:val="0"/>
                              <w:marBottom w:val="0"/>
                              <w:divBdr>
                                <w:top w:val="none" w:sz="0" w:space="0" w:color="auto"/>
                                <w:left w:val="none" w:sz="0" w:space="0" w:color="auto"/>
                                <w:bottom w:val="none" w:sz="0" w:space="0" w:color="auto"/>
                                <w:right w:val="none" w:sz="0" w:space="0" w:color="auto"/>
                              </w:divBdr>
                            </w:div>
                          </w:divsChild>
                        </w:div>
                        <w:div w:id="15180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1270">
                  <w:marLeft w:val="240"/>
                  <w:marRight w:val="240"/>
                  <w:marTop w:val="0"/>
                  <w:marBottom w:val="0"/>
                  <w:divBdr>
                    <w:top w:val="none" w:sz="0" w:space="0" w:color="auto"/>
                    <w:left w:val="none" w:sz="0" w:space="0" w:color="auto"/>
                    <w:bottom w:val="none" w:sz="0" w:space="0" w:color="auto"/>
                    <w:right w:val="none" w:sz="0" w:space="0" w:color="auto"/>
                  </w:divBdr>
                  <w:divsChild>
                    <w:div w:id="957836386">
                      <w:marLeft w:val="240"/>
                      <w:marRight w:val="0"/>
                      <w:marTop w:val="0"/>
                      <w:marBottom w:val="0"/>
                      <w:divBdr>
                        <w:top w:val="none" w:sz="0" w:space="0" w:color="auto"/>
                        <w:left w:val="none" w:sz="0" w:space="0" w:color="auto"/>
                        <w:bottom w:val="none" w:sz="0" w:space="0" w:color="auto"/>
                        <w:right w:val="none" w:sz="0" w:space="0" w:color="auto"/>
                      </w:divBdr>
                    </w:div>
                    <w:div w:id="562370392">
                      <w:marLeft w:val="0"/>
                      <w:marRight w:val="0"/>
                      <w:marTop w:val="0"/>
                      <w:marBottom w:val="0"/>
                      <w:divBdr>
                        <w:top w:val="none" w:sz="0" w:space="0" w:color="auto"/>
                        <w:left w:val="none" w:sz="0" w:space="0" w:color="auto"/>
                        <w:bottom w:val="none" w:sz="0" w:space="0" w:color="auto"/>
                        <w:right w:val="none" w:sz="0" w:space="0" w:color="auto"/>
                      </w:divBdr>
                      <w:divsChild>
                        <w:div w:id="996692375">
                          <w:marLeft w:val="240"/>
                          <w:marRight w:val="240"/>
                          <w:marTop w:val="0"/>
                          <w:marBottom w:val="0"/>
                          <w:divBdr>
                            <w:top w:val="none" w:sz="0" w:space="0" w:color="auto"/>
                            <w:left w:val="none" w:sz="0" w:space="0" w:color="auto"/>
                            <w:bottom w:val="none" w:sz="0" w:space="0" w:color="auto"/>
                            <w:right w:val="none" w:sz="0" w:space="0" w:color="auto"/>
                          </w:divBdr>
                          <w:divsChild>
                            <w:div w:id="336545862">
                              <w:marLeft w:val="240"/>
                              <w:marRight w:val="0"/>
                              <w:marTop w:val="0"/>
                              <w:marBottom w:val="0"/>
                              <w:divBdr>
                                <w:top w:val="none" w:sz="0" w:space="0" w:color="auto"/>
                                <w:left w:val="none" w:sz="0" w:space="0" w:color="auto"/>
                                <w:bottom w:val="none" w:sz="0" w:space="0" w:color="auto"/>
                                <w:right w:val="none" w:sz="0" w:space="0" w:color="auto"/>
                              </w:divBdr>
                            </w:div>
                          </w:divsChild>
                        </w:div>
                        <w:div w:id="562064892">
                          <w:marLeft w:val="240"/>
                          <w:marRight w:val="240"/>
                          <w:marTop w:val="0"/>
                          <w:marBottom w:val="0"/>
                          <w:divBdr>
                            <w:top w:val="none" w:sz="0" w:space="0" w:color="auto"/>
                            <w:left w:val="none" w:sz="0" w:space="0" w:color="auto"/>
                            <w:bottom w:val="none" w:sz="0" w:space="0" w:color="auto"/>
                            <w:right w:val="none" w:sz="0" w:space="0" w:color="auto"/>
                          </w:divBdr>
                          <w:divsChild>
                            <w:div w:id="890313607">
                              <w:marLeft w:val="240"/>
                              <w:marRight w:val="0"/>
                              <w:marTop w:val="0"/>
                              <w:marBottom w:val="0"/>
                              <w:divBdr>
                                <w:top w:val="none" w:sz="0" w:space="0" w:color="auto"/>
                                <w:left w:val="none" w:sz="0" w:space="0" w:color="auto"/>
                                <w:bottom w:val="none" w:sz="0" w:space="0" w:color="auto"/>
                                <w:right w:val="none" w:sz="0" w:space="0" w:color="auto"/>
                              </w:divBdr>
                            </w:div>
                          </w:divsChild>
                        </w:div>
                        <w:div w:id="2089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38">
                  <w:marLeft w:val="240"/>
                  <w:marRight w:val="240"/>
                  <w:marTop w:val="0"/>
                  <w:marBottom w:val="0"/>
                  <w:divBdr>
                    <w:top w:val="none" w:sz="0" w:space="0" w:color="auto"/>
                    <w:left w:val="none" w:sz="0" w:space="0" w:color="auto"/>
                    <w:bottom w:val="none" w:sz="0" w:space="0" w:color="auto"/>
                    <w:right w:val="none" w:sz="0" w:space="0" w:color="auto"/>
                  </w:divBdr>
                  <w:divsChild>
                    <w:div w:id="2102215233">
                      <w:marLeft w:val="240"/>
                      <w:marRight w:val="0"/>
                      <w:marTop w:val="0"/>
                      <w:marBottom w:val="0"/>
                      <w:divBdr>
                        <w:top w:val="none" w:sz="0" w:space="0" w:color="auto"/>
                        <w:left w:val="none" w:sz="0" w:space="0" w:color="auto"/>
                        <w:bottom w:val="none" w:sz="0" w:space="0" w:color="auto"/>
                        <w:right w:val="none" w:sz="0" w:space="0" w:color="auto"/>
                      </w:divBdr>
                    </w:div>
                    <w:div w:id="1748723050">
                      <w:marLeft w:val="0"/>
                      <w:marRight w:val="0"/>
                      <w:marTop w:val="0"/>
                      <w:marBottom w:val="0"/>
                      <w:divBdr>
                        <w:top w:val="none" w:sz="0" w:space="0" w:color="auto"/>
                        <w:left w:val="none" w:sz="0" w:space="0" w:color="auto"/>
                        <w:bottom w:val="none" w:sz="0" w:space="0" w:color="auto"/>
                        <w:right w:val="none" w:sz="0" w:space="0" w:color="auto"/>
                      </w:divBdr>
                      <w:divsChild>
                        <w:div w:id="930049557">
                          <w:marLeft w:val="240"/>
                          <w:marRight w:val="240"/>
                          <w:marTop w:val="0"/>
                          <w:marBottom w:val="0"/>
                          <w:divBdr>
                            <w:top w:val="none" w:sz="0" w:space="0" w:color="auto"/>
                            <w:left w:val="none" w:sz="0" w:space="0" w:color="auto"/>
                            <w:bottom w:val="none" w:sz="0" w:space="0" w:color="auto"/>
                            <w:right w:val="none" w:sz="0" w:space="0" w:color="auto"/>
                          </w:divBdr>
                          <w:divsChild>
                            <w:div w:id="1489396387">
                              <w:marLeft w:val="240"/>
                              <w:marRight w:val="0"/>
                              <w:marTop w:val="0"/>
                              <w:marBottom w:val="0"/>
                              <w:divBdr>
                                <w:top w:val="none" w:sz="0" w:space="0" w:color="auto"/>
                                <w:left w:val="none" w:sz="0" w:space="0" w:color="auto"/>
                                <w:bottom w:val="none" w:sz="0" w:space="0" w:color="auto"/>
                                <w:right w:val="none" w:sz="0" w:space="0" w:color="auto"/>
                              </w:divBdr>
                            </w:div>
                          </w:divsChild>
                        </w:div>
                        <w:div w:id="14179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0364">
      <w:bodyDiv w:val="1"/>
      <w:marLeft w:val="0"/>
      <w:marRight w:val="0"/>
      <w:marTop w:val="0"/>
      <w:marBottom w:val="0"/>
      <w:divBdr>
        <w:top w:val="none" w:sz="0" w:space="0" w:color="auto"/>
        <w:left w:val="none" w:sz="0" w:space="0" w:color="auto"/>
        <w:bottom w:val="none" w:sz="0" w:space="0" w:color="auto"/>
        <w:right w:val="none" w:sz="0" w:space="0" w:color="auto"/>
      </w:divBdr>
    </w:div>
    <w:div w:id="1448545567">
      <w:bodyDiv w:val="1"/>
      <w:marLeft w:val="0"/>
      <w:marRight w:val="0"/>
      <w:marTop w:val="0"/>
      <w:marBottom w:val="0"/>
      <w:divBdr>
        <w:top w:val="none" w:sz="0" w:space="0" w:color="auto"/>
        <w:left w:val="none" w:sz="0" w:space="0" w:color="auto"/>
        <w:bottom w:val="none" w:sz="0" w:space="0" w:color="auto"/>
        <w:right w:val="none" w:sz="0" w:space="0" w:color="auto"/>
      </w:divBdr>
    </w:div>
    <w:div w:id="1459257110">
      <w:bodyDiv w:val="1"/>
      <w:marLeft w:val="0"/>
      <w:marRight w:val="0"/>
      <w:marTop w:val="0"/>
      <w:marBottom w:val="0"/>
      <w:divBdr>
        <w:top w:val="none" w:sz="0" w:space="0" w:color="auto"/>
        <w:left w:val="none" w:sz="0" w:space="0" w:color="auto"/>
        <w:bottom w:val="none" w:sz="0" w:space="0" w:color="auto"/>
        <w:right w:val="none" w:sz="0" w:space="0" w:color="auto"/>
      </w:divBdr>
    </w:div>
    <w:div w:id="1499468788">
      <w:bodyDiv w:val="1"/>
      <w:marLeft w:val="0"/>
      <w:marRight w:val="0"/>
      <w:marTop w:val="0"/>
      <w:marBottom w:val="0"/>
      <w:divBdr>
        <w:top w:val="none" w:sz="0" w:space="0" w:color="auto"/>
        <w:left w:val="none" w:sz="0" w:space="0" w:color="auto"/>
        <w:bottom w:val="none" w:sz="0" w:space="0" w:color="auto"/>
        <w:right w:val="none" w:sz="0" w:space="0" w:color="auto"/>
      </w:divBdr>
    </w:div>
    <w:div w:id="1559971382">
      <w:bodyDiv w:val="1"/>
      <w:marLeft w:val="0"/>
      <w:marRight w:val="0"/>
      <w:marTop w:val="0"/>
      <w:marBottom w:val="0"/>
      <w:divBdr>
        <w:top w:val="none" w:sz="0" w:space="0" w:color="auto"/>
        <w:left w:val="none" w:sz="0" w:space="0" w:color="auto"/>
        <w:bottom w:val="none" w:sz="0" w:space="0" w:color="auto"/>
        <w:right w:val="none" w:sz="0" w:space="0" w:color="auto"/>
      </w:divBdr>
    </w:div>
    <w:div w:id="1626546877">
      <w:bodyDiv w:val="1"/>
      <w:marLeft w:val="0"/>
      <w:marRight w:val="0"/>
      <w:marTop w:val="0"/>
      <w:marBottom w:val="0"/>
      <w:divBdr>
        <w:top w:val="none" w:sz="0" w:space="0" w:color="auto"/>
        <w:left w:val="none" w:sz="0" w:space="0" w:color="auto"/>
        <w:bottom w:val="none" w:sz="0" w:space="0" w:color="auto"/>
        <w:right w:val="none" w:sz="0" w:space="0" w:color="auto"/>
      </w:divBdr>
      <w:divsChild>
        <w:div w:id="163513106">
          <w:marLeft w:val="0"/>
          <w:marRight w:val="0"/>
          <w:marTop w:val="0"/>
          <w:marBottom w:val="0"/>
          <w:divBdr>
            <w:top w:val="none" w:sz="0" w:space="0" w:color="auto"/>
            <w:left w:val="none" w:sz="0" w:space="0" w:color="auto"/>
            <w:bottom w:val="none" w:sz="0" w:space="0" w:color="auto"/>
            <w:right w:val="none" w:sz="0" w:space="0" w:color="auto"/>
          </w:divBdr>
          <w:divsChild>
            <w:div w:id="994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4840">
      <w:bodyDiv w:val="1"/>
      <w:marLeft w:val="0"/>
      <w:marRight w:val="0"/>
      <w:marTop w:val="0"/>
      <w:marBottom w:val="0"/>
      <w:divBdr>
        <w:top w:val="none" w:sz="0" w:space="0" w:color="auto"/>
        <w:left w:val="none" w:sz="0" w:space="0" w:color="auto"/>
        <w:bottom w:val="none" w:sz="0" w:space="0" w:color="auto"/>
        <w:right w:val="none" w:sz="0" w:space="0" w:color="auto"/>
      </w:divBdr>
      <w:divsChild>
        <w:div w:id="1358966266">
          <w:marLeft w:val="0"/>
          <w:marRight w:val="0"/>
          <w:marTop w:val="0"/>
          <w:marBottom w:val="0"/>
          <w:divBdr>
            <w:top w:val="none" w:sz="0" w:space="0" w:color="auto"/>
            <w:left w:val="none" w:sz="0" w:space="0" w:color="auto"/>
            <w:bottom w:val="none" w:sz="0" w:space="0" w:color="auto"/>
            <w:right w:val="none" w:sz="0" w:space="0" w:color="auto"/>
          </w:divBdr>
          <w:divsChild>
            <w:div w:id="12619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0140">
      <w:bodyDiv w:val="1"/>
      <w:marLeft w:val="0"/>
      <w:marRight w:val="0"/>
      <w:marTop w:val="0"/>
      <w:marBottom w:val="0"/>
      <w:divBdr>
        <w:top w:val="none" w:sz="0" w:space="0" w:color="auto"/>
        <w:left w:val="none" w:sz="0" w:space="0" w:color="auto"/>
        <w:bottom w:val="none" w:sz="0" w:space="0" w:color="auto"/>
        <w:right w:val="none" w:sz="0" w:space="0" w:color="auto"/>
      </w:divBdr>
    </w:div>
    <w:div w:id="1698503802">
      <w:bodyDiv w:val="1"/>
      <w:marLeft w:val="0"/>
      <w:marRight w:val="0"/>
      <w:marTop w:val="0"/>
      <w:marBottom w:val="0"/>
      <w:divBdr>
        <w:top w:val="none" w:sz="0" w:space="0" w:color="auto"/>
        <w:left w:val="none" w:sz="0" w:space="0" w:color="auto"/>
        <w:bottom w:val="none" w:sz="0" w:space="0" w:color="auto"/>
        <w:right w:val="none" w:sz="0" w:space="0" w:color="auto"/>
      </w:divBdr>
    </w:div>
    <w:div w:id="1773084839">
      <w:bodyDiv w:val="1"/>
      <w:marLeft w:val="0"/>
      <w:marRight w:val="0"/>
      <w:marTop w:val="0"/>
      <w:marBottom w:val="0"/>
      <w:divBdr>
        <w:top w:val="none" w:sz="0" w:space="0" w:color="auto"/>
        <w:left w:val="none" w:sz="0" w:space="0" w:color="auto"/>
        <w:bottom w:val="none" w:sz="0" w:space="0" w:color="auto"/>
        <w:right w:val="none" w:sz="0" w:space="0" w:color="auto"/>
      </w:divBdr>
    </w:div>
    <w:div w:id="1884368347">
      <w:bodyDiv w:val="1"/>
      <w:marLeft w:val="0"/>
      <w:marRight w:val="0"/>
      <w:marTop w:val="0"/>
      <w:marBottom w:val="0"/>
      <w:divBdr>
        <w:top w:val="none" w:sz="0" w:space="0" w:color="auto"/>
        <w:left w:val="none" w:sz="0" w:space="0" w:color="auto"/>
        <w:bottom w:val="none" w:sz="0" w:space="0" w:color="auto"/>
        <w:right w:val="none" w:sz="0" w:space="0" w:color="auto"/>
      </w:divBdr>
      <w:divsChild>
        <w:div w:id="683896719">
          <w:marLeft w:val="0"/>
          <w:marRight w:val="0"/>
          <w:marTop w:val="0"/>
          <w:marBottom w:val="0"/>
          <w:divBdr>
            <w:top w:val="none" w:sz="0" w:space="0" w:color="auto"/>
            <w:left w:val="none" w:sz="0" w:space="0" w:color="auto"/>
            <w:bottom w:val="none" w:sz="0" w:space="0" w:color="auto"/>
            <w:right w:val="none" w:sz="0" w:space="0" w:color="auto"/>
          </w:divBdr>
          <w:divsChild>
            <w:div w:id="234291725">
              <w:marLeft w:val="0"/>
              <w:marRight w:val="0"/>
              <w:marTop w:val="0"/>
              <w:marBottom w:val="0"/>
              <w:divBdr>
                <w:top w:val="none" w:sz="0" w:space="0" w:color="auto"/>
                <w:left w:val="none" w:sz="0" w:space="0" w:color="auto"/>
                <w:bottom w:val="none" w:sz="0" w:space="0" w:color="auto"/>
                <w:right w:val="none" w:sz="0" w:space="0" w:color="auto"/>
              </w:divBdr>
              <w:divsChild>
                <w:div w:id="2352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08276">
      <w:bodyDiv w:val="1"/>
      <w:marLeft w:val="0"/>
      <w:marRight w:val="0"/>
      <w:marTop w:val="0"/>
      <w:marBottom w:val="0"/>
      <w:divBdr>
        <w:top w:val="none" w:sz="0" w:space="0" w:color="auto"/>
        <w:left w:val="none" w:sz="0" w:space="0" w:color="auto"/>
        <w:bottom w:val="none" w:sz="0" w:space="0" w:color="auto"/>
        <w:right w:val="none" w:sz="0" w:space="0" w:color="auto"/>
      </w:divBdr>
      <w:divsChild>
        <w:div w:id="1260522596">
          <w:marLeft w:val="0"/>
          <w:marRight w:val="0"/>
          <w:marTop w:val="0"/>
          <w:marBottom w:val="0"/>
          <w:divBdr>
            <w:top w:val="none" w:sz="0" w:space="0" w:color="auto"/>
            <w:left w:val="none" w:sz="0" w:space="0" w:color="auto"/>
            <w:bottom w:val="none" w:sz="0" w:space="0" w:color="auto"/>
            <w:right w:val="none" w:sz="0" w:space="0" w:color="auto"/>
          </w:divBdr>
        </w:div>
      </w:divsChild>
    </w:div>
    <w:div w:id="2053922019">
      <w:bodyDiv w:val="1"/>
      <w:marLeft w:val="0"/>
      <w:marRight w:val="0"/>
      <w:marTop w:val="0"/>
      <w:marBottom w:val="0"/>
      <w:divBdr>
        <w:top w:val="none" w:sz="0" w:space="0" w:color="auto"/>
        <w:left w:val="none" w:sz="0" w:space="0" w:color="auto"/>
        <w:bottom w:val="none" w:sz="0" w:space="0" w:color="auto"/>
        <w:right w:val="none" w:sz="0" w:space="0" w:color="auto"/>
      </w:divBdr>
    </w:div>
    <w:div w:id="2130660917">
      <w:bodyDiv w:val="1"/>
      <w:marLeft w:val="0"/>
      <w:marRight w:val="0"/>
      <w:marTop w:val="0"/>
      <w:marBottom w:val="0"/>
      <w:divBdr>
        <w:top w:val="none" w:sz="0" w:space="0" w:color="auto"/>
        <w:left w:val="none" w:sz="0" w:space="0" w:color="auto"/>
        <w:bottom w:val="none" w:sz="0" w:space="0" w:color="auto"/>
        <w:right w:val="none" w:sz="0" w:space="0" w:color="auto"/>
      </w:divBdr>
      <w:divsChild>
        <w:div w:id="1166941740">
          <w:marLeft w:val="0"/>
          <w:marRight w:val="0"/>
          <w:marTop w:val="0"/>
          <w:marBottom w:val="0"/>
          <w:divBdr>
            <w:top w:val="none" w:sz="0" w:space="0" w:color="auto"/>
            <w:left w:val="none" w:sz="0" w:space="0" w:color="auto"/>
            <w:bottom w:val="none" w:sz="0" w:space="0" w:color="auto"/>
            <w:right w:val="none" w:sz="0" w:space="0" w:color="auto"/>
          </w:divBdr>
          <w:divsChild>
            <w:div w:id="19689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onster.com/" TargetMode="Externa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rabota.ru/"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perjob.ru/" TargetMode="External"/><Relationship Id="rId24" Type="http://schemas.openxmlformats.org/officeDocument/2006/relationships/image" Target="media/image10.jpeg"/><Relationship Id="rId32" Type="http://schemas.openxmlformats.org/officeDocument/2006/relationships/hyperlink" Target="http://www.rsdn.ru/?article/devtools/eclipse_plugins.xml" TargetMode="Externa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job.ru/"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headhunter.ru/" TargetMode="External"/><Relationship Id="rId14" Type="http://schemas.openxmlformats.org/officeDocument/2006/relationships/hyperlink" Target="http://dice.com/" TargetMode="Externa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5F90F-E40C-470C-9440-5380DD8E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46</Pages>
  <Words>6592</Words>
  <Characters>37575</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2</Company>
  <LinksUpToDate>false</LinksUpToDate>
  <CharactersWithSpaces>44079</CharactersWithSpaces>
  <SharedDoc>false</SharedDoc>
  <HLinks>
    <vt:vector size="174" baseType="variant">
      <vt:variant>
        <vt:i4>5374036</vt:i4>
      </vt:variant>
      <vt:variant>
        <vt:i4>153</vt:i4>
      </vt:variant>
      <vt:variant>
        <vt:i4>0</vt:i4>
      </vt:variant>
      <vt:variant>
        <vt:i4>5</vt:i4>
      </vt:variant>
      <vt:variant>
        <vt:lpwstr>http://docs.oracle.com/javase/tutorial/reflect/index.html</vt:lpwstr>
      </vt:variant>
      <vt:variant>
        <vt:lpwstr/>
      </vt:variant>
      <vt:variant>
        <vt:i4>7929957</vt:i4>
      </vt:variant>
      <vt:variant>
        <vt:i4>150</vt:i4>
      </vt:variant>
      <vt:variant>
        <vt:i4>0</vt:i4>
      </vt:variant>
      <vt:variant>
        <vt:i4>5</vt:i4>
      </vt:variant>
      <vt:variant>
        <vt:lpwstr>http://msdn.microsoft.com/ru-ru/library/ms256177(v=vs.90).aspx</vt:lpwstr>
      </vt:variant>
      <vt:variant>
        <vt:lpwstr/>
      </vt:variant>
      <vt:variant>
        <vt:i4>3801139</vt:i4>
      </vt:variant>
      <vt:variant>
        <vt:i4>147</vt:i4>
      </vt:variant>
      <vt:variant>
        <vt:i4>0</vt:i4>
      </vt:variant>
      <vt:variant>
        <vt:i4>5</vt:i4>
      </vt:variant>
      <vt:variant>
        <vt:lpwstr>http://citforum.ru/internet/xml/index.shtml</vt:lpwstr>
      </vt:variant>
      <vt:variant>
        <vt:lpwstr/>
      </vt:variant>
      <vt:variant>
        <vt:i4>7143541</vt:i4>
      </vt:variant>
      <vt:variant>
        <vt:i4>144</vt:i4>
      </vt:variant>
      <vt:variant>
        <vt:i4>0</vt:i4>
      </vt:variant>
      <vt:variant>
        <vt:i4>5</vt:i4>
      </vt:variant>
      <vt:variant>
        <vt:lpwstr>http://www.java3d.org/tutorial.html</vt:lpwstr>
      </vt:variant>
      <vt:variant>
        <vt:lpwstr/>
      </vt:variant>
      <vt:variant>
        <vt:i4>5242965</vt:i4>
      </vt:variant>
      <vt:variant>
        <vt:i4>141</vt:i4>
      </vt:variant>
      <vt:variant>
        <vt:i4>0</vt:i4>
      </vt:variant>
      <vt:variant>
        <vt:i4>5</vt:i4>
      </vt:variant>
      <vt:variant>
        <vt:lpwstr>http://java.sun.com/developer/onlineTraining/java3d/</vt:lpwstr>
      </vt:variant>
      <vt:variant>
        <vt:lpwstr/>
      </vt:variant>
      <vt:variant>
        <vt:i4>3342436</vt:i4>
      </vt:variant>
      <vt:variant>
        <vt:i4>138</vt:i4>
      </vt:variant>
      <vt:variant>
        <vt:i4>0</vt:i4>
      </vt:variant>
      <vt:variant>
        <vt:i4>5</vt:i4>
      </vt:variant>
      <vt:variant>
        <vt:lpwstr>http://www.vogella.de/eclipse.html</vt:lpwstr>
      </vt:variant>
      <vt:variant>
        <vt:lpwstr/>
      </vt:variant>
      <vt:variant>
        <vt:i4>786459</vt:i4>
      </vt:variant>
      <vt:variant>
        <vt:i4>135</vt:i4>
      </vt:variant>
      <vt:variant>
        <vt:i4>0</vt:i4>
      </vt:variant>
      <vt:variant>
        <vt:i4>5</vt:i4>
      </vt:variant>
      <vt:variant>
        <vt:lpwstr>http://help.eclipse.org/indigo/index.jsp</vt:lpwstr>
      </vt:variant>
      <vt:variant>
        <vt:lpwstr/>
      </vt:variant>
      <vt:variant>
        <vt:i4>1835060</vt:i4>
      </vt:variant>
      <vt:variant>
        <vt:i4>128</vt:i4>
      </vt:variant>
      <vt:variant>
        <vt:i4>0</vt:i4>
      </vt:variant>
      <vt:variant>
        <vt:i4>5</vt:i4>
      </vt:variant>
      <vt:variant>
        <vt:lpwstr/>
      </vt:variant>
      <vt:variant>
        <vt:lpwstr>_Toc324342786</vt:lpwstr>
      </vt:variant>
      <vt:variant>
        <vt:i4>1835060</vt:i4>
      </vt:variant>
      <vt:variant>
        <vt:i4>122</vt:i4>
      </vt:variant>
      <vt:variant>
        <vt:i4>0</vt:i4>
      </vt:variant>
      <vt:variant>
        <vt:i4>5</vt:i4>
      </vt:variant>
      <vt:variant>
        <vt:lpwstr/>
      </vt:variant>
      <vt:variant>
        <vt:lpwstr>_Toc324342785</vt:lpwstr>
      </vt:variant>
      <vt:variant>
        <vt:i4>1835060</vt:i4>
      </vt:variant>
      <vt:variant>
        <vt:i4>116</vt:i4>
      </vt:variant>
      <vt:variant>
        <vt:i4>0</vt:i4>
      </vt:variant>
      <vt:variant>
        <vt:i4>5</vt:i4>
      </vt:variant>
      <vt:variant>
        <vt:lpwstr/>
      </vt:variant>
      <vt:variant>
        <vt:lpwstr>_Toc324342784</vt:lpwstr>
      </vt:variant>
      <vt:variant>
        <vt:i4>1835060</vt:i4>
      </vt:variant>
      <vt:variant>
        <vt:i4>110</vt:i4>
      </vt:variant>
      <vt:variant>
        <vt:i4>0</vt:i4>
      </vt:variant>
      <vt:variant>
        <vt:i4>5</vt:i4>
      </vt:variant>
      <vt:variant>
        <vt:lpwstr/>
      </vt:variant>
      <vt:variant>
        <vt:lpwstr>_Toc324342783</vt:lpwstr>
      </vt:variant>
      <vt:variant>
        <vt:i4>1835060</vt:i4>
      </vt:variant>
      <vt:variant>
        <vt:i4>104</vt:i4>
      </vt:variant>
      <vt:variant>
        <vt:i4>0</vt:i4>
      </vt:variant>
      <vt:variant>
        <vt:i4>5</vt:i4>
      </vt:variant>
      <vt:variant>
        <vt:lpwstr/>
      </vt:variant>
      <vt:variant>
        <vt:lpwstr>_Toc324342782</vt:lpwstr>
      </vt:variant>
      <vt:variant>
        <vt:i4>1835060</vt:i4>
      </vt:variant>
      <vt:variant>
        <vt:i4>98</vt:i4>
      </vt:variant>
      <vt:variant>
        <vt:i4>0</vt:i4>
      </vt:variant>
      <vt:variant>
        <vt:i4>5</vt:i4>
      </vt:variant>
      <vt:variant>
        <vt:lpwstr/>
      </vt:variant>
      <vt:variant>
        <vt:lpwstr>_Toc324342781</vt:lpwstr>
      </vt:variant>
      <vt:variant>
        <vt:i4>1835060</vt:i4>
      </vt:variant>
      <vt:variant>
        <vt:i4>92</vt:i4>
      </vt:variant>
      <vt:variant>
        <vt:i4>0</vt:i4>
      </vt:variant>
      <vt:variant>
        <vt:i4>5</vt:i4>
      </vt:variant>
      <vt:variant>
        <vt:lpwstr/>
      </vt:variant>
      <vt:variant>
        <vt:lpwstr>_Toc324342780</vt:lpwstr>
      </vt:variant>
      <vt:variant>
        <vt:i4>1245236</vt:i4>
      </vt:variant>
      <vt:variant>
        <vt:i4>86</vt:i4>
      </vt:variant>
      <vt:variant>
        <vt:i4>0</vt:i4>
      </vt:variant>
      <vt:variant>
        <vt:i4>5</vt:i4>
      </vt:variant>
      <vt:variant>
        <vt:lpwstr/>
      </vt:variant>
      <vt:variant>
        <vt:lpwstr>_Toc324342779</vt:lpwstr>
      </vt:variant>
      <vt:variant>
        <vt:i4>1245236</vt:i4>
      </vt:variant>
      <vt:variant>
        <vt:i4>80</vt:i4>
      </vt:variant>
      <vt:variant>
        <vt:i4>0</vt:i4>
      </vt:variant>
      <vt:variant>
        <vt:i4>5</vt:i4>
      </vt:variant>
      <vt:variant>
        <vt:lpwstr/>
      </vt:variant>
      <vt:variant>
        <vt:lpwstr>_Toc324342778</vt:lpwstr>
      </vt:variant>
      <vt:variant>
        <vt:i4>1245236</vt:i4>
      </vt:variant>
      <vt:variant>
        <vt:i4>74</vt:i4>
      </vt:variant>
      <vt:variant>
        <vt:i4>0</vt:i4>
      </vt:variant>
      <vt:variant>
        <vt:i4>5</vt:i4>
      </vt:variant>
      <vt:variant>
        <vt:lpwstr/>
      </vt:variant>
      <vt:variant>
        <vt:lpwstr>_Toc324342777</vt:lpwstr>
      </vt:variant>
      <vt:variant>
        <vt:i4>1245236</vt:i4>
      </vt:variant>
      <vt:variant>
        <vt:i4>68</vt:i4>
      </vt:variant>
      <vt:variant>
        <vt:i4>0</vt:i4>
      </vt:variant>
      <vt:variant>
        <vt:i4>5</vt:i4>
      </vt:variant>
      <vt:variant>
        <vt:lpwstr/>
      </vt:variant>
      <vt:variant>
        <vt:lpwstr>_Toc324342776</vt:lpwstr>
      </vt:variant>
      <vt:variant>
        <vt:i4>1245236</vt:i4>
      </vt:variant>
      <vt:variant>
        <vt:i4>62</vt:i4>
      </vt:variant>
      <vt:variant>
        <vt:i4>0</vt:i4>
      </vt:variant>
      <vt:variant>
        <vt:i4>5</vt:i4>
      </vt:variant>
      <vt:variant>
        <vt:lpwstr/>
      </vt:variant>
      <vt:variant>
        <vt:lpwstr>_Toc324342775</vt:lpwstr>
      </vt:variant>
      <vt:variant>
        <vt:i4>1245236</vt:i4>
      </vt:variant>
      <vt:variant>
        <vt:i4>56</vt:i4>
      </vt:variant>
      <vt:variant>
        <vt:i4>0</vt:i4>
      </vt:variant>
      <vt:variant>
        <vt:i4>5</vt:i4>
      </vt:variant>
      <vt:variant>
        <vt:lpwstr/>
      </vt:variant>
      <vt:variant>
        <vt:lpwstr>_Toc324342774</vt:lpwstr>
      </vt:variant>
      <vt:variant>
        <vt:i4>1245236</vt:i4>
      </vt:variant>
      <vt:variant>
        <vt:i4>50</vt:i4>
      </vt:variant>
      <vt:variant>
        <vt:i4>0</vt:i4>
      </vt:variant>
      <vt:variant>
        <vt:i4>5</vt:i4>
      </vt:variant>
      <vt:variant>
        <vt:lpwstr/>
      </vt:variant>
      <vt:variant>
        <vt:lpwstr>_Toc324342773</vt:lpwstr>
      </vt:variant>
      <vt:variant>
        <vt:i4>1245236</vt:i4>
      </vt:variant>
      <vt:variant>
        <vt:i4>44</vt:i4>
      </vt:variant>
      <vt:variant>
        <vt:i4>0</vt:i4>
      </vt:variant>
      <vt:variant>
        <vt:i4>5</vt:i4>
      </vt:variant>
      <vt:variant>
        <vt:lpwstr/>
      </vt:variant>
      <vt:variant>
        <vt:lpwstr>_Toc324342772</vt:lpwstr>
      </vt:variant>
      <vt:variant>
        <vt:i4>1245236</vt:i4>
      </vt:variant>
      <vt:variant>
        <vt:i4>38</vt:i4>
      </vt:variant>
      <vt:variant>
        <vt:i4>0</vt:i4>
      </vt:variant>
      <vt:variant>
        <vt:i4>5</vt:i4>
      </vt:variant>
      <vt:variant>
        <vt:lpwstr/>
      </vt:variant>
      <vt:variant>
        <vt:lpwstr>_Toc324342771</vt:lpwstr>
      </vt:variant>
      <vt:variant>
        <vt:i4>1245236</vt:i4>
      </vt:variant>
      <vt:variant>
        <vt:i4>32</vt:i4>
      </vt:variant>
      <vt:variant>
        <vt:i4>0</vt:i4>
      </vt:variant>
      <vt:variant>
        <vt:i4>5</vt:i4>
      </vt:variant>
      <vt:variant>
        <vt:lpwstr/>
      </vt:variant>
      <vt:variant>
        <vt:lpwstr>_Toc324342770</vt:lpwstr>
      </vt:variant>
      <vt:variant>
        <vt:i4>1179700</vt:i4>
      </vt:variant>
      <vt:variant>
        <vt:i4>26</vt:i4>
      </vt:variant>
      <vt:variant>
        <vt:i4>0</vt:i4>
      </vt:variant>
      <vt:variant>
        <vt:i4>5</vt:i4>
      </vt:variant>
      <vt:variant>
        <vt:lpwstr/>
      </vt:variant>
      <vt:variant>
        <vt:lpwstr>_Toc324342769</vt:lpwstr>
      </vt:variant>
      <vt:variant>
        <vt:i4>1179700</vt:i4>
      </vt:variant>
      <vt:variant>
        <vt:i4>20</vt:i4>
      </vt:variant>
      <vt:variant>
        <vt:i4>0</vt:i4>
      </vt:variant>
      <vt:variant>
        <vt:i4>5</vt:i4>
      </vt:variant>
      <vt:variant>
        <vt:lpwstr/>
      </vt:variant>
      <vt:variant>
        <vt:lpwstr>_Toc324342768</vt:lpwstr>
      </vt:variant>
      <vt:variant>
        <vt:i4>1179700</vt:i4>
      </vt:variant>
      <vt:variant>
        <vt:i4>14</vt:i4>
      </vt:variant>
      <vt:variant>
        <vt:i4>0</vt:i4>
      </vt:variant>
      <vt:variant>
        <vt:i4>5</vt:i4>
      </vt:variant>
      <vt:variant>
        <vt:lpwstr/>
      </vt:variant>
      <vt:variant>
        <vt:lpwstr>_Toc324342767</vt:lpwstr>
      </vt:variant>
      <vt:variant>
        <vt:i4>1179700</vt:i4>
      </vt:variant>
      <vt:variant>
        <vt:i4>8</vt:i4>
      </vt:variant>
      <vt:variant>
        <vt:i4>0</vt:i4>
      </vt:variant>
      <vt:variant>
        <vt:i4>5</vt:i4>
      </vt:variant>
      <vt:variant>
        <vt:lpwstr/>
      </vt:variant>
      <vt:variant>
        <vt:lpwstr>_Toc324342766</vt:lpwstr>
      </vt:variant>
      <vt:variant>
        <vt:i4>1179700</vt:i4>
      </vt:variant>
      <vt:variant>
        <vt:i4>2</vt:i4>
      </vt:variant>
      <vt:variant>
        <vt:i4>0</vt:i4>
      </vt:variant>
      <vt:variant>
        <vt:i4>5</vt:i4>
      </vt:variant>
      <vt:variant>
        <vt:lpwstr/>
      </vt:variant>
      <vt:variant>
        <vt:lpwstr>_Toc324342765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JAKE</dc:creator>
  <cp:lastModifiedBy>Ivan</cp:lastModifiedBy>
  <cp:revision>6</cp:revision>
  <cp:lastPrinted>2010-06-09T20:18:00Z</cp:lastPrinted>
  <dcterms:created xsi:type="dcterms:W3CDTF">2013-04-01T17:06:00Z</dcterms:created>
  <dcterms:modified xsi:type="dcterms:W3CDTF">2013-04-01T18:22:00Z</dcterms:modified>
</cp:coreProperties>
</file>